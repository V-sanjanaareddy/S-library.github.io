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E4B68" w14:textId="77777777" w:rsidR="00761091" w:rsidRPr="005A34D7" w:rsidRDefault="00761091" w:rsidP="00761091">
      <w:pPr>
        <w:widowControl/>
        <w:tabs>
          <w:tab w:val="left" w:pos="360"/>
        </w:tabs>
        <w:jc w:val="center"/>
        <w:rPr>
          <w:rFonts w:ascii="Times New Roman" w:hAnsi="Times New Roman" w:cs="Times New Roman"/>
          <w:b/>
          <w:bCs/>
        </w:rPr>
      </w:pPr>
      <w:r w:rsidRPr="005A34D7">
        <w:rPr>
          <w:rFonts w:ascii="Times New Roman" w:hAnsi="Times New Roman" w:cs="Times New Roman"/>
          <w:b/>
          <w:bCs/>
        </w:rPr>
        <w:t>DESIGN AND ANALYSIS OF ALGORITHMS</w:t>
      </w:r>
    </w:p>
    <w:p w14:paraId="642F4FFC" w14:textId="77777777" w:rsidR="00761091" w:rsidRPr="005A34D7" w:rsidRDefault="00761091" w:rsidP="00891294">
      <w:pPr>
        <w:widowControl/>
        <w:tabs>
          <w:tab w:val="left" w:pos="360"/>
        </w:tabs>
        <w:rPr>
          <w:rFonts w:ascii="Times New Roman" w:eastAsia="Arial" w:hAnsi="Times New Roman" w:cs="Times New Roman"/>
          <w:b/>
          <w:spacing w:val="-2"/>
        </w:rPr>
      </w:pPr>
    </w:p>
    <w:p w14:paraId="061C684B" w14:textId="77777777" w:rsidR="00761091" w:rsidRPr="005A34D7" w:rsidRDefault="00761091" w:rsidP="00761091">
      <w:pPr>
        <w:widowControl/>
        <w:tabs>
          <w:tab w:val="left" w:pos="360"/>
        </w:tabs>
        <w:jc w:val="both"/>
        <w:rPr>
          <w:rFonts w:ascii="Times New Roman" w:eastAsia="Arial" w:hAnsi="Times New Roman" w:cs="Times New Roman"/>
          <w:b/>
          <w:spacing w:val="-2"/>
        </w:rPr>
      </w:pPr>
      <w:r w:rsidRPr="005A34D7">
        <w:rPr>
          <w:rFonts w:ascii="Times New Roman" w:eastAsia="Arial" w:hAnsi="Times New Roman" w:cs="Times New Roman"/>
          <w:b/>
          <w:spacing w:val="-2"/>
        </w:rPr>
        <w:t>UNIT I</w:t>
      </w:r>
    </w:p>
    <w:p w14:paraId="0AD9AE63" w14:textId="77777777" w:rsidR="00761091" w:rsidRPr="005A34D7" w:rsidRDefault="00761091" w:rsidP="00761091">
      <w:pPr>
        <w:widowControl/>
        <w:tabs>
          <w:tab w:val="left" w:pos="360"/>
        </w:tabs>
        <w:jc w:val="both"/>
        <w:rPr>
          <w:rFonts w:ascii="Times New Roman" w:hAnsi="Times New Roman" w:cs="Times New Roman"/>
          <w:bCs/>
        </w:rPr>
      </w:pPr>
      <w:r w:rsidRPr="005A34D7">
        <w:rPr>
          <w:rFonts w:ascii="Times New Roman" w:hAnsi="Times New Roman" w:cs="Times New Roman"/>
          <w:bCs/>
        </w:rPr>
        <w:t>Introduction to algorithms and its importance, Fundamentals of the analysis of algorithm efficiency - analysis frame work - Asymptotic notations – Big Oh Notation, Omega Notation, Theta Notation and Little Oh Notation.</w:t>
      </w:r>
    </w:p>
    <w:p w14:paraId="5C03B4B9" w14:textId="77777777" w:rsidR="00761091" w:rsidRPr="005A34D7" w:rsidRDefault="00761091" w:rsidP="00761091">
      <w:pPr>
        <w:widowControl/>
        <w:tabs>
          <w:tab w:val="left" w:pos="360"/>
        </w:tabs>
        <w:jc w:val="both"/>
        <w:rPr>
          <w:rFonts w:ascii="Times New Roman" w:hAnsi="Times New Roman" w:cs="Times New Roman"/>
          <w:b/>
          <w:bCs/>
        </w:rPr>
      </w:pPr>
    </w:p>
    <w:p w14:paraId="15391638" w14:textId="77777777" w:rsidR="00761091" w:rsidRPr="005A34D7" w:rsidRDefault="00761091" w:rsidP="00761091">
      <w:pPr>
        <w:widowControl/>
        <w:tabs>
          <w:tab w:val="left" w:pos="360"/>
        </w:tabs>
        <w:jc w:val="both"/>
        <w:rPr>
          <w:rFonts w:ascii="Times New Roman" w:hAnsi="Times New Roman" w:cs="Times New Roman"/>
          <w:b/>
          <w:bCs/>
        </w:rPr>
      </w:pPr>
      <w:r w:rsidRPr="005A34D7">
        <w:rPr>
          <w:rFonts w:ascii="Times New Roman" w:hAnsi="Times New Roman" w:cs="Times New Roman"/>
          <w:b/>
          <w:bCs/>
        </w:rPr>
        <w:t xml:space="preserve">UNIT II </w:t>
      </w:r>
    </w:p>
    <w:p w14:paraId="4A16233B" w14:textId="77777777" w:rsidR="00761091" w:rsidRPr="005A34D7" w:rsidRDefault="00761091" w:rsidP="00761091">
      <w:pPr>
        <w:widowControl/>
        <w:tabs>
          <w:tab w:val="left" w:pos="360"/>
        </w:tabs>
        <w:jc w:val="both"/>
        <w:rPr>
          <w:rFonts w:ascii="Times New Roman" w:hAnsi="Times New Roman" w:cs="Times New Roman"/>
          <w:b/>
        </w:rPr>
      </w:pPr>
      <w:r w:rsidRPr="005A34D7">
        <w:rPr>
          <w:rFonts w:ascii="Times New Roman" w:hAnsi="Times New Roman" w:cs="Times New Roman"/>
          <w:bCs/>
        </w:rPr>
        <w:t xml:space="preserve">Sorting algorithms design and analysis: Insertion sort, selection sort </w:t>
      </w:r>
      <w:r w:rsidRPr="005A34D7">
        <w:rPr>
          <w:rFonts w:ascii="Times New Roman" w:hAnsi="Times New Roman" w:cs="Times New Roman"/>
          <w:bCs/>
          <w:iCs/>
        </w:rPr>
        <w:t>Divide and conquer - General method, applications – binary search, quick sort, merge sort</w:t>
      </w:r>
      <w:r w:rsidRPr="005A34D7">
        <w:rPr>
          <w:rFonts w:ascii="Times New Roman" w:hAnsi="Times New Roman" w:cs="Times New Roman"/>
          <w:bCs/>
        </w:rPr>
        <w:t xml:space="preserve">, Strassen’s matrix multiplication. </w:t>
      </w:r>
    </w:p>
    <w:p w14:paraId="4E5273D0" w14:textId="77777777" w:rsidR="00761091" w:rsidRPr="005A34D7" w:rsidRDefault="00761091" w:rsidP="00761091">
      <w:pPr>
        <w:widowControl/>
        <w:tabs>
          <w:tab w:val="left" w:pos="360"/>
        </w:tabs>
        <w:jc w:val="both"/>
        <w:rPr>
          <w:rFonts w:ascii="Times New Roman" w:hAnsi="Times New Roman" w:cs="Times New Roman"/>
          <w:b/>
        </w:rPr>
      </w:pPr>
    </w:p>
    <w:p w14:paraId="4C31C32F" w14:textId="77777777" w:rsidR="00761091" w:rsidRPr="005A34D7" w:rsidRDefault="00761091" w:rsidP="00761091">
      <w:pPr>
        <w:widowControl/>
        <w:tabs>
          <w:tab w:val="left" w:pos="360"/>
        </w:tabs>
        <w:jc w:val="both"/>
        <w:rPr>
          <w:rFonts w:ascii="Times New Roman" w:hAnsi="Times New Roman" w:cs="Times New Roman"/>
          <w:b/>
        </w:rPr>
      </w:pPr>
      <w:r w:rsidRPr="005A34D7">
        <w:rPr>
          <w:rFonts w:ascii="Times New Roman" w:hAnsi="Times New Roman" w:cs="Times New Roman"/>
          <w:b/>
        </w:rPr>
        <w:t>UNIT III</w:t>
      </w:r>
    </w:p>
    <w:p w14:paraId="2C19CD00" w14:textId="77777777" w:rsidR="00761091" w:rsidRPr="005A34D7" w:rsidRDefault="00761091" w:rsidP="00761091">
      <w:pPr>
        <w:widowControl/>
        <w:tabs>
          <w:tab w:val="left" w:pos="360"/>
        </w:tabs>
        <w:jc w:val="both"/>
        <w:rPr>
          <w:rFonts w:ascii="Times New Roman" w:hAnsi="Times New Roman" w:cs="Times New Roman"/>
          <w:b/>
        </w:rPr>
      </w:pPr>
      <w:r w:rsidRPr="005A34D7">
        <w:rPr>
          <w:rFonts w:ascii="Times New Roman" w:hAnsi="Times New Roman" w:cs="Times New Roman"/>
          <w:b/>
        </w:rPr>
        <w:t>Greedy method</w:t>
      </w:r>
      <w:r w:rsidRPr="005A34D7">
        <w:rPr>
          <w:rFonts w:ascii="Times New Roman" w:hAnsi="Times New Roman" w:cs="Times New Roman"/>
        </w:rPr>
        <w:t xml:space="preserve"> – General method, applications – job sequencing with deadlines, 0/1 Knapsack problem, minimum cost spanning trees, single source shortest path problem. </w:t>
      </w:r>
    </w:p>
    <w:p w14:paraId="74DA3431" w14:textId="77777777" w:rsidR="00761091" w:rsidRPr="005A34D7" w:rsidRDefault="00761091" w:rsidP="00761091">
      <w:pPr>
        <w:widowControl/>
        <w:tabs>
          <w:tab w:val="left" w:pos="360"/>
        </w:tabs>
        <w:jc w:val="both"/>
        <w:rPr>
          <w:rFonts w:ascii="Times New Roman" w:hAnsi="Times New Roman" w:cs="Times New Roman"/>
          <w:b/>
        </w:rPr>
      </w:pPr>
    </w:p>
    <w:p w14:paraId="721128AB" w14:textId="77777777" w:rsidR="00761091" w:rsidRPr="005A34D7" w:rsidRDefault="00761091" w:rsidP="00761091">
      <w:pPr>
        <w:widowControl/>
        <w:tabs>
          <w:tab w:val="left" w:pos="360"/>
        </w:tabs>
        <w:jc w:val="both"/>
        <w:rPr>
          <w:rFonts w:ascii="Times New Roman" w:hAnsi="Times New Roman" w:cs="Times New Roman"/>
          <w:b/>
        </w:rPr>
      </w:pPr>
      <w:r w:rsidRPr="005A34D7">
        <w:rPr>
          <w:rFonts w:ascii="Times New Roman" w:hAnsi="Times New Roman" w:cs="Times New Roman"/>
          <w:b/>
        </w:rPr>
        <w:t>UNIT IV</w:t>
      </w:r>
    </w:p>
    <w:p w14:paraId="1752257B" w14:textId="77777777" w:rsidR="00761091" w:rsidRPr="005A34D7" w:rsidRDefault="00761091" w:rsidP="00761091">
      <w:pPr>
        <w:widowControl/>
        <w:tabs>
          <w:tab w:val="left" w:pos="360"/>
        </w:tabs>
        <w:jc w:val="both"/>
        <w:rPr>
          <w:rFonts w:ascii="Times New Roman" w:hAnsi="Times New Roman" w:cs="Times New Roman"/>
        </w:rPr>
      </w:pPr>
      <w:r w:rsidRPr="005A34D7">
        <w:rPr>
          <w:rFonts w:ascii="Times New Roman" w:hAnsi="Times New Roman" w:cs="Times New Roman"/>
        </w:rPr>
        <w:t xml:space="preserve">Dynamic Programming - General method, applications, matrix chain multiplication, optimal binary search trees, 0/1 knapsack problem. </w:t>
      </w:r>
    </w:p>
    <w:p w14:paraId="45748ED0" w14:textId="77777777" w:rsidR="00761091" w:rsidRPr="005A34D7" w:rsidRDefault="00761091" w:rsidP="00761091">
      <w:pPr>
        <w:widowControl/>
        <w:tabs>
          <w:tab w:val="left" w:pos="360"/>
        </w:tabs>
        <w:jc w:val="both"/>
        <w:rPr>
          <w:rFonts w:ascii="Times New Roman" w:hAnsi="Times New Roman" w:cs="Times New Roman"/>
        </w:rPr>
      </w:pPr>
    </w:p>
    <w:p w14:paraId="2397A512" w14:textId="77777777" w:rsidR="00761091" w:rsidRPr="005A34D7" w:rsidRDefault="00761091" w:rsidP="00761091">
      <w:pPr>
        <w:widowControl/>
        <w:tabs>
          <w:tab w:val="left" w:pos="360"/>
        </w:tabs>
        <w:jc w:val="both"/>
        <w:rPr>
          <w:rFonts w:ascii="Times New Roman" w:hAnsi="Times New Roman" w:cs="Times New Roman"/>
          <w:b/>
        </w:rPr>
      </w:pPr>
      <w:r w:rsidRPr="005A34D7">
        <w:rPr>
          <w:rFonts w:ascii="Times New Roman" w:hAnsi="Times New Roman" w:cs="Times New Roman"/>
          <w:b/>
        </w:rPr>
        <w:t>UNIT V</w:t>
      </w:r>
    </w:p>
    <w:p w14:paraId="0BA45F69" w14:textId="77777777" w:rsidR="00761091" w:rsidRPr="005A34D7" w:rsidRDefault="00761091" w:rsidP="00761091">
      <w:pPr>
        <w:widowControl/>
        <w:tabs>
          <w:tab w:val="left" w:pos="360"/>
        </w:tabs>
        <w:jc w:val="both"/>
        <w:rPr>
          <w:rFonts w:ascii="Times New Roman" w:hAnsi="Times New Roman" w:cs="Times New Roman"/>
          <w:bCs/>
          <w:iCs/>
        </w:rPr>
      </w:pPr>
      <w:r w:rsidRPr="005A34D7">
        <w:rPr>
          <w:rFonts w:ascii="Times New Roman" w:hAnsi="Times New Roman" w:cs="Times New Roman"/>
        </w:rPr>
        <w:t xml:space="preserve">All pairs shortest path problem, traveling sales person problem, reliability design. </w:t>
      </w:r>
      <w:r w:rsidRPr="005A34D7">
        <w:rPr>
          <w:rFonts w:ascii="Times New Roman" w:hAnsi="Times New Roman" w:cs="Times New Roman"/>
          <w:bCs/>
          <w:iCs/>
        </w:rPr>
        <w:t xml:space="preserve">Backtracking – General method, applications – n-queen problem, sum of subsets problem, graph </w:t>
      </w:r>
      <w:proofErr w:type="spellStart"/>
      <w:r w:rsidRPr="005A34D7">
        <w:rPr>
          <w:rFonts w:ascii="Times New Roman" w:hAnsi="Times New Roman" w:cs="Times New Roman"/>
          <w:bCs/>
          <w:iCs/>
        </w:rPr>
        <w:t>coloring</w:t>
      </w:r>
      <w:proofErr w:type="spellEnd"/>
      <w:r w:rsidRPr="005A34D7">
        <w:rPr>
          <w:rFonts w:ascii="Times New Roman" w:hAnsi="Times New Roman" w:cs="Times New Roman"/>
          <w:bCs/>
          <w:iCs/>
        </w:rPr>
        <w:t>, Hamiltonian cycles.</w:t>
      </w:r>
    </w:p>
    <w:p w14:paraId="3BECF7A4" w14:textId="77777777" w:rsidR="00761091" w:rsidRPr="005A34D7" w:rsidRDefault="00761091" w:rsidP="00761091">
      <w:pPr>
        <w:rPr>
          <w:rFonts w:ascii="Times New Roman" w:hAnsi="Times New Roman" w:cs="Times New Roman"/>
          <w:lang w:eastAsia="en-IN" w:bidi="ar-SA"/>
        </w:rPr>
      </w:pPr>
    </w:p>
    <w:p w14:paraId="0CE526C6" w14:textId="77777777" w:rsidR="00761091" w:rsidRPr="005A34D7" w:rsidRDefault="00761091" w:rsidP="00761091">
      <w:pPr>
        <w:widowControl/>
        <w:tabs>
          <w:tab w:val="left" w:pos="360"/>
        </w:tabs>
        <w:jc w:val="both"/>
        <w:rPr>
          <w:rFonts w:ascii="Times New Roman" w:hAnsi="Times New Roman" w:cs="Times New Roman"/>
          <w:b/>
        </w:rPr>
      </w:pPr>
      <w:r w:rsidRPr="005A34D7">
        <w:rPr>
          <w:rFonts w:ascii="Times New Roman" w:hAnsi="Times New Roman" w:cs="Times New Roman"/>
          <w:b/>
        </w:rPr>
        <w:t>UNIT VI</w:t>
      </w:r>
    </w:p>
    <w:p w14:paraId="4E0D2563" w14:textId="77777777" w:rsidR="00761091" w:rsidRPr="005A34D7" w:rsidRDefault="00761091" w:rsidP="00761091">
      <w:pPr>
        <w:widowControl/>
        <w:tabs>
          <w:tab w:val="left" w:pos="360"/>
        </w:tabs>
        <w:jc w:val="both"/>
        <w:rPr>
          <w:rFonts w:ascii="Times New Roman" w:hAnsi="Times New Roman" w:cs="Times New Roman"/>
          <w:bCs/>
          <w:iCs/>
        </w:rPr>
      </w:pPr>
      <w:r w:rsidRPr="005A34D7">
        <w:rPr>
          <w:rFonts w:ascii="Times New Roman" w:hAnsi="Times New Roman" w:cs="Times New Roman"/>
        </w:rPr>
        <w:lastRenderedPageBreak/>
        <w:t xml:space="preserve">Branch and Bound - General method, applications–travelling sales person problem, 0/1 knapsack problem – LC Branch and bound solutions, FIFO branch and bound solutions. </w:t>
      </w:r>
      <w:r w:rsidRPr="005A34D7">
        <w:rPr>
          <w:rFonts w:ascii="Times New Roman" w:hAnsi="Times New Roman" w:cs="Times New Roman"/>
          <w:bCs/>
          <w:iCs/>
        </w:rPr>
        <w:t>Np-hard and Np-complete Problems- Basic concepts, non-deterministic algorithms, NP-Hard and NP-Complete classes, Cook’s Theorem.</w:t>
      </w:r>
    </w:p>
    <w:p w14:paraId="69602E4A" w14:textId="77777777" w:rsidR="00761091" w:rsidRPr="005A34D7" w:rsidRDefault="00761091" w:rsidP="00761091">
      <w:pPr>
        <w:widowControl/>
        <w:tabs>
          <w:tab w:val="left" w:pos="360"/>
        </w:tabs>
        <w:jc w:val="both"/>
        <w:rPr>
          <w:rFonts w:ascii="Times New Roman" w:hAnsi="Times New Roman" w:cs="Times New Roman"/>
          <w:b/>
        </w:rPr>
      </w:pPr>
    </w:p>
    <w:p w14:paraId="29DCB93B" w14:textId="77777777" w:rsidR="00761091" w:rsidRPr="005A34D7" w:rsidRDefault="00761091" w:rsidP="00761091">
      <w:pPr>
        <w:widowControl/>
        <w:tabs>
          <w:tab w:val="left" w:pos="360"/>
        </w:tabs>
        <w:jc w:val="both"/>
        <w:rPr>
          <w:rFonts w:ascii="Times New Roman" w:hAnsi="Times New Roman" w:cs="Times New Roman"/>
          <w:b/>
        </w:rPr>
      </w:pPr>
      <w:r w:rsidRPr="005A34D7">
        <w:rPr>
          <w:rFonts w:ascii="Times New Roman" w:hAnsi="Times New Roman" w:cs="Times New Roman"/>
          <w:b/>
        </w:rPr>
        <w:t>TEXT BOOKS</w:t>
      </w:r>
    </w:p>
    <w:p w14:paraId="13BAD8F0" w14:textId="77777777" w:rsidR="00761091" w:rsidRPr="005A34D7" w:rsidRDefault="00761091" w:rsidP="00761091">
      <w:pPr>
        <w:widowControl/>
        <w:numPr>
          <w:ilvl w:val="0"/>
          <w:numId w:val="4"/>
        </w:numPr>
        <w:tabs>
          <w:tab w:val="left" w:pos="540"/>
        </w:tabs>
        <w:ind w:left="540"/>
        <w:jc w:val="both"/>
        <w:rPr>
          <w:rFonts w:ascii="Times New Roman" w:hAnsi="Times New Roman" w:cs="Times New Roman"/>
        </w:rPr>
      </w:pPr>
      <w:r w:rsidRPr="005A34D7">
        <w:rPr>
          <w:rFonts w:ascii="Times New Roman" w:hAnsi="Times New Roman" w:cs="Times New Roman"/>
        </w:rPr>
        <w:t xml:space="preserve">Ellis Horowitz, </w:t>
      </w:r>
      <w:proofErr w:type="spellStart"/>
      <w:r w:rsidRPr="005A34D7">
        <w:rPr>
          <w:rFonts w:ascii="Times New Roman" w:hAnsi="Times New Roman" w:cs="Times New Roman"/>
        </w:rPr>
        <w:t>SartajSahni</w:t>
      </w:r>
      <w:proofErr w:type="spellEnd"/>
      <w:r w:rsidRPr="005A34D7">
        <w:rPr>
          <w:rFonts w:ascii="Times New Roman" w:hAnsi="Times New Roman" w:cs="Times New Roman"/>
        </w:rPr>
        <w:t xml:space="preserve"> and </w:t>
      </w:r>
      <w:proofErr w:type="spellStart"/>
      <w:r w:rsidRPr="005A34D7">
        <w:rPr>
          <w:rFonts w:ascii="Times New Roman" w:hAnsi="Times New Roman" w:cs="Times New Roman"/>
        </w:rPr>
        <w:t>Sanguthevar</w:t>
      </w:r>
      <w:proofErr w:type="spellEnd"/>
      <w:r w:rsidRPr="005A34D7">
        <w:rPr>
          <w:rFonts w:ascii="Times New Roman" w:hAnsi="Times New Roman" w:cs="Times New Roman"/>
        </w:rPr>
        <w:t xml:space="preserve"> </w:t>
      </w:r>
      <w:proofErr w:type="spellStart"/>
      <w:r w:rsidRPr="005A34D7">
        <w:rPr>
          <w:rFonts w:ascii="Times New Roman" w:hAnsi="Times New Roman" w:cs="Times New Roman"/>
        </w:rPr>
        <w:t>Rajasekaran</w:t>
      </w:r>
      <w:proofErr w:type="spellEnd"/>
      <w:r w:rsidRPr="005A34D7">
        <w:rPr>
          <w:rFonts w:ascii="Times New Roman" w:hAnsi="Times New Roman" w:cs="Times New Roman"/>
        </w:rPr>
        <w:t>, “Fundamental of Computer Algorithms”, 2nd Edition, Universities Press.</w:t>
      </w:r>
    </w:p>
    <w:p w14:paraId="02213420" w14:textId="77777777" w:rsidR="00761091" w:rsidRDefault="00761091" w:rsidP="00761091">
      <w:pPr>
        <w:widowControl/>
        <w:numPr>
          <w:ilvl w:val="0"/>
          <w:numId w:val="4"/>
        </w:numPr>
        <w:tabs>
          <w:tab w:val="left" w:pos="540"/>
        </w:tabs>
        <w:ind w:left="540"/>
        <w:jc w:val="both"/>
        <w:rPr>
          <w:rFonts w:ascii="Times New Roman" w:hAnsi="Times New Roman" w:cs="Times New Roman"/>
        </w:rPr>
      </w:pPr>
      <w:proofErr w:type="spellStart"/>
      <w:r w:rsidRPr="005A34D7">
        <w:rPr>
          <w:rFonts w:ascii="Times New Roman" w:hAnsi="Times New Roman" w:cs="Times New Roman"/>
        </w:rPr>
        <w:t>Cormen</w:t>
      </w:r>
      <w:proofErr w:type="spellEnd"/>
      <w:r w:rsidRPr="005A34D7">
        <w:rPr>
          <w:rFonts w:ascii="Times New Roman" w:hAnsi="Times New Roman" w:cs="Times New Roman"/>
        </w:rPr>
        <w:t xml:space="preserve">, T.H., </w:t>
      </w:r>
      <w:proofErr w:type="spellStart"/>
      <w:r w:rsidRPr="005A34D7">
        <w:rPr>
          <w:rFonts w:ascii="Times New Roman" w:hAnsi="Times New Roman" w:cs="Times New Roman"/>
        </w:rPr>
        <w:t>Leiserson</w:t>
      </w:r>
      <w:proofErr w:type="spellEnd"/>
      <w:r w:rsidRPr="005A34D7">
        <w:rPr>
          <w:rFonts w:ascii="Times New Roman" w:hAnsi="Times New Roman" w:cs="Times New Roman"/>
        </w:rPr>
        <w:t xml:space="preserve">, C.E., </w:t>
      </w:r>
      <w:proofErr w:type="spellStart"/>
      <w:r w:rsidRPr="005A34D7">
        <w:rPr>
          <w:rFonts w:ascii="Times New Roman" w:hAnsi="Times New Roman" w:cs="Times New Roman"/>
        </w:rPr>
        <w:t>Rivest</w:t>
      </w:r>
      <w:proofErr w:type="spellEnd"/>
      <w:r w:rsidRPr="005A34D7">
        <w:rPr>
          <w:rFonts w:ascii="Times New Roman" w:hAnsi="Times New Roman" w:cs="Times New Roman"/>
        </w:rPr>
        <w:t xml:space="preserve">, R.L. and Stein, C., “Introduction to Algorithms”, 3rd Edition, Prentice Hall of India </w:t>
      </w:r>
      <w:proofErr w:type="spellStart"/>
      <w:r w:rsidRPr="005A34D7">
        <w:rPr>
          <w:rFonts w:ascii="Times New Roman" w:hAnsi="Times New Roman" w:cs="Times New Roman"/>
        </w:rPr>
        <w:t>Pvt.</w:t>
      </w:r>
      <w:proofErr w:type="spellEnd"/>
      <w:r w:rsidRPr="005A34D7">
        <w:rPr>
          <w:rFonts w:ascii="Times New Roman" w:hAnsi="Times New Roman" w:cs="Times New Roman"/>
        </w:rPr>
        <w:t xml:space="preserve"> Ltd.</w:t>
      </w:r>
    </w:p>
    <w:p w14:paraId="4ED9674C" w14:textId="77777777" w:rsidR="00761091" w:rsidRDefault="00761091" w:rsidP="00761091">
      <w:pPr>
        <w:widowControl/>
        <w:tabs>
          <w:tab w:val="left" w:pos="540"/>
        </w:tabs>
        <w:ind w:left="540"/>
        <w:jc w:val="both"/>
        <w:rPr>
          <w:rFonts w:ascii="Times New Roman" w:hAnsi="Times New Roman" w:cs="Times New Roman"/>
        </w:rPr>
      </w:pPr>
    </w:p>
    <w:p w14:paraId="055CA6E2" w14:textId="77777777" w:rsidR="00761091" w:rsidRPr="005A34D7" w:rsidRDefault="00761091" w:rsidP="00761091">
      <w:pPr>
        <w:widowControl/>
        <w:tabs>
          <w:tab w:val="left" w:pos="540"/>
        </w:tabs>
        <w:ind w:left="540"/>
        <w:jc w:val="both"/>
        <w:rPr>
          <w:rFonts w:ascii="Times New Roman" w:hAnsi="Times New Roman" w:cs="Times New Roman"/>
        </w:rPr>
      </w:pPr>
    </w:p>
    <w:p w14:paraId="4E7ACF2B" w14:textId="77777777" w:rsidR="00761091" w:rsidRPr="005A34D7" w:rsidRDefault="00761091" w:rsidP="00761091">
      <w:pPr>
        <w:widowControl/>
        <w:tabs>
          <w:tab w:val="left" w:pos="360"/>
        </w:tabs>
        <w:jc w:val="both"/>
        <w:rPr>
          <w:rFonts w:ascii="Times New Roman" w:hAnsi="Times New Roman" w:cs="Times New Roman"/>
          <w:b/>
        </w:rPr>
      </w:pPr>
      <w:r w:rsidRPr="005A34D7">
        <w:rPr>
          <w:rFonts w:ascii="Times New Roman" w:hAnsi="Times New Roman" w:cs="Times New Roman"/>
          <w:b/>
        </w:rPr>
        <w:t>REFERENCE BOOKS</w:t>
      </w:r>
    </w:p>
    <w:p w14:paraId="586A7EC2" w14:textId="77777777" w:rsidR="00761091" w:rsidRPr="005A34D7" w:rsidRDefault="00761091" w:rsidP="00761091">
      <w:pPr>
        <w:widowControl/>
        <w:numPr>
          <w:ilvl w:val="0"/>
          <w:numId w:val="6"/>
        </w:numPr>
        <w:tabs>
          <w:tab w:val="left" w:pos="540"/>
        </w:tabs>
        <w:ind w:left="540"/>
        <w:jc w:val="both"/>
        <w:rPr>
          <w:rFonts w:ascii="Times New Roman" w:hAnsi="Times New Roman" w:cs="Times New Roman"/>
        </w:rPr>
      </w:pPr>
      <w:proofErr w:type="spellStart"/>
      <w:r w:rsidRPr="005A34D7">
        <w:rPr>
          <w:rFonts w:ascii="Times New Roman" w:hAnsi="Times New Roman" w:cs="Times New Roman"/>
        </w:rPr>
        <w:t>Anany</w:t>
      </w:r>
      <w:proofErr w:type="spellEnd"/>
      <w:r w:rsidRPr="005A34D7">
        <w:rPr>
          <w:rFonts w:ascii="Times New Roman" w:hAnsi="Times New Roman" w:cs="Times New Roman"/>
        </w:rPr>
        <w:t xml:space="preserve"> V. Levitin “Introduction to the Design and Analysis of Algorithms” Villanova University ©2003 ISBN: 0-201-74395-7 </w:t>
      </w:r>
    </w:p>
    <w:p w14:paraId="088DC607" w14:textId="77777777" w:rsidR="00761091" w:rsidRPr="005A34D7" w:rsidRDefault="00761091" w:rsidP="00761091">
      <w:pPr>
        <w:widowControl/>
        <w:numPr>
          <w:ilvl w:val="0"/>
          <w:numId w:val="6"/>
        </w:numPr>
        <w:tabs>
          <w:tab w:val="left" w:pos="540"/>
        </w:tabs>
        <w:ind w:left="540"/>
        <w:jc w:val="both"/>
        <w:rPr>
          <w:rFonts w:ascii="Times New Roman" w:hAnsi="Times New Roman" w:cs="Times New Roman"/>
        </w:rPr>
      </w:pPr>
      <w:r w:rsidRPr="005A34D7">
        <w:rPr>
          <w:rFonts w:ascii="Times New Roman" w:hAnsi="Times New Roman" w:cs="Times New Roman"/>
        </w:rPr>
        <w:t xml:space="preserve">Sara </w:t>
      </w:r>
      <w:proofErr w:type="spellStart"/>
      <w:r w:rsidRPr="005A34D7">
        <w:rPr>
          <w:rFonts w:ascii="Times New Roman" w:hAnsi="Times New Roman" w:cs="Times New Roman"/>
        </w:rPr>
        <w:t>Baase</w:t>
      </w:r>
      <w:proofErr w:type="spellEnd"/>
      <w:r w:rsidRPr="005A34D7">
        <w:rPr>
          <w:rFonts w:ascii="Times New Roman" w:hAnsi="Times New Roman" w:cs="Times New Roman"/>
        </w:rPr>
        <w:t xml:space="preserve"> and Allen Van </w:t>
      </w:r>
      <w:proofErr w:type="gramStart"/>
      <w:r w:rsidRPr="005A34D7">
        <w:rPr>
          <w:rFonts w:ascii="Times New Roman" w:hAnsi="Times New Roman" w:cs="Times New Roman"/>
        </w:rPr>
        <w:t>Gelder..</w:t>
      </w:r>
      <w:proofErr w:type="gramEnd"/>
      <w:r w:rsidRPr="005A34D7">
        <w:rPr>
          <w:rFonts w:ascii="Times New Roman" w:hAnsi="Times New Roman" w:cs="Times New Roman"/>
        </w:rPr>
        <w:t xml:space="preserve"> Computer Algorithms: Introduction to Design and </w:t>
      </w:r>
      <w:proofErr w:type="gramStart"/>
      <w:r w:rsidRPr="005A34D7">
        <w:rPr>
          <w:rFonts w:ascii="Times New Roman" w:hAnsi="Times New Roman" w:cs="Times New Roman"/>
        </w:rPr>
        <w:t>Analysis ,</w:t>
      </w:r>
      <w:proofErr w:type="gramEnd"/>
      <w:r w:rsidRPr="005A34D7">
        <w:rPr>
          <w:rFonts w:ascii="Times New Roman" w:hAnsi="Times New Roman" w:cs="Times New Roman"/>
        </w:rPr>
        <w:t xml:space="preserve"> Pearson education (Singapore) </w:t>
      </w:r>
      <w:proofErr w:type="spellStart"/>
      <w:r w:rsidRPr="005A34D7">
        <w:rPr>
          <w:rFonts w:ascii="Times New Roman" w:hAnsi="Times New Roman" w:cs="Times New Roman"/>
        </w:rPr>
        <w:t>Pvt.</w:t>
      </w:r>
      <w:proofErr w:type="spellEnd"/>
      <w:r w:rsidRPr="005A34D7">
        <w:rPr>
          <w:rFonts w:ascii="Times New Roman" w:hAnsi="Times New Roman" w:cs="Times New Roman"/>
        </w:rPr>
        <w:t xml:space="preserve"> Ltd, New Delhi.</w:t>
      </w:r>
    </w:p>
    <w:p w14:paraId="41F29D16" w14:textId="77777777" w:rsidR="00761091" w:rsidRPr="005A34D7" w:rsidRDefault="00761091" w:rsidP="00761091">
      <w:pPr>
        <w:widowControl/>
        <w:numPr>
          <w:ilvl w:val="0"/>
          <w:numId w:val="6"/>
        </w:numPr>
        <w:tabs>
          <w:tab w:val="left" w:pos="540"/>
        </w:tabs>
        <w:ind w:left="540"/>
        <w:jc w:val="both"/>
        <w:rPr>
          <w:rFonts w:ascii="Times New Roman" w:hAnsi="Times New Roman" w:cs="Times New Roman"/>
        </w:rPr>
      </w:pPr>
      <w:proofErr w:type="spellStart"/>
      <w:r w:rsidRPr="005A34D7">
        <w:rPr>
          <w:rFonts w:ascii="Times New Roman" w:hAnsi="Times New Roman" w:cs="Times New Roman"/>
        </w:rPr>
        <w:t>Aho</w:t>
      </w:r>
      <w:proofErr w:type="spellEnd"/>
      <w:r w:rsidRPr="005A34D7">
        <w:rPr>
          <w:rFonts w:ascii="Times New Roman" w:hAnsi="Times New Roman" w:cs="Times New Roman"/>
        </w:rPr>
        <w:t xml:space="preserve">, A.V., Hopcroft J.E. and Ullman, J.D., “The Design and Analysis of Computer Algorithms”, Pearson Education. </w:t>
      </w:r>
    </w:p>
    <w:p w14:paraId="138124B8" w14:textId="77777777" w:rsidR="00761091" w:rsidRPr="005A34D7" w:rsidRDefault="00761091" w:rsidP="00761091">
      <w:pPr>
        <w:widowControl/>
        <w:numPr>
          <w:ilvl w:val="0"/>
          <w:numId w:val="6"/>
        </w:numPr>
        <w:tabs>
          <w:tab w:val="left" w:pos="540"/>
        </w:tabs>
        <w:ind w:left="540"/>
        <w:jc w:val="both"/>
        <w:rPr>
          <w:rFonts w:ascii="Times New Roman" w:hAnsi="Times New Roman" w:cs="Times New Roman"/>
        </w:rPr>
      </w:pPr>
      <w:r w:rsidRPr="005A34D7">
        <w:rPr>
          <w:rFonts w:ascii="Times New Roman" w:hAnsi="Times New Roman" w:cs="Times New Roman"/>
        </w:rPr>
        <w:t>Robert Sedgewick, Kevin Wayne, “Algorithms”, 4th Edition.</w:t>
      </w:r>
    </w:p>
    <w:p w14:paraId="5C6A6482" w14:textId="77777777" w:rsidR="00761091" w:rsidRPr="005A34D7" w:rsidRDefault="00761091" w:rsidP="00761091">
      <w:pPr>
        <w:widowControl/>
        <w:numPr>
          <w:ilvl w:val="0"/>
          <w:numId w:val="6"/>
        </w:numPr>
        <w:tabs>
          <w:tab w:val="left" w:pos="540"/>
        </w:tabs>
        <w:ind w:left="540"/>
        <w:jc w:val="both"/>
        <w:rPr>
          <w:rFonts w:ascii="Times New Roman" w:hAnsi="Times New Roman" w:cs="Times New Roman"/>
        </w:rPr>
      </w:pPr>
      <w:proofErr w:type="spellStart"/>
      <w:r w:rsidRPr="005A34D7">
        <w:rPr>
          <w:rFonts w:ascii="Times New Roman" w:hAnsi="Times New Roman" w:cs="Times New Roman"/>
        </w:rPr>
        <w:t>SanjoyDasguptha</w:t>
      </w:r>
      <w:proofErr w:type="spellEnd"/>
      <w:r w:rsidRPr="005A34D7">
        <w:rPr>
          <w:rFonts w:ascii="Times New Roman" w:hAnsi="Times New Roman" w:cs="Times New Roman"/>
        </w:rPr>
        <w:t xml:space="preserve">, Christos Papadimitriou, </w:t>
      </w:r>
      <w:proofErr w:type="spellStart"/>
      <w:r w:rsidRPr="005A34D7">
        <w:rPr>
          <w:rFonts w:ascii="Times New Roman" w:hAnsi="Times New Roman" w:cs="Times New Roman"/>
        </w:rPr>
        <w:t>UmeshVazirani</w:t>
      </w:r>
      <w:proofErr w:type="spellEnd"/>
      <w:r w:rsidRPr="005A34D7">
        <w:rPr>
          <w:rFonts w:ascii="Times New Roman" w:hAnsi="Times New Roman" w:cs="Times New Roman"/>
        </w:rPr>
        <w:t>, “Algorithms”, 1st Edition.</w:t>
      </w:r>
    </w:p>
    <w:p w14:paraId="52461688" w14:textId="77777777" w:rsidR="00891294" w:rsidRDefault="00891294" w:rsidP="00761091">
      <w:pPr>
        <w:widowControl/>
        <w:tabs>
          <w:tab w:val="left" w:pos="360"/>
        </w:tabs>
        <w:contextualSpacing/>
        <w:jc w:val="center"/>
        <w:rPr>
          <w:rFonts w:ascii="Times New Roman" w:hAnsi="Times New Roman" w:cs="Times New Roman"/>
          <w:b/>
          <w:bCs/>
        </w:rPr>
      </w:pPr>
    </w:p>
    <w:p w14:paraId="265835C0" w14:textId="77777777" w:rsidR="00891294" w:rsidRDefault="00891294" w:rsidP="00761091">
      <w:pPr>
        <w:widowControl/>
        <w:tabs>
          <w:tab w:val="left" w:pos="360"/>
        </w:tabs>
        <w:contextualSpacing/>
        <w:jc w:val="center"/>
        <w:rPr>
          <w:rFonts w:ascii="Times New Roman" w:hAnsi="Times New Roman" w:cs="Times New Roman"/>
          <w:b/>
          <w:bCs/>
        </w:rPr>
      </w:pPr>
    </w:p>
    <w:p w14:paraId="6947F4AB" w14:textId="77777777" w:rsidR="00891294" w:rsidRDefault="00891294" w:rsidP="00761091">
      <w:pPr>
        <w:widowControl/>
        <w:tabs>
          <w:tab w:val="left" w:pos="360"/>
        </w:tabs>
        <w:contextualSpacing/>
        <w:jc w:val="center"/>
        <w:rPr>
          <w:rFonts w:ascii="Times New Roman" w:hAnsi="Times New Roman" w:cs="Times New Roman"/>
          <w:b/>
          <w:bCs/>
        </w:rPr>
      </w:pPr>
    </w:p>
    <w:p w14:paraId="04C3E106" w14:textId="77777777" w:rsidR="00891294" w:rsidRDefault="00891294" w:rsidP="00761091">
      <w:pPr>
        <w:widowControl/>
        <w:tabs>
          <w:tab w:val="left" w:pos="360"/>
        </w:tabs>
        <w:contextualSpacing/>
        <w:jc w:val="center"/>
        <w:rPr>
          <w:rFonts w:ascii="Times New Roman" w:hAnsi="Times New Roman" w:cs="Times New Roman"/>
          <w:b/>
          <w:bCs/>
        </w:rPr>
      </w:pPr>
    </w:p>
    <w:p w14:paraId="2CF1C580" w14:textId="77777777" w:rsidR="00891294" w:rsidRDefault="00891294" w:rsidP="00761091">
      <w:pPr>
        <w:widowControl/>
        <w:tabs>
          <w:tab w:val="left" w:pos="360"/>
        </w:tabs>
        <w:contextualSpacing/>
        <w:jc w:val="center"/>
        <w:rPr>
          <w:rFonts w:ascii="Times New Roman" w:hAnsi="Times New Roman" w:cs="Times New Roman"/>
          <w:b/>
          <w:bCs/>
        </w:rPr>
      </w:pPr>
    </w:p>
    <w:p w14:paraId="7620DF17" w14:textId="77777777" w:rsidR="00891294" w:rsidRDefault="00891294" w:rsidP="00761091">
      <w:pPr>
        <w:widowControl/>
        <w:tabs>
          <w:tab w:val="left" w:pos="360"/>
        </w:tabs>
        <w:contextualSpacing/>
        <w:jc w:val="center"/>
        <w:rPr>
          <w:rFonts w:ascii="Times New Roman" w:hAnsi="Times New Roman" w:cs="Times New Roman"/>
          <w:b/>
          <w:bCs/>
        </w:rPr>
      </w:pPr>
    </w:p>
    <w:p w14:paraId="45C1C8F9" w14:textId="77777777" w:rsidR="00891294" w:rsidRDefault="00891294" w:rsidP="00761091">
      <w:pPr>
        <w:widowControl/>
        <w:tabs>
          <w:tab w:val="left" w:pos="360"/>
        </w:tabs>
        <w:contextualSpacing/>
        <w:jc w:val="center"/>
        <w:rPr>
          <w:rFonts w:ascii="Times New Roman" w:hAnsi="Times New Roman" w:cs="Times New Roman"/>
          <w:b/>
          <w:bCs/>
        </w:rPr>
      </w:pPr>
    </w:p>
    <w:p w14:paraId="7C9D9C4E" w14:textId="77777777" w:rsidR="00891294" w:rsidRDefault="00891294" w:rsidP="00761091">
      <w:pPr>
        <w:widowControl/>
        <w:tabs>
          <w:tab w:val="left" w:pos="360"/>
        </w:tabs>
        <w:contextualSpacing/>
        <w:jc w:val="center"/>
        <w:rPr>
          <w:rFonts w:ascii="Times New Roman" w:hAnsi="Times New Roman" w:cs="Times New Roman"/>
          <w:b/>
          <w:bCs/>
        </w:rPr>
      </w:pPr>
    </w:p>
    <w:p w14:paraId="325EEBC0" w14:textId="77777777" w:rsidR="00891294" w:rsidRDefault="00891294" w:rsidP="00761091">
      <w:pPr>
        <w:widowControl/>
        <w:tabs>
          <w:tab w:val="left" w:pos="360"/>
        </w:tabs>
        <w:contextualSpacing/>
        <w:jc w:val="center"/>
        <w:rPr>
          <w:rFonts w:ascii="Times New Roman" w:hAnsi="Times New Roman" w:cs="Times New Roman"/>
          <w:b/>
          <w:bCs/>
        </w:rPr>
      </w:pPr>
    </w:p>
    <w:p w14:paraId="7C9A4262" w14:textId="45824A08" w:rsidR="00761091" w:rsidRPr="005A34D7" w:rsidRDefault="00761091" w:rsidP="00761091">
      <w:pPr>
        <w:widowControl/>
        <w:tabs>
          <w:tab w:val="left" w:pos="360"/>
        </w:tabs>
        <w:contextualSpacing/>
        <w:jc w:val="center"/>
        <w:rPr>
          <w:rFonts w:ascii="Times New Roman" w:hAnsi="Times New Roman" w:cs="Times New Roman"/>
          <w:b/>
          <w:bCs/>
        </w:rPr>
      </w:pPr>
      <w:r w:rsidRPr="005A34D7">
        <w:rPr>
          <w:rFonts w:ascii="Times New Roman" w:hAnsi="Times New Roman" w:cs="Times New Roman"/>
          <w:b/>
          <w:bCs/>
        </w:rPr>
        <w:t>DATABASE MANAGEMENT SYSTEMS</w:t>
      </w:r>
    </w:p>
    <w:p w14:paraId="08254ABF" w14:textId="77777777" w:rsidR="00891294" w:rsidRPr="005A34D7" w:rsidRDefault="00891294" w:rsidP="00761091">
      <w:pPr>
        <w:widowControl/>
        <w:tabs>
          <w:tab w:val="left" w:pos="360"/>
        </w:tabs>
        <w:autoSpaceDE w:val="0"/>
        <w:autoSpaceDN w:val="0"/>
        <w:adjustRightInd w:val="0"/>
        <w:jc w:val="both"/>
        <w:rPr>
          <w:rFonts w:ascii="Times New Roman" w:hAnsi="Times New Roman" w:cs="Times New Roman"/>
          <w:b/>
          <w:bCs/>
        </w:rPr>
      </w:pPr>
    </w:p>
    <w:p w14:paraId="6B8BFC42"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w:t>
      </w:r>
    </w:p>
    <w:p w14:paraId="7459568D"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Cs/>
        </w:rPr>
        <w:t xml:space="preserve">Introduction: </w:t>
      </w:r>
      <w:r w:rsidRPr="005A34D7">
        <w:rPr>
          <w:rFonts w:ascii="Times New Roman" w:hAnsi="Times New Roman" w:cs="Times New Roman"/>
        </w:rPr>
        <w:t>Data base System VS file System, View of Data, Data Abstraction, Instances and Schemas, data Models, Database Languages and Data base System Structure.</w:t>
      </w:r>
    </w:p>
    <w:p w14:paraId="225A52B0"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rPr>
        <w:t>Data base design and ER diagrams – Beyond ER Design Entities, Attributes and Entity sets Relationships and Relationship sets, Additional features of ER Model, Concept Design with the ER Model</w:t>
      </w:r>
    </w:p>
    <w:p w14:paraId="7E230054"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p>
    <w:p w14:paraId="1FD080EB"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II</w:t>
      </w:r>
    </w:p>
    <w:p w14:paraId="1CEE6827"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rPr>
        <w:t>Introduction to the Relational Model- Enforcing Integrity constraints, Querying relational data, Logical data base Design, Introduction to Views, Destroying /altering Tables and Views.</w:t>
      </w:r>
    </w:p>
    <w:p w14:paraId="011E5D2A"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rPr>
        <w:t>Relational Algebra – Selection and projection set operations, renaming, Joins, Division, Examples of Algebra overviews, Relational calculus, Tuple relational Calculus, Domain relational calculus.</w:t>
      </w:r>
    </w:p>
    <w:p w14:paraId="04E8C231" w14:textId="77777777" w:rsidR="00761091" w:rsidRPr="005A34D7" w:rsidRDefault="00761091" w:rsidP="00761091">
      <w:pPr>
        <w:widowControl/>
        <w:tabs>
          <w:tab w:val="left" w:pos="360"/>
        </w:tabs>
        <w:jc w:val="both"/>
        <w:rPr>
          <w:rFonts w:ascii="Times New Roman" w:hAnsi="Times New Roman" w:cs="Times New Roman"/>
          <w:b/>
          <w:bCs/>
        </w:rPr>
      </w:pPr>
    </w:p>
    <w:p w14:paraId="706E928A" w14:textId="77777777" w:rsidR="00761091" w:rsidRPr="005A34D7" w:rsidRDefault="00761091" w:rsidP="00761091">
      <w:pPr>
        <w:widowControl/>
        <w:tabs>
          <w:tab w:val="left" w:pos="360"/>
        </w:tabs>
        <w:jc w:val="both"/>
        <w:rPr>
          <w:rFonts w:ascii="Times New Roman" w:hAnsi="Times New Roman" w:cs="Times New Roman"/>
          <w:b/>
          <w:bCs/>
        </w:rPr>
      </w:pPr>
      <w:r w:rsidRPr="005A34D7">
        <w:rPr>
          <w:rFonts w:ascii="Times New Roman" w:hAnsi="Times New Roman" w:cs="Times New Roman"/>
          <w:b/>
          <w:bCs/>
        </w:rPr>
        <w:t>UNIT III</w:t>
      </w:r>
    </w:p>
    <w:p w14:paraId="5CF89B12" w14:textId="77777777" w:rsidR="00761091" w:rsidRPr="005A34D7" w:rsidRDefault="00761091" w:rsidP="00761091">
      <w:pPr>
        <w:widowControl/>
        <w:tabs>
          <w:tab w:val="left" w:pos="360"/>
        </w:tabs>
        <w:jc w:val="both"/>
        <w:rPr>
          <w:rFonts w:ascii="Times New Roman" w:hAnsi="Times New Roman" w:cs="Times New Roman"/>
          <w:bCs/>
        </w:rPr>
      </w:pPr>
      <w:r w:rsidRPr="005A34D7">
        <w:rPr>
          <w:rFonts w:ascii="Times New Roman" w:hAnsi="Times New Roman" w:cs="Times New Roman"/>
        </w:rPr>
        <w:lastRenderedPageBreak/>
        <w:t>Introduction to Schema Refinement - Problems Caused by redundancy, Decompositions- Problem related to decomposition, Functional Dependencies- Reasoning about FDS, Normal Forms - FIRST, SECOND, THIRD Normal forms - BCNF - Properties of Decompositions - Loss less join Decomposition, Dependency preserving Decomposition, Schema Refinement in Data base Design - Multi valued Dependencies - FOURTH Normal Form.</w:t>
      </w:r>
    </w:p>
    <w:p w14:paraId="4861E186"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p>
    <w:p w14:paraId="6E159F4E"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IV</w:t>
      </w:r>
    </w:p>
    <w:p w14:paraId="4E8D5411"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r w:rsidRPr="005A34D7">
        <w:rPr>
          <w:rFonts w:ascii="Times New Roman" w:hAnsi="Times New Roman" w:cs="Times New Roman"/>
          <w:bCs/>
        </w:rPr>
        <w:t>Transaction Concept- Transaction State- Implementation of Atomicity and Durability – Concurrent – Executions – Serializability- Recoverability – Testing for serializability.</w:t>
      </w:r>
    </w:p>
    <w:p w14:paraId="6BA44C04" w14:textId="77777777" w:rsidR="00761091" w:rsidRDefault="00761091" w:rsidP="00761091">
      <w:pPr>
        <w:widowControl/>
        <w:tabs>
          <w:tab w:val="left" w:pos="360"/>
        </w:tabs>
        <w:autoSpaceDE w:val="0"/>
        <w:autoSpaceDN w:val="0"/>
        <w:adjustRightInd w:val="0"/>
        <w:jc w:val="both"/>
        <w:rPr>
          <w:rFonts w:ascii="Times New Roman" w:hAnsi="Times New Roman" w:cs="Times New Roman"/>
          <w:b/>
          <w:bCs/>
        </w:rPr>
      </w:pPr>
    </w:p>
    <w:p w14:paraId="19052207"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r w:rsidRPr="005A34D7">
        <w:rPr>
          <w:rFonts w:ascii="Times New Roman" w:hAnsi="Times New Roman" w:cs="Times New Roman"/>
          <w:b/>
          <w:bCs/>
        </w:rPr>
        <w:t xml:space="preserve">UNIT V    </w:t>
      </w:r>
    </w:p>
    <w:p w14:paraId="74F721A9"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r w:rsidRPr="005A34D7">
        <w:rPr>
          <w:rFonts w:ascii="Times New Roman" w:hAnsi="Times New Roman" w:cs="Times New Roman"/>
          <w:bCs/>
        </w:rPr>
        <w:t xml:space="preserve">Lock –Based Protocols – Timestamp Based </w:t>
      </w:r>
      <w:proofErr w:type="gramStart"/>
      <w:r w:rsidRPr="005A34D7">
        <w:rPr>
          <w:rFonts w:ascii="Times New Roman" w:hAnsi="Times New Roman" w:cs="Times New Roman"/>
          <w:bCs/>
        </w:rPr>
        <w:t>Protocols  -</w:t>
      </w:r>
      <w:proofErr w:type="gramEnd"/>
      <w:r w:rsidRPr="005A34D7">
        <w:rPr>
          <w:rFonts w:ascii="Times New Roman" w:hAnsi="Times New Roman" w:cs="Times New Roman"/>
          <w:bCs/>
        </w:rPr>
        <w:t xml:space="preserve"> Validation- Based Protocols.</w:t>
      </w:r>
    </w:p>
    <w:p w14:paraId="47D3364C"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color w:val="FF0000"/>
        </w:rPr>
      </w:pPr>
      <w:r w:rsidRPr="005A34D7">
        <w:rPr>
          <w:rFonts w:ascii="Times New Roman" w:hAnsi="Times New Roman" w:cs="Times New Roman"/>
        </w:rPr>
        <w:t>Recovery and Atomicity – Log - Based Recovery – Recovery with Concurrent Transactions – Buffer Management</w:t>
      </w:r>
    </w:p>
    <w:p w14:paraId="0CD6DCA7" w14:textId="77777777" w:rsidR="00761091" w:rsidRPr="005A34D7" w:rsidRDefault="00761091" w:rsidP="00761091">
      <w:pPr>
        <w:widowControl/>
        <w:tabs>
          <w:tab w:val="left" w:pos="360"/>
        </w:tabs>
        <w:jc w:val="both"/>
        <w:rPr>
          <w:rFonts w:ascii="Times New Roman" w:hAnsi="Times New Roman" w:cs="Times New Roman"/>
          <w:b/>
        </w:rPr>
      </w:pPr>
    </w:p>
    <w:p w14:paraId="29DB9A62" w14:textId="77777777" w:rsidR="00761091" w:rsidRPr="005A34D7" w:rsidRDefault="00761091" w:rsidP="00761091">
      <w:pPr>
        <w:widowControl/>
        <w:tabs>
          <w:tab w:val="left" w:pos="360"/>
        </w:tabs>
        <w:jc w:val="both"/>
        <w:rPr>
          <w:rFonts w:ascii="Times New Roman" w:hAnsi="Times New Roman" w:cs="Times New Roman"/>
          <w:b/>
        </w:rPr>
      </w:pPr>
      <w:r w:rsidRPr="005A34D7">
        <w:rPr>
          <w:rFonts w:ascii="Times New Roman" w:hAnsi="Times New Roman" w:cs="Times New Roman"/>
          <w:b/>
        </w:rPr>
        <w:t>UNIT VI</w:t>
      </w:r>
    </w:p>
    <w:p w14:paraId="68BE5F6A" w14:textId="77777777" w:rsidR="00761091" w:rsidRPr="005A34D7" w:rsidRDefault="00761091" w:rsidP="00761091">
      <w:pPr>
        <w:widowControl/>
        <w:tabs>
          <w:tab w:val="left" w:pos="360"/>
        </w:tabs>
        <w:jc w:val="both"/>
        <w:rPr>
          <w:rFonts w:ascii="Times New Roman" w:hAnsi="Times New Roman" w:cs="Times New Roman"/>
          <w:color w:val="FF0000"/>
        </w:rPr>
      </w:pPr>
      <w:r w:rsidRPr="005A34D7">
        <w:rPr>
          <w:rFonts w:ascii="Times New Roman" w:hAnsi="Times New Roman" w:cs="Times New Roman"/>
          <w:bCs/>
        </w:rPr>
        <w:t xml:space="preserve">Overview of Storage and Indexing: </w:t>
      </w:r>
      <w:r w:rsidRPr="005A34D7">
        <w:rPr>
          <w:rFonts w:ascii="Times New Roman" w:hAnsi="Times New Roman" w:cs="Times New Roman"/>
        </w:rPr>
        <w:t>Data on External Storage – File Organization and Indexing – Hash Based Indexing – Tree base Indexing</w:t>
      </w:r>
    </w:p>
    <w:p w14:paraId="6A5F6017" w14:textId="77777777" w:rsidR="00761091" w:rsidRDefault="00761091" w:rsidP="00761091">
      <w:pPr>
        <w:widowControl/>
        <w:tabs>
          <w:tab w:val="left" w:pos="360"/>
        </w:tabs>
        <w:autoSpaceDE w:val="0"/>
        <w:autoSpaceDN w:val="0"/>
        <w:adjustRightInd w:val="0"/>
        <w:jc w:val="both"/>
        <w:rPr>
          <w:rFonts w:ascii="Times New Roman" w:hAnsi="Times New Roman" w:cs="Times New Roman"/>
          <w:b/>
          <w:bCs/>
        </w:rPr>
      </w:pPr>
    </w:p>
    <w:p w14:paraId="67F6327D"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TEXT BOOKS</w:t>
      </w:r>
    </w:p>
    <w:p w14:paraId="6AFBC0F8" w14:textId="77777777" w:rsidR="00761091" w:rsidRPr="005A34D7" w:rsidRDefault="00761091" w:rsidP="00761091">
      <w:pPr>
        <w:pStyle w:val="ListParagraph"/>
        <w:widowControl/>
        <w:numPr>
          <w:ilvl w:val="1"/>
          <w:numId w:val="13"/>
        </w:numPr>
        <w:tabs>
          <w:tab w:val="left" w:pos="540"/>
        </w:tabs>
        <w:ind w:left="540"/>
        <w:contextualSpacing w:val="0"/>
        <w:jc w:val="both"/>
        <w:rPr>
          <w:rFonts w:ascii="Times New Roman" w:hAnsi="Times New Roman" w:cs="Times New Roman"/>
          <w:szCs w:val="24"/>
        </w:rPr>
      </w:pPr>
      <w:proofErr w:type="spellStart"/>
      <w:r w:rsidRPr="005A34D7">
        <w:rPr>
          <w:rFonts w:ascii="Times New Roman" w:hAnsi="Times New Roman" w:cs="Times New Roman"/>
          <w:szCs w:val="24"/>
        </w:rPr>
        <w:t>Raghurama</w:t>
      </w:r>
      <w:proofErr w:type="spellEnd"/>
      <w:r w:rsidRPr="005A34D7">
        <w:rPr>
          <w:rFonts w:ascii="Times New Roman" w:hAnsi="Times New Roman" w:cs="Times New Roman"/>
          <w:szCs w:val="24"/>
        </w:rPr>
        <w:t xml:space="preserve"> Krishnan, Johannes </w:t>
      </w:r>
      <w:proofErr w:type="spellStart"/>
      <w:proofErr w:type="gramStart"/>
      <w:r w:rsidRPr="005A34D7">
        <w:rPr>
          <w:rFonts w:ascii="Times New Roman" w:hAnsi="Times New Roman" w:cs="Times New Roman"/>
          <w:szCs w:val="24"/>
        </w:rPr>
        <w:t>Gehrke</w:t>
      </w:r>
      <w:proofErr w:type="spellEnd"/>
      <w:r w:rsidRPr="005A34D7">
        <w:rPr>
          <w:rFonts w:ascii="Times New Roman" w:hAnsi="Times New Roman" w:cs="Times New Roman"/>
          <w:szCs w:val="24"/>
        </w:rPr>
        <w:t>“ Data</w:t>
      </w:r>
      <w:proofErr w:type="gramEnd"/>
      <w:r w:rsidRPr="005A34D7">
        <w:rPr>
          <w:rFonts w:ascii="Times New Roman" w:hAnsi="Times New Roman" w:cs="Times New Roman"/>
          <w:szCs w:val="24"/>
        </w:rPr>
        <w:t xml:space="preserve"> base Management Systems” TATA </w:t>
      </w:r>
      <w:proofErr w:type="spellStart"/>
      <w:r w:rsidRPr="005A34D7">
        <w:rPr>
          <w:rFonts w:ascii="Times New Roman" w:hAnsi="Times New Roman" w:cs="Times New Roman"/>
          <w:szCs w:val="24"/>
        </w:rPr>
        <w:t>McGrawHill</w:t>
      </w:r>
      <w:proofErr w:type="spellEnd"/>
      <w:r w:rsidRPr="005A34D7">
        <w:rPr>
          <w:rFonts w:ascii="Times New Roman" w:hAnsi="Times New Roman" w:cs="Times New Roman"/>
          <w:szCs w:val="24"/>
        </w:rPr>
        <w:t xml:space="preserve"> 3rd Edition.</w:t>
      </w:r>
    </w:p>
    <w:p w14:paraId="5726E8F2" w14:textId="77777777" w:rsidR="00761091" w:rsidRPr="005A34D7" w:rsidRDefault="00761091" w:rsidP="00761091">
      <w:pPr>
        <w:pStyle w:val="ListParagraph"/>
        <w:widowControl/>
        <w:numPr>
          <w:ilvl w:val="1"/>
          <w:numId w:val="13"/>
        </w:numPr>
        <w:tabs>
          <w:tab w:val="left" w:pos="540"/>
        </w:tabs>
        <w:ind w:left="540"/>
        <w:contextualSpacing w:val="0"/>
        <w:jc w:val="both"/>
        <w:rPr>
          <w:rFonts w:ascii="Times New Roman" w:hAnsi="Times New Roman" w:cs="Times New Roman"/>
          <w:szCs w:val="24"/>
        </w:rPr>
      </w:pPr>
      <w:proofErr w:type="spellStart"/>
      <w:r w:rsidRPr="005A34D7">
        <w:rPr>
          <w:rFonts w:ascii="Times New Roman" w:hAnsi="Times New Roman" w:cs="Times New Roman"/>
          <w:szCs w:val="24"/>
        </w:rPr>
        <w:lastRenderedPageBreak/>
        <w:t>Silberschatz</w:t>
      </w:r>
      <w:proofErr w:type="spellEnd"/>
      <w:r w:rsidRPr="005A34D7">
        <w:rPr>
          <w:rFonts w:ascii="Times New Roman" w:hAnsi="Times New Roman" w:cs="Times New Roman"/>
          <w:szCs w:val="24"/>
        </w:rPr>
        <w:t xml:space="preserve">, </w:t>
      </w:r>
      <w:proofErr w:type="spellStart"/>
      <w:r w:rsidRPr="005A34D7">
        <w:rPr>
          <w:rFonts w:ascii="Times New Roman" w:hAnsi="Times New Roman" w:cs="Times New Roman"/>
          <w:szCs w:val="24"/>
        </w:rPr>
        <w:t>Korth</w:t>
      </w:r>
      <w:proofErr w:type="spellEnd"/>
      <w:r w:rsidRPr="005A34D7">
        <w:rPr>
          <w:rFonts w:ascii="Times New Roman" w:hAnsi="Times New Roman" w:cs="Times New Roman"/>
          <w:szCs w:val="24"/>
        </w:rPr>
        <w:t xml:space="preserve"> “Data base System Concepts” McGraw hill, V Edition.</w:t>
      </w:r>
    </w:p>
    <w:p w14:paraId="3E5CD2EC" w14:textId="77777777" w:rsidR="00891294" w:rsidRDefault="00891294" w:rsidP="00761091">
      <w:pPr>
        <w:widowControl/>
        <w:tabs>
          <w:tab w:val="left" w:pos="360"/>
        </w:tabs>
        <w:autoSpaceDE w:val="0"/>
        <w:autoSpaceDN w:val="0"/>
        <w:adjustRightInd w:val="0"/>
        <w:jc w:val="both"/>
        <w:rPr>
          <w:rFonts w:ascii="Times New Roman" w:hAnsi="Times New Roman" w:cs="Times New Roman"/>
          <w:b/>
        </w:rPr>
      </w:pPr>
    </w:p>
    <w:p w14:paraId="08200C63" w14:textId="19B13577" w:rsidR="00761091" w:rsidRPr="005A34D7" w:rsidRDefault="00761091" w:rsidP="00761091">
      <w:pPr>
        <w:widowControl/>
        <w:tabs>
          <w:tab w:val="left" w:pos="360"/>
        </w:tabs>
        <w:autoSpaceDE w:val="0"/>
        <w:autoSpaceDN w:val="0"/>
        <w:adjustRightInd w:val="0"/>
        <w:jc w:val="both"/>
        <w:rPr>
          <w:rFonts w:ascii="Times New Roman" w:hAnsi="Times New Roman" w:cs="Times New Roman"/>
          <w:b/>
        </w:rPr>
      </w:pPr>
      <w:r w:rsidRPr="005A34D7">
        <w:rPr>
          <w:rFonts w:ascii="Times New Roman" w:hAnsi="Times New Roman" w:cs="Times New Roman"/>
          <w:b/>
        </w:rPr>
        <w:t>REFERENCES</w:t>
      </w:r>
    </w:p>
    <w:p w14:paraId="5087F553" w14:textId="77777777" w:rsidR="00761091" w:rsidRPr="005A34D7" w:rsidRDefault="00761091" w:rsidP="00761091">
      <w:pPr>
        <w:pStyle w:val="ListParagraph"/>
        <w:widowControl/>
        <w:numPr>
          <w:ilvl w:val="3"/>
          <w:numId w:val="13"/>
        </w:numPr>
        <w:tabs>
          <w:tab w:val="left" w:pos="540"/>
        </w:tabs>
        <w:ind w:left="540"/>
        <w:contextualSpacing w:val="0"/>
        <w:jc w:val="both"/>
        <w:rPr>
          <w:rFonts w:ascii="Times New Roman" w:hAnsi="Times New Roman" w:cs="Times New Roman"/>
          <w:szCs w:val="24"/>
        </w:rPr>
      </w:pPr>
      <w:r w:rsidRPr="005A34D7">
        <w:rPr>
          <w:rFonts w:ascii="Times New Roman" w:hAnsi="Times New Roman" w:cs="Times New Roman"/>
          <w:szCs w:val="24"/>
        </w:rPr>
        <w:t>Peter Rob and Carlos Coronel “Data base Systems design, Implementation, and Management” 7</w:t>
      </w:r>
      <w:r w:rsidRPr="005A34D7">
        <w:rPr>
          <w:rFonts w:ascii="Times New Roman" w:hAnsi="Times New Roman" w:cs="Times New Roman"/>
          <w:szCs w:val="24"/>
          <w:vertAlign w:val="superscript"/>
        </w:rPr>
        <w:t>th</w:t>
      </w:r>
      <w:r w:rsidRPr="005A34D7">
        <w:rPr>
          <w:rFonts w:ascii="Times New Roman" w:hAnsi="Times New Roman" w:cs="Times New Roman"/>
          <w:szCs w:val="24"/>
        </w:rPr>
        <w:t xml:space="preserve"> Edition.</w:t>
      </w:r>
    </w:p>
    <w:p w14:paraId="0ADB564F" w14:textId="77777777" w:rsidR="00761091" w:rsidRPr="005A34D7" w:rsidRDefault="00761091" w:rsidP="00761091">
      <w:pPr>
        <w:pStyle w:val="ListParagraph"/>
        <w:widowControl/>
        <w:numPr>
          <w:ilvl w:val="3"/>
          <w:numId w:val="13"/>
        </w:numPr>
        <w:tabs>
          <w:tab w:val="left" w:pos="540"/>
        </w:tabs>
        <w:ind w:left="540"/>
        <w:contextualSpacing w:val="0"/>
        <w:jc w:val="both"/>
        <w:rPr>
          <w:rFonts w:ascii="Times New Roman" w:hAnsi="Times New Roman" w:cs="Times New Roman"/>
          <w:szCs w:val="24"/>
        </w:rPr>
      </w:pPr>
      <w:proofErr w:type="spellStart"/>
      <w:r w:rsidRPr="005A34D7">
        <w:rPr>
          <w:rFonts w:ascii="Times New Roman" w:hAnsi="Times New Roman" w:cs="Times New Roman"/>
          <w:szCs w:val="24"/>
        </w:rPr>
        <w:t>ElmasriNavrate</w:t>
      </w:r>
      <w:proofErr w:type="spellEnd"/>
      <w:r w:rsidRPr="005A34D7">
        <w:rPr>
          <w:rFonts w:ascii="Times New Roman" w:hAnsi="Times New Roman" w:cs="Times New Roman"/>
          <w:szCs w:val="24"/>
        </w:rPr>
        <w:t xml:space="preserve"> “Fundamentals of Database Systems” Pearson Education</w:t>
      </w:r>
    </w:p>
    <w:p w14:paraId="50796D8A" w14:textId="77777777" w:rsidR="00891294" w:rsidRDefault="00891294" w:rsidP="00761091">
      <w:pPr>
        <w:widowControl/>
        <w:tabs>
          <w:tab w:val="left" w:pos="360"/>
        </w:tabs>
        <w:autoSpaceDE w:val="0"/>
        <w:autoSpaceDN w:val="0"/>
        <w:adjustRightInd w:val="0"/>
        <w:jc w:val="both"/>
        <w:rPr>
          <w:rFonts w:ascii="Times New Roman" w:hAnsi="Times New Roman" w:cs="Times New Roman"/>
          <w:b/>
        </w:rPr>
      </w:pPr>
    </w:p>
    <w:p w14:paraId="376A69CB" w14:textId="0A148686" w:rsidR="00761091" w:rsidRPr="005A34D7" w:rsidRDefault="00761091" w:rsidP="00761091">
      <w:pPr>
        <w:widowControl/>
        <w:tabs>
          <w:tab w:val="left" w:pos="360"/>
        </w:tabs>
        <w:autoSpaceDE w:val="0"/>
        <w:autoSpaceDN w:val="0"/>
        <w:adjustRightInd w:val="0"/>
        <w:jc w:val="both"/>
        <w:rPr>
          <w:rFonts w:ascii="Times New Roman" w:hAnsi="Times New Roman" w:cs="Times New Roman"/>
          <w:b/>
        </w:rPr>
      </w:pPr>
      <w:r w:rsidRPr="005A34D7">
        <w:rPr>
          <w:rFonts w:ascii="Times New Roman" w:hAnsi="Times New Roman" w:cs="Times New Roman"/>
          <w:b/>
        </w:rPr>
        <w:t>WEB LINKS:</w:t>
      </w:r>
    </w:p>
    <w:p w14:paraId="0869712F" w14:textId="77777777" w:rsidR="00761091" w:rsidRPr="005A34D7" w:rsidRDefault="00761091" w:rsidP="00761091">
      <w:pPr>
        <w:pStyle w:val="ListParagraph"/>
        <w:widowControl/>
        <w:numPr>
          <w:ilvl w:val="0"/>
          <w:numId w:val="14"/>
        </w:numPr>
        <w:tabs>
          <w:tab w:val="left" w:pos="540"/>
        </w:tabs>
        <w:ind w:left="540"/>
        <w:jc w:val="both"/>
        <w:rPr>
          <w:rFonts w:ascii="Times New Roman" w:hAnsi="Times New Roman" w:cs="Times New Roman"/>
          <w:szCs w:val="24"/>
        </w:rPr>
      </w:pPr>
      <w:r w:rsidRPr="005A34D7">
        <w:rPr>
          <w:rFonts w:ascii="Times New Roman" w:hAnsi="Times New Roman" w:cs="Times New Roman"/>
          <w:szCs w:val="24"/>
        </w:rPr>
        <w:t>http://nptel.iitm.ac.in</w:t>
      </w:r>
    </w:p>
    <w:p w14:paraId="5027C2C8" w14:textId="77777777" w:rsidR="00761091" w:rsidRPr="005A34D7" w:rsidRDefault="00761091" w:rsidP="00761091">
      <w:pPr>
        <w:pStyle w:val="ListParagraph"/>
        <w:widowControl/>
        <w:numPr>
          <w:ilvl w:val="0"/>
          <w:numId w:val="14"/>
        </w:numPr>
        <w:tabs>
          <w:tab w:val="left" w:pos="540"/>
        </w:tabs>
        <w:ind w:left="540"/>
        <w:jc w:val="both"/>
        <w:rPr>
          <w:rFonts w:ascii="Times New Roman" w:hAnsi="Times New Roman" w:cs="Times New Roman"/>
          <w:szCs w:val="24"/>
        </w:rPr>
      </w:pPr>
      <w:r w:rsidRPr="005A34D7">
        <w:rPr>
          <w:rFonts w:ascii="Times New Roman" w:hAnsi="Times New Roman" w:cs="Times New Roman"/>
          <w:szCs w:val="24"/>
        </w:rPr>
        <w:t>http://highered.mheducation.com/sites/0072465638/student_view0/index.html</w:t>
      </w:r>
    </w:p>
    <w:p w14:paraId="17A448DB" w14:textId="77777777" w:rsidR="00891294" w:rsidRDefault="00891294" w:rsidP="00761091">
      <w:pPr>
        <w:tabs>
          <w:tab w:val="left" w:pos="360"/>
        </w:tabs>
        <w:ind w:left="360" w:hanging="360"/>
        <w:contextualSpacing/>
        <w:jc w:val="center"/>
        <w:rPr>
          <w:rFonts w:ascii="Times New Roman" w:hAnsi="Times New Roman" w:cs="Times New Roman"/>
          <w:b/>
          <w:bCs/>
        </w:rPr>
      </w:pPr>
    </w:p>
    <w:p w14:paraId="50C71DEB" w14:textId="77777777" w:rsidR="00891294" w:rsidRDefault="00891294" w:rsidP="00761091">
      <w:pPr>
        <w:tabs>
          <w:tab w:val="left" w:pos="360"/>
        </w:tabs>
        <w:ind w:left="360" w:hanging="360"/>
        <w:contextualSpacing/>
        <w:jc w:val="center"/>
        <w:rPr>
          <w:rFonts w:ascii="Times New Roman" w:hAnsi="Times New Roman" w:cs="Times New Roman"/>
          <w:b/>
          <w:bCs/>
        </w:rPr>
      </w:pPr>
    </w:p>
    <w:p w14:paraId="3025C064" w14:textId="77777777" w:rsidR="00891294" w:rsidRDefault="00891294" w:rsidP="00761091">
      <w:pPr>
        <w:tabs>
          <w:tab w:val="left" w:pos="360"/>
        </w:tabs>
        <w:ind w:left="360" w:hanging="360"/>
        <w:contextualSpacing/>
        <w:jc w:val="center"/>
        <w:rPr>
          <w:rFonts w:ascii="Times New Roman" w:hAnsi="Times New Roman" w:cs="Times New Roman"/>
          <w:b/>
          <w:bCs/>
        </w:rPr>
      </w:pPr>
    </w:p>
    <w:p w14:paraId="004CAFD6" w14:textId="77777777" w:rsidR="00891294" w:rsidRDefault="00891294" w:rsidP="00761091">
      <w:pPr>
        <w:tabs>
          <w:tab w:val="left" w:pos="360"/>
        </w:tabs>
        <w:ind w:left="360" w:hanging="360"/>
        <w:contextualSpacing/>
        <w:jc w:val="center"/>
        <w:rPr>
          <w:rFonts w:ascii="Times New Roman" w:hAnsi="Times New Roman" w:cs="Times New Roman"/>
          <w:b/>
          <w:bCs/>
        </w:rPr>
      </w:pPr>
    </w:p>
    <w:p w14:paraId="0BBCB9FA" w14:textId="77777777" w:rsidR="00891294" w:rsidRDefault="00891294" w:rsidP="00761091">
      <w:pPr>
        <w:tabs>
          <w:tab w:val="left" w:pos="360"/>
        </w:tabs>
        <w:ind w:left="360" w:hanging="360"/>
        <w:contextualSpacing/>
        <w:jc w:val="center"/>
        <w:rPr>
          <w:rFonts w:ascii="Times New Roman" w:hAnsi="Times New Roman" w:cs="Times New Roman"/>
          <w:b/>
          <w:bCs/>
        </w:rPr>
      </w:pPr>
    </w:p>
    <w:p w14:paraId="7FA87352" w14:textId="77777777" w:rsidR="00891294" w:rsidRDefault="00891294" w:rsidP="00761091">
      <w:pPr>
        <w:tabs>
          <w:tab w:val="left" w:pos="360"/>
        </w:tabs>
        <w:ind w:left="360" w:hanging="360"/>
        <w:contextualSpacing/>
        <w:jc w:val="center"/>
        <w:rPr>
          <w:rFonts w:ascii="Times New Roman" w:hAnsi="Times New Roman" w:cs="Times New Roman"/>
          <w:b/>
          <w:bCs/>
        </w:rPr>
      </w:pPr>
    </w:p>
    <w:p w14:paraId="5D50B5A1" w14:textId="62375443" w:rsidR="00761091" w:rsidRPr="005A34D7" w:rsidRDefault="00761091" w:rsidP="00761091">
      <w:pPr>
        <w:tabs>
          <w:tab w:val="left" w:pos="360"/>
        </w:tabs>
        <w:ind w:left="360" w:hanging="360"/>
        <w:contextualSpacing/>
        <w:jc w:val="center"/>
        <w:rPr>
          <w:rFonts w:ascii="Times New Roman" w:hAnsi="Times New Roman" w:cs="Times New Roman"/>
          <w:b/>
          <w:bCs/>
        </w:rPr>
      </w:pPr>
      <w:r w:rsidRPr="005A34D7">
        <w:rPr>
          <w:rFonts w:ascii="Times New Roman" w:hAnsi="Times New Roman" w:cs="Times New Roman"/>
          <w:b/>
          <w:bCs/>
        </w:rPr>
        <w:t>COMPUTER NETWORKS</w:t>
      </w:r>
    </w:p>
    <w:p w14:paraId="19B50E33" w14:textId="77777777" w:rsidR="00891294" w:rsidRPr="005A34D7" w:rsidRDefault="00891294" w:rsidP="00761091">
      <w:pPr>
        <w:widowControl/>
        <w:tabs>
          <w:tab w:val="left" w:pos="360"/>
        </w:tabs>
        <w:autoSpaceDE w:val="0"/>
        <w:autoSpaceDN w:val="0"/>
        <w:adjustRightInd w:val="0"/>
        <w:jc w:val="both"/>
        <w:rPr>
          <w:rFonts w:ascii="Times New Roman" w:hAnsi="Times New Roman" w:cs="Times New Roman"/>
          <w:b/>
          <w:bCs/>
        </w:rPr>
      </w:pPr>
    </w:p>
    <w:p w14:paraId="66C12A42"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w:t>
      </w:r>
    </w:p>
    <w:p w14:paraId="1B7F1AA4"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r w:rsidRPr="005A34D7">
        <w:rPr>
          <w:rFonts w:ascii="Times New Roman" w:hAnsi="Times New Roman" w:cs="Times New Roman"/>
          <w:bCs/>
        </w:rPr>
        <w:t>Introduction – network architecture –network topologies- network design. Reference models- The OSI Reference Model- The TCP/IP Reference Model - A Comparison of the OSI and TCP/IP Reference Models</w:t>
      </w:r>
    </w:p>
    <w:p w14:paraId="762DD84C"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r w:rsidRPr="005A34D7">
        <w:rPr>
          <w:rFonts w:ascii="Times New Roman" w:hAnsi="Times New Roman" w:cs="Times New Roman"/>
          <w:bCs/>
        </w:rPr>
        <w:t>Physical layer: Transmission media, Introduction to Encoding.</w:t>
      </w:r>
    </w:p>
    <w:p w14:paraId="57CFC9D4"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p>
    <w:p w14:paraId="597EAB59"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lastRenderedPageBreak/>
        <w:t>UNIT II</w:t>
      </w:r>
    </w:p>
    <w:p w14:paraId="6B804D4C"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r w:rsidRPr="005A34D7">
        <w:rPr>
          <w:rFonts w:ascii="Times New Roman" w:hAnsi="Times New Roman" w:cs="Times New Roman"/>
          <w:bCs/>
        </w:rPr>
        <w:t>Datalink Layer: Channelization, Multiplexing, Framing, error detection and correction, flow control-sliding window protocol, Medium access control sub layer, Basic structure of a switch, circuit switching and packet switching, Ethernet, 802.11/</w:t>
      </w:r>
      <w:proofErr w:type="spellStart"/>
      <w:r w:rsidRPr="005A34D7">
        <w:rPr>
          <w:rFonts w:ascii="Times New Roman" w:hAnsi="Times New Roman" w:cs="Times New Roman"/>
          <w:bCs/>
        </w:rPr>
        <w:t>WiFi</w:t>
      </w:r>
      <w:proofErr w:type="spellEnd"/>
      <w:r w:rsidRPr="005A34D7">
        <w:rPr>
          <w:rFonts w:ascii="Times New Roman" w:hAnsi="Times New Roman" w:cs="Times New Roman"/>
          <w:bCs/>
        </w:rPr>
        <w:t xml:space="preserve">, </w:t>
      </w:r>
      <w:proofErr w:type="spellStart"/>
      <w:r w:rsidRPr="005A34D7">
        <w:rPr>
          <w:rFonts w:ascii="Times New Roman" w:hAnsi="Times New Roman" w:cs="Times New Roman"/>
          <w:bCs/>
        </w:rPr>
        <w:t>WiFi</w:t>
      </w:r>
      <w:proofErr w:type="spellEnd"/>
      <w:r w:rsidRPr="005A34D7">
        <w:rPr>
          <w:rFonts w:ascii="Times New Roman" w:hAnsi="Times New Roman" w:cs="Times New Roman"/>
          <w:bCs/>
        </w:rPr>
        <w:t>-Direct, Bluetooth, NFC, RFID.</w:t>
      </w:r>
    </w:p>
    <w:p w14:paraId="34223FE4"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p>
    <w:p w14:paraId="20F9DB3B"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III</w:t>
      </w:r>
    </w:p>
    <w:p w14:paraId="2C5C3243"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r w:rsidRPr="005A34D7">
        <w:rPr>
          <w:rFonts w:ascii="Times New Roman" w:hAnsi="Times New Roman" w:cs="Times New Roman"/>
          <w:bCs/>
        </w:rPr>
        <w:t>Network layer –Routing algorithms- Unicast, Multicast, Broadcast, Intra domain and Inter domain routing, Source based tree and group shared tree. Internetworking- Internet Protocols (IPv4 and IPv6).</w:t>
      </w:r>
    </w:p>
    <w:p w14:paraId="68010749" w14:textId="77777777" w:rsidR="00761091" w:rsidRPr="005A34D7" w:rsidRDefault="00761091" w:rsidP="00761091">
      <w:pPr>
        <w:widowControl/>
        <w:tabs>
          <w:tab w:val="left" w:pos="360"/>
        </w:tabs>
        <w:jc w:val="both"/>
        <w:rPr>
          <w:rFonts w:ascii="Times New Roman" w:hAnsi="Times New Roman" w:cs="Times New Roman"/>
          <w:b/>
          <w:bCs/>
        </w:rPr>
      </w:pPr>
    </w:p>
    <w:p w14:paraId="59C39FD8"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IV</w:t>
      </w:r>
    </w:p>
    <w:p w14:paraId="40D7FE4E" w14:textId="77777777" w:rsidR="00761091" w:rsidRPr="005A34D7" w:rsidRDefault="00761091" w:rsidP="00761091">
      <w:pPr>
        <w:widowControl/>
        <w:tabs>
          <w:tab w:val="left" w:pos="360"/>
        </w:tabs>
        <w:suppressAutoHyphens w:val="0"/>
        <w:autoSpaceDE w:val="0"/>
        <w:autoSpaceDN w:val="0"/>
        <w:adjustRightInd w:val="0"/>
        <w:jc w:val="both"/>
        <w:rPr>
          <w:rFonts w:ascii="Times New Roman" w:hAnsi="Times New Roman" w:cs="Times New Roman"/>
          <w:bCs/>
        </w:rPr>
      </w:pPr>
      <w:r w:rsidRPr="005A34D7">
        <w:rPr>
          <w:rFonts w:ascii="Times New Roman" w:hAnsi="Times New Roman" w:cs="Times New Roman"/>
          <w:bCs/>
        </w:rPr>
        <w:t>Transport layer - Elements of transport protocol-Congestion control – Performance issues-The Internet’s Trans-mission Control Protocol (TCP)- Remote Procedure Call (RPC)- – Implementation semantics of RPC -client-server applications- The Real-time Transport Protocol(RTP) - Multimedia applications- Congestion control and resource allocation.- congestion control in TCP –UDP –Quality of service in IP.</w:t>
      </w:r>
    </w:p>
    <w:p w14:paraId="3943D233"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p>
    <w:p w14:paraId="308A1566" w14:textId="77777777" w:rsidR="00761091"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V</w:t>
      </w:r>
    </w:p>
    <w:p w14:paraId="3C63C94A"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r w:rsidRPr="005A34D7">
        <w:rPr>
          <w:rFonts w:ascii="Times New Roman" w:hAnsi="Times New Roman" w:cs="Times New Roman"/>
          <w:bCs/>
        </w:rPr>
        <w:t>Application layer - Domain name server-World wide web-</w:t>
      </w:r>
      <w:proofErr w:type="spellStart"/>
      <w:r w:rsidRPr="005A34D7">
        <w:rPr>
          <w:rFonts w:ascii="Times New Roman" w:hAnsi="Times New Roman" w:cs="Times New Roman"/>
          <w:bCs/>
        </w:rPr>
        <w:t>Hyper text</w:t>
      </w:r>
      <w:proofErr w:type="spellEnd"/>
      <w:r w:rsidRPr="005A34D7">
        <w:rPr>
          <w:rFonts w:ascii="Times New Roman" w:hAnsi="Times New Roman" w:cs="Times New Roman"/>
          <w:bCs/>
        </w:rPr>
        <w:t xml:space="preserve"> transfer protocol-Presentation formatting and data compression- Network security- crypto graphic tools- the problems of key distribution – General authentication techniques.</w:t>
      </w:r>
    </w:p>
    <w:p w14:paraId="5B2DF08D"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p>
    <w:p w14:paraId="0C7234CE"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VI</w:t>
      </w:r>
    </w:p>
    <w:p w14:paraId="146085AD"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rPr>
      </w:pPr>
      <w:r w:rsidRPr="005A34D7">
        <w:rPr>
          <w:rFonts w:ascii="Times New Roman" w:hAnsi="Times New Roman" w:cs="Times New Roman"/>
          <w:bCs/>
        </w:rPr>
        <w:lastRenderedPageBreak/>
        <w:t>Network applications and the protocols - File transfer protocol - email and the Web, multimedia applications such as IP telephony and video streaming- Overlay networks like peer-to-peer file sharing and content distribution networks- Web Services architectures for developing new application protocols.</w:t>
      </w:r>
    </w:p>
    <w:p w14:paraId="55F4F239"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p>
    <w:p w14:paraId="30FD4D46"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TEXT BOOKS</w:t>
      </w:r>
    </w:p>
    <w:p w14:paraId="008A44BC" w14:textId="77777777" w:rsidR="00761091" w:rsidRPr="005A34D7" w:rsidRDefault="00761091" w:rsidP="00761091">
      <w:pPr>
        <w:widowControl/>
        <w:numPr>
          <w:ilvl w:val="0"/>
          <w:numId w:val="8"/>
        </w:numPr>
        <w:tabs>
          <w:tab w:val="left" w:pos="540"/>
        </w:tabs>
        <w:autoSpaceDE w:val="0"/>
        <w:autoSpaceDN w:val="0"/>
        <w:adjustRightInd w:val="0"/>
        <w:ind w:left="540"/>
        <w:jc w:val="both"/>
        <w:rPr>
          <w:rFonts w:ascii="Times New Roman" w:hAnsi="Times New Roman" w:cs="Times New Roman"/>
          <w:bCs/>
        </w:rPr>
      </w:pPr>
      <w:r w:rsidRPr="005A34D7">
        <w:rPr>
          <w:rFonts w:ascii="Times New Roman" w:hAnsi="Times New Roman" w:cs="Times New Roman"/>
          <w:bCs/>
        </w:rPr>
        <w:t xml:space="preserve">Andrew S. Tanenbaum, David J </w:t>
      </w:r>
      <w:proofErr w:type="spellStart"/>
      <w:r w:rsidRPr="005A34D7">
        <w:rPr>
          <w:rFonts w:ascii="Times New Roman" w:hAnsi="Times New Roman" w:cs="Times New Roman"/>
          <w:bCs/>
        </w:rPr>
        <w:t>Wetherall</w:t>
      </w:r>
      <w:proofErr w:type="spellEnd"/>
      <w:r w:rsidRPr="005A34D7">
        <w:rPr>
          <w:rFonts w:ascii="Times New Roman" w:hAnsi="Times New Roman" w:cs="Times New Roman"/>
          <w:bCs/>
        </w:rPr>
        <w:t xml:space="preserve">, </w:t>
      </w:r>
      <w:r w:rsidRPr="005A34D7">
        <w:rPr>
          <w:rFonts w:ascii="Times New Roman" w:hAnsi="Times New Roman" w:cs="Times New Roman"/>
          <w:bCs/>
          <w:i/>
          <w:iCs/>
        </w:rPr>
        <w:t>Computer Networks</w:t>
      </w:r>
      <w:r w:rsidRPr="005A34D7">
        <w:rPr>
          <w:rFonts w:ascii="Times New Roman" w:hAnsi="Times New Roman" w:cs="Times New Roman"/>
          <w:bCs/>
        </w:rPr>
        <w:t xml:space="preserve">, 5th Edition, Pearson Edu, 2010. </w:t>
      </w:r>
    </w:p>
    <w:p w14:paraId="537B8CA7" w14:textId="77777777" w:rsidR="00761091" w:rsidRPr="005A34D7" w:rsidRDefault="00761091" w:rsidP="00761091">
      <w:pPr>
        <w:widowControl/>
        <w:numPr>
          <w:ilvl w:val="0"/>
          <w:numId w:val="8"/>
        </w:numPr>
        <w:tabs>
          <w:tab w:val="left" w:pos="540"/>
        </w:tabs>
        <w:autoSpaceDE w:val="0"/>
        <w:autoSpaceDN w:val="0"/>
        <w:adjustRightInd w:val="0"/>
        <w:ind w:left="540"/>
        <w:jc w:val="both"/>
        <w:rPr>
          <w:rFonts w:ascii="Times New Roman" w:hAnsi="Times New Roman" w:cs="Times New Roman"/>
          <w:bCs/>
        </w:rPr>
      </w:pPr>
      <w:r w:rsidRPr="005A34D7">
        <w:rPr>
          <w:rFonts w:ascii="Times New Roman" w:hAnsi="Times New Roman" w:cs="Times New Roman"/>
          <w:bCs/>
        </w:rPr>
        <w:t>James F. Kurose, Keith W. Ross, “Computer Networking, A Top-Down Approach   Featuring the Internet”, Sixth Edition, Pearson Education, 2013.</w:t>
      </w:r>
    </w:p>
    <w:p w14:paraId="45CFD0E3"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p>
    <w:p w14:paraId="508D812F"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REFERENCE BOOKS</w:t>
      </w:r>
    </w:p>
    <w:p w14:paraId="5FA1D76B" w14:textId="77777777" w:rsidR="00761091" w:rsidRPr="005A34D7" w:rsidRDefault="00761091" w:rsidP="00761091">
      <w:pPr>
        <w:widowControl/>
        <w:numPr>
          <w:ilvl w:val="0"/>
          <w:numId w:val="7"/>
        </w:numPr>
        <w:tabs>
          <w:tab w:val="left" w:pos="540"/>
        </w:tabs>
        <w:autoSpaceDE w:val="0"/>
        <w:autoSpaceDN w:val="0"/>
        <w:adjustRightInd w:val="0"/>
        <w:ind w:left="540"/>
        <w:jc w:val="both"/>
        <w:rPr>
          <w:rFonts w:ascii="Times New Roman" w:hAnsi="Times New Roman" w:cs="Times New Roman"/>
          <w:bCs/>
        </w:rPr>
      </w:pPr>
      <w:r w:rsidRPr="005A34D7">
        <w:rPr>
          <w:rFonts w:ascii="Times New Roman" w:hAnsi="Times New Roman" w:cs="Times New Roman"/>
          <w:bCs/>
        </w:rPr>
        <w:t>William Stallings, “Data and Computer Communications”, Eighth Edition, Pearson Education, 2011</w:t>
      </w:r>
    </w:p>
    <w:p w14:paraId="5ED1FA90" w14:textId="77777777" w:rsidR="00761091" w:rsidRPr="005A34D7" w:rsidRDefault="00761091" w:rsidP="00761091">
      <w:pPr>
        <w:widowControl/>
        <w:numPr>
          <w:ilvl w:val="0"/>
          <w:numId w:val="7"/>
        </w:numPr>
        <w:tabs>
          <w:tab w:val="left" w:pos="540"/>
        </w:tabs>
        <w:autoSpaceDE w:val="0"/>
        <w:autoSpaceDN w:val="0"/>
        <w:adjustRightInd w:val="0"/>
        <w:ind w:left="540"/>
        <w:jc w:val="both"/>
        <w:rPr>
          <w:rFonts w:ascii="Times New Roman" w:hAnsi="Times New Roman" w:cs="Times New Roman"/>
          <w:bCs/>
        </w:rPr>
      </w:pPr>
      <w:r w:rsidRPr="005A34D7">
        <w:rPr>
          <w:rFonts w:ascii="Times New Roman" w:hAnsi="Times New Roman" w:cs="Times New Roman"/>
          <w:bCs/>
        </w:rPr>
        <w:t>Nader F. Mir, “Computer and Communication Networks”, First Edition, Pearson Education, 2007.</w:t>
      </w:r>
    </w:p>
    <w:p w14:paraId="38864639" w14:textId="77777777" w:rsidR="00761091" w:rsidRPr="005A34D7" w:rsidRDefault="00761091" w:rsidP="00761091">
      <w:pPr>
        <w:widowControl/>
        <w:numPr>
          <w:ilvl w:val="0"/>
          <w:numId w:val="7"/>
        </w:numPr>
        <w:tabs>
          <w:tab w:val="left" w:pos="540"/>
        </w:tabs>
        <w:autoSpaceDE w:val="0"/>
        <w:autoSpaceDN w:val="0"/>
        <w:adjustRightInd w:val="0"/>
        <w:ind w:left="540"/>
        <w:jc w:val="both"/>
        <w:rPr>
          <w:rFonts w:ascii="Times New Roman" w:hAnsi="Times New Roman" w:cs="Times New Roman"/>
          <w:bCs/>
        </w:rPr>
      </w:pPr>
      <w:r w:rsidRPr="005A34D7">
        <w:rPr>
          <w:rFonts w:ascii="Times New Roman" w:hAnsi="Times New Roman" w:cs="Times New Roman"/>
          <w:bCs/>
        </w:rPr>
        <w:t>Ying-Dar Lin, Ren-Hung Hwang and Fred Baker, Computer Networks: An Open Source Approach “, McGraw Hill Publisher, 2011</w:t>
      </w:r>
    </w:p>
    <w:p w14:paraId="1240BF5E" w14:textId="77777777" w:rsidR="00761091" w:rsidRPr="005A34D7" w:rsidRDefault="00761091" w:rsidP="00761091">
      <w:pPr>
        <w:widowControl/>
        <w:numPr>
          <w:ilvl w:val="0"/>
          <w:numId w:val="7"/>
        </w:numPr>
        <w:tabs>
          <w:tab w:val="left" w:pos="540"/>
        </w:tabs>
        <w:autoSpaceDE w:val="0"/>
        <w:autoSpaceDN w:val="0"/>
        <w:adjustRightInd w:val="0"/>
        <w:ind w:left="540"/>
        <w:jc w:val="both"/>
        <w:rPr>
          <w:rFonts w:ascii="Times New Roman" w:hAnsi="Times New Roman" w:cs="Times New Roman"/>
          <w:bCs/>
        </w:rPr>
      </w:pPr>
      <w:r w:rsidRPr="005A34D7">
        <w:rPr>
          <w:rFonts w:ascii="Times New Roman" w:hAnsi="Times New Roman" w:cs="Times New Roman"/>
          <w:bCs/>
        </w:rPr>
        <w:t xml:space="preserve">Behrouz A. </w:t>
      </w:r>
      <w:proofErr w:type="spellStart"/>
      <w:r w:rsidRPr="005A34D7">
        <w:rPr>
          <w:rFonts w:ascii="Times New Roman" w:hAnsi="Times New Roman" w:cs="Times New Roman"/>
          <w:bCs/>
        </w:rPr>
        <w:t>Forouzan</w:t>
      </w:r>
      <w:proofErr w:type="spellEnd"/>
      <w:r w:rsidRPr="005A34D7">
        <w:rPr>
          <w:rFonts w:ascii="Times New Roman" w:hAnsi="Times New Roman" w:cs="Times New Roman"/>
          <w:bCs/>
        </w:rPr>
        <w:t>, “Data communication and Networking”, Tata McGraw-Hill, 2004.</w:t>
      </w:r>
    </w:p>
    <w:p w14:paraId="58FA37A3"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p>
    <w:p w14:paraId="123554CA"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WEB LINKS:</w:t>
      </w:r>
    </w:p>
    <w:p w14:paraId="2302846E" w14:textId="77777777" w:rsidR="00761091" w:rsidRPr="005A34D7" w:rsidRDefault="00761091" w:rsidP="00761091">
      <w:pPr>
        <w:widowControl/>
        <w:numPr>
          <w:ilvl w:val="0"/>
          <w:numId w:val="9"/>
        </w:numPr>
        <w:tabs>
          <w:tab w:val="left" w:pos="540"/>
        </w:tabs>
        <w:autoSpaceDE w:val="0"/>
        <w:autoSpaceDN w:val="0"/>
        <w:adjustRightInd w:val="0"/>
        <w:ind w:left="540"/>
        <w:jc w:val="both"/>
        <w:rPr>
          <w:rFonts w:ascii="Times New Roman" w:hAnsi="Times New Roman" w:cs="Times New Roman"/>
        </w:rPr>
      </w:pPr>
      <w:r w:rsidRPr="005A34D7">
        <w:rPr>
          <w:rFonts w:ascii="Times New Roman" w:hAnsi="Times New Roman" w:cs="Times New Roman"/>
          <w:bCs/>
        </w:rPr>
        <w:t>http://nptel.ac.in/video.php?subjectId=106105081.</w:t>
      </w:r>
    </w:p>
    <w:p w14:paraId="329F2888" w14:textId="77777777" w:rsidR="00761091" w:rsidRPr="005A34D7" w:rsidRDefault="00761091" w:rsidP="00761091">
      <w:pPr>
        <w:widowControl/>
        <w:numPr>
          <w:ilvl w:val="0"/>
          <w:numId w:val="9"/>
        </w:numPr>
        <w:tabs>
          <w:tab w:val="left" w:pos="540"/>
        </w:tabs>
        <w:autoSpaceDE w:val="0"/>
        <w:autoSpaceDN w:val="0"/>
        <w:adjustRightInd w:val="0"/>
        <w:ind w:left="540"/>
        <w:jc w:val="both"/>
        <w:rPr>
          <w:rFonts w:ascii="Times New Roman" w:hAnsi="Times New Roman" w:cs="Times New Roman"/>
        </w:rPr>
      </w:pPr>
      <w:r w:rsidRPr="005A34D7">
        <w:rPr>
          <w:rFonts w:ascii="Times New Roman" w:hAnsi="Times New Roman" w:cs="Times New Roman"/>
          <w:bCs/>
        </w:rPr>
        <w:t>http://wps.</w:t>
      </w:r>
      <w:r w:rsidRPr="005A34D7">
        <w:rPr>
          <w:rFonts w:ascii="Times New Roman" w:hAnsi="Times New Roman" w:cs="Times New Roman"/>
        </w:rPr>
        <w:t>pearsoned</w:t>
      </w:r>
      <w:r w:rsidRPr="005A34D7">
        <w:rPr>
          <w:rFonts w:ascii="Times New Roman" w:hAnsi="Times New Roman" w:cs="Times New Roman"/>
          <w:bCs/>
        </w:rPr>
        <w:t>.com/ecs_kurose_compnetw_6/216/55463/14198700.cw/</w:t>
      </w:r>
    </w:p>
    <w:p w14:paraId="1EE2C891" w14:textId="77777777" w:rsidR="00761091" w:rsidRDefault="00761091" w:rsidP="00761091">
      <w:pPr>
        <w:widowControl/>
        <w:tabs>
          <w:tab w:val="left" w:pos="360"/>
        </w:tabs>
        <w:jc w:val="center"/>
        <w:rPr>
          <w:rFonts w:ascii="Times New Roman" w:hAnsi="Times New Roman" w:cs="Times New Roman"/>
          <w:b/>
          <w:bCs/>
        </w:rPr>
      </w:pPr>
    </w:p>
    <w:p w14:paraId="7D35305F" w14:textId="77777777" w:rsidR="00761091" w:rsidRDefault="00761091" w:rsidP="00761091">
      <w:pPr>
        <w:widowControl/>
        <w:tabs>
          <w:tab w:val="left" w:pos="360"/>
        </w:tabs>
        <w:jc w:val="center"/>
        <w:rPr>
          <w:rFonts w:ascii="Times New Roman" w:hAnsi="Times New Roman" w:cs="Times New Roman"/>
          <w:b/>
          <w:bCs/>
        </w:rPr>
      </w:pPr>
    </w:p>
    <w:p w14:paraId="7C8DBA93" w14:textId="77777777" w:rsidR="00761091" w:rsidRDefault="00761091" w:rsidP="00761091">
      <w:pPr>
        <w:widowControl/>
        <w:tabs>
          <w:tab w:val="left" w:pos="360"/>
        </w:tabs>
        <w:jc w:val="center"/>
        <w:rPr>
          <w:rFonts w:ascii="Times New Roman" w:hAnsi="Times New Roman" w:cs="Times New Roman"/>
          <w:b/>
          <w:bCs/>
        </w:rPr>
      </w:pPr>
    </w:p>
    <w:p w14:paraId="643B823A" w14:textId="77777777" w:rsidR="00761091" w:rsidRDefault="00761091" w:rsidP="00761091">
      <w:pPr>
        <w:widowControl/>
        <w:tabs>
          <w:tab w:val="left" w:pos="360"/>
        </w:tabs>
        <w:jc w:val="center"/>
        <w:rPr>
          <w:rFonts w:ascii="Times New Roman" w:hAnsi="Times New Roman" w:cs="Times New Roman"/>
          <w:b/>
          <w:bCs/>
        </w:rPr>
      </w:pPr>
    </w:p>
    <w:p w14:paraId="59FFC967" w14:textId="77777777" w:rsidR="00761091" w:rsidRDefault="00761091" w:rsidP="00761091">
      <w:pPr>
        <w:widowControl/>
        <w:tabs>
          <w:tab w:val="left" w:pos="360"/>
        </w:tabs>
        <w:jc w:val="center"/>
        <w:rPr>
          <w:rFonts w:ascii="Times New Roman" w:hAnsi="Times New Roman" w:cs="Times New Roman"/>
          <w:b/>
          <w:bCs/>
        </w:rPr>
      </w:pPr>
    </w:p>
    <w:p w14:paraId="44DE688F" w14:textId="77777777" w:rsidR="00761091" w:rsidRDefault="00761091" w:rsidP="00761091">
      <w:pPr>
        <w:widowControl/>
        <w:tabs>
          <w:tab w:val="left" w:pos="360"/>
        </w:tabs>
        <w:jc w:val="center"/>
        <w:rPr>
          <w:rFonts w:ascii="Times New Roman" w:hAnsi="Times New Roman" w:cs="Times New Roman"/>
          <w:b/>
          <w:bCs/>
        </w:rPr>
      </w:pPr>
    </w:p>
    <w:p w14:paraId="5B63BF4E" w14:textId="77777777" w:rsidR="00761091" w:rsidRPr="005A34D7" w:rsidRDefault="00761091" w:rsidP="00761091">
      <w:pPr>
        <w:tabs>
          <w:tab w:val="left" w:pos="360"/>
        </w:tabs>
        <w:ind w:left="360" w:hanging="360"/>
        <w:contextualSpacing/>
        <w:jc w:val="center"/>
        <w:rPr>
          <w:rFonts w:ascii="Times New Roman" w:hAnsi="Times New Roman" w:cs="Times New Roman"/>
          <w:b/>
          <w:bCs/>
        </w:rPr>
      </w:pPr>
      <w:r w:rsidRPr="005A34D7">
        <w:rPr>
          <w:rFonts w:ascii="Times New Roman" w:hAnsi="Times New Roman" w:cs="Times New Roman"/>
          <w:b/>
          <w:bCs/>
        </w:rPr>
        <w:t>PROBABILITY AND STATISTICS</w:t>
      </w:r>
    </w:p>
    <w:p w14:paraId="1CAEF8A4" w14:textId="77777777" w:rsidR="00761091" w:rsidRPr="005A34D7" w:rsidRDefault="00761091" w:rsidP="00761091">
      <w:pPr>
        <w:widowControl/>
        <w:jc w:val="center"/>
        <w:rPr>
          <w:rFonts w:ascii="Times New Roman" w:hAnsi="Times New Roman" w:cs="Times New Roman"/>
          <w:bCs/>
        </w:rPr>
      </w:pPr>
    </w:p>
    <w:p w14:paraId="2D0BD515"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UNIT I</w:t>
      </w:r>
    </w:p>
    <w:p w14:paraId="39FA46FE"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Probability</w:t>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t xml:space="preserve">  </w:t>
      </w:r>
    </w:p>
    <w:p w14:paraId="5182593C" w14:textId="77777777" w:rsidR="00761091" w:rsidRPr="005A34D7" w:rsidRDefault="00761091" w:rsidP="00761091">
      <w:pPr>
        <w:widowControl/>
        <w:jc w:val="both"/>
        <w:rPr>
          <w:rFonts w:ascii="Times New Roman" w:hAnsi="Times New Roman" w:cs="Times New Roman"/>
        </w:rPr>
      </w:pPr>
      <w:r w:rsidRPr="005A34D7">
        <w:rPr>
          <w:rFonts w:ascii="Times New Roman" w:hAnsi="Times New Roman" w:cs="Times New Roman"/>
        </w:rPr>
        <w:t xml:space="preserve">Sample space – events – Probability – The axioms of probability – Some Elementary theorems - Conditional probability – </w:t>
      </w:r>
      <w:proofErr w:type="spellStart"/>
      <w:r w:rsidRPr="005A34D7">
        <w:rPr>
          <w:rFonts w:ascii="Times New Roman" w:hAnsi="Times New Roman" w:cs="Times New Roman"/>
        </w:rPr>
        <w:t>Baye’s</w:t>
      </w:r>
      <w:proofErr w:type="spellEnd"/>
      <w:r w:rsidRPr="005A34D7">
        <w:rPr>
          <w:rFonts w:ascii="Times New Roman" w:hAnsi="Times New Roman" w:cs="Times New Roman"/>
        </w:rPr>
        <w:t xml:space="preserve"> theorem.</w:t>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p>
    <w:p w14:paraId="10A64045" w14:textId="77777777" w:rsidR="00761091" w:rsidRPr="005A34D7" w:rsidRDefault="00761091" w:rsidP="00761091">
      <w:pPr>
        <w:widowControl/>
        <w:jc w:val="both"/>
        <w:rPr>
          <w:rFonts w:ascii="Times New Roman" w:hAnsi="Times New Roman" w:cs="Times New Roman"/>
          <w:b/>
          <w:bCs/>
        </w:rPr>
      </w:pPr>
    </w:p>
    <w:p w14:paraId="54FC5901"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UNIT II</w:t>
      </w:r>
    </w:p>
    <w:p w14:paraId="6FEF4F35"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Random Variables and Distributions</w:t>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p>
    <w:p w14:paraId="4ABE87E9" w14:textId="77777777" w:rsidR="00761091" w:rsidRPr="005A34D7" w:rsidRDefault="00761091" w:rsidP="00761091">
      <w:pPr>
        <w:widowControl/>
        <w:jc w:val="both"/>
        <w:rPr>
          <w:rFonts w:ascii="Times New Roman" w:hAnsi="Times New Roman" w:cs="Times New Roman"/>
        </w:rPr>
      </w:pPr>
      <w:r w:rsidRPr="005A34D7">
        <w:rPr>
          <w:rFonts w:ascii="Times New Roman" w:hAnsi="Times New Roman" w:cs="Times New Roman"/>
        </w:rPr>
        <w:t>Discrete and continuous Random Variables – Distributions – Distribution function – Binomial, Poison and Normal distributions - Sampling distribution: sample – population – statistic - parameter – standard error.</w:t>
      </w:r>
    </w:p>
    <w:p w14:paraId="0A70BF9A" w14:textId="77777777" w:rsidR="00761091" w:rsidRPr="005A34D7" w:rsidRDefault="00761091" w:rsidP="00761091">
      <w:pPr>
        <w:widowControl/>
        <w:jc w:val="both"/>
        <w:rPr>
          <w:rFonts w:ascii="Times New Roman" w:hAnsi="Times New Roman" w:cs="Times New Roman"/>
          <w:b/>
          <w:bCs/>
        </w:rPr>
      </w:pPr>
    </w:p>
    <w:p w14:paraId="22733523"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UNIT III</w:t>
      </w:r>
    </w:p>
    <w:p w14:paraId="38CA506A"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Testing of Hypothesis-I</w:t>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p>
    <w:p w14:paraId="447BBE09" w14:textId="77777777" w:rsidR="00761091" w:rsidRPr="005A34D7" w:rsidRDefault="00761091" w:rsidP="00761091">
      <w:pPr>
        <w:widowControl/>
        <w:jc w:val="both"/>
        <w:rPr>
          <w:rFonts w:ascii="Times New Roman" w:hAnsi="Times New Roman" w:cs="Times New Roman"/>
        </w:rPr>
      </w:pPr>
      <w:r w:rsidRPr="005A34D7">
        <w:rPr>
          <w:rFonts w:ascii="Times New Roman" w:hAnsi="Times New Roman" w:cs="Times New Roman"/>
        </w:rPr>
        <w:t>Estimation: Point estimation – Interval estimation, Test of Hypothesis: Null Hypothesis – Alternative Hypothesis – Type1 and Type2 errors – One tailed and two tailed tests – Critical Region – level of significance. Large Sample Tests: Test for single mean and difference of means, test for single proportion, difference of proportions.</w:t>
      </w:r>
    </w:p>
    <w:p w14:paraId="5A363CB4" w14:textId="77777777" w:rsidR="00761091" w:rsidRPr="005A34D7" w:rsidRDefault="00761091" w:rsidP="00761091">
      <w:pPr>
        <w:widowControl/>
        <w:jc w:val="both"/>
        <w:rPr>
          <w:rFonts w:ascii="Times New Roman" w:hAnsi="Times New Roman" w:cs="Times New Roman"/>
        </w:rPr>
      </w:pPr>
    </w:p>
    <w:p w14:paraId="6DC3B2A2"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UNIT IV</w:t>
      </w:r>
    </w:p>
    <w:p w14:paraId="07A8EA9D"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 xml:space="preserve">Testing of Hypothesis-II </w:t>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p>
    <w:p w14:paraId="763D42F4" w14:textId="77777777" w:rsidR="00761091" w:rsidRPr="005A34D7" w:rsidRDefault="00761091" w:rsidP="00761091">
      <w:pPr>
        <w:widowControl/>
        <w:jc w:val="both"/>
        <w:rPr>
          <w:rFonts w:ascii="Times New Roman" w:hAnsi="Times New Roman" w:cs="Times New Roman"/>
        </w:rPr>
      </w:pPr>
      <w:r w:rsidRPr="005A34D7">
        <w:rPr>
          <w:rFonts w:ascii="Times New Roman" w:hAnsi="Times New Roman" w:cs="Times New Roman"/>
        </w:rPr>
        <w:t>Student t-distribution – F distribution - χ</w:t>
      </w:r>
      <w:r w:rsidRPr="005A34D7">
        <w:rPr>
          <w:rFonts w:ascii="Times New Roman" w:hAnsi="Times New Roman" w:cs="Times New Roman"/>
          <w:vertAlign w:val="superscript"/>
        </w:rPr>
        <w:t>2</w:t>
      </w:r>
      <w:r w:rsidRPr="005A34D7">
        <w:rPr>
          <w:rFonts w:ascii="Times New Roman" w:hAnsi="Times New Roman" w:cs="Times New Roman"/>
        </w:rPr>
        <w:t>-distribution, Small Sample Tests: Test of significance for single mean and difference of means, Test for equality of variances (F-test</w:t>
      </w:r>
      <w:proofErr w:type="gramStart"/>
      <w:r w:rsidRPr="005A34D7">
        <w:rPr>
          <w:rFonts w:ascii="Times New Roman" w:hAnsi="Times New Roman" w:cs="Times New Roman"/>
        </w:rPr>
        <w:t>),  χ</w:t>
      </w:r>
      <w:proofErr w:type="gramEnd"/>
      <w:r w:rsidRPr="005A34D7">
        <w:rPr>
          <w:rFonts w:ascii="Times New Roman" w:hAnsi="Times New Roman" w:cs="Times New Roman"/>
          <w:vertAlign w:val="superscript"/>
        </w:rPr>
        <w:t>2</w:t>
      </w:r>
      <w:r w:rsidRPr="005A34D7">
        <w:rPr>
          <w:rFonts w:ascii="Times New Roman" w:hAnsi="Times New Roman" w:cs="Times New Roman"/>
        </w:rPr>
        <w:t>-test  for goodness of fit.</w:t>
      </w:r>
    </w:p>
    <w:p w14:paraId="273E7424" w14:textId="77777777" w:rsidR="00761091" w:rsidRPr="005A34D7" w:rsidRDefault="00761091" w:rsidP="00761091">
      <w:pPr>
        <w:widowControl/>
        <w:jc w:val="both"/>
        <w:rPr>
          <w:rFonts w:ascii="Times New Roman" w:hAnsi="Times New Roman" w:cs="Times New Roman"/>
        </w:rPr>
      </w:pPr>
      <w:r w:rsidRPr="005A34D7">
        <w:rPr>
          <w:rFonts w:ascii="Times New Roman" w:hAnsi="Times New Roman" w:cs="Times New Roman"/>
        </w:rPr>
        <w:tab/>
      </w:r>
    </w:p>
    <w:p w14:paraId="21FA5954"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UNIT V</w:t>
      </w:r>
    </w:p>
    <w:p w14:paraId="1C41B399"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Curve Fitting</w:t>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p>
    <w:p w14:paraId="1F93C462" w14:textId="77777777" w:rsidR="00761091" w:rsidRPr="005A34D7" w:rsidRDefault="00761091" w:rsidP="00761091">
      <w:pPr>
        <w:widowControl/>
        <w:jc w:val="both"/>
        <w:rPr>
          <w:rFonts w:ascii="Times New Roman" w:hAnsi="Times New Roman" w:cs="Times New Roman"/>
        </w:rPr>
      </w:pPr>
      <w:r w:rsidRPr="005A34D7">
        <w:rPr>
          <w:rFonts w:ascii="Times New Roman" w:hAnsi="Times New Roman" w:cs="Times New Roman"/>
        </w:rPr>
        <w:t>Principle of least squares - working procedure for fitting curves - fitting of straight line – parabola – exponential curve – power curve.</w:t>
      </w:r>
    </w:p>
    <w:p w14:paraId="02E1A83D" w14:textId="77777777" w:rsidR="00761091" w:rsidRPr="005A34D7" w:rsidRDefault="00761091" w:rsidP="00761091">
      <w:pPr>
        <w:widowControl/>
        <w:jc w:val="both"/>
        <w:rPr>
          <w:rFonts w:ascii="Times New Roman" w:hAnsi="Times New Roman" w:cs="Times New Roman"/>
        </w:rPr>
      </w:pPr>
    </w:p>
    <w:p w14:paraId="25FFEE53"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UNIT VI</w:t>
      </w:r>
    </w:p>
    <w:p w14:paraId="6666A88A" w14:textId="77777777" w:rsidR="00761091" w:rsidRPr="005A34D7" w:rsidRDefault="00761091" w:rsidP="00761091">
      <w:pPr>
        <w:widowControl/>
        <w:jc w:val="both"/>
        <w:rPr>
          <w:rFonts w:ascii="Times New Roman" w:hAnsi="Times New Roman" w:cs="Times New Roman"/>
          <w:b/>
          <w:bCs/>
        </w:rPr>
      </w:pPr>
      <w:r w:rsidRPr="005A34D7">
        <w:rPr>
          <w:rFonts w:ascii="Times New Roman" w:hAnsi="Times New Roman" w:cs="Times New Roman"/>
          <w:b/>
          <w:bCs/>
        </w:rPr>
        <w:t xml:space="preserve">Correlation and Regression </w:t>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t xml:space="preserve"> </w:t>
      </w:r>
    </w:p>
    <w:p w14:paraId="0B5CA46E" w14:textId="77777777" w:rsidR="00761091" w:rsidRPr="005A34D7" w:rsidRDefault="00761091" w:rsidP="00761091">
      <w:pPr>
        <w:widowControl/>
        <w:jc w:val="both"/>
        <w:rPr>
          <w:rFonts w:ascii="Times New Roman" w:hAnsi="Times New Roman" w:cs="Times New Roman"/>
        </w:rPr>
      </w:pPr>
      <w:r w:rsidRPr="005A34D7">
        <w:rPr>
          <w:rFonts w:ascii="Times New Roman" w:hAnsi="Times New Roman" w:cs="Times New Roman"/>
        </w:rPr>
        <w:t xml:space="preserve">Correlation – Correlation co-efficient – Karl Pearson’s coefficient of Correlation – Spearman’s Rank correlation coefficient – Regression – Regression equation of X on Y – Regression equation of Y on X (only linear). </w:t>
      </w:r>
      <w:r w:rsidRPr="005A34D7">
        <w:rPr>
          <w:rFonts w:ascii="Times New Roman" w:hAnsi="Times New Roman" w:cs="Times New Roman"/>
        </w:rPr>
        <w:tab/>
      </w:r>
    </w:p>
    <w:p w14:paraId="7C1CD1D2" w14:textId="77777777" w:rsidR="00761091" w:rsidRPr="005A34D7" w:rsidRDefault="00761091" w:rsidP="00761091">
      <w:pPr>
        <w:widowControl/>
        <w:jc w:val="both"/>
        <w:rPr>
          <w:rFonts w:ascii="Times New Roman" w:hAnsi="Times New Roman" w:cs="Times New Roman"/>
          <w:b/>
          <w:bCs/>
          <w:caps/>
        </w:rPr>
      </w:pPr>
    </w:p>
    <w:p w14:paraId="3A131AF8" w14:textId="77777777" w:rsidR="00761091" w:rsidRPr="005A34D7" w:rsidRDefault="00761091" w:rsidP="00761091">
      <w:pPr>
        <w:widowControl/>
        <w:tabs>
          <w:tab w:val="left" w:pos="360"/>
        </w:tabs>
        <w:jc w:val="both"/>
        <w:rPr>
          <w:rFonts w:ascii="Times New Roman" w:hAnsi="Times New Roman" w:cs="Times New Roman"/>
          <w:b/>
          <w:bCs/>
          <w:caps/>
        </w:rPr>
      </w:pPr>
    </w:p>
    <w:p w14:paraId="09FE738A" w14:textId="77777777" w:rsidR="00761091" w:rsidRPr="005A34D7" w:rsidRDefault="00761091" w:rsidP="00761091">
      <w:pPr>
        <w:widowControl/>
        <w:tabs>
          <w:tab w:val="left" w:pos="360"/>
        </w:tabs>
        <w:jc w:val="both"/>
        <w:rPr>
          <w:rFonts w:ascii="Times New Roman" w:hAnsi="Times New Roman" w:cs="Times New Roman"/>
          <w:b/>
          <w:bCs/>
        </w:rPr>
      </w:pPr>
      <w:proofErr w:type="gramStart"/>
      <w:r w:rsidRPr="005A34D7">
        <w:rPr>
          <w:rFonts w:ascii="Times New Roman" w:hAnsi="Times New Roman" w:cs="Times New Roman"/>
          <w:b/>
          <w:bCs/>
          <w:caps/>
        </w:rPr>
        <w:t>TEXT BOOKS</w:t>
      </w:r>
      <w:proofErr w:type="gramEnd"/>
    </w:p>
    <w:p w14:paraId="01A327A3" w14:textId="77777777" w:rsidR="00761091" w:rsidRPr="005A34D7" w:rsidRDefault="00761091" w:rsidP="00761091">
      <w:pPr>
        <w:pStyle w:val="ListParagraph"/>
        <w:widowControl/>
        <w:numPr>
          <w:ilvl w:val="3"/>
          <w:numId w:val="11"/>
        </w:numPr>
        <w:tabs>
          <w:tab w:val="clear" w:pos="2880"/>
          <w:tab w:val="num" w:pos="540"/>
        </w:tabs>
        <w:ind w:left="540"/>
        <w:jc w:val="both"/>
        <w:rPr>
          <w:rFonts w:ascii="Times New Roman" w:hAnsi="Times New Roman" w:cs="Times New Roman"/>
          <w:szCs w:val="24"/>
        </w:rPr>
      </w:pPr>
      <w:r w:rsidRPr="005A34D7">
        <w:rPr>
          <w:rFonts w:ascii="Times New Roman" w:hAnsi="Times New Roman" w:cs="Times New Roman"/>
          <w:szCs w:val="24"/>
        </w:rPr>
        <w:t xml:space="preserve">Richard Arnold Johnson, Irwin Miller and John </w:t>
      </w:r>
      <w:proofErr w:type="spellStart"/>
      <w:r w:rsidRPr="005A34D7">
        <w:rPr>
          <w:rFonts w:ascii="Times New Roman" w:hAnsi="Times New Roman" w:cs="Times New Roman"/>
          <w:szCs w:val="24"/>
        </w:rPr>
        <w:t>E.Freund</w:t>
      </w:r>
      <w:proofErr w:type="spellEnd"/>
      <w:r w:rsidRPr="005A34D7">
        <w:rPr>
          <w:rFonts w:ascii="Times New Roman" w:hAnsi="Times New Roman" w:cs="Times New Roman"/>
          <w:szCs w:val="24"/>
        </w:rPr>
        <w:t>, “Miller and Freund’s Probability and Statistics for Engineers”, Prentice Hall PTR.</w:t>
      </w:r>
    </w:p>
    <w:p w14:paraId="6B345C06" w14:textId="77777777" w:rsidR="00761091" w:rsidRPr="005A34D7" w:rsidRDefault="00761091" w:rsidP="00761091">
      <w:pPr>
        <w:pStyle w:val="ListParagraph"/>
        <w:widowControl/>
        <w:numPr>
          <w:ilvl w:val="3"/>
          <w:numId w:val="11"/>
        </w:numPr>
        <w:tabs>
          <w:tab w:val="clear" w:pos="2880"/>
          <w:tab w:val="num" w:pos="540"/>
        </w:tabs>
        <w:ind w:left="540"/>
        <w:jc w:val="both"/>
        <w:rPr>
          <w:rFonts w:ascii="Times New Roman" w:hAnsi="Times New Roman" w:cs="Times New Roman"/>
          <w:szCs w:val="24"/>
        </w:rPr>
      </w:pPr>
      <w:r w:rsidRPr="005A34D7">
        <w:rPr>
          <w:rFonts w:ascii="Times New Roman" w:hAnsi="Times New Roman" w:cs="Times New Roman"/>
          <w:szCs w:val="24"/>
        </w:rPr>
        <w:t>S.C. Gupta and V.K. Kapoor, Fundamentals of Mathematical Statistics, S. Chand and Sons.</w:t>
      </w:r>
    </w:p>
    <w:p w14:paraId="52BB3AC8" w14:textId="77777777" w:rsidR="00761091" w:rsidRPr="005A34D7" w:rsidRDefault="00761091" w:rsidP="00761091">
      <w:pPr>
        <w:widowControl/>
        <w:jc w:val="both"/>
        <w:rPr>
          <w:rFonts w:ascii="Times New Roman" w:hAnsi="Times New Roman" w:cs="Times New Roman"/>
          <w:b/>
          <w:bCs/>
          <w:caps/>
        </w:rPr>
      </w:pPr>
    </w:p>
    <w:p w14:paraId="73CADF8C" w14:textId="77777777" w:rsidR="00761091" w:rsidRPr="005A34D7" w:rsidRDefault="00761091" w:rsidP="00761091">
      <w:pPr>
        <w:widowControl/>
        <w:tabs>
          <w:tab w:val="left" w:pos="360"/>
        </w:tabs>
        <w:jc w:val="both"/>
        <w:rPr>
          <w:rFonts w:ascii="Times New Roman" w:hAnsi="Times New Roman" w:cs="Times New Roman"/>
          <w:b/>
          <w:bCs/>
          <w:caps/>
        </w:rPr>
      </w:pPr>
      <w:r w:rsidRPr="005A34D7">
        <w:rPr>
          <w:rFonts w:ascii="Times New Roman" w:hAnsi="Times New Roman" w:cs="Times New Roman"/>
          <w:b/>
          <w:bCs/>
          <w:caps/>
        </w:rPr>
        <w:t>REFERENCE BooKs</w:t>
      </w:r>
    </w:p>
    <w:p w14:paraId="48EEF658" w14:textId="77777777" w:rsidR="00761091" w:rsidRPr="005A34D7" w:rsidRDefault="00761091" w:rsidP="00761091">
      <w:pPr>
        <w:pStyle w:val="ListParagraph"/>
        <w:widowControl/>
        <w:numPr>
          <w:ilvl w:val="6"/>
          <w:numId w:val="11"/>
        </w:numPr>
        <w:tabs>
          <w:tab w:val="clear" w:pos="5040"/>
          <w:tab w:val="num" w:pos="540"/>
        </w:tabs>
        <w:ind w:left="540"/>
        <w:jc w:val="both"/>
        <w:rPr>
          <w:rFonts w:ascii="Times New Roman" w:hAnsi="Times New Roman" w:cs="Times New Roman"/>
          <w:szCs w:val="24"/>
        </w:rPr>
      </w:pPr>
      <w:r w:rsidRPr="005A34D7">
        <w:rPr>
          <w:rFonts w:ascii="Times New Roman" w:hAnsi="Times New Roman" w:cs="Times New Roman"/>
          <w:szCs w:val="24"/>
        </w:rPr>
        <w:lastRenderedPageBreak/>
        <w:t xml:space="preserve">Sheldon P. Gordon, Contemporary Statistics: A Computer Approach, McGraw </w:t>
      </w:r>
      <w:proofErr w:type="gramStart"/>
      <w:r w:rsidRPr="005A34D7">
        <w:rPr>
          <w:rFonts w:ascii="Times New Roman" w:hAnsi="Times New Roman" w:cs="Times New Roman"/>
          <w:szCs w:val="24"/>
        </w:rPr>
        <w:t>Hill..</w:t>
      </w:r>
      <w:proofErr w:type="gramEnd"/>
      <w:r w:rsidRPr="005A34D7">
        <w:rPr>
          <w:rFonts w:ascii="Times New Roman" w:hAnsi="Times New Roman" w:cs="Times New Roman"/>
          <w:szCs w:val="24"/>
        </w:rPr>
        <w:t xml:space="preserve"> </w:t>
      </w:r>
    </w:p>
    <w:p w14:paraId="126D6ACF" w14:textId="77777777" w:rsidR="00761091" w:rsidRPr="005A34D7" w:rsidRDefault="00761091" w:rsidP="00761091">
      <w:pPr>
        <w:pStyle w:val="ListParagraph"/>
        <w:widowControl/>
        <w:numPr>
          <w:ilvl w:val="6"/>
          <w:numId w:val="11"/>
        </w:numPr>
        <w:tabs>
          <w:tab w:val="clear" w:pos="5040"/>
          <w:tab w:val="num" w:pos="540"/>
        </w:tabs>
        <w:ind w:left="540"/>
        <w:jc w:val="both"/>
        <w:rPr>
          <w:rFonts w:ascii="Times New Roman" w:hAnsi="Times New Roman" w:cs="Times New Roman"/>
          <w:szCs w:val="24"/>
        </w:rPr>
      </w:pPr>
      <w:r w:rsidRPr="005A34D7">
        <w:rPr>
          <w:rFonts w:ascii="Times New Roman" w:hAnsi="Times New Roman" w:cs="Times New Roman"/>
          <w:szCs w:val="24"/>
        </w:rPr>
        <w:t>Kishore S. Trivedi, Probability Statistics with Reliability, Queuing and Computer Science Applications, Prentice Hall.</w:t>
      </w:r>
    </w:p>
    <w:p w14:paraId="0AA73CB4" w14:textId="77777777" w:rsidR="00761091" w:rsidRPr="005A34D7" w:rsidRDefault="00761091" w:rsidP="00761091">
      <w:pPr>
        <w:pStyle w:val="ListParagraph"/>
        <w:widowControl/>
        <w:numPr>
          <w:ilvl w:val="6"/>
          <w:numId w:val="11"/>
        </w:numPr>
        <w:tabs>
          <w:tab w:val="clear" w:pos="5040"/>
          <w:tab w:val="num" w:pos="540"/>
        </w:tabs>
        <w:ind w:left="540"/>
        <w:jc w:val="both"/>
        <w:rPr>
          <w:rFonts w:ascii="Times New Roman" w:hAnsi="Times New Roman" w:cs="Times New Roman"/>
          <w:szCs w:val="24"/>
        </w:rPr>
      </w:pPr>
      <w:r w:rsidRPr="005A34D7">
        <w:rPr>
          <w:rFonts w:ascii="Times New Roman" w:hAnsi="Times New Roman" w:cs="Times New Roman"/>
          <w:szCs w:val="24"/>
        </w:rPr>
        <w:t xml:space="preserve">Iyengar TKV, MVSN Prasad, S. </w:t>
      </w:r>
      <w:proofErr w:type="spellStart"/>
      <w:r w:rsidRPr="005A34D7">
        <w:rPr>
          <w:rFonts w:ascii="Times New Roman" w:hAnsi="Times New Roman" w:cs="Times New Roman"/>
          <w:szCs w:val="24"/>
        </w:rPr>
        <w:t>Ranganatham</w:t>
      </w:r>
      <w:proofErr w:type="spellEnd"/>
      <w:r w:rsidRPr="005A34D7">
        <w:rPr>
          <w:rFonts w:ascii="Times New Roman" w:hAnsi="Times New Roman" w:cs="Times New Roman"/>
          <w:szCs w:val="24"/>
        </w:rPr>
        <w:t>, Gandhi and B. Krishna, “Probability and Statistics,” S Chand.</w:t>
      </w:r>
    </w:p>
    <w:p w14:paraId="4CD06D07" w14:textId="77777777" w:rsidR="00761091" w:rsidRPr="005A34D7" w:rsidRDefault="00761091" w:rsidP="00761091">
      <w:pPr>
        <w:pStyle w:val="ListParagraph"/>
        <w:widowControl/>
        <w:numPr>
          <w:ilvl w:val="6"/>
          <w:numId w:val="11"/>
        </w:numPr>
        <w:tabs>
          <w:tab w:val="clear" w:pos="5040"/>
          <w:tab w:val="num" w:pos="540"/>
        </w:tabs>
        <w:ind w:left="540"/>
        <w:jc w:val="both"/>
        <w:rPr>
          <w:rFonts w:ascii="Times New Roman" w:hAnsi="Times New Roman" w:cs="Times New Roman"/>
          <w:szCs w:val="24"/>
        </w:rPr>
      </w:pPr>
      <w:r w:rsidRPr="005A34D7">
        <w:rPr>
          <w:rFonts w:ascii="Times New Roman" w:hAnsi="Times New Roman" w:cs="Times New Roman"/>
          <w:szCs w:val="24"/>
        </w:rPr>
        <w:t xml:space="preserve">M. R. Spiegel, J. Schiller, Probability and Statistics, </w:t>
      </w:r>
      <w:proofErr w:type="spellStart"/>
      <w:r w:rsidRPr="005A34D7">
        <w:rPr>
          <w:rFonts w:ascii="Times New Roman" w:hAnsi="Times New Roman" w:cs="Times New Roman"/>
          <w:szCs w:val="24"/>
        </w:rPr>
        <w:t>Schaum</w:t>
      </w:r>
      <w:proofErr w:type="spellEnd"/>
      <w:r w:rsidRPr="005A34D7">
        <w:rPr>
          <w:rFonts w:ascii="Times New Roman" w:hAnsi="Times New Roman" w:cs="Times New Roman"/>
          <w:szCs w:val="24"/>
        </w:rPr>
        <w:t xml:space="preserve"> Series.</w:t>
      </w:r>
    </w:p>
    <w:p w14:paraId="72F382C0" w14:textId="77777777" w:rsidR="00761091" w:rsidRDefault="00761091" w:rsidP="00761091">
      <w:pPr>
        <w:widowControl/>
        <w:tabs>
          <w:tab w:val="left" w:pos="360"/>
        </w:tabs>
        <w:jc w:val="center"/>
        <w:rPr>
          <w:rFonts w:ascii="Times New Roman" w:hAnsi="Times New Roman" w:cs="Times New Roman"/>
          <w:b/>
          <w:bCs/>
        </w:rPr>
      </w:pPr>
      <w:r w:rsidRPr="005A34D7">
        <w:rPr>
          <w:rFonts w:ascii="Times New Roman" w:hAnsi="Times New Roman" w:cs="Times New Roman"/>
          <w:b/>
        </w:rPr>
        <w:br w:type="page"/>
      </w:r>
    </w:p>
    <w:p w14:paraId="02EBFE75" w14:textId="77777777" w:rsidR="00761091" w:rsidRDefault="00761091" w:rsidP="00761091">
      <w:pPr>
        <w:widowControl/>
        <w:tabs>
          <w:tab w:val="left" w:pos="360"/>
        </w:tabs>
        <w:jc w:val="center"/>
        <w:rPr>
          <w:rFonts w:ascii="Times New Roman" w:hAnsi="Times New Roman" w:cs="Times New Roman"/>
          <w:b/>
          <w:bCs/>
        </w:rPr>
      </w:pPr>
    </w:p>
    <w:p w14:paraId="7C8A4048" w14:textId="51EE6935" w:rsidR="00761091" w:rsidRPr="00891294" w:rsidRDefault="00761091" w:rsidP="00891294">
      <w:pPr>
        <w:widowControl/>
        <w:tabs>
          <w:tab w:val="left" w:pos="360"/>
        </w:tabs>
        <w:jc w:val="center"/>
        <w:rPr>
          <w:rFonts w:ascii="Times New Roman" w:hAnsi="Times New Roman" w:cs="Times New Roman"/>
          <w:b/>
          <w:bCs/>
        </w:rPr>
      </w:pPr>
      <w:r w:rsidRPr="005A34D7">
        <w:rPr>
          <w:rFonts w:ascii="Times New Roman" w:hAnsi="Times New Roman" w:cs="Times New Roman"/>
          <w:b/>
          <w:bCs/>
        </w:rPr>
        <w:t xml:space="preserve">PRINCIPLES OF PROGRAMMING LANGUAGES </w:t>
      </w:r>
    </w:p>
    <w:p w14:paraId="5ED10CD4"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w:t>
      </w:r>
    </w:p>
    <w:p w14:paraId="14E618D4"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Preliminary Concepts</w:t>
      </w:r>
    </w:p>
    <w:p w14:paraId="5A534180" w14:textId="77777777" w:rsidR="00761091" w:rsidRPr="005A34D7" w:rsidRDefault="00761091" w:rsidP="00761091">
      <w:pPr>
        <w:widowControl/>
        <w:autoSpaceDE w:val="0"/>
        <w:autoSpaceDN w:val="0"/>
        <w:adjustRightInd w:val="0"/>
        <w:jc w:val="both"/>
        <w:rPr>
          <w:rFonts w:ascii="Times New Roman" w:hAnsi="Times New Roman" w:cs="Times New Roman"/>
        </w:rPr>
      </w:pPr>
      <w:r w:rsidRPr="005A34D7">
        <w:rPr>
          <w:rFonts w:ascii="Times New Roman" w:hAnsi="Times New Roman" w:cs="Times New Roman"/>
        </w:rPr>
        <w:t xml:space="preserve">Reasons for studying, concepts of programming languages, Programming domains, Language Evaluation Criteria, influences on Language design, Language categories, Programming Paradigms: Imperative, Object Oriented, functional Programming, Logic Programming. Programming Language Implementation, Compilation and Virtual Machines, Programming environments. </w:t>
      </w:r>
    </w:p>
    <w:p w14:paraId="4704A617" w14:textId="77777777" w:rsidR="00761091" w:rsidRPr="005A34D7" w:rsidRDefault="00761091" w:rsidP="00761091">
      <w:pPr>
        <w:widowControl/>
        <w:autoSpaceDE w:val="0"/>
        <w:autoSpaceDN w:val="0"/>
        <w:adjustRightInd w:val="0"/>
        <w:jc w:val="both"/>
        <w:rPr>
          <w:rFonts w:ascii="Times New Roman" w:hAnsi="Times New Roman" w:cs="Times New Roman"/>
        </w:rPr>
      </w:pPr>
    </w:p>
    <w:p w14:paraId="18648AFD" w14:textId="77777777" w:rsidR="00761091" w:rsidRPr="005A34D7" w:rsidRDefault="00761091" w:rsidP="00761091">
      <w:pPr>
        <w:widowControl/>
        <w:autoSpaceDE w:val="0"/>
        <w:autoSpaceDN w:val="0"/>
        <w:adjustRightInd w:val="0"/>
        <w:jc w:val="both"/>
        <w:rPr>
          <w:rFonts w:ascii="Times New Roman" w:hAnsi="Times New Roman" w:cs="Times New Roman"/>
        </w:rPr>
      </w:pPr>
      <w:r w:rsidRPr="005A34D7">
        <w:rPr>
          <w:rFonts w:ascii="Times New Roman" w:hAnsi="Times New Roman" w:cs="Times New Roman"/>
          <w:b/>
          <w:bCs/>
        </w:rPr>
        <w:t>UNIT II</w:t>
      </w:r>
    </w:p>
    <w:p w14:paraId="6434BC16" w14:textId="77777777" w:rsidR="00761091" w:rsidRPr="005A34D7" w:rsidRDefault="00761091" w:rsidP="00761091">
      <w:pPr>
        <w:widowControl/>
        <w:autoSpaceDE w:val="0"/>
        <w:autoSpaceDN w:val="0"/>
        <w:adjustRightInd w:val="0"/>
        <w:jc w:val="both"/>
        <w:rPr>
          <w:rFonts w:ascii="Times New Roman" w:hAnsi="Times New Roman" w:cs="Times New Roman"/>
          <w:b/>
        </w:rPr>
      </w:pPr>
      <w:r w:rsidRPr="005A34D7">
        <w:rPr>
          <w:rFonts w:ascii="Times New Roman" w:hAnsi="Times New Roman" w:cs="Times New Roman"/>
          <w:b/>
        </w:rPr>
        <w:t>Syntax and Semantics</w:t>
      </w:r>
    </w:p>
    <w:p w14:paraId="56209053" w14:textId="77777777" w:rsidR="00761091" w:rsidRPr="005A34D7" w:rsidRDefault="00761091" w:rsidP="00761091">
      <w:pPr>
        <w:widowControl/>
        <w:autoSpaceDE w:val="0"/>
        <w:autoSpaceDN w:val="0"/>
        <w:adjustRightInd w:val="0"/>
        <w:jc w:val="both"/>
        <w:rPr>
          <w:rFonts w:ascii="Times New Roman" w:hAnsi="Times New Roman" w:cs="Times New Roman"/>
        </w:rPr>
      </w:pPr>
      <w:r w:rsidRPr="005A34D7">
        <w:rPr>
          <w:rFonts w:ascii="Times New Roman" w:hAnsi="Times New Roman" w:cs="Times New Roman"/>
        </w:rPr>
        <w:t>General Problem of describing Syntax and Semantics, formal methods of describing syntax, BNF, EBNF for common programming languages features, parse trees, ambiguous grammars, attribute grammars, Denotation semantics and axiomatic semantics for common programming language features.</w:t>
      </w:r>
    </w:p>
    <w:p w14:paraId="3A4DB56A" w14:textId="77777777" w:rsidR="00761091" w:rsidRPr="005A34D7" w:rsidRDefault="00761091" w:rsidP="00761091">
      <w:pPr>
        <w:widowControl/>
        <w:autoSpaceDE w:val="0"/>
        <w:autoSpaceDN w:val="0"/>
        <w:adjustRightInd w:val="0"/>
        <w:jc w:val="both"/>
        <w:rPr>
          <w:rFonts w:ascii="Times New Roman" w:hAnsi="Times New Roman" w:cs="Times New Roman"/>
          <w:b/>
          <w:bCs/>
        </w:rPr>
      </w:pPr>
    </w:p>
    <w:p w14:paraId="5235879C"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III</w:t>
      </w:r>
    </w:p>
    <w:p w14:paraId="6AA05F49"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Data Types</w:t>
      </w:r>
    </w:p>
    <w:p w14:paraId="257457C7" w14:textId="77777777" w:rsidR="00761091" w:rsidRPr="005A34D7" w:rsidRDefault="00761091" w:rsidP="00761091">
      <w:pPr>
        <w:widowControl/>
        <w:autoSpaceDE w:val="0"/>
        <w:autoSpaceDN w:val="0"/>
        <w:adjustRightInd w:val="0"/>
        <w:jc w:val="both"/>
        <w:rPr>
          <w:rFonts w:ascii="Times New Roman" w:hAnsi="Times New Roman" w:cs="Times New Roman"/>
        </w:rPr>
      </w:pPr>
      <w:r w:rsidRPr="005A34D7">
        <w:rPr>
          <w:rFonts w:ascii="Times New Roman" w:hAnsi="Times New Roman" w:cs="Times New Roman"/>
        </w:rPr>
        <w:t xml:space="preserve">Introduction, primitive, character, user defined, array, associative, record, union, pointer and reference types, design and implementation uses related to these types. Names, Variable, concept of binding, type checking, strong typing, type compatibility, named constants, variable initialization. Expressions and Statements: Arithmetic relational and Boolean expressions, Short circuit evaluation mixed mode assignment, Assignment </w:t>
      </w:r>
      <w:r w:rsidRPr="005A34D7">
        <w:rPr>
          <w:rFonts w:ascii="Times New Roman" w:hAnsi="Times New Roman" w:cs="Times New Roman"/>
        </w:rPr>
        <w:lastRenderedPageBreak/>
        <w:t>Statements, Control Structures: Statement Level, Compound Statements, Selection, Iteration, Unconditional Statements, guarded commands.</w:t>
      </w:r>
    </w:p>
    <w:p w14:paraId="7B58221D" w14:textId="77777777" w:rsidR="00761091" w:rsidRPr="005A34D7" w:rsidRDefault="00761091" w:rsidP="00761091">
      <w:pPr>
        <w:widowControl/>
        <w:autoSpaceDE w:val="0"/>
        <w:autoSpaceDN w:val="0"/>
        <w:adjustRightInd w:val="0"/>
        <w:jc w:val="both"/>
        <w:rPr>
          <w:rFonts w:ascii="Times New Roman" w:hAnsi="Times New Roman" w:cs="Times New Roman"/>
          <w:b/>
          <w:bCs/>
        </w:rPr>
      </w:pPr>
    </w:p>
    <w:p w14:paraId="7F21B4E8"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IV</w:t>
      </w:r>
    </w:p>
    <w:p w14:paraId="4B262A95"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Subprograms and Blocks</w:t>
      </w:r>
    </w:p>
    <w:p w14:paraId="123C6B2D" w14:textId="77777777" w:rsidR="00761091" w:rsidRPr="005A34D7" w:rsidRDefault="00761091" w:rsidP="00761091">
      <w:pPr>
        <w:widowControl/>
        <w:autoSpaceDE w:val="0"/>
        <w:autoSpaceDN w:val="0"/>
        <w:adjustRightInd w:val="0"/>
        <w:jc w:val="both"/>
        <w:rPr>
          <w:rFonts w:ascii="Times New Roman" w:hAnsi="Times New Roman" w:cs="Times New Roman"/>
        </w:rPr>
      </w:pPr>
      <w:r w:rsidRPr="005A34D7">
        <w:rPr>
          <w:rFonts w:ascii="Times New Roman" w:hAnsi="Times New Roman" w:cs="Times New Roman"/>
        </w:rPr>
        <w:t>Fundamentals of sub-programs, Scope and lifetime of variable, static and dynamic scope, Design issues of subprograms and operations, local referencing environments, parameter passing methods, overloaded sub-programs, generic sub-programs, parameters that are sub-program names, design issues for functions user defined overloaded operators, co routines.</w:t>
      </w:r>
    </w:p>
    <w:p w14:paraId="32E8570B" w14:textId="77777777" w:rsidR="00761091" w:rsidRPr="005A34D7" w:rsidRDefault="00761091" w:rsidP="00761091">
      <w:pPr>
        <w:widowControl/>
        <w:autoSpaceDE w:val="0"/>
        <w:autoSpaceDN w:val="0"/>
        <w:adjustRightInd w:val="0"/>
        <w:jc w:val="both"/>
        <w:rPr>
          <w:rFonts w:ascii="Times New Roman" w:hAnsi="Times New Roman" w:cs="Times New Roman"/>
          <w:b/>
          <w:bCs/>
        </w:rPr>
      </w:pPr>
    </w:p>
    <w:p w14:paraId="1A8903AA"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V</w:t>
      </w:r>
    </w:p>
    <w:p w14:paraId="155E4D74"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Abstract Data Types</w:t>
      </w:r>
    </w:p>
    <w:p w14:paraId="5DCE138F" w14:textId="77777777" w:rsidR="00761091" w:rsidRPr="005A34D7" w:rsidRDefault="00761091" w:rsidP="00761091">
      <w:pPr>
        <w:widowControl/>
        <w:autoSpaceDE w:val="0"/>
        <w:autoSpaceDN w:val="0"/>
        <w:adjustRightInd w:val="0"/>
        <w:jc w:val="both"/>
        <w:rPr>
          <w:rFonts w:ascii="Times New Roman" w:hAnsi="Times New Roman" w:cs="Times New Roman"/>
        </w:rPr>
      </w:pPr>
      <w:r w:rsidRPr="005A34D7">
        <w:rPr>
          <w:rFonts w:ascii="Times New Roman" w:hAnsi="Times New Roman" w:cs="Times New Roman"/>
        </w:rPr>
        <w:t xml:space="preserve">Abstractions and encapsulation, introductions to data abstraction, design issues, language examples, C++ parameterized ADT, object oriented programming in small talk, C++, Java, C#, Ada 95, Concurrency: Subprogram level concurrency, semaphores, monitors, massage passing, Java threads, C# threads. Exception handling: Exceptions, exception Propagation, Exception handler in Ada, C++ and Java. Logic Programming Language: Introduction and overview of logic programming, basic elements of </w:t>
      </w:r>
      <w:proofErr w:type="spellStart"/>
      <w:r w:rsidRPr="005A34D7">
        <w:rPr>
          <w:rFonts w:ascii="Times New Roman" w:hAnsi="Times New Roman" w:cs="Times New Roman"/>
        </w:rPr>
        <w:t>prolog</w:t>
      </w:r>
      <w:proofErr w:type="spellEnd"/>
      <w:r w:rsidRPr="005A34D7">
        <w:rPr>
          <w:rFonts w:ascii="Times New Roman" w:hAnsi="Times New Roman" w:cs="Times New Roman"/>
        </w:rPr>
        <w:t>, application of logic programming.</w:t>
      </w:r>
    </w:p>
    <w:p w14:paraId="45D14C89" w14:textId="77777777" w:rsidR="00761091" w:rsidRPr="005A34D7" w:rsidRDefault="00761091" w:rsidP="00761091">
      <w:pPr>
        <w:widowControl/>
        <w:autoSpaceDE w:val="0"/>
        <w:autoSpaceDN w:val="0"/>
        <w:adjustRightInd w:val="0"/>
        <w:jc w:val="both"/>
        <w:rPr>
          <w:rFonts w:ascii="Times New Roman" w:hAnsi="Times New Roman" w:cs="Times New Roman"/>
          <w:b/>
          <w:bCs/>
        </w:rPr>
      </w:pPr>
    </w:p>
    <w:p w14:paraId="0971F9B7"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VI</w:t>
      </w:r>
    </w:p>
    <w:p w14:paraId="7485A211"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Functional Programming Languages</w:t>
      </w:r>
    </w:p>
    <w:p w14:paraId="45A7560B" w14:textId="77777777" w:rsidR="00761091" w:rsidRPr="005A34D7" w:rsidRDefault="00761091" w:rsidP="00761091">
      <w:pPr>
        <w:widowControl/>
        <w:autoSpaceDE w:val="0"/>
        <w:autoSpaceDN w:val="0"/>
        <w:adjustRightInd w:val="0"/>
        <w:jc w:val="both"/>
        <w:rPr>
          <w:rFonts w:ascii="Times New Roman" w:hAnsi="Times New Roman" w:cs="Times New Roman"/>
        </w:rPr>
      </w:pPr>
      <w:r w:rsidRPr="005A34D7">
        <w:rPr>
          <w:rFonts w:ascii="Times New Roman" w:hAnsi="Times New Roman" w:cs="Times New Roman"/>
        </w:rPr>
        <w:t xml:space="preserve">Introduction, fundamentals of FPL, LISP, ML, Haskell, application of Functional Programming Languages and comparison of functional and imperative Languages. Scripting Language: Pragmatics, Key Concepts, </w:t>
      </w:r>
      <w:r w:rsidRPr="005A34D7">
        <w:rPr>
          <w:rFonts w:ascii="Times New Roman" w:hAnsi="Times New Roman" w:cs="Times New Roman"/>
        </w:rPr>
        <w:lastRenderedPageBreak/>
        <w:t>Case Study: Python – Values and Types, Variables, Storage and Control, Bindings and Scope, Procedural Abstraction, Data Abstraction, Separate Compilation, Module Library.</w:t>
      </w:r>
    </w:p>
    <w:p w14:paraId="3F9CC52E" w14:textId="77777777" w:rsidR="00761091" w:rsidRPr="005A34D7" w:rsidRDefault="00761091" w:rsidP="00761091">
      <w:pPr>
        <w:widowControl/>
        <w:autoSpaceDE w:val="0"/>
        <w:autoSpaceDN w:val="0"/>
        <w:adjustRightInd w:val="0"/>
        <w:jc w:val="both"/>
        <w:rPr>
          <w:rFonts w:ascii="Times New Roman" w:hAnsi="Times New Roman" w:cs="Times New Roman"/>
          <w:b/>
          <w:bCs/>
        </w:rPr>
      </w:pPr>
    </w:p>
    <w:p w14:paraId="7C453FBD"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TEXT BOOKS</w:t>
      </w:r>
    </w:p>
    <w:p w14:paraId="07AB2130" w14:textId="77777777" w:rsidR="00761091" w:rsidRPr="005A34D7" w:rsidRDefault="00761091" w:rsidP="00761091">
      <w:pPr>
        <w:widowControl/>
        <w:numPr>
          <w:ilvl w:val="0"/>
          <w:numId w:val="1"/>
        </w:numPr>
        <w:tabs>
          <w:tab w:val="left" w:pos="540"/>
        </w:tabs>
        <w:autoSpaceDE w:val="0"/>
        <w:autoSpaceDN w:val="0"/>
        <w:adjustRightInd w:val="0"/>
        <w:ind w:left="540"/>
        <w:jc w:val="both"/>
        <w:rPr>
          <w:rFonts w:ascii="Times New Roman" w:hAnsi="Times New Roman" w:cs="Times New Roman"/>
        </w:rPr>
      </w:pPr>
      <w:r w:rsidRPr="005A34D7">
        <w:rPr>
          <w:rFonts w:ascii="Times New Roman" w:hAnsi="Times New Roman" w:cs="Times New Roman"/>
        </w:rPr>
        <w:t>Robert W. Sebesta, “Concepts of Programming Languages”, 8th Edition, Pearson Education, 2008.</w:t>
      </w:r>
    </w:p>
    <w:p w14:paraId="4B24D4BA" w14:textId="77777777" w:rsidR="00761091" w:rsidRPr="005A34D7" w:rsidRDefault="00761091" w:rsidP="00761091">
      <w:pPr>
        <w:widowControl/>
        <w:numPr>
          <w:ilvl w:val="0"/>
          <w:numId w:val="1"/>
        </w:numPr>
        <w:tabs>
          <w:tab w:val="left" w:pos="540"/>
        </w:tabs>
        <w:autoSpaceDE w:val="0"/>
        <w:autoSpaceDN w:val="0"/>
        <w:adjustRightInd w:val="0"/>
        <w:ind w:left="540"/>
        <w:jc w:val="both"/>
        <w:rPr>
          <w:rFonts w:ascii="Times New Roman" w:hAnsi="Times New Roman" w:cs="Times New Roman"/>
        </w:rPr>
      </w:pPr>
      <w:r w:rsidRPr="005A34D7">
        <w:rPr>
          <w:rFonts w:ascii="Times New Roman" w:hAnsi="Times New Roman" w:cs="Times New Roman"/>
        </w:rPr>
        <w:t xml:space="preserve">D. A. Watt, “Programming Language Design Concepts”, Wiley </w:t>
      </w:r>
      <w:proofErr w:type="spellStart"/>
      <w:r w:rsidRPr="005A34D7">
        <w:rPr>
          <w:rFonts w:ascii="Times New Roman" w:hAnsi="Times New Roman" w:cs="Times New Roman"/>
        </w:rPr>
        <w:t>Dreamtech</w:t>
      </w:r>
      <w:proofErr w:type="spellEnd"/>
      <w:r w:rsidRPr="005A34D7">
        <w:rPr>
          <w:rFonts w:ascii="Times New Roman" w:hAnsi="Times New Roman" w:cs="Times New Roman"/>
        </w:rPr>
        <w:t>, 2007.</w:t>
      </w:r>
    </w:p>
    <w:p w14:paraId="5FC0E2D8" w14:textId="77777777" w:rsidR="00761091" w:rsidRPr="005A34D7" w:rsidRDefault="00761091" w:rsidP="00761091">
      <w:pPr>
        <w:widowControl/>
        <w:autoSpaceDE w:val="0"/>
        <w:autoSpaceDN w:val="0"/>
        <w:adjustRightInd w:val="0"/>
        <w:jc w:val="both"/>
        <w:rPr>
          <w:rFonts w:ascii="Times New Roman" w:hAnsi="Times New Roman" w:cs="Times New Roman"/>
          <w:b/>
          <w:bCs/>
        </w:rPr>
      </w:pPr>
      <w:r w:rsidRPr="005A34D7">
        <w:rPr>
          <w:rFonts w:ascii="Times New Roman" w:hAnsi="Times New Roman" w:cs="Times New Roman"/>
          <w:b/>
          <w:bCs/>
        </w:rPr>
        <w:t>REFERENCE BOOKS</w:t>
      </w:r>
    </w:p>
    <w:p w14:paraId="05CB517D" w14:textId="77777777" w:rsidR="00761091" w:rsidRPr="005A34D7" w:rsidRDefault="00761091" w:rsidP="00761091">
      <w:pPr>
        <w:widowControl/>
        <w:numPr>
          <w:ilvl w:val="0"/>
          <w:numId w:val="2"/>
        </w:numPr>
        <w:autoSpaceDE w:val="0"/>
        <w:autoSpaceDN w:val="0"/>
        <w:adjustRightInd w:val="0"/>
        <w:ind w:left="540"/>
        <w:jc w:val="both"/>
        <w:rPr>
          <w:rFonts w:ascii="Times New Roman" w:hAnsi="Times New Roman" w:cs="Times New Roman"/>
        </w:rPr>
      </w:pPr>
      <w:r w:rsidRPr="005A34D7">
        <w:rPr>
          <w:rFonts w:ascii="Times New Roman" w:hAnsi="Times New Roman" w:cs="Times New Roman"/>
        </w:rPr>
        <w:t>A.B. Tucker and R.E. Noonan, “Programming Languages”, 2nd Edition, TMH.</w:t>
      </w:r>
    </w:p>
    <w:p w14:paraId="6401D3CB" w14:textId="77777777" w:rsidR="00761091" w:rsidRDefault="00761091" w:rsidP="00761091">
      <w:pPr>
        <w:widowControl/>
        <w:numPr>
          <w:ilvl w:val="0"/>
          <w:numId w:val="2"/>
        </w:numPr>
        <w:autoSpaceDE w:val="0"/>
        <w:autoSpaceDN w:val="0"/>
        <w:adjustRightInd w:val="0"/>
        <w:ind w:left="540"/>
        <w:jc w:val="both"/>
        <w:rPr>
          <w:rFonts w:ascii="Times New Roman" w:hAnsi="Times New Roman" w:cs="Times New Roman"/>
        </w:rPr>
      </w:pPr>
      <w:r w:rsidRPr="005A34D7">
        <w:rPr>
          <w:rFonts w:ascii="Times New Roman" w:hAnsi="Times New Roman" w:cs="Times New Roman"/>
        </w:rPr>
        <w:t>K. C Louden, “Programming Languages”, 2nd Edition, Thomson, 2003.</w:t>
      </w:r>
    </w:p>
    <w:p w14:paraId="7F23CE99" w14:textId="4246F650" w:rsidR="00761091" w:rsidRPr="00891294" w:rsidRDefault="00761091" w:rsidP="00891294">
      <w:pPr>
        <w:tabs>
          <w:tab w:val="left" w:pos="360"/>
        </w:tabs>
        <w:ind w:left="360" w:hanging="360"/>
        <w:contextualSpacing/>
        <w:jc w:val="center"/>
        <w:rPr>
          <w:rFonts w:ascii="Times New Roman" w:hAnsi="Times New Roman" w:cs="Times New Roman"/>
          <w:b/>
        </w:rPr>
      </w:pPr>
      <w:r w:rsidRPr="005A34D7">
        <w:rPr>
          <w:rFonts w:ascii="Times New Roman" w:hAnsi="Times New Roman" w:cs="Times New Roman"/>
          <w:b/>
        </w:rPr>
        <w:t xml:space="preserve">DISCRETE MATHEMATICAL STRUCTURES </w:t>
      </w:r>
      <w:r>
        <w:rPr>
          <w:rFonts w:ascii="Times New Roman" w:hAnsi="Times New Roman" w:cs="Times New Roman"/>
          <w:b/>
        </w:rPr>
        <w:t>- II</w:t>
      </w:r>
    </w:p>
    <w:p w14:paraId="1BB9B3C1"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b/>
          <w:color w:val="000000"/>
          <w:lang w:val="en-US" w:eastAsia="en-US" w:bidi="ar-SA"/>
        </w:rPr>
      </w:pPr>
      <w:r w:rsidRPr="005A34D7">
        <w:rPr>
          <w:rFonts w:ascii="Times New Roman" w:eastAsia="Calibri" w:hAnsi="Times New Roman" w:cs="Times New Roman"/>
          <w:b/>
          <w:color w:val="000000"/>
          <w:lang w:val="en-US" w:eastAsia="en-US" w:bidi="ar-SA"/>
        </w:rPr>
        <w:t xml:space="preserve">UNIT I </w:t>
      </w:r>
    </w:p>
    <w:p w14:paraId="3E31A371" w14:textId="77777777" w:rsidR="00761091" w:rsidRPr="005A34D7" w:rsidRDefault="00761091" w:rsidP="00761091">
      <w:pPr>
        <w:widowControl/>
        <w:suppressAutoHyphens w:val="0"/>
        <w:autoSpaceDE w:val="0"/>
        <w:autoSpaceDN w:val="0"/>
        <w:adjustRightInd w:val="0"/>
        <w:jc w:val="both"/>
        <w:rPr>
          <w:rFonts w:ascii="Times New Roman" w:eastAsia="Calibri" w:hAnsi="Times New Roman" w:cs="Times New Roman"/>
          <w:color w:val="000000"/>
          <w:lang w:val="en-US" w:eastAsia="en-US" w:bidi="ar-SA"/>
        </w:rPr>
      </w:pPr>
      <w:r w:rsidRPr="005A34D7">
        <w:rPr>
          <w:rFonts w:ascii="Times New Roman" w:eastAsia="Calibri" w:hAnsi="Times New Roman" w:cs="Times New Roman"/>
          <w:color w:val="000000"/>
          <w:lang w:val="en-US" w:eastAsia="en-US" w:bidi="ar-SA"/>
        </w:rPr>
        <w:t xml:space="preserve">Groups – Permutation groups, Lagrange’s theorem, Normal subgroups, Factor groups, Fundamental theorem of finite Abelian groups </w:t>
      </w:r>
    </w:p>
    <w:p w14:paraId="115805F6"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color w:val="000000"/>
          <w:lang w:val="en-US" w:eastAsia="en-US" w:bidi="ar-SA"/>
        </w:rPr>
      </w:pPr>
    </w:p>
    <w:p w14:paraId="78E97505"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b/>
          <w:color w:val="000000"/>
          <w:lang w:val="en-US" w:eastAsia="en-US" w:bidi="ar-SA"/>
        </w:rPr>
      </w:pPr>
      <w:r w:rsidRPr="005A34D7">
        <w:rPr>
          <w:rFonts w:ascii="Times New Roman" w:eastAsia="Calibri" w:hAnsi="Times New Roman" w:cs="Times New Roman"/>
          <w:b/>
          <w:color w:val="000000"/>
          <w:lang w:val="en-US" w:eastAsia="en-US" w:bidi="ar-SA"/>
        </w:rPr>
        <w:t xml:space="preserve">UNIT II </w:t>
      </w:r>
    </w:p>
    <w:p w14:paraId="2F3B4C09" w14:textId="77777777" w:rsidR="00761091" w:rsidRPr="005A34D7" w:rsidRDefault="00761091" w:rsidP="00761091">
      <w:pPr>
        <w:widowControl/>
        <w:suppressAutoHyphens w:val="0"/>
        <w:autoSpaceDE w:val="0"/>
        <w:autoSpaceDN w:val="0"/>
        <w:adjustRightInd w:val="0"/>
        <w:jc w:val="both"/>
        <w:rPr>
          <w:rFonts w:ascii="Times New Roman" w:eastAsia="Calibri" w:hAnsi="Times New Roman" w:cs="Times New Roman"/>
          <w:color w:val="000000"/>
          <w:lang w:val="en-US" w:eastAsia="en-US" w:bidi="ar-SA"/>
        </w:rPr>
      </w:pPr>
      <w:r w:rsidRPr="005A34D7">
        <w:rPr>
          <w:rFonts w:ascii="Times New Roman" w:eastAsia="Calibri" w:hAnsi="Times New Roman" w:cs="Times New Roman"/>
          <w:color w:val="000000"/>
          <w:lang w:val="en-US" w:eastAsia="en-US" w:bidi="ar-SA"/>
        </w:rPr>
        <w:t xml:space="preserve">Rings: Integral Domains, Ideals and factor rings Polynomial rings, factorization of polynomials, unique factorization domains, Euclidean domains </w:t>
      </w:r>
    </w:p>
    <w:p w14:paraId="10E0BBA1"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color w:val="000000"/>
          <w:lang w:val="en-US" w:eastAsia="en-US" w:bidi="ar-SA"/>
        </w:rPr>
      </w:pPr>
    </w:p>
    <w:p w14:paraId="188AD879"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b/>
          <w:color w:val="000000"/>
          <w:lang w:val="en-US" w:eastAsia="en-US" w:bidi="ar-SA"/>
        </w:rPr>
      </w:pPr>
      <w:r w:rsidRPr="005A34D7">
        <w:rPr>
          <w:rFonts w:ascii="Times New Roman" w:eastAsia="Calibri" w:hAnsi="Times New Roman" w:cs="Times New Roman"/>
          <w:b/>
          <w:color w:val="000000"/>
          <w:lang w:val="en-US" w:eastAsia="en-US" w:bidi="ar-SA"/>
        </w:rPr>
        <w:t xml:space="preserve">UNIT III </w:t>
      </w:r>
    </w:p>
    <w:p w14:paraId="219F4A4A" w14:textId="77777777" w:rsidR="00761091" w:rsidRPr="005A34D7" w:rsidRDefault="00761091" w:rsidP="00761091">
      <w:pPr>
        <w:widowControl/>
        <w:suppressAutoHyphens w:val="0"/>
        <w:autoSpaceDE w:val="0"/>
        <w:autoSpaceDN w:val="0"/>
        <w:adjustRightInd w:val="0"/>
        <w:jc w:val="both"/>
        <w:rPr>
          <w:rFonts w:ascii="Times New Roman" w:eastAsia="Calibri" w:hAnsi="Times New Roman" w:cs="Times New Roman"/>
          <w:color w:val="000000"/>
          <w:lang w:val="en-US" w:eastAsia="en-US" w:bidi="ar-SA"/>
        </w:rPr>
      </w:pPr>
      <w:r w:rsidRPr="005A34D7">
        <w:rPr>
          <w:rFonts w:ascii="Times New Roman" w:eastAsia="Calibri" w:hAnsi="Times New Roman" w:cs="Times New Roman"/>
          <w:color w:val="000000"/>
          <w:lang w:val="en-US" w:eastAsia="en-US" w:bidi="ar-SA"/>
        </w:rPr>
        <w:t xml:space="preserve">Fields, Vector spaces, Linear independence, splitting fields, irreducible polynomials Algebraic extension of fields, Finite fields </w:t>
      </w:r>
    </w:p>
    <w:p w14:paraId="76F1B26D"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color w:val="000000"/>
          <w:lang w:val="en-US" w:eastAsia="en-US" w:bidi="ar-SA"/>
        </w:rPr>
      </w:pPr>
    </w:p>
    <w:p w14:paraId="3156EC9F"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b/>
          <w:color w:val="000000"/>
          <w:lang w:val="en-US" w:eastAsia="en-US" w:bidi="ar-SA"/>
        </w:rPr>
      </w:pPr>
      <w:r w:rsidRPr="005A34D7">
        <w:rPr>
          <w:rFonts w:ascii="Times New Roman" w:eastAsia="Calibri" w:hAnsi="Times New Roman" w:cs="Times New Roman"/>
          <w:b/>
          <w:color w:val="000000"/>
          <w:lang w:val="en-US" w:eastAsia="en-US" w:bidi="ar-SA"/>
        </w:rPr>
        <w:lastRenderedPageBreak/>
        <w:t xml:space="preserve">UNIT IV </w:t>
      </w:r>
    </w:p>
    <w:p w14:paraId="6EC04E53"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color w:val="000000"/>
          <w:lang w:val="en-US" w:eastAsia="en-US" w:bidi="ar-SA"/>
        </w:rPr>
      </w:pPr>
      <w:proofErr w:type="spellStart"/>
      <w:r w:rsidRPr="005A34D7">
        <w:rPr>
          <w:rFonts w:ascii="Times New Roman" w:eastAsia="Calibri" w:hAnsi="Times New Roman" w:cs="Times New Roman"/>
          <w:color w:val="000000"/>
          <w:lang w:val="en-US" w:eastAsia="en-US" w:bidi="ar-SA"/>
        </w:rPr>
        <w:t>Sylow</w:t>
      </w:r>
      <w:proofErr w:type="spellEnd"/>
      <w:r w:rsidRPr="005A34D7">
        <w:rPr>
          <w:rFonts w:ascii="Times New Roman" w:eastAsia="Calibri" w:hAnsi="Times New Roman" w:cs="Times New Roman"/>
          <w:color w:val="000000"/>
          <w:lang w:val="en-US" w:eastAsia="en-US" w:bidi="ar-SA"/>
        </w:rPr>
        <w:t xml:space="preserve"> theorems, Finite simple groups, Symmetry groups, generators and relations.</w:t>
      </w:r>
    </w:p>
    <w:p w14:paraId="6289B9B1"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color w:val="000000"/>
          <w:lang w:val="en-US" w:eastAsia="en-US" w:bidi="ar-SA"/>
        </w:rPr>
      </w:pPr>
    </w:p>
    <w:p w14:paraId="58A598BC"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b/>
          <w:color w:val="000000"/>
          <w:lang w:val="en-US" w:eastAsia="en-US" w:bidi="ar-SA"/>
        </w:rPr>
      </w:pPr>
      <w:r w:rsidRPr="005A34D7">
        <w:rPr>
          <w:rFonts w:ascii="Times New Roman" w:eastAsia="Calibri" w:hAnsi="Times New Roman" w:cs="Times New Roman"/>
          <w:b/>
          <w:color w:val="000000"/>
          <w:lang w:val="en-US" w:eastAsia="en-US" w:bidi="ar-SA"/>
        </w:rPr>
        <w:t>UNIT V</w:t>
      </w:r>
    </w:p>
    <w:p w14:paraId="63E1518A"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color w:val="000000"/>
          <w:lang w:val="en-US" w:eastAsia="en-US" w:bidi="ar-SA"/>
        </w:rPr>
      </w:pPr>
      <w:r w:rsidRPr="005A34D7">
        <w:rPr>
          <w:rFonts w:ascii="Times New Roman" w:eastAsia="Calibri" w:hAnsi="Times New Roman" w:cs="Times New Roman"/>
          <w:color w:val="000000"/>
          <w:lang w:val="en-US" w:eastAsia="en-US" w:bidi="ar-SA"/>
        </w:rPr>
        <w:t>Introduction to algebraic coding theory, Linear codes, Reed-Solomon codes.</w:t>
      </w:r>
    </w:p>
    <w:p w14:paraId="560214E4"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color w:val="000000"/>
          <w:lang w:val="en-US" w:eastAsia="en-US" w:bidi="ar-SA"/>
        </w:rPr>
      </w:pPr>
    </w:p>
    <w:p w14:paraId="28E84F0A"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b/>
          <w:color w:val="000000"/>
          <w:lang w:val="en-US" w:eastAsia="en-US" w:bidi="ar-SA"/>
        </w:rPr>
      </w:pPr>
      <w:r w:rsidRPr="005A34D7">
        <w:rPr>
          <w:rFonts w:ascii="Times New Roman" w:eastAsia="Calibri" w:hAnsi="Times New Roman" w:cs="Times New Roman"/>
          <w:b/>
          <w:color w:val="000000"/>
          <w:lang w:val="en-US" w:eastAsia="en-US" w:bidi="ar-SA"/>
        </w:rPr>
        <w:t>UNIT VI</w:t>
      </w:r>
    </w:p>
    <w:p w14:paraId="732CEECC" w14:textId="77777777" w:rsidR="00761091" w:rsidRPr="005A34D7" w:rsidRDefault="00761091" w:rsidP="00761091">
      <w:pPr>
        <w:widowControl/>
        <w:suppressAutoHyphens w:val="0"/>
        <w:autoSpaceDE w:val="0"/>
        <w:autoSpaceDN w:val="0"/>
        <w:adjustRightInd w:val="0"/>
        <w:jc w:val="both"/>
        <w:rPr>
          <w:rFonts w:ascii="Times New Roman" w:eastAsia="Calibri" w:hAnsi="Times New Roman" w:cs="Times New Roman"/>
          <w:color w:val="000000"/>
          <w:lang w:val="en-US" w:eastAsia="en-US" w:bidi="ar-SA"/>
        </w:rPr>
      </w:pPr>
      <w:r w:rsidRPr="005A34D7">
        <w:rPr>
          <w:rFonts w:ascii="Times New Roman" w:eastAsia="Calibri" w:hAnsi="Times New Roman" w:cs="Times New Roman"/>
          <w:color w:val="000000"/>
          <w:lang w:val="en-US" w:eastAsia="en-US" w:bidi="ar-SA"/>
        </w:rPr>
        <w:t xml:space="preserve">Introduction to Galois theory, fundamental theorem of Galois theory, Solvability of polynomials by radicals, Insolvability of a </w:t>
      </w:r>
      <w:proofErr w:type="spellStart"/>
      <w:r w:rsidRPr="005A34D7">
        <w:rPr>
          <w:rFonts w:ascii="Times New Roman" w:eastAsia="Calibri" w:hAnsi="Times New Roman" w:cs="Times New Roman"/>
          <w:color w:val="000000"/>
          <w:lang w:val="en-US" w:eastAsia="en-US" w:bidi="ar-SA"/>
        </w:rPr>
        <w:t>quintic</w:t>
      </w:r>
      <w:proofErr w:type="spellEnd"/>
      <w:r w:rsidRPr="005A34D7">
        <w:rPr>
          <w:rFonts w:ascii="Times New Roman" w:eastAsia="Calibri" w:hAnsi="Times New Roman" w:cs="Times New Roman"/>
          <w:color w:val="000000"/>
          <w:lang w:val="en-US" w:eastAsia="en-US" w:bidi="ar-SA"/>
        </w:rPr>
        <w:t xml:space="preserve">. </w:t>
      </w:r>
    </w:p>
    <w:p w14:paraId="1DD202D8"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color w:val="000000"/>
          <w:lang w:val="en-US" w:eastAsia="en-US" w:bidi="ar-SA"/>
        </w:rPr>
      </w:pPr>
    </w:p>
    <w:p w14:paraId="1CC3E054" w14:textId="77777777" w:rsidR="00761091" w:rsidRPr="005A34D7" w:rsidRDefault="00761091" w:rsidP="00761091">
      <w:pPr>
        <w:widowControl/>
        <w:suppressAutoHyphens w:val="0"/>
        <w:autoSpaceDE w:val="0"/>
        <w:autoSpaceDN w:val="0"/>
        <w:adjustRightInd w:val="0"/>
        <w:rPr>
          <w:rFonts w:ascii="Times New Roman" w:eastAsia="Calibri" w:hAnsi="Times New Roman" w:cs="Times New Roman"/>
          <w:b/>
          <w:color w:val="000000"/>
          <w:lang w:val="en-US" w:eastAsia="en-US" w:bidi="ar-SA"/>
        </w:rPr>
      </w:pPr>
      <w:r w:rsidRPr="005A34D7">
        <w:rPr>
          <w:rFonts w:ascii="Times New Roman" w:eastAsia="Calibri" w:hAnsi="Times New Roman" w:cs="Times New Roman"/>
          <w:b/>
          <w:color w:val="000000"/>
          <w:lang w:val="en-US" w:eastAsia="en-US" w:bidi="ar-SA"/>
        </w:rPr>
        <w:t>TEXTBOOKS</w:t>
      </w:r>
    </w:p>
    <w:p w14:paraId="2181B169" w14:textId="77777777" w:rsidR="00761091" w:rsidRPr="005A34D7" w:rsidRDefault="00761091" w:rsidP="00761091">
      <w:pPr>
        <w:widowControl/>
        <w:numPr>
          <w:ilvl w:val="0"/>
          <w:numId w:val="17"/>
        </w:numPr>
        <w:suppressAutoHyphens w:val="0"/>
        <w:autoSpaceDE w:val="0"/>
        <w:autoSpaceDN w:val="0"/>
        <w:adjustRightInd w:val="0"/>
        <w:rPr>
          <w:rFonts w:ascii="Times New Roman" w:eastAsia="Calibri" w:hAnsi="Times New Roman" w:cs="Times New Roman"/>
          <w:color w:val="000000"/>
          <w:lang w:val="en-US" w:eastAsia="en-US" w:bidi="ar-SA"/>
        </w:rPr>
      </w:pPr>
      <w:r w:rsidRPr="005A34D7">
        <w:rPr>
          <w:rFonts w:ascii="Times New Roman" w:eastAsia="Calibri" w:hAnsi="Times New Roman" w:cs="Times New Roman"/>
          <w:color w:val="000000"/>
          <w:lang w:val="en-US" w:eastAsia="en-US" w:bidi="ar-SA"/>
        </w:rPr>
        <w:t xml:space="preserve">1. Contemporary Abstract Algebra, Joseph A. Gallian, 4th Edition, </w:t>
      </w:r>
      <w:proofErr w:type="spellStart"/>
      <w:r w:rsidRPr="005A34D7">
        <w:rPr>
          <w:rFonts w:ascii="Times New Roman" w:eastAsia="Calibri" w:hAnsi="Times New Roman" w:cs="Times New Roman"/>
          <w:color w:val="000000"/>
          <w:lang w:val="en-US" w:eastAsia="en-US" w:bidi="ar-SA"/>
        </w:rPr>
        <w:t>Narosa</w:t>
      </w:r>
      <w:proofErr w:type="spellEnd"/>
      <w:r w:rsidRPr="005A34D7">
        <w:rPr>
          <w:rFonts w:ascii="Times New Roman" w:eastAsia="Calibri" w:hAnsi="Times New Roman" w:cs="Times New Roman"/>
          <w:color w:val="000000"/>
          <w:lang w:val="en-US" w:eastAsia="en-US" w:bidi="ar-SA"/>
        </w:rPr>
        <w:t xml:space="preserve"> publishing house </w:t>
      </w:r>
    </w:p>
    <w:p w14:paraId="077FDA25" w14:textId="77777777" w:rsidR="00761091" w:rsidRDefault="00761091" w:rsidP="00761091">
      <w:pPr>
        <w:widowControl/>
        <w:autoSpaceDE w:val="0"/>
        <w:autoSpaceDN w:val="0"/>
        <w:adjustRightInd w:val="0"/>
        <w:jc w:val="both"/>
        <w:rPr>
          <w:rFonts w:ascii="Times New Roman" w:hAnsi="Times New Roman" w:cs="Times New Roman"/>
        </w:rPr>
      </w:pPr>
    </w:p>
    <w:p w14:paraId="4EE07E7B" w14:textId="77777777" w:rsidR="00761091" w:rsidRPr="005A34D7" w:rsidRDefault="00761091" w:rsidP="00761091">
      <w:pPr>
        <w:widowControl/>
        <w:autoSpaceDE w:val="0"/>
        <w:autoSpaceDN w:val="0"/>
        <w:adjustRightInd w:val="0"/>
        <w:ind w:left="540"/>
        <w:jc w:val="both"/>
        <w:rPr>
          <w:rFonts w:ascii="Times New Roman" w:hAnsi="Times New Roman" w:cs="Times New Roman"/>
        </w:rPr>
      </w:pPr>
    </w:p>
    <w:p w14:paraId="156101A3" w14:textId="77777777" w:rsidR="00761091" w:rsidRPr="005A34D7" w:rsidRDefault="00761091" w:rsidP="00761091">
      <w:pPr>
        <w:widowControl/>
        <w:tabs>
          <w:tab w:val="left" w:pos="360"/>
        </w:tabs>
        <w:autoSpaceDE w:val="0"/>
        <w:autoSpaceDN w:val="0"/>
        <w:adjustRightInd w:val="0"/>
        <w:jc w:val="center"/>
        <w:rPr>
          <w:rFonts w:ascii="Times New Roman" w:hAnsi="Times New Roman" w:cs="Times New Roman"/>
          <w:b/>
          <w:bCs/>
          <w:color w:val="000000"/>
          <w:w w:val="102"/>
          <w:position w:val="-1"/>
        </w:rPr>
      </w:pPr>
      <w:r w:rsidRPr="005A34D7">
        <w:rPr>
          <w:rFonts w:ascii="Times New Roman" w:hAnsi="Times New Roman" w:cs="Times New Roman"/>
          <w:b/>
          <w:bCs/>
        </w:rPr>
        <w:br w:type="page"/>
      </w:r>
      <w:r w:rsidRPr="005A34D7">
        <w:rPr>
          <w:rFonts w:ascii="Times New Roman" w:hAnsi="Times New Roman" w:cs="Times New Roman"/>
          <w:b/>
          <w:bCs/>
          <w:color w:val="000000"/>
          <w:position w:val="-1"/>
        </w:rPr>
        <w:lastRenderedPageBreak/>
        <w:t>C</w:t>
      </w:r>
      <w:r w:rsidRPr="005A34D7">
        <w:rPr>
          <w:rFonts w:ascii="Times New Roman" w:hAnsi="Times New Roman" w:cs="Times New Roman"/>
          <w:b/>
          <w:bCs/>
          <w:color w:val="000000"/>
          <w:spacing w:val="2"/>
          <w:position w:val="-1"/>
        </w:rPr>
        <w:t>O</w:t>
      </w:r>
      <w:r w:rsidRPr="005A34D7">
        <w:rPr>
          <w:rFonts w:ascii="Times New Roman" w:hAnsi="Times New Roman" w:cs="Times New Roman"/>
          <w:b/>
          <w:bCs/>
          <w:color w:val="000000"/>
          <w:spacing w:val="-1"/>
          <w:position w:val="-1"/>
        </w:rPr>
        <w:t>M</w:t>
      </w:r>
      <w:r w:rsidRPr="005A34D7">
        <w:rPr>
          <w:rFonts w:ascii="Times New Roman" w:hAnsi="Times New Roman" w:cs="Times New Roman"/>
          <w:b/>
          <w:bCs/>
          <w:color w:val="000000"/>
          <w:spacing w:val="-3"/>
          <w:position w:val="-1"/>
        </w:rPr>
        <w:t>P</w:t>
      </w:r>
      <w:r w:rsidRPr="005A34D7">
        <w:rPr>
          <w:rFonts w:ascii="Times New Roman" w:hAnsi="Times New Roman" w:cs="Times New Roman"/>
          <w:b/>
          <w:bCs/>
          <w:color w:val="000000"/>
          <w:position w:val="-1"/>
        </w:rPr>
        <w:t>U</w:t>
      </w:r>
      <w:r w:rsidRPr="005A34D7">
        <w:rPr>
          <w:rFonts w:ascii="Times New Roman" w:hAnsi="Times New Roman" w:cs="Times New Roman"/>
          <w:b/>
          <w:bCs/>
          <w:color w:val="000000"/>
          <w:spacing w:val="-1"/>
          <w:position w:val="-1"/>
        </w:rPr>
        <w:t>TE</w:t>
      </w:r>
      <w:r w:rsidRPr="005A34D7">
        <w:rPr>
          <w:rFonts w:ascii="Times New Roman" w:hAnsi="Times New Roman" w:cs="Times New Roman"/>
          <w:b/>
          <w:bCs/>
          <w:color w:val="000000"/>
          <w:position w:val="-1"/>
        </w:rPr>
        <w:t>R</w:t>
      </w:r>
      <w:r w:rsidRPr="005A34D7">
        <w:rPr>
          <w:rFonts w:ascii="Times New Roman" w:hAnsi="Times New Roman" w:cs="Times New Roman"/>
          <w:b/>
          <w:bCs/>
          <w:color w:val="000000"/>
          <w:spacing w:val="29"/>
          <w:position w:val="-1"/>
        </w:rPr>
        <w:t xml:space="preserve"> </w:t>
      </w:r>
      <w:r w:rsidRPr="005A34D7">
        <w:rPr>
          <w:rFonts w:ascii="Times New Roman" w:hAnsi="Times New Roman" w:cs="Times New Roman"/>
          <w:b/>
          <w:bCs/>
          <w:color w:val="000000"/>
          <w:position w:val="-1"/>
        </w:rPr>
        <w:t>N</w:t>
      </w:r>
      <w:r w:rsidRPr="005A34D7">
        <w:rPr>
          <w:rFonts w:ascii="Times New Roman" w:hAnsi="Times New Roman" w:cs="Times New Roman"/>
          <w:b/>
          <w:bCs/>
          <w:color w:val="000000"/>
          <w:spacing w:val="-1"/>
          <w:position w:val="-1"/>
        </w:rPr>
        <w:t>ET</w:t>
      </w:r>
      <w:r w:rsidRPr="005A34D7">
        <w:rPr>
          <w:rFonts w:ascii="Times New Roman" w:hAnsi="Times New Roman" w:cs="Times New Roman"/>
          <w:b/>
          <w:bCs/>
          <w:color w:val="000000"/>
          <w:spacing w:val="5"/>
          <w:position w:val="-1"/>
        </w:rPr>
        <w:t>W</w:t>
      </w:r>
      <w:r w:rsidRPr="005A34D7">
        <w:rPr>
          <w:rFonts w:ascii="Times New Roman" w:hAnsi="Times New Roman" w:cs="Times New Roman"/>
          <w:b/>
          <w:bCs/>
          <w:color w:val="000000"/>
          <w:spacing w:val="2"/>
          <w:position w:val="-1"/>
        </w:rPr>
        <w:t>O</w:t>
      </w:r>
      <w:r w:rsidRPr="005A34D7">
        <w:rPr>
          <w:rFonts w:ascii="Times New Roman" w:hAnsi="Times New Roman" w:cs="Times New Roman"/>
          <w:b/>
          <w:bCs/>
          <w:color w:val="000000"/>
          <w:position w:val="-1"/>
        </w:rPr>
        <w:t>R</w:t>
      </w:r>
      <w:r w:rsidRPr="005A34D7">
        <w:rPr>
          <w:rFonts w:ascii="Times New Roman" w:hAnsi="Times New Roman" w:cs="Times New Roman"/>
          <w:b/>
          <w:bCs/>
          <w:color w:val="000000"/>
          <w:spacing w:val="-2"/>
          <w:position w:val="-1"/>
        </w:rPr>
        <w:t>K</w:t>
      </w:r>
      <w:r w:rsidRPr="005A34D7">
        <w:rPr>
          <w:rFonts w:ascii="Times New Roman" w:hAnsi="Times New Roman" w:cs="Times New Roman"/>
          <w:b/>
          <w:bCs/>
          <w:color w:val="000000"/>
          <w:position w:val="-1"/>
        </w:rPr>
        <w:t>S</w:t>
      </w:r>
      <w:r w:rsidRPr="005A34D7">
        <w:rPr>
          <w:rFonts w:ascii="Times New Roman" w:hAnsi="Times New Roman" w:cs="Times New Roman"/>
          <w:b/>
          <w:bCs/>
          <w:color w:val="000000"/>
          <w:spacing w:val="33"/>
          <w:position w:val="-1"/>
        </w:rPr>
        <w:t xml:space="preserve"> </w:t>
      </w:r>
      <w:r w:rsidRPr="005A34D7">
        <w:rPr>
          <w:rFonts w:ascii="Times New Roman" w:hAnsi="Times New Roman" w:cs="Times New Roman"/>
          <w:b/>
          <w:bCs/>
          <w:color w:val="000000"/>
          <w:spacing w:val="-1"/>
          <w:w w:val="102"/>
          <w:position w:val="-1"/>
        </w:rPr>
        <w:t>L</w:t>
      </w:r>
      <w:r w:rsidRPr="005A34D7">
        <w:rPr>
          <w:rFonts w:ascii="Times New Roman" w:hAnsi="Times New Roman" w:cs="Times New Roman"/>
          <w:b/>
          <w:bCs/>
          <w:color w:val="000000"/>
          <w:w w:val="102"/>
          <w:position w:val="-1"/>
        </w:rPr>
        <w:t>AB</w:t>
      </w:r>
    </w:p>
    <w:p w14:paraId="51FBDC26"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5"/>
        </w:rPr>
        <w:t>W</w:t>
      </w:r>
      <w:r w:rsidRPr="005A34D7">
        <w:rPr>
          <w:rFonts w:ascii="Times New Roman" w:hAnsi="Times New Roman" w:cs="Times New Roman"/>
          <w:b/>
          <w:bCs/>
          <w:spacing w:val="-1"/>
        </w:rPr>
        <w:t>ee</w:t>
      </w:r>
      <w:r w:rsidRPr="005A34D7">
        <w:rPr>
          <w:rFonts w:ascii="Times New Roman" w:hAnsi="Times New Roman" w:cs="Times New Roman"/>
          <w:b/>
          <w:bCs/>
        </w:rPr>
        <w:t>k</w:t>
      </w:r>
      <w:r w:rsidRPr="005A34D7">
        <w:rPr>
          <w:rFonts w:ascii="Times New Roman" w:hAnsi="Times New Roman" w:cs="Times New Roman"/>
          <w:b/>
          <w:bCs/>
          <w:spacing w:val="14"/>
        </w:rPr>
        <w:t xml:space="preserve"> </w:t>
      </w:r>
      <w:r w:rsidRPr="005A34D7">
        <w:rPr>
          <w:rFonts w:ascii="Times New Roman" w:hAnsi="Times New Roman" w:cs="Times New Roman"/>
          <w:b/>
          <w:bCs/>
          <w:spacing w:val="2"/>
          <w:w w:val="102"/>
        </w:rPr>
        <w:t>1</w:t>
      </w:r>
    </w:p>
    <w:p w14:paraId="46398774" w14:textId="77777777" w:rsidR="00761091" w:rsidRPr="005A34D7" w:rsidRDefault="00761091" w:rsidP="00761091">
      <w:pPr>
        <w:widowControl/>
        <w:numPr>
          <w:ilvl w:val="0"/>
          <w:numId w:val="18"/>
        </w:numPr>
        <w:autoSpaceDE w:val="0"/>
        <w:autoSpaceDN w:val="0"/>
        <w:adjustRightInd w:val="0"/>
        <w:ind w:right="-20"/>
        <w:jc w:val="both"/>
        <w:rPr>
          <w:rFonts w:ascii="Times New Roman" w:hAnsi="Times New Roman" w:cs="Times New Roman"/>
        </w:rPr>
      </w:pPr>
      <w:r w:rsidRPr="005A34D7">
        <w:rPr>
          <w:rFonts w:ascii="Times New Roman" w:hAnsi="Times New Roman" w:cs="Times New Roman"/>
        </w:rPr>
        <w:t>N</w:t>
      </w:r>
      <w:r w:rsidRPr="005A34D7">
        <w:rPr>
          <w:rFonts w:ascii="Times New Roman" w:hAnsi="Times New Roman" w:cs="Times New Roman"/>
          <w:spacing w:val="-3"/>
        </w:rPr>
        <w:t>I</w:t>
      </w:r>
      <w:r w:rsidRPr="005A34D7">
        <w:rPr>
          <w:rFonts w:ascii="Times New Roman" w:hAnsi="Times New Roman" w:cs="Times New Roman"/>
        </w:rPr>
        <w:t>C</w:t>
      </w:r>
      <w:r w:rsidRPr="005A34D7">
        <w:rPr>
          <w:rFonts w:ascii="Times New Roman" w:hAnsi="Times New Roman" w:cs="Times New Roman"/>
          <w:spacing w:val="9"/>
        </w:rPr>
        <w:t xml:space="preserve"> </w:t>
      </w:r>
      <w:r w:rsidRPr="005A34D7">
        <w:rPr>
          <w:rFonts w:ascii="Times New Roman" w:hAnsi="Times New Roman" w:cs="Times New Roman"/>
          <w:spacing w:val="2"/>
        </w:rPr>
        <w:t>In</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rPr>
        <w:t>ll</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2"/>
        </w:rPr>
        <w:t>o</w:t>
      </w:r>
      <w:r w:rsidRPr="005A34D7">
        <w:rPr>
          <w:rFonts w:ascii="Times New Roman" w:hAnsi="Times New Roman" w:cs="Times New Roman"/>
        </w:rPr>
        <w:t>n</w:t>
      </w:r>
      <w:r w:rsidRPr="005A34D7">
        <w:rPr>
          <w:rFonts w:ascii="Times New Roman" w:hAnsi="Times New Roman" w:cs="Times New Roman"/>
          <w:spacing w:val="20"/>
        </w:rPr>
        <w:t xml:space="preserve"> </w:t>
      </w:r>
      <w:r w:rsidRPr="005A34D7">
        <w:rPr>
          <w:rFonts w:ascii="Times New Roman" w:hAnsi="Times New Roman" w:cs="Times New Roman"/>
        </w:rPr>
        <w:t>&amp;</w:t>
      </w:r>
      <w:r w:rsidRPr="005A34D7">
        <w:rPr>
          <w:rFonts w:ascii="Times New Roman" w:hAnsi="Times New Roman" w:cs="Times New Roman"/>
          <w:spacing w:val="3"/>
        </w:rPr>
        <w:t xml:space="preserve"> </w:t>
      </w:r>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spacing w:val="2"/>
        </w:rPr>
        <w:t>f</w:t>
      </w:r>
      <w:r w:rsidRPr="005A34D7">
        <w:rPr>
          <w:rFonts w:ascii="Times New Roman" w:hAnsi="Times New Roman" w:cs="Times New Roman"/>
        </w:rPr>
        <w:t>i</w:t>
      </w:r>
      <w:r w:rsidRPr="005A34D7">
        <w:rPr>
          <w:rFonts w:ascii="Times New Roman" w:hAnsi="Times New Roman" w:cs="Times New Roman"/>
          <w:spacing w:val="-2"/>
        </w:rPr>
        <w:t>g</w:t>
      </w:r>
      <w:r w:rsidRPr="005A34D7">
        <w:rPr>
          <w:rFonts w:ascii="Times New Roman" w:hAnsi="Times New Roman" w:cs="Times New Roman"/>
          <w:spacing w:val="2"/>
        </w:rPr>
        <w:t>ur</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20"/>
        </w:rPr>
        <w:t xml:space="preserve"> </w:t>
      </w:r>
      <w:r w:rsidRPr="005A34D7">
        <w:rPr>
          <w:rFonts w:ascii="Times New Roman" w:hAnsi="Times New Roman" w:cs="Times New Roman"/>
          <w:spacing w:val="2"/>
          <w:w w:val="102"/>
        </w:rPr>
        <w:t>(</w:t>
      </w:r>
      <w:r w:rsidRPr="005A34D7">
        <w:rPr>
          <w:rFonts w:ascii="Times New Roman" w:hAnsi="Times New Roman" w:cs="Times New Roman"/>
          <w:spacing w:val="-1"/>
          <w:w w:val="102"/>
        </w:rPr>
        <w:t>W</w:t>
      </w:r>
      <w:r w:rsidRPr="005A34D7">
        <w:rPr>
          <w:rFonts w:ascii="Times New Roman" w:hAnsi="Times New Roman" w:cs="Times New Roman"/>
          <w:spacing w:val="5"/>
          <w:w w:val="102"/>
        </w:rPr>
        <w:t>i</w:t>
      </w:r>
      <w:r w:rsidRPr="005A34D7">
        <w:rPr>
          <w:rFonts w:ascii="Times New Roman" w:hAnsi="Times New Roman" w:cs="Times New Roman"/>
          <w:spacing w:val="-7"/>
          <w:w w:val="102"/>
        </w:rPr>
        <w:t>n</w:t>
      </w:r>
      <w:r w:rsidRPr="005A34D7">
        <w:rPr>
          <w:rFonts w:ascii="Times New Roman" w:hAnsi="Times New Roman" w:cs="Times New Roman"/>
          <w:spacing w:val="7"/>
          <w:w w:val="102"/>
        </w:rPr>
        <w:t>d</w:t>
      </w:r>
      <w:r w:rsidRPr="005A34D7">
        <w:rPr>
          <w:rFonts w:ascii="Times New Roman" w:hAnsi="Times New Roman" w:cs="Times New Roman"/>
          <w:spacing w:val="2"/>
          <w:w w:val="102"/>
        </w:rPr>
        <w:t>o</w:t>
      </w:r>
      <w:r w:rsidRPr="005A34D7">
        <w:rPr>
          <w:rFonts w:ascii="Times New Roman" w:hAnsi="Times New Roman" w:cs="Times New Roman"/>
          <w:w w:val="102"/>
        </w:rPr>
        <w:t>w</w:t>
      </w:r>
      <w:r w:rsidRPr="005A34D7">
        <w:rPr>
          <w:rFonts w:ascii="Times New Roman" w:hAnsi="Times New Roman" w:cs="Times New Roman"/>
          <w:spacing w:val="-1"/>
          <w:w w:val="102"/>
        </w:rPr>
        <w:t>s</w:t>
      </w:r>
      <w:r w:rsidRPr="005A34D7">
        <w:rPr>
          <w:rFonts w:ascii="Times New Roman" w:hAnsi="Times New Roman" w:cs="Times New Roman"/>
          <w:w w:val="102"/>
        </w:rPr>
        <w:t>/</w:t>
      </w:r>
      <w:r w:rsidRPr="005A34D7">
        <w:rPr>
          <w:rFonts w:ascii="Times New Roman" w:hAnsi="Times New Roman" w:cs="Times New Roman"/>
          <w:spacing w:val="-3"/>
          <w:w w:val="102"/>
        </w:rPr>
        <w:t>L</w:t>
      </w:r>
      <w:r w:rsidRPr="005A34D7">
        <w:rPr>
          <w:rFonts w:ascii="Times New Roman" w:hAnsi="Times New Roman" w:cs="Times New Roman"/>
          <w:w w:val="102"/>
        </w:rPr>
        <w:t>i</w:t>
      </w:r>
      <w:r w:rsidRPr="005A34D7">
        <w:rPr>
          <w:rFonts w:ascii="Times New Roman" w:hAnsi="Times New Roman" w:cs="Times New Roman"/>
          <w:spacing w:val="-2"/>
          <w:w w:val="102"/>
        </w:rPr>
        <w:t>n</w:t>
      </w:r>
      <w:r w:rsidRPr="005A34D7">
        <w:rPr>
          <w:rFonts w:ascii="Times New Roman" w:hAnsi="Times New Roman" w:cs="Times New Roman"/>
          <w:spacing w:val="2"/>
          <w:w w:val="102"/>
        </w:rPr>
        <w:t>ux</w:t>
      </w:r>
      <w:r w:rsidRPr="005A34D7">
        <w:rPr>
          <w:rFonts w:ascii="Times New Roman" w:hAnsi="Times New Roman" w:cs="Times New Roman"/>
          <w:w w:val="102"/>
        </w:rPr>
        <w:t>)</w:t>
      </w:r>
    </w:p>
    <w:p w14:paraId="280E4B54" w14:textId="77777777" w:rsidR="00761091" w:rsidRPr="005A34D7" w:rsidRDefault="00761091" w:rsidP="00761091">
      <w:pPr>
        <w:widowControl/>
        <w:numPr>
          <w:ilvl w:val="0"/>
          <w:numId w:val="18"/>
        </w:numPr>
        <w:autoSpaceDE w:val="0"/>
        <w:autoSpaceDN w:val="0"/>
        <w:adjustRightInd w:val="0"/>
        <w:ind w:right="105"/>
        <w:jc w:val="both"/>
        <w:rPr>
          <w:rFonts w:ascii="Times New Roman" w:hAnsi="Times New Roman" w:cs="Times New Roman"/>
        </w:rPr>
      </w:pPr>
      <w:r w:rsidRPr="005A34D7">
        <w:rPr>
          <w:rFonts w:ascii="Times New Roman" w:hAnsi="Times New Roman" w:cs="Times New Roman"/>
        </w:rPr>
        <w:t>F</w:t>
      </w:r>
      <w:r w:rsidRPr="005A34D7">
        <w:rPr>
          <w:rFonts w:ascii="Times New Roman" w:hAnsi="Times New Roman" w:cs="Times New Roman"/>
          <w:spacing w:val="1"/>
        </w:rPr>
        <w:t>a</w:t>
      </w:r>
      <w:r w:rsidRPr="005A34D7">
        <w:rPr>
          <w:rFonts w:ascii="Times New Roman" w:hAnsi="Times New Roman" w:cs="Times New Roman"/>
          <w:spacing w:val="2"/>
        </w:rPr>
        <w:t>m</w:t>
      </w:r>
      <w:r w:rsidRPr="005A34D7">
        <w:rPr>
          <w:rFonts w:ascii="Times New Roman" w:hAnsi="Times New Roman" w:cs="Times New Roman"/>
        </w:rPr>
        <w:t>il</w:t>
      </w:r>
      <w:r w:rsidRPr="005A34D7">
        <w:rPr>
          <w:rFonts w:ascii="Times New Roman" w:hAnsi="Times New Roman" w:cs="Times New Roman"/>
          <w:spacing w:val="-5"/>
        </w:rPr>
        <w:t>i</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5"/>
        </w:rPr>
        <w:t>z</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rPr>
        <w:t xml:space="preserve">n  </w:t>
      </w:r>
      <w:r w:rsidRPr="005A34D7">
        <w:rPr>
          <w:rFonts w:ascii="Times New Roman" w:hAnsi="Times New Roman" w:cs="Times New Roman"/>
          <w:spacing w:val="33"/>
        </w:rPr>
        <w:t xml:space="preserve"> </w:t>
      </w:r>
      <w:r w:rsidRPr="005A34D7">
        <w:rPr>
          <w:rFonts w:ascii="Times New Roman" w:hAnsi="Times New Roman" w:cs="Times New Roman"/>
        </w:rPr>
        <w:t>wi</w:t>
      </w:r>
      <w:r w:rsidRPr="005A34D7">
        <w:rPr>
          <w:rFonts w:ascii="Times New Roman" w:hAnsi="Times New Roman" w:cs="Times New Roman"/>
          <w:spacing w:val="5"/>
        </w:rPr>
        <w:t>t</w:t>
      </w:r>
      <w:r w:rsidRPr="005A34D7">
        <w:rPr>
          <w:rFonts w:ascii="Times New Roman" w:hAnsi="Times New Roman" w:cs="Times New Roman"/>
        </w:rPr>
        <w:t xml:space="preserve">h  </w:t>
      </w:r>
      <w:r w:rsidRPr="005A34D7">
        <w:rPr>
          <w:rFonts w:ascii="Times New Roman" w:hAnsi="Times New Roman" w:cs="Times New Roman"/>
          <w:spacing w:val="9"/>
        </w:rPr>
        <w:t xml:space="preserve"> </w:t>
      </w:r>
      <w:r w:rsidRPr="005A34D7">
        <w:rPr>
          <w:rFonts w:ascii="Times New Roman" w:hAnsi="Times New Roman" w:cs="Times New Roman"/>
        </w:rPr>
        <w:t>N</w:t>
      </w:r>
      <w:r w:rsidRPr="005A34D7">
        <w:rPr>
          <w:rFonts w:ascii="Times New Roman" w:hAnsi="Times New Roman" w:cs="Times New Roman"/>
          <w:spacing w:val="-4"/>
        </w:rPr>
        <w:t>e</w:t>
      </w:r>
      <w:r w:rsidRPr="005A34D7">
        <w:rPr>
          <w:rFonts w:ascii="Times New Roman" w:hAnsi="Times New Roman" w:cs="Times New Roman"/>
          <w:spacing w:val="5"/>
        </w:rPr>
        <w:t>t</w:t>
      </w:r>
      <w:r w:rsidRPr="005A34D7">
        <w:rPr>
          <w:rFonts w:ascii="Times New Roman" w:hAnsi="Times New Roman" w:cs="Times New Roman"/>
          <w:spacing w:val="-4"/>
        </w:rPr>
        <w:t>w</w:t>
      </w:r>
      <w:r w:rsidRPr="005A34D7">
        <w:rPr>
          <w:rFonts w:ascii="Times New Roman" w:hAnsi="Times New Roman" w:cs="Times New Roman"/>
          <w:spacing w:val="7"/>
        </w:rPr>
        <w:t>o</w:t>
      </w:r>
      <w:r w:rsidRPr="005A34D7">
        <w:rPr>
          <w:rFonts w:ascii="Times New Roman" w:hAnsi="Times New Roman" w:cs="Times New Roman"/>
          <w:spacing w:val="2"/>
        </w:rPr>
        <w:t>r</w:t>
      </w:r>
      <w:r w:rsidRPr="005A34D7">
        <w:rPr>
          <w:rFonts w:ascii="Times New Roman" w:hAnsi="Times New Roman" w:cs="Times New Roman"/>
          <w:spacing w:val="-2"/>
        </w:rPr>
        <w:t>k</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 xml:space="preserve">g  </w:t>
      </w:r>
      <w:r w:rsidRPr="005A34D7">
        <w:rPr>
          <w:rFonts w:ascii="Times New Roman" w:hAnsi="Times New Roman" w:cs="Times New Roman"/>
          <w:spacing w:val="22"/>
        </w:rPr>
        <w:t xml:space="preserve"> </w:t>
      </w:r>
      <w:r w:rsidRPr="005A34D7">
        <w:rPr>
          <w:rFonts w:ascii="Times New Roman" w:hAnsi="Times New Roman" w:cs="Times New Roman"/>
          <w:spacing w:val="1"/>
        </w:rPr>
        <w:t>ca</w:t>
      </w:r>
      <w:r w:rsidRPr="005A34D7">
        <w:rPr>
          <w:rFonts w:ascii="Times New Roman" w:hAnsi="Times New Roman" w:cs="Times New Roman"/>
          <w:spacing w:val="2"/>
        </w:rPr>
        <w:t>b</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 xml:space="preserve">s  </w:t>
      </w:r>
      <w:r w:rsidRPr="005A34D7">
        <w:rPr>
          <w:rFonts w:ascii="Times New Roman" w:hAnsi="Times New Roman" w:cs="Times New Roman"/>
          <w:spacing w:val="18"/>
        </w:rPr>
        <w:t xml:space="preserve"> </w:t>
      </w:r>
      <w:r w:rsidRPr="005A34D7">
        <w:rPr>
          <w:rFonts w:ascii="Times New Roman" w:hAnsi="Times New Roman" w:cs="Times New Roman"/>
          <w:spacing w:val="2"/>
        </w:rPr>
        <w:t>(</w:t>
      </w:r>
      <w:r w:rsidRPr="005A34D7">
        <w:rPr>
          <w:rFonts w:ascii="Times New Roman" w:hAnsi="Times New Roman" w:cs="Times New Roman"/>
          <w:spacing w:val="-1"/>
        </w:rPr>
        <w:t>C</w:t>
      </w:r>
      <w:r w:rsidRPr="005A34D7">
        <w:rPr>
          <w:rFonts w:ascii="Times New Roman" w:hAnsi="Times New Roman" w:cs="Times New Roman"/>
        </w:rPr>
        <w:t>A</w:t>
      </w:r>
      <w:r w:rsidRPr="005A34D7">
        <w:rPr>
          <w:rFonts w:ascii="Times New Roman" w:hAnsi="Times New Roman" w:cs="Times New Roman"/>
          <w:spacing w:val="6"/>
        </w:rPr>
        <w:t>T</w:t>
      </w:r>
      <w:r w:rsidRPr="005A34D7">
        <w:rPr>
          <w:rFonts w:ascii="Times New Roman" w:hAnsi="Times New Roman" w:cs="Times New Roman"/>
          <w:spacing w:val="-2"/>
        </w:rPr>
        <w:t>5</w:t>
      </w:r>
      <w:r w:rsidRPr="005A34D7">
        <w:rPr>
          <w:rFonts w:ascii="Times New Roman" w:hAnsi="Times New Roman" w:cs="Times New Roman"/>
        </w:rPr>
        <w:t xml:space="preserve">,  </w:t>
      </w:r>
      <w:r w:rsidRPr="005A34D7">
        <w:rPr>
          <w:rFonts w:ascii="Times New Roman" w:hAnsi="Times New Roman" w:cs="Times New Roman"/>
          <w:spacing w:val="23"/>
        </w:rPr>
        <w:t xml:space="preserve"> </w:t>
      </w:r>
      <w:r w:rsidRPr="005A34D7">
        <w:rPr>
          <w:rFonts w:ascii="Times New Roman" w:hAnsi="Times New Roman" w:cs="Times New Roman"/>
          <w:spacing w:val="-4"/>
        </w:rPr>
        <w:t>U</w:t>
      </w:r>
      <w:r w:rsidRPr="005A34D7">
        <w:rPr>
          <w:rFonts w:ascii="Times New Roman" w:hAnsi="Times New Roman" w:cs="Times New Roman"/>
          <w:spacing w:val="2"/>
        </w:rPr>
        <w:t>T</w:t>
      </w:r>
      <w:r w:rsidRPr="005A34D7">
        <w:rPr>
          <w:rFonts w:ascii="Times New Roman" w:hAnsi="Times New Roman" w:cs="Times New Roman"/>
        </w:rPr>
        <w:t xml:space="preserve">P)  </w:t>
      </w:r>
      <w:r w:rsidRPr="005A34D7">
        <w:rPr>
          <w:rFonts w:ascii="Times New Roman" w:hAnsi="Times New Roman" w:cs="Times New Roman"/>
          <w:spacing w:val="20"/>
        </w:rPr>
        <w:t xml:space="preserve"> </w:t>
      </w:r>
      <w:r w:rsidRPr="005A34D7">
        <w:rPr>
          <w:rFonts w:ascii="Times New Roman" w:hAnsi="Times New Roman" w:cs="Times New Roman"/>
          <w:spacing w:val="-6"/>
        </w:rPr>
        <w:t>C</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2"/>
        </w:rPr>
        <w:t>n</w:t>
      </w:r>
      <w:r w:rsidRPr="005A34D7">
        <w:rPr>
          <w:rFonts w:ascii="Times New Roman" w:hAnsi="Times New Roman" w:cs="Times New Roman"/>
          <w:spacing w:val="-4"/>
        </w:rPr>
        <w:t>e</w:t>
      </w:r>
      <w:r w:rsidRPr="005A34D7">
        <w:rPr>
          <w:rFonts w:ascii="Times New Roman" w:hAnsi="Times New Roman" w:cs="Times New Roman"/>
          <w:spacing w:val="1"/>
        </w:rPr>
        <w:t>c</w:t>
      </w:r>
      <w:r w:rsidRPr="005A34D7">
        <w:rPr>
          <w:rFonts w:ascii="Times New Roman" w:hAnsi="Times New Roman" w:cs="Times New Roman"/>
        </w:rPr>
        <w:t>t</w:t>
      </w:r>
      <w:r w:rsidRPr="005A34D7">
        <w:rPr>
          <w:rFonts w:ascii="Times New Roman" w:hAnsi="Times New Roman" w:cs="Times New Roman"/>
          <w:spacing w:val="7"/>
        </w:rPr>
        <w:t>o</w:t>
      </w:r>
      <w:r w:rsidRPr="005A34D7">
        <w:rPr>
          <w:rFonts w:ascii="Times New Roman" w:hAnsi="Times New Roman" w:cs="Times New Roman"/>
          <w:spacing w:val="2"/>
        </w:rPr>
        <w:t>r</w:t>
      </w:r>
      <w:r w:rsidRPr="005A34D7">
        <w:rPr>
          <w:rFonts w:ascii="Times New Roman" w:hAnsi="Times New Roman" w:cs="Times New Roman"/>
        </w:rPr>
        <w:t xml:space="preserve">s  </w:t>
      </w:r>
      <w:r w:rsidRPr="005A34D7">
        <w:rPr>
          <w:rFonts w:ascii="Times New Roman" w:hAnsi="Times New Roman" w:cs="Times New Roman"/>
          <w:spacing w:val="22"/>
        </w:rPr>
        <w:t xml:space="preserve"> </w:t>
      </w:r>
      <w:r w:rsidRPr="005A34D7">
        <w:rPr>
          <w:rFonts w:ascii="Times New Roman" w:hAnsi="Times New Roman" w:cs="Times New Roman"/>
          <w:spacing w:val="2"/>
        </w:rPr>
        <w:t>(</w:t>
      </w:r>
      <w:r w:rsidRPr="005A34D7">
        <w:rPr>
          <w:rFonts w:ascii="Times New Roman" w:hAnsi="Times New Roman" w:cs="Times New Roman"/>
          <w:spacing w:val="-1"/>
        </w:rPr>
        <w:t>R</w:t>
      </w:r>
      <w:r w:rsidRPr="005A34D7">
        <w:rPr>
          <w:rFonts w:ascii="Times New Roman" w:hAnsi="Times New Roman" w:cs="Times New Roman"/>
          <w:spacing w:val="4"/>
        </w:rPr>
        <w:t>J</w:t>
      </w:r>
      <w:r w:rsidRPr="005A34D7">
        <w:rPr>
          <w:rFonts w:ascii="Times New Roman" w:hAnsi="Times New Roman" w:cs="Times New Roman"/>
          <w:spacing w:val="-2"/>
        </w:rPr>
        <w:t>4</w:t>
      </w:r>
      <w:r w:rsidRPr="005A34D7">
        <w:rPr>
          <w:rFonts w:ascii="Times New Roman" w:hAnsi="Times New Roman" w:cs="Times New Roman"/>
          <w:spacing w:val="2"/>
        </w:rPr>
        <w:t>5</w:t>
      </w:r>
      <w:r w:rsidRPr="005A34D7">
        <w:rPr>
          <w:rFonts w:ascii="Times New Roman" w:hAnsi="Times New Roman" w:cs="Times New Roman"/>
        </w:rPr>
        <w:t xml:space="preserve">,  </w:t>
      </w:r>
      <w:r w:rsidRPr="005A34D7">
        <w:rPr>
          <w:rFonts w:ascii="Times New Roman" w:hAnsi="Times New Roman" w:cs="Times New Roman"/>
          <w:spacing w:val="16"/>
        </w:rPr>
        <w:t xml:space="preserve"> </w:t>
      </w:r>
      <w:r w:rsidRPr="005A34D7">
        <w:rPr>
          <w:rFonts w:ascii="Times New Roman" w:hAnsi="Times New Roman" w:cs="Times New Roman"/>
          <w:spacing w:val="3"/>
          <w:w w:val="102"/>
        </w:rPr>
        <w:t>T</w:t>
      </w:r>
      <w:r w:rsidRPr="005A34D7">
        <w:rPr>
          <w:rFonts w:ascii="Times New Roman" w:hAnsi="Times New Roman" w:cs="Times New Roman"/>
          <w:w w:val="102"/>
        </w:rPr>
        <w:t xml:space="preserve">- </w:t>
      </w:r>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spacing w:val="-7"/>
        </w:rPr>
        <w:t>n</w:t>
      </w:r>
      <w:r w:rsidRPr="005A34D7">
        <w:rPr>
          <w:rFonts w:ascii="Times New Roman" w:hAnsi="Times New Roman" w:cs="Times New Roman"/>
          <w:spacing w:val="5"/>
        </w:rPr>
        <w:t>e</w:t>
      </w:r>
      <w:r w:rsidRPr="005A34D7">
        <w:rPr>
          <w:rFonts w:ascii="Times New Roman" w:hAnsi="Times New Roman" w:cs="Times New Roman"/>
          <w:spacing w:val="1"/>
        </w:rPr>
        <w:t>c</w:t>
      </w:r>
      <w:r w:rsidRPr="005A34D7">
        <w:rPr>
          <w:rFonts w:ascii="Times New Roman" w:hAnsi="Times New Roman" w:cs="Times New Roman"/>
        </w:rPr>
        <w:t>t</w:t>
      </w:r>
      <w:r w:rsidRPr="005A34D7">
        <w:rPr>
          <w:rFonts w:ascii="Times New Roman" w:hAnsi="Times New Roman" w:cs="Times New Roman"/>
          <w:spacing w:val="2"/>
        </w:rPr>
        <w:t>or</w:t>
      </w:r>
      <w:r w:rsidRPr="005A34D7">
        <w:rPr>
          <w:rFonts w:ascii="Times New Roman" w:hAnsi="Times New Roman" w:cs="Times New Roman"/>
          <w:spacing w:val="-3"/>
        </w:rPr>
        <w:t>)</w:t>
      </w:r>
      <w:r w:rsidRPr="005A34D7">
        <w:rPr>
          <w:rFonts w:ascii="Times New Roman" w:hAnsi="Times New Roman" w:cs="Times New Roman"/>
        </w:rPr>
        <w:t>,</w:t>
      </w:r>
      <w:r w:rsidRPr="005A34D7">
        <w:rPr>
          <w:rFonts w:ascii="Times New Roman" w:hAnsi="Times New Roman" w:cs="Times New Roman"/>
          <w:spacing w:val="28"/>
        </w:rPr>
        <w:t xml:space="preserve"> </w:t>
      </w:r>
      <w:r w:rsidRPr="005A34D7">
        <w:rPr>
          <w:rFonts w:ascii="Times New Roman" w:hAnsi="Times New Roman" w:cs="Times New Roman"/>
        </w:rPr>
        <w:t>Sw</w:t>
      </w:r>
      <w:r w:rsidRPr="005A34D7">
        <w:rPr>
          <w:rFonts w:ascii="Times New Roman" w:hAnsi="Times New Roman" w:cs="Times New Roman"/>
          <w:spacing w:val="-5"/>
        </w:rPr>
        <w:t>i</w:t>
      </w:r>
      <w:r w:rsidRPr="005A34D7">
        <w:rPr>
          <w:rFonts w:ascii="Times New Roman" w:hAnsi="Times New Roman" w:cs="Times New Roman"/>
        </w:rPr>
        <w:t>t</w:t>
      </w:r>
      <w:r w:rsidRPr="005A34D7">
        <w:rPr>
          <w:rFonts w:ascii="Times New Roman" w:hAnsi="Times New Roman" w:cs="Times New Roman"/>
          <w:spacing w:val="1"/>
        </w:rPr>
        <w:t>c</w:t>
      </w:r>
      <w:r w:rsidRPr="005A34D7">
        <w:rPr>
          <w:rFonts w:ascii="Times New Roman" w:hAnsi="Times New Roman" w:cs="Times New Roman"/>
          <w:spacing w:val="-7"/>
        </w:rPr>
        <w:t>h</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21"/>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1"/>
        </w:rPr>
        <w:t xml:space="preserve"> </w:t>
      </w:r>
      <w:r w:rsidRPr="005A34D7">
        <w:rPr>
          <w:rFonts w:ascii="Times New Roman" w:hAnsi="Times New Roman" w:cs="Times New Roman"/>
          <w:spacing w:val="-1"/>
          <w:w w:val="102"/>
        </w:rPr>
        <w:t>R</w:t>
      </w:r>
      <w:r w:rsidRPr="005A34D7">
        <w:rPr>
          <w:rFonts w:ascii="Times New Roman" w:hAnsi="Times New Roman" w:cs="Times New Roman"/>
          <w:spacing w:val="2"/>
          <w:w w:val="102"/>
        </w:rPr>
        <w:t>ou</w:t>
      </w:r>
      <w:r w:rsidRPr="005A34D7">
        <w:rPr>
          <w:rFonts w:ascii="Times New Roman" w:hAnsi="Times New Roman" w:cs="Times New Roman"/>
          <w:w w:val="102"/>
        </w:rPr>
        <w:t>t</w:t>
      </w:r>
      <w:r w:rsidRPr="005A34D7">
        <w:rPr>
          <w:rFonts w:ascii="Times New Roman" w:hAnsi="Times New Roman" w:cs="Times New Roman"/>
          <w:spacing w:val="1"/>
          <w:w w:val="102"/>
        </w:rPr>
        <w:t>e</w:t>
      </w:r>
      <w:r w:rsidRPr="005A34D7">
        <w:rPr>
          <w:rFonts w:ascii="Times New Roman" w:hAnsi="Times New Roman" w:cs="Times New Roman"/>
          <w:spacing w:val="2"/>
          <w:w w:val="102"/>
        </w:rPr>
        <w:t>r</w:t>
      </w:r>
      <w:r w:rsidRPr="005A34D7">
        <w:rPr>
          <w:rFonts w:ascii="Times New Roman" w:hAnsi="Times New Roman" w:cs="Times New Roman"/>
          <w:spacing w:val="-1"/>
          <w:w w:val="102"/>
        </w:rPr>
        <w:t>s</w:t>
      </w:r>
      <w:r w:rsidRPr="005A34D7">
        <w:rPr>
          <w:rFonts w:ascii="Times New Roman" w:hAnsi="Times New Roman" w:cs="Times New Roman"/>
          <w:w w:val="102"/>
        </w:rPr>
        <w:t>.</w:t>
      </w:r>
    </w:p>
    <w:p w14:paraId="476C955B" w14:textId="77777777" w:rsidR="00761091" w:rsidRPr="005A34D7" w:rsidRDefault="00761091" w:rsidP="00761091">
      <w:pPr>
        <w:widowControl/>
        <w:autoSpaceDE w:val="0"/>
        <w:autoSpaceDN w:val="0"/>
        <w:adjustRightInd w:val="0"/>
        <w:jc w:val="both"/>
        <w:rPr>
          <w:rFonts w:ascii="Times New Roman" w:hAnsi="Times New Roman" w:cs="Times New Roman"/>
        </w:rPr>
      </w:pPr>
    </w:p>
    <w:p w14:paraId="2BAA949C"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5"/>
        </w:rPr>
        <w:t>W</w:t>
      </w:r>
      <w:r w:rsidRPr="005A34D7">
        <w:rPr>
          <w:rFonts w:ascii="Times New Roman" w:hAnsi="Times New Roman" w:cs="Times New Roman"/>
          <w:b/>
          <w:bCs/>
          <w:spacing w:val="-1"/>
        </w:rPr>
        <w:t>ee</w:t>
      </w:r>
      <w:r w:rsidRPr="005A34D7">
        <w:rPr>
          <w:rFonts w:ascii="Times New Roman" w:hAnsi="Times New Roman" w:cs="Times New Roman"/>
          <w:b/>
          <w:bCs/>
        </w:rPr>
        <w:t>k</w:t>
      </w:r>
      <w:r w:rsidRPr="005A34D7">
        <w:rPr>
          <w:rFonts w:ascii="Times New Roman" w:hAnsi="Times New Roman" w:cs="Times New Roman"/>
          <w:b/>
          <w:bCs/>
          <w:spacing w:val="14"/>
        </w:rPr>
        <w:t xml:space="preserve"> </w:t>
      </w:r>
      <w:r w:rsidRPr="005A34D7">
        <w:rPr>
          <w:rFonts w:ascii="Times New Roman" w:hAnsi="Times New Roman" w:cs="Times New Roman"/>
          <w:b/>
          <w:bCs/>
          <w:spacing w:val="-2"/>
          <w:w w:val="102"/>
        </w:rPr>
        <w:t>2</w:t>
      </w:r>
    </w:p>
    <w:p w14:paraId="4A13E243" w14:textId="77777777" w:rsidR="00761091" w:rsidRPr="005A34D7" w:rsidRDefault="00761091" w:rsidP="00761091">
      <w:pPr>
        <w:widowControl/>
        <w:tabs>
          <w:tab w:val="left" w:pos="360"/>
          <w:tab w:val="left" w:pos="800"/>
        </w:tabs>
        <w:autoSpaceDE w:val="0"/>
        <w:autoSpaceDN w:val="0"/>
        <w:adjustRightInd w:val="0"/>
        <w:ind w:right="-20"/>
        <w:jc w:val="both"/>
        <w:rPr>
          <w:rFonts w:ascii="Times New Roman" w:hAnsi="Times New Roman" w:cs="Times New Roman"/>
        </w:rPr>
      </w:pPr>
      <w:r w:rsidRPr="005A34D7">
        <w:rPr>
          <w:rFonts w:ascii="Times New Roman" w:hAnsi="Times New Roman" w:cs="Times New Roman"/>
        </w:rPr>
        <w:tab/>
      </w:r>
      <w:r w:rsidRPr="005A34D7">
        <w:rPr>
          <w:rFonts w:ascii="Times New Roman" w:hAnsi="Times New Roman" w:cs="Times New Roman"/>
        </w:rPr>
        <w:tab/>
        <w:t>P</w:t>
      </w:r>
      <w:r w:rsidRPr="005A34D7">
        <w:rPr>
          <w:rFonts w:ascii="Times New Roman" w:hAnsi="Times New Roman" w:cs="Times New Roman"/>
          <w:spacing w:val="-3"/>
        </w:rPr>
        <w:t>r</w:t>
      </w:r>
      <w:r w:rsidRPr="005A34D7">
        <w:rPr>
          <w:rFonts w:ascii="Times New Roman" w:hAnsi="Times New Roman" w:cs="Times New Roman"/>
          <w:spacing w:val="7"/>
        </w:rPr>
        <w:t>o</w:t>
      </w:r>
      <w:r w:rsidRPr="005A34D7">
        <w:rPr>
          <w:rFonts w:ascii="Times New Roman" w:hAnsi="Times New Roman" w:cs="Times New Roman"/>
          <w:spacing w:val="-7"/>
        </w:rPr>
        <w:t>g</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2"/>
        </w:rPr>
        <w:t>m</w:t>
      </w:r>
      <w:r w:rsidRPr="005A34D7">
        <w:rPr>
          <w:rFonts w:ascii="Times New Roman" w:hAnsi="Times New Roman" w:cs="Times New Roman"/>
        </w:rPr>
        <w:t>s</w:t>
      </w:r>
      <w:r w:rsidRPr="005A34D7">
        <w:rPr>
          <w:rFonts w:ascii="Times New Roman" w:hAnsi="Times New Roman" w:cs="Times New Roman"/>
          <w:spacing w:val="23"/>
        </w:rPr>
        <w:t xml:space="preserve"> </w:t>
      </w:r>
      <w:r w:rsidRPr="005A34D7">
        <w:rPr>
          <w:rFonts w:ascii="Times New Roman" w:hAnsi="Times New Roman" w:cs="Times New Roman"/>
          <w:spacing w:val="-5"/>
        </w:rPr>
        <w:t>t</w:t>
      </w:r>
      <w:r w:rsidRPr="005A34D7">
        <w:rPr>
          <w:rFonts w:ascii="Times New Roman" w:hAnsi="Times New Roman" w:cs="Times New Roman"/>
        </w:rPr>
        <w:t>o</w:t>
      </w:r>
      <w:r w:rsidRPr="005A34D7">
        <w:rPr>
          <w:rFonts w:ascii="Times New Roman" w:hAnsi="Times New Roman" w:cs="Times New Roman"/>
          <w:spacing w:val="8"/>
        </w:rPr>
        <w:t xml:space="preserve"> </w:t>
      </w:r>
      <w:r w:rsidRPr="005A34D7">
        <w:rPr>
          <w:rFonts w:ascii="Times New Roman" w:hAnsi="Times New Roman" w:cs="Times New Roman"/>
        </w:rPr>
        <w:t>i</w:t>
      </w:r>
      <w:r w:rsidRPr="005A34D7">
        <w:rPr>
          <w:rFonts w:ascii="Times New Roman" w:hAnsi="Times New Roman" w:cs="Times New Roman"/>
          <w:spacing w:val="-2"/>
        </w:rPr>
        <w:t>m</w:t>
      </w:r>
      <w:r w:rsidRPr="005A34D7">
        <w:rPr>
          <w:rFonts w:ascii="Times New Roman" w:hAnsi="Times New Roman" w:cs="Times New Roman"/>
          <w:spacing w:val="7"/>
        </w:rPr>
        <w:t>p</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21"/>
        </w:rPr>
        <w:t xml:space="preserve"> </w:t>
      </w:r>
      <w:r w:rsidRPr="005A34D7">
        <w:rPr>
          <w:rFonts w:ascii="Times New Roman" w:hAnsi="Times New Roman" w:cs="Times New Roman"/>
          <w:spacing w:val="1"/>
        </w:rPr>
        <w:t>e</w:t>
      </w:r>
      <w:r w:rsidRPr="005A34D7">
        <w:rPr>
          <w:rFonts w:ascii="Times New Roman" w:hAnsi="Times New Roman" w:cs="Times New Roman"/>
          <w:spacing w:val="2"/>
        </w:rPr>
        <w:t>rr</w:t>
      </w:r>
      <w:r w:rsidRPr="005A34D7">
        <w:rPr>
          <w:rFonts w:ascii="Times New Roman" w:hAnsi="Times New Roman" w:cs="Times New Roman"/>
          <w:spacing w:val="-2"/>
        </w:rPr>
        <w:t>o</w:t>
      </w:r>
      <w:r w:rsidRPr="005A34D7">
        <w:rPr>
          <w:rFonts w:ascii="Times New Roman" w:hAnsi="Times New Roman" w:cs="Times New Roman"/>
        </w:rPr>
        <w:t>r</w:t>
      </w:r>
      <w:r w:rsidRPr="005A34D7">
        <w:rPr>
          <w:rFonts w:ascii="Times New Roman" w:hAnsi="Times New Roman" w:cs="Times New Roman"/>
          <w:spacing w:val="13"/>
        </w:rPr>
        <w:t xml:space="preserve"> </w:t>
      </w:r>
      <w:r w:rsidRPr="005A34D7">
        <w:rPr>
          <w:rFonts w:ascii="Times New Roman" w:hAnsi="Times New Roman" w:cs="Times New Roman"/>
          <w:spacing w:val="-4"/>
        </w:rPr>
        <w:t>c</w:t>
      </w:r>
      <w:r w:rsidRPr="005A34D7">
        <w:rPr>
          <w:rFonts w:ascii="Times New Roman" w:hAnsi="Times New Roman" w:cs="Times New Roman"/>
          <w:spacing w:val="2"/>
        </w:rPr>
        <w:t>o</w:t>
      </w:r>
      <w:r w:rsidRPr="005A34D7">
        <w:rPr>
          <w:rFonts w:ascii="Times New Roman" w:hAnsi="Times New Roman" w:cs="Times New Roman"/>
          <w:spacing w:val="-3"/>
        </w:rPr>
        <w:t>r</w:t>
      </w:r>
      <w:r w:rsidRPr="005A34D7">
        <w:rPr>
          <w:rFonts w:ascii="Times New Roman" w:hAnsi="Times New Roman" w:cs="Times New Roman"/>
          <w:spacing w:val="2"/>
        </w:rPr>
        <w:t>r</w:t>
      </w:r>
      <w:r w:rsidRPr="005A34D7">
        <w:rPr>
          <w:rFonts w:ascii="Times New Roman" w:hAnsi="Times New Roman" w:cs="Times New Roman"/>
          <w:spacing w:val="1"/>
        </w:rPr>
        <w:t>ec</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13"/>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1"/>
        </w:rPr>
        <w:t xml:space="preserve"> </w:t>
      </w:r>
      <w:r w:rsidRPr="005A34D7">
        <w:rPr>
          <w:rFonts w:ascii="Times New Roman" w:hAnsi="Times New Roman" w:cs="Times New Roman"/>
          <w:spacing w:val="2"/>
          <w:w w:val="102"/>
        </w:rPr>
        <w:t>d</w:t>
      </w:r>
      <w:r w:rsidRPr="005A34D7">
        <w:rPr>
          <w:rFonts w:ascii="Times New Roman" w:hAnsi="Times New Roman" w:cs="Times New Roman"/>
          <w:spacing w:val="1"/>
          <w:w w:val="102"/>
        </w:rPr>
        <w:t>e</w:t>
      </w:r>
      <w:r w:rsidRPr="005A34D7">
        <w:rPr>
          <w:rFonts w:ascii="Times New Roman" w:hAnsi="Times New Roman" w:cs="Times New Roman"/>
          <w:w w:val="102"/>
        </w:rPr>
        <w:t>t</w:t>
      </w:r>
      <w:r w:rsidRPr="005A34D7">
        <w:rPr>
          <w:rFonts w:ascii="Times New Roman" w:hAnsi="Times New Roman" w:cs="Times New Roman"/>
          <w:spacing w:val="-4"/>
          <w:w w:val="102"/>
        </w:rPr>
        <w:t>e</w:t>
      </w:r>
      <w:r w:rsidRPr="005A34D7">
        <w:rPr>
          <w:rFonts w:ascii="Times New Roman" w:hAnsi="Times New Roman" w:cs="Times New Roman"/>
          <w:spacing w:val="1"/>
          <w:w w:val="102"/>
        </w:rPr>
        <w:t>c</w:t>
      </w:r>
      <w:r w:rsidRPr="005A34D7">
        <w:rPr>
          <w:rFonts w:ascii="Times New Roman" w:hAnsi="Times New Roman" w:cs="Times New Roman"/>
          <w:w w:val="102"/>
        </w:rPr>
        <w:t>t</w:t>
      </w:r>
      <w:r w:rsidRPr="005A34D7">
        <w:rPr>
          <w:rFonts w:ascii="Times New Roman" w:hAnsi="Times New Roman" w:cs="Times New Roman"/>
          <w:spacing w:val="-5"/>
          <w:w w:val="102"/>
        </w:rPr>
        <w:t>i</w:t>
      </w:r>
      <w:r w:rsidRPr="005A34D7">
        <w:rPr>
          <w:rFonts w:ascii="Times New Roman" w:hAnsi="Times New Roman" w:cs="Times New Roman"/>
          <w:spacing w:val="7"/>
          <w:w w:val="102"/>
        </w:rPr>
        <w:t>o</w:t>
      </w:r>
      <w:r w:rsidRPr="005A34D7">
        <w:rPr>
          <w:rFonts w:ascii="Times New Roman" w:hAnsi="Times New Roman" w:cs="Times New Roman"/>
          <w:w w:val="102"/>
        </w:rPr>
        <w:t>n</w:t>
      </w:r>
    </w:p>
    <w:p w14:paraId="77DC0A04" w14:textId="77777777" w:rsidR="00761091" w:rsidRPr="005A34D7" w:rsidRDefault="00761091" w:rsidP="00761091">
      <w:pPr>
        <w:widowControl/>
        <w:autoSpaceDE w:val="0"/>
        <w:autoSpaceDN w:val="0"/>
        <w:adjustRightInd w:val="0"/>
        <w:jc w:val="both"/>
        <w:rPr>
          <w:rFonts w:ascii="Times New Roman" w:hAnsi="Times New Roman" w:cs="Times New Roman"/>
        </w:rPr>
      </w:pPr>
    </w:p>
    <w:p w14:paraId="4F7927F3"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5"/>
        </w:rPr>
        <w:t>W</w:t>
      </w:r>
      <w:r w:rsidRPr="005A34D7">
        <w:rPr>
          <w:rFonts w:ascii="Times New Roman" w:hAnsi="Times New Roman" w:cs="Times New Roman"/>
          <w:b/>
          <w:bCs/>
          <w:spacing w:val="-1"/>
        </w:rPr>
        <w:t>ee</w:t>
      </w:r>
      <w:r w:rsidRPr="005A34D7">
        <w:rPr>
          <w:rFonts w:ascii="Times New Roman" w:hAnsi="Times New Roman" w:cs="Times New Roman"/>
          <w:b/>
          <w:bCs/>
        </w:rPr>
        <w:t>k</w:t>
      </w:r>
      <w:r w:rsidRPr="005A34D7">
        <w:rPr>
          <w:rFonts w:ascii="Times New Roman" w:hAnsi="Times New Roman" w:cs="Times New Roman"/>
          <w:b/>
          <w:bCs/>
          <w:spacing w:val="14"/>
        </w:rPr>
        <w:t xml:space="preserve"> </w:t>
      </w:r>
      <w:r w:rsidRPr="005A34D7">
        <w:rPr>
          <w:rFonts w:ascii="Times New Roman" w:hAnsi="Times New Roman" w:cs="Times New Roman"/>
          <w:b/>
          <w:bCs/>
          <w:spacing w:val="2"/>
          <w:w w:val="102"/>
        </w:rPr>
        <w:t>3</w:t>
      </w:r>
    </w:p>
    <w:p w14:paraId="75FE6FB6" w14:textId="77777777" w:rsidR="00761091" w:rsidRPr="005A34D7" w:rsidRDefault="00761091" w:rsidP="00761091">
      <w:pPr>
        <w:widowControl/>
        <w:tabs>
          <w:tab w:val="left" w:pos="360"/>
          <w:tab w:val="left" w:pos="800"/>
        </w:tabs>
        <w:autoSpaceDE w:val="0"/>
        <w:autoSpaceDN w:val="0"/>
        <w:adjustRightInd w:val="0"/>
        <w:ind w:right="-20"/>
        <w:jc w:val="both"/>
        <w:rPr>
          <w:rFonts w:ascii="Times New Roman" w:hAnsi="Times New Roman" w:cs="Times New Roman"/>
        </w:rPr>
      </w:pPr>
      <w:r w:rsidRPr="005A34D7">
        <w:rPr>
          <w:rFonts w:ascii="Times New Roman" w:hAnsi="Times New Roman" w:cs="Times New Roman"/>
          <w:spacing w:val="2"/>
        </w:rPr>
        <w:tab/>
      </w:r>
      <w:r w:rsidRPr="005A34D7">
        <w:rPr>
          <w:rFonts w:ascii="Times New Roman" w:hAnsi="Times New Roman" w:cs="Times New Roman"/>
          <w:spacing w:val="2"/>
        </w:rPr>
        <w:tab/>
        <w:t>Implementation</w:t>
      </w:r>
      <w:r w:rsidRPr="005A34D7">
        <w:rPr>
          <w:rFonts w:ascii="Times New Roman" w:hAnsi="Times New Roman" w:cs="Times New Roman"/>
          <w:spacing w:val="28"/>
        </w:rPr>
        <w:t xml:space="preserve"> </w:t>
      </w:r>
      <w:r w:rsidRPr="005A34D7">
        <w:rPr>
          <w:rFonts w:ascii="Times New Roman" w:hAnsi="Times New Roman" w:cs="Times New Roman"/>
          <w:spacing w:val="7"/>
        </w:rPr>
        <w:t>o</w:t>
      </w:r>
      <w:r w:rsidRPr="005A34D7">
        <w:rPr>
          <w:rFonts w:ascii="Times New Roman" w:hAnsi="Times New Roman" w:cs="Times New Roman"/>
        </w:rPr>
        <w:t>f</w:t>
      </w:r>
      <w:r w:rsidRPr="005A34D7">
        <w:rPr>
          <w:rFonts w:ascii="Times New Roman" w:hAnsi="Times New Roman" w:cs="Times New Roman"/>
          <w:spacing w:val="4"/>
        </w:rPr>
        <w:t xml:space="preserve"> </w:t>
      </w:r>
      <w:r w:rsidRPr="005A34D7">
        <w:rPr>
          <w:rFonts w:ascii="Times New Roman" w:hAnsi="Times New Roman" w:cs="Times New Roman"/>
          <w:spacing w:val="-1"/>
        </w:rPr>
        <w:t>CR</w:t>
      </w:r>
      <w:r w:rsidRPr="005A34D7">
        <w:rPr>
          <w:rFonts w:ascii="Times New Roman" w:hAnsi="Times New Roman" w:cs="Times New Roman"/>
        </w:rPr>
        <w:t>C</w:t>
      </w:r>
      <w:r w:rsidRPr="005A34D7">
        <w:rPr>
          <w:rFonts w:ascii="Times New Roman" w:hAnsi="Times New Roman" w:cs="Times New Roman"/>
          <w:spacing w:val="11"/>
        </w:rPr>
        <w:t xml:space="preserve"> </w:t>
      </w:r>
      <w:r w:rsidRPr="005A34D7">
        <w:rPr>
          <w:rFonts w:ascii="Times New Roman" w:hAnsi="Times New Roman" w:cs="Times New Roman"/>
          <w:spacing w:val="2"/>
        </w:rPr>
        <w:t xml:space="preserve">- </w:t>
      </w:r>
      <w:r w:rsidRPr="005A34D7">
        <w:rPr>
          <w:rFonts w:ascii="Times New Roman" w:hAnsi="Times New Roman" w:cs="Times New Roman"/>
          <w:spacing w:val="-1"/>
        </w:rPr>
        <w:t>CC</w:t>
      </w:r>
      <w:r w:rsidRPr="005A34D7">
        <w:rPr>
          <w:rFonts w:ascii="Times New Roman" w:hAnsi="Times New Roman" w:cs="Times New Roman"/>
          <w:spacing w:val="-3"/>
        </w:rPr>
        <w:t>I</w:t>
      </w:r>
      <w:r w:rsidRPr="005A34D7">
        <w:rPr>
          <w:rFonts w:ascii="Times New Roman" w:hAnsi="Times New Roman" w:cs="Times New Roman"/>
          <w:spacing w:val="2"/>
        </w:rPr>
        <w:t>T</w:t>
      </w:r>
      <w:r w:rsidRPr="005A34D7">
        <w:rPr>
          <w:rFonts w:ascii="Times New Roman" w:hAnsi="Times New Roman" w:cs="Times New Roman"/>
        </w:rPr>
        <w:t>T</w:t>
      </w:r>
      <w:r w:rsidRPr="005A34D7">
        <w:rPr>
          <w:rFonts w:ascii="Times New Roman" w:hAnsi="Times New Roman" w:cs="Times New Roman"/>
          <w:spacing w:val="23"/>
        </w:rPr>
        <w:t xml:space="preserve"> </w:t>
      </w:r>
      <w:r w:rsidRPr="005A34D7">
        <w:rPr>
          <w:rFonts w:ascii="Times New Roman" w:hAnsi="Times New Roman" w:cs="Times New Roman"/>
          <w:spacing w:val="-3"/>
          <w:w w:val="102"/>
        </w:rPr>
        <w:t>(</w:t>
      </w:r>
      <w:r w:rsidRPr="005A34D7">
        <w:rPr>
          <w:rFonts w:ascii="Times New Roman" w:hAnsi="Times New Roman" w:cs="Times New Roman"/>
          <w:spacing w:val="-2"/>
          <w:w w:val="102"/>
        </w:rPr>
        <w:t>1</w:t>
      </w:r>
      <w:r w:rsidRPr="005A34D7">
        <w:rPr>
          <w:rFonts w:ascii="Times New Roman" w:hAnsi="Times New Roman" w:cs="Times New Roman"/>
          <w:spacing w:val="7"/>
          <w:w w:val="102"/>
        </w:rPr>
        <w:t>6</w:t>
      </w:r>
      <w:r w:rsidRPr="005A34D7">
        <w:rPr>
          <w:rFonts w:ascii="Times New Roman" w:hAnsi="Times New Roman" w:cs="Times New Roman"/>
          <w:spacing w:val="-3"/>
          <w:w w:val="102"/>
        </w:rPr>
        <w:t>-</w:t>
      </w:r>
      <w:r w:rsidRPr="005A34D7">
        <w:rPr>
          <w:rFonts w:ascii="Times New Roman" w:hAnsi="Times New Roman" w:cs="Times New Roman"/>
          <w:spacing w:val="2"/>
          <w:w w:val="102"/>
        </w:rPr>
        <w:t>b</w:t>
      </w:r>
      <w:r w:rsidRPr="005A34D7">
        <w:rPr>
          <w:rFonts w:ascii="Times New Roman" w:hAnsi="Times New Roman" w:cs="Times New Roman"/>
          <w:spacing w:val="-5"/>
          <w:w w:val="102"/>
        </w:rPr>
        <w:t>i</w:t>
      </w:r>
      <w:r w:rsidRPr="005A34D7">
        <w:rPr>
          <w:rFonts w:ascii="Times New Roman" w:hAnsi="Times New Roman" w:cs="Times New Roman"/>
          <w:spacing w:val="5"/>
          <w:w w:val="102"/>
        </w:rPr>
        <w:t>t</w:t>
      </w:r>
      <w:r w:rsidRPr="005A34D7">
        <w:rPr>
          <w:rFonts w:ascii="Times New Roman" w:hAnsi="Times New Roman" w:cs="Times New Roman"/>
          <w:spacing w:val="-6"/>
          <w:w w:val="102"/>
        </w:rPr>
        <w:t>s</w:t>
      </w:r>
      <w:r w:rsidRPr="005A34D7">
        <w:rPr>
          <w:rFonts w:ascii="Times New Roman" w:hAnsi="Times New Roman" w:cs="Times New Roman"/>
          <w:w w:val="102"/>
        </w:rPr>
        <w:t>)</w:t>
      </w:r>
    </w:p>
    <w:p w14:paraId="3D10A289" w14:textId="77777777" w:rsidR="00761091" w:rsidRPr="005A34D7" w:rsidRDefault="00761091" w:rsidP="00761091">
      <w:pPr>
        <w:widowControl/>
        <w:autoSpaceDE w:val="0"/>
        <w:autoSpaceDN w:val="0"/>
        <w:adjustRightInd w:val="0"/>
        <w:jc w:val="both"/>
        <w:rPr>
          <w:rFonts w:ascii="Times New Roman" w:hAnsi="Times New Roman" w:cs="Times New Roman"/>
        </w:rPr>
      </w:pPr>
    </w:p>
    <w:p w14:paraId="423840B4"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1"/>
        </w:rPr>
        <w:t>Week</w:t>
      </w:r>
      <w:r w:rsidRPr="005A34D7">
        <w:rPr>
          <w:rFonts w:ascii="Times New Roman" w:hAnsi="Times New Roman" w:cs="Times New Roman"/>
          <w:b/>
          <w:bCs/>
          <w:spacing w:val="14"/>
        </w:rPr>
        <w:t xml:space="preserve"> </w:t>
      </w:r>
      <w:r w:rsidRPr="005A34D7">
        <w:rPr>
          <w:rFonts w:ascii="Times New Roman" w:hAnsi="Times New Roman" w:cs="Times New Roman"/>
          <w:b/>
          <w:bCs/>
          <w:spacing w:val="2"/>
          <w:w w:val="102"/>
        </w:rPr>
        <w:t>4</w:t>
      </w:r>
    </w:p>
    <w:p w14:paraId="0317188E" w14:textId="77777777" w:rsidR="00761091" w:rsidRPr="005A34D7" w:rsidRDefault="00761091" w:rsidP="00761091">
      <w:pPr>
        <w:widowControl/>
        <w:tabs>
          <w:tab w:val="left" w:pos="360"/>
          <w:tab w:val="left" w:pos="800"/>
        </w:tabs>
        <w:autoSpaceDE w:val="0"/>
        <w:autoSpaceDN w:val="0"/>
        <w:adjustRightInd w:val="0"/>
        <w:ind w:right="-20"/>
        <w:jc w:val="both"/>
        <w:rPr>
          <w:rFonts w:ascii="Times New Roman" w:hAnsi="Times New Roman" w:cs="Times New Roman"/>
        </w:rPr>
      </w:pPr>
      <w:r w:rsidRPr="005A34D7">
        <w:rPr>
          <w:rFonts w:ascii="Times New Roman" w:hAnsi="Times New Roman" w:cs="Times New Roman"/>
          <w:spacing w:val="-3"/>
        </w:rPr>
        <w:tab/>
      </w:r>
      <w:r w:rsidRPr="005A34D7">
        <w:rPr>
          <w:rFonts w:ascii="Times New Roman" w:hAnsi="Times New Roman" w:cs="Times New Roman"/>
          <w:spacing w:val="-3"/>
        </w:rPr>
        <w:tab/>
        <w:t>I</w:t>
      </w:r>
      <w:r w:rsidRPr="005A34D7">
        <w:rPr>
          <w:rFonts w:ascii="Times New Roman" w:hAnsi="Times New Roman" w:cs="Times New Roman"/>
          <w:spacing w:val="2"/>
        </w:rPr>
        <w:t>mp</w:t>
      </w:r>
      <w:r w:rsidRPr="005A34D7">
        <w:rPr>
          <w:rFonts w:ascii="Times New Roman" w:hAnsi="Times New Roman" w:cs="Times New Roman"/>
        </w:rPr>
        <w:t>l</w:t>
      </w:r>
      <w:r w:rsidRPr="005A34D7">
        <w:rPr>
          <w:rFonts w:ascii="Times New Roman" w:hAnsi="Times New Roman" w:cs="Times New Roman"/>
          <w:spacing w:val="-4"/>
        </w:rPr>
        <w:t>e</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28"/>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4"/>
        </w:rPr>
        <w:t xml:space="preserve"> </w:t>
      </w:r>
      <w:r w:rsidRPr="005A34D7">
        <w:rPr>
          <w:rFonts w:ascii="Times New Roman" w:hAnsi="Times New Roman" w:cs="Times New Roman"/>
          <w:spacing w:val="-1"/>
        </w:rPr>
        <w:t>R</w:t>
      </w:r>
      <w:r w:rsidRPr="005A34D7">
        <w:rPr>
          <w:rFonts w:ascii="Times New Roman" w:hAnsi="Times New Roman" w:cs="Times New Roman"/>
          <w:spacing w:val="2"/>
        </w:rPr>
        <w:t>ou</w:t>
      </w:r>
      <w:r w:rsidRPr="005A34D7">
        <w:rPr>
          <w:rFonts w:ascii="Times New Roman" w:hAnsi="Times New Roman" w:cs="Times New Roman"/>
        </w:rPr>
        <w:t>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4"/>
        </w:rPr>
        <w:t xml:space="preserve"> </w:t>
      </w:r>
      <w:r w:rsidRPr="005A34D7">
        <w:rPr>
          <w:rFonts w:ascii="Times New Roman" w:hAnsi="Times New Roman" w:cs="Times New Roman"/>
          <w:spacing w:val="1"/>
          <w:w w:val="102"/>
        </w:rPr>
        <w:t>a</w:t>
      </w:r>
      <w:r w:rsidRPr="005A34D7">
        <w:rPr>
          <w:rFonts w:ascii="Times New Roman" w:hAnsi="Times New Roman" w:cs="Times New Roman"/>
          <w:w w:val="102"/>
        </w:rPr>
        <w:t>l</w:t>
      </w:r>
      <w:r w:rsidRPr="005A34D7">
        <w:rPr>
          <w:rFonts w:ascii="Times New Roman" w:hAnsi="Times New Roman" w:cs="Times New Roman"/>
          <w:spacing w:val="-7"/>
          <w:w w:val="102"/>
        </w:rPr>
        <w:t>g</w:t>
      </w:r>
      <w:r w:rsidRPr="005A34D7">
        <w:rPr>
          <w:rFonts w:ascii="Times New Roman" w:hAnsi="Times New Roman" w:cs="Times New Roman"/>
          <w:spacing w:val="7"/>
          <w:w w:val="102"/>
        </w:rPr>
        <w:t>o</w:t>
      </w:r>
      <w:r w:rsidRPr="005A34D7">
        <w:rPr>
          <w:rFonts w:ascii="Times New Roman" w:hAnsi="Times New Roman" w:cs="Times New Roman"/>
          <w:spacing w:val="2"/>
          <w:w w:val="102"/>
        </w:rPr>
        <w:t>r</w:t>
      </w:r>
      <w:r w:rsidRPr="005A34D7">
        <w:rPr>
          <w:rFonts w:ascii="Times New Roman" w:hAnsi="Times New Roman" w:cs="Times New Roman"/>
          <w:spacing w:val="-5"/>
          <w:w w:val="102"/>
        </w:rPr>
        <w:t>i</w:t>
      </w:r>
      <w:r w:rsidRPr="005A34D7">
        <w:rPr>
          <w:rFonts w:ascii="Times New Roman" w:hAnsi="Times New Roman" w:cs="Times New Roman"/>
          <w:spacing w:val="5"/>
          <w:w w:val="102"/>
        </w:rPr>
        <w:t>t</w:t>
      </w:r>
      <w:r w:rsidRPr="005A34D7">
        <w:rPr>
          <w:rFonts w:ascii="Times New Roman" w:hAnsi="Times New Roman" w:cs="Times New Roman"/>
          <w:spacing w:val="-2"/>
          <w:w w:val="102"/>
        </w:rPr>
        <w:t>hm</w:t>
      </w:r>
      <w:r w:rsidRPr="005A34D7">
        <w:rPr>
          <w:rFonts w:ascii="Times New Roman" w:hAnsi="Times New Roman" w:cs="Times New Roman"/>
          <w:w w:val="102"/>
        </w:rPr>
        <w:t>s</w:t>
      </w:r>
    </w:p>
    <w:p w14:paraId="2815A6ED" w14:textId="77777777" w:rsidR="00761091" w:rsidRPr="005A34D7" w:rsidRDefault="00761091" w:rsidP="00761091">
      <w:pPr>
        <w:widowControl/>
        <w:autoSpaceDE w:val="0"/>
        <w:autoSpaceDN w:val="0"/>
        <w:adjustRightInd w:val="0"/>
        <w:jc w:val="both"/>
        <w:rPr>
          <w:rFonts w:ascii="Times New Roman" w:hAnsi="Times New Roman" w:cs="Times New Roman"/>
        </w:rPr>
      </w:pPr>
    </w:p>
    <w:p w14:paraId="61B19370"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1"/>
        </w:rPr>
        <w:t>Week</w:t>
      </w:r>
      <w:r w:rsidRPr="005A34D7">
        <w:rPr>
          <w:rFonts w:ascii="Times New Roman" w:hAnsi="Times New Roman" w:cs="Times New Roman"/>
          <w:b/>
          <w:bCs/>
          <w:spacing w:val="14"/>
        </w:rPr>
        <w:t xml:space="preserve"> </w:t>
      </w:r>
      <w:r w:rsidRPr="005A34D7">
        <w:rPr>
          <w:rFonts w:ascii="Times New Roman" w:hAnsi="Times New Roman" w:cs="Times New Roman"/>
          <w:b/>
          <w:bCs/>
          <w:spacing w:val="2"/>
          <w:w w:val="102"/>
        </w:rPr>
        <w:t>5</w:t>
      </w:r>
    </w:p>
    <w:p w14:paraId="74720926" w14:textId="77777777" w:rsidR="00761091" w:rsidRPr="005A34D7" w:rsidRDefault="00761091" w:rsidP="00761091">
      <w:pPr>
        <w:widowControl/>
        <w:autoSpaceDE w:val="0"/>
        <w:autoSpaceDN w:val="0"/>
        <w:adjustRightInd w:val="0"/>
        <w:ind w:right="-20" w:firstLine="720"/>
        <w:jc w:val="both"/>
        <w:rPr>
          <w:rFonts w:ascii="Times New Roman" w:hAnsi="Times New Roman" w:cs="Times New Roman"/>
        </w:rPr>
      </w:pPr>
      <w:r w:rsidRPr="005A34D7">
        <w:rPr>
          <w:rFonts w:ascii="Times New Roman" w:hAnsi="Times New Roman" w:cs="Times New Roman"/>
          <w:spacing w:val="-3"/>
        </w:rPr>
        <w:t>I</w:t>
      </w:r>
      <w:r w:rsidRPr="005A34D7">
        <w:rPr>
          <w:rFonts w:ascii="Times New Roman" w:hAnsi="Times New Roman" w:cs="Times New Roman"/>
          <w:spacing w:val="2"/>
        </w:rPr>
        <w:t>mp</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rPr>
        <w:t>n</w:t>
      </w:r>
      <w:r w:rsidRPr="005A34D7">
        <w:rPr>
          <w:rFonts w:ascii="Times New Roman" w:hAnsi="Times New Roman" w:cs="Times New Roman"/>
          <w:spacing w:val="28"/>
        </w:rPr>
        <w:t xml:space="preserve"> </w:t>
      </w:r>
      <w:r w:rsidRPr="005A34D7">
        <w:rPr>
          <w:rFonts w:ascii="Times New Roman" w:hAnsi="Times New Roman" w:cs="Times New Roman"/>
          <w:spacing w:val="7"/>
        </w:rPr>
        <w:t>o</w:t>
      </w:r>
      <w:r w:rsidRPr="005A34D7">
        <w:rPr>
          <w:rFonts w:ascii="Times New Roman" w:hAnsi="Times New Roman" w:cs="Times New Roman"/>
        </w:rPr>
        <w:t>f</w:t>
      </w:r>
      <w:r w:rsidRPr="005A34D7">
        <w:rPr>
          <w:rFonts w:ascii="Times New Roman" w:hAnsi="Times New Roman" w:cs="Times New Roman"/>
          <w:spacing w:val="4"/>
        </w:rPr>
        <w:t xml:space="preserve"> </w:t>
      </w:r>
      <w:r w:rsidRPr="005A34D7">
        <w:rPr>
          <w:rFonts w:ascii="Times New Roman" w:hAnsi="Times New Roman" w:cs="Times New Roman"/>
        </w:rPr>
        <w:t>S</w:t>
      </w:r>
      <w:r w:rsidRPr="005A34D7">
        <w:rPr>
          <w:rFonts w:ascii="Times New Roman" w:hAnsi="Times New Roman" w:cs="Times New Roman"/>
          <w:spacing w:val="-5"/>
        </w:rPr>
        <w:t>t</w:t>
      </w:r>
      <w:r w:rsidRPr="005A34D7">
        <w:rPr>
          <w:rFonts w:ascii="Times New Roman" w:hAnsi="Times New Roman" w:cs="Times New Roman"/>
          <w:spacing w:val="2"/>
        </w:rPr>
        <w:t>o</w:t>
      </w:r>
      <w:r w:rsidRPr="005A34D7">
        <w:rPr>
          <w:rFonts w:ascii="Times New Roman" w:hAnsi="Times New Roman" w:cs="Times New Roman"/>
        </w:rPr>
        <w:t>p</w:t>
      </w:r>
      <w:r w:rsidRPr="005A34D7">
        <w:rPr>
          <w:rFonts w:ascii="Times New Roman" w:hAnsi="Times New Roman" w:cs="Times New Roman"/>
          <w:spacing w:val="13"/>
        </w:rPr>
        <w:t xml:space="preserve">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spacing w:val="-1"/>
        </w:rPr>
        <w:t>W</w:t>
      </w:r>
      <w:r w:rsidRPr="005A34D7">
        <w:rPr>
          <w:rFonts w:ascii="Times New Roman" w:hAnsi="Times New Roman" w:cs="Times New Roman"/>
          <w:spacing w:val="-4"/>
        </w:rPr>
        <w:t>a</w:t>
      </w:r>
      <w:r w:rsidRPr="005A34D7">
        <w:rPr>
          <w:rFonts w:ascii="Times New Roman" w:hAnsi="Times New Roman" w:cs="Times New Roman"/>
        </w:rPr>
        <w:t>it</w:t>
      </w:r>
      <w:r w:rsidRPr="005A34D7">
        <w:rPr>
          <w:rFonts w:ascii="Times New Roman" w:hAnsi="Times New Roman" w:cs="Times New Roman"/>
          <w:spacing w:val="11"/>
        </w:rPr>
        <w:t xml:space="preserve"> </w:t>
      </w:r>
      <w:r w:rsidRPr="005A34D7">
        <w:rPr>
          <w:rFonts w:ascii="Times New Roman" w:hAnsi="Times New Roman" w:cs="Times New Roman"/>
        </w:rPr>
        <w:t>P</w:t>
      </w:r>
      <w:r w:rsidRPr="005A34D7">
        <w:rPr>
          <w:rFonts w:ascii="Times New Roman" w:hAnsi="Times New Roman" w:cs="Times New Roman"/>
          <w:spacing w:val="-3"/>
        </w:rPr>
        <w:t>r</w:t>
      </w:r>
      <w:r w:rsidRPr="005A34D7">
        <w:rPr>
          <w:rFonts w:ascii="Times New Roman" w:hAnsi="Times New Roman" w:cs="Times New Roman"/>
          <w:spacing w:val="7"/>
        </w:rPr>
        <w:t>o</w:t>
      </w:r>
      <w:r w:rsidRPr="005A34D7">
        <w:rPr>
          <w:rFonts w:ascii="Times New Roman" w:hAnsi="Times New Roman" w:cs="Times New Roman"/>
          <w:spacing w:val="-5"/>
        </w:rPr>
        <w:t>t</w:t>
      </w:r>
      <w:r w:rsidRPr="005A34D7">
        <w:rPr>
          <w:rFonts w:ascii="Times New Roman" w:hAnsi="Times New Roman" w:cs="Times New Roman"/>
          <w:spacing w:val="7"/>
        </w:rPr>
        <w:t>o</w:t>
      </w:r>
      <w:r w:rsidRPr="005A34D7">
        <w:rPr>
          <w:rFonts w:ascii="Times New Roman" w:hAnsi="Times New Roman" w:cs="Times New Roman"/>
          <w:spacing w:val="-9"/>
        </w:rPr>
        <w:t>c</w:t>
      </w:r>
      <w:r w:rsidRPr="005A34D7">
        <w:rPr>
          <w:rFonts w:ascii="Times New Roman" w:hAnsi="Times New Roman" w:cs="Times New Roman"/>
          <w:spacing w:val="7"/>
        </w:rPr>
        <w:t>o</w:t>
      </w:r>
      <w:r w:rsidRPr="005A34D7">
        <w:rPr>
          <w:rFonts w:ascii="Times New Roman" w:hAnsi="Times New Roman" w:cs="Times New Roman"/>
        </w:rPr>
        <w:t>l</w:t>
      </w:r>
      <w:r w:rsidRPr="005A34D7">
        <w:rPr>
          <w:rFonts w:ascii="Times New Roman" w:hAnsi="Times New Roman" w:cs="Times New Roman"/>
          <w:spacing w:val="12"/>
        </w:rPr>
        <w:t xml:space="preserve"> </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rPr>
        <w:t>Sli</w:t>
      </w:r>
      <w:r w:rsidRPr="005A34D7">
        <w:rPr>
          <w:rFonts w:ascii="Times New Roman" w:hAnsi="Times New Roman" w:cs="Times New Roman"/>
          <w:spacing w:val="2"/>
        </w:rPr>
        <w:t>d</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3"/>
        </w:rPr>
        <w:t xml:space="preserve"> </w:t>
      </w:r>
      <w:r w:rsidRPr="005A34D7">
        <w:rPr>
          <w:rFonts w:ascii="Times New Roman" w:hAnsi="Times New Roman" w:cs="Times New Roman"/>
          <w:spacing w:val="-1"/>
        </w:rPr>
        <w:t>W</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2"/>
        </w:rPr>
        <w:t>do</w:t>
      </w:r>
      <w:r w:rsidRPr="005A34D7">
        <w:rPr>
          <w:rFonts w:ascii="Times New Roman" w:hAnsi="Times New Roman" w:cs="Times New Roman"/>
        </w:rPr>
        <w:t>w</w:t>
      </w:r>
      <w:r w:rsidRPr="005A34D7">
        <w:rPr>
          <w:rFonts w:ascii="Times New Roman" w:hAnsi="Times New Roman" w:cs="Times New Roman"/>
          <w:spacing w:val="23"/>
        </w:rPr>
        <w:t xml:space="preserve"> </w:t>
      </w:r>
      <w:r w:rsidRPr="005A34D7">
        <w:rPr>
          <w:rFonts w:ascii="Times New Roman" w:hAnsi="Times New Roman" w:cs="Times New Roman"/>
          <w:spacing w:val="-5"/>
          <w:w w:val="102"/>
        </w:rPr>
        <w:t>P</w:t>
      </w:r>
      <w:r w:rsidRPr="005A34D7">
        <w:rPr>
          <w:rFonts w:ascii="Times New Roman" w:hAnsi="Times New Roman" w:cs="Times New Roman"/>
          <w:spacing w:val="-3"/>
          <w:w w:val="102"/>
        </w:rPr>
        <w:t>r</w:t>
      </w:r>
      <w:r w:rsidRPr="005A34D7">
        <w:rPr>
          <w:rFonts w:ascii="Times New Roman" w:hAnsi="Times New Roman" w:cs="Times New Roman"/>
          <w:spacing w:val="2"/>
          <w:w w:val="102"/>
        </w:rPr>
        <w:t>o</w:t>
      </w:r>
      <w:r w:rsidRPr="005A34D7">
        <w:rPr>
          <w:rFonts w:ascii="Times New Roman" w:hAnsi="Times New Roman" w:cs="Times New Roman"/>
          <w:w w:val="102"/>
        </w:rPr>
        <w:t>t</w:t>
      </w:r>
      <w:r w:rsidRPr="005A34D7">
        <w:rPr>
          <w:rFonts w:ascii="Times New Roman" w:hAnsi="Times New Roman" w:cs="Times New Roman"/>
          <w:spacing w:val="2"/>
          <w:w w:val="102"/>
        </w:rPr>
        <w:t>o</w:t>
      </w:r>
      <w:r w:rsidRPr="005A34D7">
        <w:rPr>
          <w:rFonts w:ascii="Times New Roman" w:hAnsi="Times New Roman" w:cs="Times New Roman"/>
          <w:spacing w:val="1"/>
          <w:w w:val="102"/>
        </w:rPr>
        <w:t>c</w:t>
      </w:r>
      <w:r w:rsidRPr="005A34D7">
        <w:rPr>
          <w:rFonts w:ascii="Times New Roman" w:hAnsi="Times New Roman" w:cs="Times New Roman"/>
          <w:spacing w:val="2"/>
          <w:w w:val="102"/>
        </w:rPr>
        <w:t>o</w:t>
      </w:r>
      <w:r w:rsidRPr="005A34D7">
        <w:rPr>
          <w:rFonts w:ascii="Times New Roman" w:hAnsi="Times New Roman" w:cs="Times New Roman"/>
          <w:w w:val="102"/>
        </w:rPr>
        <w:t>l</w:t>
      </w:r>
    </w:p>
    <w:p w14:paraId="55D5F25C" w14:textId="77777777" w:rsidR="00761091" w:rsidRPr="005A34D7" w:rsidRDefault="00761091" w:rsidP="00761091">
      <w:pPr>
        <w:widowControl/>
        <w:autoSpaceDE w:val="0"/>
        <w:autoSpaceDN w:val="0"/>
        <w:adjustRightInd w:val="0"/>
        <w:jc w:val="both"/>
        <w:rPr>
          <w:rFonts w:ascii="Times New Roman" w:hAnsi="Times New Roman" w:cs="Times New Roman"/>
        </w:rPr>
      </w:pPr>
    </w:p>
    <w:p w14:paraId="0BBFA17F"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1"/>
        </w:rPr>
        <w:t>Week</w:t>
      </w:r>
      <w:r w:rsidRPr="005A34D7">
        <w:rPr>
          <w:rFonts w:ascii="Times New Roman" w:hAnsi="Times New Roman" w:cs="Times New Roman"/>
          <w:b/>
          <w:bCs/>
          <w:spacing w:val="14"/>
        </w:rPr>
        <w:t xml:space="preserve"> </w:t>
      </w:r>
      <w:r w:rsidRPr="005A34D7">
        <w:rPr>
          <w:rFonts w:ascii="Times New Roman" w:hAnsi="Times New Roman" w:cs="Times New Roman"/>
          <w:b/>
          <w:bCs/>
          <w:spacing w:val="2"/>
          <w:w w:val="102"/>
        </w:rPr>
        <w:t>6</w:t>
      </w:r>
    </w:p>
    <w:p w14:paraId="51A33218" w14:textId="77777777" w:rsidR="00761091" w:rsidRPr="005A34D7" w:rsidRDefault="00761091" w:rsidP="00761091">
      <w:pPr>
        <w:widowControl/>
        <w:tabs>
          <w:tab w:val="left" w:pos="360"/>
        </w:tabs>
        <w:autoSpaceDE w:val="0"/>
        <w:autoSpaceDN w:val="0"/>
        <w:adjustRightInd w:val="0"/>
        <w:ind w:right="-20"/>
        <w:jc w:val="both"/>
        <w:rPr>
          <w:rFonts w:ascii="Times New Roman" w:hAnsi="Times New Roman" w:cs="Times New Roman"/>
        </w:rPr>
      </w:pPr>
      <w:r w:rsidRPr="005A34D7">
        <w:rPr>
          <w:rFonts w:ascii="Times New Roman" w:hAnsi="Times New Roman" w:cs="Times New Roman"/>
          <w:spacing w:val="-4"/>
        </w:rPr>
        <w:tab/>
      </w:r>
      <w:r w:rsidRPr="005A34D7">
        <w:rPr>
          <w:rFonts w:ascii="Times New Roman" w:hAnsi="Times New Roman" w:cs="Times New Roman"/>
          <w:spacing w:val="-4"/>
        </w:rPr>
        <w:tab/>
      </w:r>
      <w:r w:rsidRPr="005A34D7">
        <w:rPr>
          <w:rFonts w:ascii="Times New Roman" w:hAnsi="Times New Roman" w:cs="Times New Roman"/>
          <w:spacing w:val="-1"/>
        </w:rPr>
        <w:t>C</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2"/>
        </w:rPr>
        <w:t>n</w:t>
      </w:r>
      <w:r w:rsidRPr="005A34D7">
        <w:rPr>
          <w:rFonts w:ascii="Times New Roman" w:hAnsi="Times New Roman" w:cs="Times New Roman"/>
          <w:spacing w:val="-4"/>
        </w:rPr>
        <w:t>e</w:t>
      </w:r>
      <w:r w:rsidRPr="005A34D7">
        <w:rPr>
          <w:rFonts w:ascii="Times New Roman" w:hAnsi="Times New Roman" w:cs="Times New Roman"/>
          <w:spacing w:val="1"/>
        </w:rPr>
        <w:t>c</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20"/>
        </w:rPr>
        <w:t xml:space="preserve"> </w:t>
      </w:r>
      <w:r w:rsidRPr="005A34D7">
        <w:rPr>
          <w:rFonts w:ascii="Times New Roman" w:hAnsi="Times New Roman" w:cs="Times New Roman"/>
          <w:spacing w:val="2"/>
        </w:rPr>
        <w:t>or</w:t>
      </w:r>
      <w:r w:rsidRPr="005A34D7">
        <w:rPr>
          <w:rFonts w:ascii="Times New Roman" w:hAnsi="Times New Roman" w:cs="Times New Roman"/>
          <w:spacing w:val="-5"/>
        </w:rPr>
        <w:t>i</w:t>
      </w:r>
      <w:r w:rsidRPr="005A34D7">
        <w:rPr>
          <w:rFonts w:ascii="Times New Roman" w:hAnsi="Times New Roman" w:cs="Times New Roman"/>
          <w:spacing w:val="5"/>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4"/>
        </w:rPr>
        <w:t>e</w:t>
      </w:r>
      <w:r w:rsidRPr="005A34D7">
        <w:rPr>
          <w:rFonts w:ascii="Times New Roman" w:hAnsi="Times New Roman" w:cs="Times New Roman"/>
        </w:rPr>
        <w:t>d</w:t>
      </w:r>
      <w:r w:rsidRPr="005A34D7">
        <w:rPr>
          <w:rFonts w:ascii="Times New Roman" w:hAnsi="Times New Roman" w:cs="Times New Roman"/>
          <w:spacing w:val="24"/>
        </w:rPr>
        <w:t xml:space="preserve"> </w:t>
      </w:r>
      <w:r w:rsidRPr="005A34D7">
        <w:rPr>
          <w:rFonts w:ascii="Times New Roman" w:hAnsi="Times New Roman" w:cs="Times New Roman"/>
          <w:spacing w:val="-1"/>
        </w:rPr>
        <w:t>C</w:t>
      </w:r>
      <w:r w:rsidRPr="005A34D7">
        <w:rPr>
          <w:rFonts w:ascii="Times New Roman" w:hAnsi="Times New Roman" w:cs="Times New Roman"/>
          <w:spacing w:val="-5"/>
        </w:rPr>
        <w:t>l</w:t>
      </w:r>
      <w:r w:rsidRPr="005A34D7">
        <w:rPr>
          <w:rFonts w:ascii="Times New Roman" w:hAnsi="Times New Roman" w:cs="Times New Roman"/>
        </w:rPr>
        <w:t>i</w:t>
      </w:r>
      <w:r w:rsidRPr="005A34D7">
        <w:rPr>
          <w:rFonts w:ascii="Times New Roman" w:hAnsi="Times New Roman" w:cs="Times New Roman"/>
          <w:spacing w:val="5"/>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13"/>
        </w:rPr>
        <w:t xml:space="preserve"> </w:t>
      </w:r>
      <w:r w:rsidRPr="005A34D7">
        <w:rPr>
          <w:rFonts w:ascii="Times New Roman" w:hAnsi="Times New Roman" w:cs="Times New Roman"/>
          <w:spacing w:val="-1"/>
        </w:rPr>
        <w:t>s</w:t>
      </w:r>
      <w:r w:rsidRPr="005A34D7">
        <w:rPr>
          <w:rFonts w:ascii="Times New Roman" w:hAnsi="Times New Roman" w:cs="Times New Roman"/>
          <w:spacing w:val="1"/>
        </w:rPr>
        <w:t>e</w:t>
      </w:r>
      <w:r w:rsidRPr="005A34D7">
        <w:rPr>
          <w:rFonts w:ascii="Times New Roman" w:hAnsi="Times New Roman" w:cs="Times New Roman"/>
          <w:spacing w:val="-3"/>
        </w:rPr>
        <w:t>r</w:t>
      </w:r>
      <w:r w:rsidRPr="005A34D7">
        <w:rPr>
          <w:rFonts w:ascii="Times New Roman" w:hAnsi="Times New Roman" w:cs="Times New Roman"/>
          <w:spacing w:val="-2"/>
        </w:rPr>
        <w:t>v</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15"/>
        </w:rPr>
        <w:t xml:space="preserve"> </w:t>
      </w:r>
      <w:r w:rsidRPr="005A34D7">
        <w:rPr>
          <w:rFonts w:ascii="Times New Roman" w:hAnsi="Times New Roman" w:cs="Times New Roman"/>
          <w:spacing w:val="1"/>
        </w:rPr>
        <w:t>a</w:t>
      </w:r>
      <w:r w:rsidRPr="005A34D7">
        <w:rPr>
          <w:rFonts w:ascii="Times New Roman" w:hAnsi="Times New Roman" w:cs="Times New Roman"/>
          <w:spacing w:val="2"/>
        </w:rPr>
        <w:t>pp</w:t>
      </w:r>
      <w:r w:rsidRPr="005A34D7">
        <w:rPr>
          <w:rFonts w:ascii="Times New Roman" w:hAnsi="Times New Roman" w:cs="Times New Roman"/>
        </w:rPr>
        <w:t>l</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s</w:t>
      </w:r>
      <w:r w:rsidRPr="005A34D7">
        <w:rPr>
          <w:rFonts w:ascii="Times New Roman" w:hAnsi="Times New Roman" w:cs="Times New Roman"/>
          <w:spacing w:val="23"/>
        </w:rPr>
        <w:t xml:space="preserve"> </w:t>
      </w:r>
      <w:r w:rsidRPr="005A34D7">
        <w:rPr>
          <w:rFonts w:ascii="Times New Roman" w:hAnsi="Times New Roman" w:cs="Times New Roman"/>
        </w:rPr>
        <w:t>wi</w:t>
      </w:r>
      <w:r w:rsidRPr="005A34D7">
        <w:rPr>
          <w:rFonts w:ascii="Times New Roman" w:hAnsi="Times New Roman" w:cs="Times New Roman"/>
          <w:spacing w:val="5"/>
        </w:rPr>
        <w:t>t</w:t>
      </w:r>
      <w:r w:rsidRPr="005A34D7">
        <w:rPr>
          <w:rFonts w:ascii="Times New Roman" w:hAnsi="Times New Roman" w:cs="Times New Roman"/>
        </w:rPr>
        <w:t>h</w:t>
      </w:r>
      <w:r w:rsidRPr="005A34D7">
        <w:rPr>
          <w:rFonts w:ascii="Times New Roman" w:hAnsi="Times New Roman" w:cs="Times New Roman"/>
          <w:spacing w:val="8"/>
        </w:rPr>
        <w:t xml:space="preserve"> </w:t>
      </w:r>
      <w:r w:rsidRPr="005A34D7">
        <w:rPr>
          <w:rFonts w:ascii="Times New Roman" w:hAnsi="Times New Roman" w:cs="Times New Roman"/>
          <w:spacing w:val="2"/>
          <w:w w:val="102"/>
        </w:rPr>
        <w:t>T</w:t>
      </w:r>
      <w:r w:rsidRPr="005A34D7">
        <w:rPr>
          <w:rFonts w:ascii="Times New Roman" w:hAnsi="Times New Roman" w:cs="Times New Roman"/>
          <w:spacing w:val="-1"/>
          <w:w w:val="102"/>
        </w:rPr>
        <w:t>C</w:t>
      </w:r>
      <w:r w:rsidRPr="005A34D7">
        <w:rPr>
          <w:rFonts w:ascii="Times New Roman" w:hAnsi="Times New Roman" w:cs="Times New Roman"/>
          <w:w w:val="102"/>
        </w:rPr>
        <w:t>P</w:t>
      </w:r>
    </w:p>
    <w:p w14:paraId="7CC59BF4" w14:textId="77777777" w:rsidR="00761091" w:rsidRPr="005A34D7" w:rsidRDefault="00761091" w:rsidP="00761091">
      <w:pPr>
        <w:widowControl/>
        <w:tabs>
          <w:tab w:val="left" w:pos="360"/>
        </w:tabs>
        <w:autoSpaceDE w:val="0"/>
        <w:autoSpaceDN w:val="0"/>
        <w:adjustRightInd w:val="0"/>
        <w:ind w:right="-20"/>
        <w:jc w:val="both"/>
        <w:rPr>
          <w:rFonts w:ascii="Times New Roman" w:hAnsi="Times New Roman" w:cs="Times New Roman"/>
          <w:w w:val="102"/>
        </w:rPr>
      </w:pPr>
    </w:p>
    <w:p w14:paraId="43FCECA8"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1"/>
        </w:rPr>
        <w:t>Week</w:t>
      </w:r>
      <w:r w:rsidRPr="005A34D7">
        <w:rPr>
          <w:rFonts w:ascii="Times New Roman" w:hAnsi="Times New Roman" w:cs="Times New Roman"/>
          <w:b/>
          <w:bCs/>
          <w:spacing w:val="14"/>
        </w:rPr>
        <w:t xml:space="preserve"> </w:t>
      </w:r>
      <w:r w:rsidRPr="005A34D7">
        <w:rPr>
          <w:rFonts w:ascii="Times New Roman" w:hAnsi="Times New Roman" w:cs="Times New Roman"/>
          <w:b/>
          <w:bCs/>
          <w:spacing w:val="2"/>
          <w:w w:val="102"/>
        </w:rPr>
        <w:t>7</w:t>
      </w:r>
    </w:p>
    <w:p w14:paraId="590FBD2D" w14:textId="77777777" w:rsidR="00761091" w:rsidRPr="005A34D7" w:rsidRDefault="00761091" w:rsidP="00761091">
      <w:pPr>
        <w:widowControl/>
        <w:autoSpaceDE w:val="0"/>
        <w:autoSpaceDN w:val="0"/>
        <w:adjustRightInd w:val="0"/>
        <w:ind w:right="-20" w:firstLine="720"/>
        <w:jc w:val="both"/>
        <w:rPr>
          <w:rFonts w:ascii="Times New Roman" w:hAnsi="Times New Roman" w:cs="Times New Roman"/>
        </w:rPr>
      </w:pPr>
      <w:r w:rsidRPr="005A34D7">
        <w:rPr>
          <w:rFonts w:ascii="Times New Roman" w:hAnsi="Times New Roman" w:cs="Times New Roman"/>
          <w:spacing w:val="-1"/>
        </w:rPr>
        <w:t>C</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2"/>
        </w:rPr>
        <w:t>n</w:t>
      </w:r>
      <w:r w:rsidRPr="005A34D7">
        <w:rPr>
          <w:rFonts w:ascii="Times New Roman" w:hAnsi="Times New Roman" w:cs="Times New Roman"/>
          <w:spacing w:val="-4"/>
        </w:rPr>
        <w:t>e</w:t>
      </w:r>
      <w:r w:rsidRPr="005A34D7">
        <w:rPr>
          <w:rFonts w:ascii="Times New Roman" w:hAnsi="Times New Roman" w:cs="Times New Roman"/>
          <w:spacing w:val="1"/>
        </w:rPr>
        <w:t>c</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spacing w:val="-2"/>
        </w:rPr>
        <w:t>n</w:t>
      </w:r>
      <w:r w:rsidRPr="005A34D7">
        <w:rPr>
          <w:rFonts w:ascii="Times New Roman" w:hAnsi="Times New Roman" w:cs="Times New Roman"/>
          <w:spacing w:val="5"/>
        </w:rPr>
        <w:t>l</w:t>
      </w:r>
      <w:r w:rsidRPr="005A34D7">
        <w:rPr>
          <w:rFonts w:ascii="Times New Roman" w:hAnsi="Times New Roman" w:cs="Times New Roman"/>
          <w:spacing w:val="-4"/>
        </w:rPr>
        <w:t>e</w:t>
      </w:r>
      <w:r w:rsidRPr="005A34D7">
        <w:rPr>
          <w:rFonts w:ascii="Times New Roman" w:hAnsi="Times New Roman" w:cs="Times New Roman"/>
          <w:spacing w:val="-1"/>
        </w:rPr>
        <w:t>s</w:t>
      </w:r>
      <w:r w:rsidRPr="005A34D7">
        <w:rPr>
          <w:rFonts w:ascii="Times New Roman" w:hAnsi="Times New Roman" w:cs="Times New Roman"/>
        </w:rPr>
        <w:t>s</w:t>
      </w:r>
      <w:r w:rsidRPr="005A34D7">
        <w:rPr>
          <w:rFonts w:ascii="Times New Roman" w:hAnsi="Times New Roman" w:cs="Times New Roman"/>
          <w:spacing w:val="28"/>
        </w:rPr>
        <w:t xml:space="preserve"> </w:t>
      </w:r>
      <w:r w:rsidRPr="005A34D7">
        <w:rPr>
          <w:rFonts w:ascii="Times New Roman" w:hAnsi="Times New Roman" w:cs="Times New Roman"/>
          <w:spacing w:val="3"/>
        </w:rPr>
        <w:t>C</w:t>
      </w:r>
      <w:r w:rsidRPr="005A34D7">
        <w:rPr>
          <w:rFonts w:ascii="Times New Roman" w:hAnsi="Times New Roman" w:cs="Times New Roman"/>
        </w:rPr>
        <w:t>li</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13"/>
        </w:rPr>
        <w:t xml:space="preserve"> </w:t>
      </w:r>
      <w:r w:rsidRPr="005A34D7">
        <w:rPr>
          <w:rFonts w:ascii="Times New Roman" w:hAnsi="Times New Roman" w:cs="Times New Roman"/>
          <w:spacing w:val="-1"/>
        </w:rPr>
        <w:t>s</w:t>
      </w:r>
      <w:r w:rsidRPr="005A34D7">
        <w:rPr>
          <w:rFonts w:ascii="Times New Roman" w:hAnsi="Times New Roman" w:cs="Times New Roman"/>
        </w:rPr>
        <w:t>e</w:t>
      </w:r>
      <w:r w:rsidRPr="005A34D7">
        <w:rPr>
          <w:rFonts w:ascii="Times New Roman" w:hAnsi="Times New Roman" w:cs="Times New Roman"/>
          <w:spacing w:val="7"/>
        </w:rPr>
        <w:t>r</w:t>
      </w:r>
      <w:r w:rsidRPr="005A34D7">
        <w:rPr>
          <w:rFonts w:ascii="Times New Roman" w:hAnsi="Times New Roman" w:cs="Times New Roman"/>
          <w:spacing w:val="-7"/>
        </w:rPr>
        <w:t>v</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15"/>
        </w:rPr>
        <w:t xml:space="preserve"> </w:t>
      </w:r>
      <w:r w:rsidRPr="005A34D7">
        <w:rPr>
          <w:rFonts w:ascii="Times New Roman" w:hAnsi="Times New Roman" w:cs="Times New Roman"/>
          <w:spacing w:val="1"/>
        </w:rPr>
        <w:t>a</w:t>
      </w:r>
      <w:r w:rsidRPr="005A34D7">
        <w:rPr>
          <w:rFonts w:ascii="Times New Roman" w:hAnsi="Times New Roman" w:cs="Times New Roman"/>
          <w:spacing w:val="-2"/>
        </w:rPr>
        <w:t>p</w:t>
      </w:r>
      <w:r w:rsidRPr="005A34D7">
        <w:rPr>
          <w:rFonts w:ascii="Times New Roman" w:hAnsi="Times New Roman" w:cs="Times New Roman"/>
          <w:spacing w:val="7"/>
        </w:rPr>
        <w:t>p</w:t>
      </w:r>
      <w:r w:rsidRPr="005A34D7">
        <w:rPr>
          <w:rFonts w:ascii="Times New Roman" w:hAnsi="Times New Roman" w:cs="Times New Roman"/>
          <w:spacing w:val="-5"/>
        </w:rPr>
        <w:t>li</w:t>
      </w:r>
      <w:r w:rsidRPr="005A34D7">
        <w:rPr>
          <w:rFonts w:ascii="Times New Roman" w:hAnsi="Times New Roman" w:cs="Times New Roman"/>
          <w:spacing w:val="5"/>
        </w:rPr>
        <w:t>c</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on</w:t>
      </w:r>
      <w:r w:rsidRPr="005A34D7">
        <w:rPr>
          <w:rFonts w:ascii="Times New Roman" w:hAnsi="Times New Roman" w:cs="Times New Roman"/>
        </w:rPr>
        <w:t>s</w:t>
      </w:r>
      <w:r w:rsidRPr="005A34D7">
        <w:rPr>
          <w:rFonts w:ascii="Times New Roman" w:hAnsi="Times New Roman" w:cs="Times New Roman"/>
          <w:spacing w:val="22"/>
        </w:rPr>
        <w:t xml:space="preserve"> </w:t>
      </w:r>
      <w:r w:rsidRPr="005A34D7">
        <w:rPr>
          <w:rFonts w:ascii="Times New Roman" w:hAnsi="Times New Roman" w:cs="Times New Roman"/>
        </w:rPr>
        <w:t>w</w:t>
      </w:r>
      <w:r w:rsidRPr="005A34D7">
        <w:rPr>
          <w:rFonts w:ascii="Times New Roman" w:hAnsi="Times New Roman" w:cs="Times New Roman"/>
          <w:spacing w:val="-5"/>
        </w:rPr>
        <w:t>i</w:t>
      </w:r>
      <w:r w:rsidRPr="005A34D7">
        <w:rPr>
          <w:rFonts w:ascii="Times New Roman" w:hAnsi="Times New Roman" w:cs="Times New Roman"/>
          <w:spacing w:val="5"/>
        </w:rPr>
        <w:t>t</w:t>
      </w:r>
      <w:r w:rsidRPr="005A34D7">
        <w:rPr>
          <w:rFonts w:ascii="Times New Roman" w:hAnsi="Times New Roman" w:cs="Times New Roman"/>
        </w:rPr>
        <w:t>h</w:t>
      </w:r>
      <w:r w:rsidRPr="005A34D7">
        <w:rPr>
          <w:rFonts w:ascii="Times New Roman" w:hAnsi="Times New Roman" w:cs="Times New Roman"/>
          <w:spacing w:val="13"/>
        </w:rPr>
        <w:t xml:space="preserve"> </w:t>
      </w:r>
      <w:r w:rsidRPr="005A34D7">
        <w:rPr>
          <w:rFonts w:ascii="Times New Roman" w:hAnsi="Times New Roman" w:cs="Times New Roman"/>
          <w:spacing w:val="-4"/>
          <w:w w:val="102"/>
        </w:rPr>
        <w:t>U</w:t>
      </w:r>
      <w:r w:rsidRPr="005A34D7">
        <w:rPr>
          <w:rFonts w:ascii="Times New Roman" w:hAnsi="Times New Roman" w:cs="Times New Roman"/>
          <w:w w:val="102"/>
        </w:rPr>
        <w:t>DP</w:t>
      </w:r>
    </w:p>
    <w:p w14:paraId="4BD94083" w14:textId="77777777" w:rsidR="00761091" w:rsidRPr="005A34D7" w:rsidRDefault="00761091" w:rsidP="00761091">
      <w:pPr>
        <w:widowControl/>
        <w:autoSpaceDE w:val="0"/>
        <w:autoSpaceDN w:val="0"/>
        <w:adjustRightInd w:val="0"/>
        <w:jc w:val="both"/>
        <w:rPr>
          <w:rFonts w:ascii="Times New Roman" w:hAnsi="Times New Roman" w:cs="Times New Roman"/>
        </w:rPr>
      </w:pPr>
    </w:p>
    <w:p w14:paraId="688CC145"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1"/>
        </w:rPr>
        <w:t>Week</w:t>
      </w:r>
      <w:r w:rsidRPr="005A34D7">
        <w:rPr>
          <w:rFonts w:ascii="Times New Roman" w:hAnsi="Times New Roman" w:cs="Times New Roman"/>
          <w:b/>
          <w:bCs/>
          <w:spacing w:val="14"/>
        </w:rPr>
        <w:t xml:space="preserve"> </w:t>
      </w:r>
      <w:r w:rsidRPr="005A34D7">
        <w:rPr>
          <w:rFonts w:ascii="Times New Roman" w:hAnsi="Times New Roman" w:cs="Times New Roman"/>
          <w:b/>
          <w:bCs/>
          <w:spacing w:val="2"/>
          <w:w w:val="102"/>
        </w:rPr>
        <w:t>8</w:t>
      </w:r>
    </w:p>
    <w:p w14:paraId="7ADF728B" w14:textId="77777777" w:rsidR="00761091" w:rsidRPr="005A34D7" w:rsidRDefault="00761091" w:rsidP="00761091">
      <w:pPr>
        <w:widowControl/>
        <w:autoSpaceDE w:val="0"/>
        <w:autoSpaceDN w:val="0"/>
        <w:adjustRightInd w:val="0"/>
        <w:ind w:right="-20" w:firstLine="720"/>
        <w:jc w:val="both"/>
        <w:rPr>
          <w:rFonts w:ascii="Times New Roman" w:hAnsi="Times New Roman" w:cs="Times New Roman"/>
        </w:rPr>
      </w:pPr>
      <w:r w:rsidRPr="005A34D7">
        <w:rPr>
          <w:rFonts w:ascii="Times New Roman" w:hAnsi="Times New Roman" w:cs="Times New Roman"/>
          <w:spacing w:val="3"/>
        </w:rPr>
        <w:t xml:space="preserve"> </w:t>
      </w:r>
      <w:r w:rsidRPr="005A34D7">
        <w:rPr>
          <w:rFonts w:ascii="Times New Roman" w:hAnsi="Times New Roman" w:cs="Times New Roman"/>
        </w:rPr>
        <w:t>A</w:t>
      </w:r>
      <w:r w:rsidRPr="005A34D7">
        <w:rPr>
          <w:rFonts w:ascii="Times New Roman" w:hAnsi="Times New Roman" w:cs="Times New Roman"/>
          <w:spacing w:val="-1"/>
        </w:rPr>
        <w:t>s</w:t>
      </w:r>
      <w:r w:rsidRPr="005A34D7">
        <w:rPr>
          <w:rFonts w:ascii="Times New Roman" w:hAnsi="Times New Roman" w:cs="Times New Roman"/>
          <w:spacing w:val="4"/>
        </w:rPr>
        <w:t>s</w:t>
      </w:r>
      <w:r w:rsidRPr="005A34D7">
        <w:rPr>
          <w:rFonts w:ascii="Times New Roman" w:hAnsi="Times New Roman" w:cs="Times New Roman"/>
        </w:rPr>
        <w:t>i</w:t>
      </w:r>
      <w:r w:rsidRPr="005A34D7">
        <w:rPr>
          <w:rFonts w:ascii="Times New Roman" w:hAnsi="Times New Roman" w:cs="Times New Roman"/>
          <w:spacing w:val="-2"/>
        </w:rPr>
        <w:t>gn</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2"/>
        </w:rPr>
        <w:t>-</w:t>
      </w:r>
      <w:r w:rsidRPr="005A34D7">
        <w:rPr>
          <w:rFonts w:ascii="Times New Roman" w:hAnsi="Times New Roman" w:cs="Times New Roman"/>
        </w:rPr>
        <w:t>6</w:t>
      </w:r>
      <w:r w:rsidRPr="005A34D7">
        <w:rPr>
          <w:rFonts w:ascii="Times New Roman" w:hAnsi="Times New Roman" w:cs="Times New Roman"/>
          <w:spacing w:val="35"/>
        </w:rPr>
        <w:t xml:space="preserve"> </w:t>
      </w:r>
      <w:r w:rsidRPr="005A34D7">
        <w:rPr>
          <w:rFonts w:ascii="Times New Roman" w:hAnsi="Times New Roman" w:cs="Times New Roman"/>
          <w:spacing w:val="-5"/>
        </w:rPr>
        <w:t>P</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2"/>
        </w:rPr>
        <w:t>g</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2"/>
        </w:rPr>
        <w:t>m</w:t>
      </w:r>
      <w:r w:rsidRPr="005A34D7">
        <w:rPr>
          <w:rFonts w:ascii="Times New Roman" w:hAnsi="Times New Roman" w:cs="Times New Roman"/>
        </w:rPr>
        <w:t>s</w:t>
      </w:r>
      <w:r w:rsidRPr="005A34D7">
        <w:rPr>
          <w:rFonts w:ascii="Times New Roman" w:hAnsi="Times New Roman" w:cs="Times New Roman"/>
          <w:spacing w:val="18"/>
        </w:rPr>
        <w:t xml:space="preserve"> </w:t>
      </w:r>
      <w:r w:rsidRPr="005A34D7">
        <w:rPr>
          <w:rFonts w:ascii="Times New Roman" w:hAnsi="Times New Roman" w:cs="Times New Roman"/>
          <w:spacing w:val="7"/>
        </w:rPr>
        <w:t>u</w:t>
      </w:r>
      <w:r w:rsidRPr="005A34D7">
        <w:rPr>
          <w:rFonts w:ascii="Times New Roman" w:hAnsi="Times New Roman" w:cs="Times New Roman"/>
          <w:spacing w:val="-1"/>
        </w:rPr>
        <w:t>s</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0"/>
        </w:rPr>
        <w:t xml:space="preserve"> </w:t>
      </w:r>
      <w:r w:rsidRPr="005A34D7">
        <w:rPr>
          <w:rFonts w:ascii="Times New Roman" w:hAnsi="Times New Roman" w:cs="Times New Roman"/>
          <w:spacing w:val="-1"/>
        </w:rPr>
        <w:t>R</w:t>
      </w:r>
      <w:r w:rsidRPr="005A34D7">
        <w:rPr>
          <w:rFonts w:ascii="Times New Roman" w:hAnsi="Times New Roman" w:cs="Times New Roman"/>
          <w:spacing w:val="4"/>
        </w:rPr>
        <w:t>P</w:t>
      </w:r>
      <w:r w:rsidRPr="005A34D7">
        <w:rPr>
          <w:rFonts w:ascii="Times New Roman" w:hAnsi="Times New Roman" w:cs="Times New Roman"/>
        </w:rPr>
        <w:t>C</w:t>
      </w:r>
      <w:r w:rsidRPr="005A34D7">
        <w:rPr>
          <w:rFonts w:ascii="Times New Roman" w:hAnsi="Times New Roman" w:cs="Times New Roman"/>
          <w:spacing w:val="9"/>
        </w:rPr>
        <w:t xml:space="preserve"> </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2"/>
        </w:rPr>
        <w:t>m</w:t>
      </w:r>
      <w:r w:rsidRPr="005A34D7">
        <w:rPr>
          <w:rFonts w:ascii="Times New Roman" w:hAnsi="Times New Roman" w:cs="Times New Roman"/>
          <w:spacing w:val="7"/>
        </w:rPr>
        <w:t>o</w:t>
      </w:r>
      <w:r w:rsidRPr="005A34D7">
        <w:rPr>
          <w:rFonts w:ascii="Times New Roman" w:hAnsi="Times New Roman" w:cs="Times New Roman"/>
        </w:rPr>
        <w:t>te</w:t>
      </w:r>
      <w:r w:rsidRPr="005A34D7">
        <w:rPr>
          <w:rFonts w:ascii="Times New Roman" w:hAnsi="Times New Roman" w:cs="Times New Roman"/>
          <w:spacing w:val="11"/>
        </w:rPr>
        <w:t xml:space="preserve"> </w:t>
      </w:r>
      <w:r w:rsidRPr="005A34D7">
        <w:rPr>
          <w:rFonts w:ascii="Times New Roman" w:hAnsi="Times New Roman" w:cs="Times New Roman"/>
          <w:spacing w:val="2"/>
        </w:rPr>
        <w:t>p</w:t>
      </w:r>
      <w:r w:rsidRPr="005A34D7">
        <w:rPr>
          <w:rFonts w:ascii="Times New Roman" w:hAnsi="Times New Roman" w:cs="Times New Roman"/>
          <w:spacing w:val="-3"/>
        </w:rPr>
        <w:t>r</w:t>
      </w:r>
      <w:r w:rsidRPr="005A34D7">
        <w:rPr>
          <w:rFonts w:ascii="Times New Roman" w:hAnsi="Times New Roman" w:cs="Times New Roman"/>
          <w:spacing w:val="7"/>
        </w:rPr>
        <w:t>o</w:t>
      </w:r>
      <w:r w:rsidRPr="005A34D7">
        <w:rPr>
          <w:rFonts w:ascii="Times New Roman" w:hAnsi="Times New Roman" w:cs="Times New Roman"/>
          <w:spacing w:val="-4"/>
        </w:rPr>
        <w:t>ce</w:t>
      </w:r>
      <w:r w:rsidRPr="005A34D7">
        <w:rPr>
          <w:rFonts w:ascii="Times New Roman" w:hAnsi="Times New Roman" w:cs="Times New Roman"/>
          <w:spacing w:val="-2"/>
        </w:rPr>
        <w:t>d</w:t>
      </w:r>
      <w:r w:rsidRPr="005A34D7">
        <w:rPr>
          <w:rFonts w:ascii="Times New Roman" w:hAnsi="Times New Roman" w:cs="Times New Roman"/>
          <w:spacing w:val="7"/>
        </w:rPr>
        <w:t>u</w:t>
      </w:r>
      <w:r w:rsidRPr="005A34D7">
        <w:rPr>
          <w:rFonts w:ascii="Times New Roman" w:hAnsi="Times New Roman" w:cs="Times New Roman"/>
          <w:spacing w:val="2"/>
        </w:rPr>
        <w:t>r</w:t>
      </w:r>
      <w:r w:rsidRPr="005A34D7">
        <w:rPr>
          <w:rFonts w:ascii="Times New Roman" w:hAnsi="Times New Roman" w:cs="Times New Roman"/>
        </w:rPr>
        <w:t>e</w:t>
      </w:r>
      <w:r w:rsidRPr="005A34D7">
        <w:rPr>
          <w:rFonts w:ascii="Times New Roman" w:hAnsi="Times New Roman" w:cs="Times New Roman"/>
          <w:spacing w:val="17"/>
        </w:rPr>
        <w:t xml:space="preserve"> </w:t>
      </w:r>
      <w:r w:rsidRPr="005A34D7">
        <w:rPr>
          <w:rFonts w:ascii="Times New Roman" w:hAnsi="Times New Roman" w:cs="Times New Roman"/>
          <w:spacing w:val="1"/>
          <w:w w:val="102"/>
        </w:rPr>
        <w:t>c</w:t>
      </w:r>
      <w:r w:rsidRPr="005A34D7">
        <w:rPr>
          <w:rFonts w:ascii="Times New Roman" w:hAnsi="Times New Roman" w:cs="Times New Roman"/>
          <w:spacing w:val="-4"/>
          <w:w w:val="102"/>
        </w:rPr>
        <w:t>a</w:t>
      </w:r>
      <w:r w:rsidRPr="005A34D7">
        <w:rPr>
          <w:rFonts w:ascii="Times New Roman" w:hAnsi="Times New Roman" w:cs="Times New Roman"/>
          <w:spacing w:val="-5"/>
          <w:w w:val="102"/>
        </w:rPr>
        <w:t>l</w:t>
      </w:r>
      <w:r w:rsidRPr="005A34D7">
        <w:rPr>
          <w:rFonts w:ascii="Times New Roman" w:hAnsi="Times New Roman" w:cs="Times New Roman"/>
          <w:w w:val="102"/>
        </w:rPr>
        <w:t>l</w:t>
      </w:r>
    </w:p>
    <w:p w14:paraId="693A2FB6" w14:textId="77777777" w:rsidR="00761091" w:rsidRPr="005A34D7" w:rsidRDefault="00761091" w:rsidP="00761091">
      <w:pPr>
        <w:widowControl/>
        <w:autoSpaceDE w:val="0"/>
        <w:autoSpaceDN w:val="0"/>
        <w:adjustRightInd w:val="0"/>
        <w:ind w:right="-20"/>
        <w:jc w:val="both"/>
        <w:rPr>
          <w:rFonts w:ascii="Times New Roman" w:hAnsi="Times New Roman" w:cs="Times New Roman"/>
          <w:b/>
          <w:bCs/>
          <w:spacing w:val="-1"/>
        </w:rPr>
      </w:pPr>
    </w:p>
    <w:p w14:paraId="784544A3"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1"/>
        </w:rPr>
        <w:t>Week</w:t>
      </w:r>
      <w:r w:rsidRPr="005A34D7">
        <w:rPr>
          <w:rFonts w:ascii="Times New Roman" w:hAnsi="Times New Roman" w:cs="Times New Roman"/>
          <w:b/>
          <w:bCs/>
          <w:spacing w:val="14"/>
        </w:rPr>
        <w:t xml:space="preserve"> </w:t>
      </w:r>
      <w:r w:rsidRPr="005A34D7">
        <w:rPr>
          <w:rFonts w:ascii="Times New Roman" w:hAnsi="Times New Roman" w:cs="Times New Roman"/>
          <w:b/>
          <w:bCs/>
          <w:spacing w:val="2"/>
          <w:w w:val="102"/>
        </w:rPr>
        <w:t>9</w:t>
      </w:r>
    </w:p>
    <w:p w14:paraId="14671428" w14:textId="77777777" w:rsidR="00761091" w:rsidRPr="005A34D7" w:rsidRDefault="00761091" w:rsidP="00761091">
      <w:pPr>
        <w:widowControl/>
        <w:autoSpaceDE w:val="0"/>
        <w:autoSpaceDN w:val="0"/>
        <w:adjustRightInd w:val="0"/>
        <w:ind w:left="720" w:right="106"/>
        <w:jc w:val="both"/>
        <w:rPr>
          <w:rFonts w:ascii="Times New Roman" w:hAnsi="Times New Roman" w:cs="Times New Roman"/>
        </w:rPr>
      </w:pPr>
      <w:r w:rsidRPr="005A34D7">
        <w:rPr>
          <w:rFonts w:ascii="Times New Roman" w:hAnsi="Times New Roman" w:cs="Times New Roman"/>
        </w:rPr>
        <w:t>Si</w:t>
      </w:r>
      <w:r w:rsidRPr="005A34D7">
        <w:rPr>
          <w:rFonts w:ascii="Times New Roman" w:hAnsi="Times New Roman" w:cs="Times New Roman"/>
          <w:spacing w:val="-2"/>
        </w:rPr>
        <w:t>m</w:t>
      </w:r>
      <w:r w:rsidRPr="005A34D7">
        <w:rPr>
          <w:rFonts w:ascii="Times New Roman" w:hAnsi="Times New Roman" w:cs="Times New Roman"/>
          <w:spacing w:val="7"/>
        </w:rPr>
        <w:t>u</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rPr>
        <w:t>te</w:t>
      </w:r>
      <w:r w:rsidRPr="005A34D7">
        <w:rPr>
          <w:rFonts w:ascii="Times New Roman" w:hAnsi="Times New Roman" w:cs="Times New Roman"/>
          <w:spacing w:val="24"/>
        </w:rPr>
        <w:t xml:space="preserve"> </w:t>
      </w:r>
      <w:r w:rsidRPr="005A34D7">
        <w:rPr>
          <w:rFonts w:ascii="Times New Roman" w:hAnsi="Times New Roman" w:cs="Times New Roman"/>
          <w:spacing w:val="7"/>
        </w:rPr>
        <w:t>u</w:t>
      </w:r>
      <w:r w:rsidRPr="005A34D7">
        <w:rPr>
          <w:rFonts w:ascii="Times New Roman" w:hAnsi="Times New Roman" w:cs="Times New Roman"/>
          <w:spacing w:val="-1"/>
        </w:rPr>
        <w:t>s</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20"/>
        </w:rPr>
        <w:t xml:space="preserve"> </w:t>
      </w:r>
      <w:r w:rsidRPr="005A34D7">
        <w:rPr>
          <w:rFonts w:ascii="Times New Roman" w:hAnsi="Times New Roman" w:cs="Times New Roman"/>
        </w:rPr>
        <w:t>N</w:t>
      </w:r>
      <w:r w:rsidRPr="005A34D7">
        <w:rPr>
          <w:rFonts w:ascii="Times New Roman" w:hAnsi="Times New Roman" w:cs="Times New Roman"/>
          <w:spacing w:val="-1"/>
        </w:rPr>
        <w:t>s</w:t>
      </w:r>
      <w:r w:rsidRPr="005A34D7">
        <w:rPr>
          <w:rFonts w:ascii="Times New Roman" w:hAnsi="Times New Roman" w:cs="Times New Roman"/>
        </w:rPr>
        <w:t>2</w:t>
      </w:r>
      <w:r w:rsidRPr="005A34D7">
        <w:rPr>
          <w:rFonts w:ascii="Times New Roman" w:hAnsi="Times New Roman" w:cs="Times New Roman"/>
          <w:spacing w:val="22"/>
        </w:rPr>
        <w:t xml:space="preserve"> </w:t>
      </w:r>
      <w:r w:rsidRPr="005A34D7">
        <w:rPr>
          <w:rFonts w:ascii="Times New Roman" w:hAnsi="Times New Roman" w:cs="Times New Roman"/>
        </w:rPr>
        <w:t>w</w:t>
      </w:r>
      <w:r w:rsidRPr="005A34D7">
        <w:rPr>
          <w:rFonts w:ascii="Times New Roman" w:hAnsi="Times New Roman" w:cs="Times New Roman"/>
          <w:spacing w:val="2"/>
        </w:rPr>
        <w:t>h</w:t>
      </w:r>
      <w:r w:rsidRPr="005A34D7">
        <w:rPr>
          <w:rFonts w:ascii="Times New Roman" w:hAnsi="Times New Roman" w:cs="Times New Roman"/>
          <w:spacing w:val="-5"/>
        </w:rPr>
        <w:t>i</w:t>
      </w:r>
      <w:r w:rsidRPr="005A34D7">
        <w:rPr>
          <w:rFonts w:ascii="Times New Roman" w:hAnsi="Times New Roman" w:cs="Times New Roman"/>
          <w:spacing w:val="5"/>
        </w:rPr>
        <w:t>c</w:t>
      </w:r>
      <w:r w:rsidRPr="005A34D7">
        <w:rPr>
          <w:rFonts w:ascii="Times New Roman" w:hAnsi="Times New Roman" w:cs="Times New Roman"/>
        </w:rPr>
        <w:t>h</w:t>
      </w:r>
      <w:r w:rsidRPr="005A34D7">
        <w:rPr>
          <w:rFonts w:ascii="Times New Roman" w:hAnsi="Times New Roman" w:cs="Times New Roman"/>
          <w:spacing w:val="16"/>
        </w:rPr>
        <w:t xml:space="preserve"> </w:t>
      </w:r>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spacing w:val="4"/>
        </w:rPr>
        <w:t>s</w:t>
      </w:r>
      <w:r w:rsidRPr="005A34D7">
        <w:rPr>
          <w:rFonts w:ascii="Times New Roman" w:hAnsi="Times New Roman" w:cs="Times New Roman"/>
          <w:spacing w:val="-5"/>
        </w:rPr>
        <w:t>i</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24"/>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18"/>
        </w:rPr>
        <w:t xml:space="preserve"> </w:t>
      </w:r>
      <w:r w:rsidRPr="005A34D7">
        <w:rPr>
          <w:rFonts w:ascii="Times New Roman" w:hAnsi="Times New Roman" w:cs="Times New Roman"/>
        </w:rPr>
        <w:t>a</w:t>
      </w:r>
      <w:r w:rsidRPr="005A34D7">
        <w:rPr>
          <w:rFonts w:ascii="Times New Roman" w:hAnsi="Times New Roman" w:cs="Times New Roman"/>
          <w:spacing w:val="10"/>
        </w:rPr>
        <w:t xml:space="preserve"> </w:t>
      </w:r>
      <w:r w:rsidRPr="005A34D7">
        <w:rPr>
          <w:rFonts w:ascii="Times New Roman" w:hAnsi="Times New Roman" w:cs="Times New Roman"/>
          <w:spacing w:val="5"/>
        </w:rPr>
        <w:t>t</w:t>
      </w:r>
      <w:r w:rsidRPr="005A34D7">
        <w:rPr>
          <w:rFonts w:ascii="Times New Roman" w:hAnsi="Times New Roman" w:cs="Times New Roman"/>
          <w:spacing w:val="-7"/>
        </w:rPr>
        <w:t>h</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rPr>
        <w:t>e</w:t>
      </w:r>
      <w:r w:rsidRPr="005A34D7">
        <w:rPr>
          <w:rFonts w:ascii="Times New Roman" w:hAnsi="Times New Roman" w:cs="Times New Roman"/>
          <w:spacing w:val="22"/>
        </w:rPr>
        <w:t xml:space="preserve"> </w:t>
      </w:r>
      <w:r w:rsidRPr="005A34D7">
        <w:rPr>
          <w:rFonts w:ascii="Times New Roman" w:hAnsi="Times New Roman" w:cs="Times New Roman"/>
          <w:spacing w:val="-7"/>
        </w:rPr>
        <w:t>n</w:t>
      </w:r>
      <w:r w:rsidRPr="005A34D7">
        <w:rPr>
          <w:rFonts w:ascii="Times New Roman" w:hAnsi="Times New Roman" w:cs="Times New Roman"/>
          <w:spacing w:val="2"/>
        </w:rPr>
        <w:t>od</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6"/>
        </w:rPr>
        <w:t xml:space="preserve"> </w:t>
      </w:r>
      <w:r w:rsidRPr="005A34D7">
        <w:rPr>
          <w:rFonts w:ascii="Times New Roman" w:hAnsi="Times New Roman" w:cs="Times New Roman"/>
          <w:spacing w:val="-2"/>
        </w:rPr>
        <w:t>p</w:t>
      </w:r>
      <w:r w:rsidRPr="005A34D7">
        <w:rPr>
          <w:rFonts w:ascii="Times New Roman" w:hAnsi="Times New Roman" w:cs="Times New Roman"/>
          <w:spacing w:val="7"/>
        </w:rPr>
        <w:t>o</w:t>
      </w:r>
      <w:r w:rsidRPr="005A34D7">
        <w:rPr>
          <w:rFonts w:ascii="Times New Roman" w:hAnsi="Times New Roman" w:cs="Times New Roman"/>
          <w:spacing w:val="-5"/>
        </w:rPr>
        <w:t>i</w:t>
      </w:r>
      <w:r w:rsidRPr="005A34D7">
        <w:rPr>
          <w:rFonts w:ascii="Times New Roman" w:hAnsi="Times New Roman" w:cs="Times New Roman"/>
          <w:spacing w:val="-7"/>
        </w:rPr>
        <w:t>n</w:t>
      </w:r>
      <w:r w:rsidRPr="005A34D7">
        <w:rPr>
          <w:rFonts w:ascii="Times New Roman" w:hAnsi="Times New Roman" w:cs="Times New Roman"/>
          <w:spacing w:val="6"/>
        </w:rPr>
        <w:t>t</w:t>
      </w:r>
      <w:r w:rsidRPr="005A34D7">
        <w:rPr>
          <w:rFonts w:ascii="Times New Roman" w:hAnsi="Times New Roman" w:cs="Times New Roman"/>
          <w:spacing w:val="2"/>
        </w:rPr>
        <w:t>-</w:t>
      </w:r>
      <w:r w:rsidRPr="005A34D7">
        <w:rPr>
          <w:rFonts w:ascii="Times New Roman" w:hAnsi="Times New Roman" w:cs="Times New Roman"/>
        </w:rPr>
        <w:t>t</w:t>
      </w:r>
      <w:r w:rsidRPr="005A34D7">
        <w:rPr>
          <w:rFonts w:ascii="Times New Roman" w:hAnsi="Times New Roman" w:cs="Times New Roman"/>
          <w:spacing w:val="2"/>
        </w:rPr>
        <w:t>o</w:t>
      </w:r>
      <w:r w:rsidRPr="005A34D7">
        <w:rPr>
          <w:rFonts w:ascii="Times New Roman" w:hAnsi="Times New Roman" w:cs="Times New Roman"/>
          <w:spacing w:val="-3"/>
        </w:rPr>
        <w:t>-</w:t>
      </w:r>
      <w:r w:rsidRPr="005A34D7">
        <w:rPr>
          <w:rFonts w:ascii="Times New Roman" w:hAnsi="Times New Roman" w:cs="Times New Roman"/>
          <w:spacing w:val="2"/>
        </w:rPr>
        <w:t>po</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36"/>
        </w:rPr>
        <w:t xml:space="preserve"> </w:t>
      </w:r>
      <w:r w:rsidRPr="005A34D7">
        <w:rPr>
          <w:rFonts w:ascii="Times New Roman" w:hAnsi="Times New Roman" w:cs="Times New Roman"/>
          <w:spacing w:val="2"/>
        </w:rPr>
        <w:t>n</w:t>
      </w:r>
      <w:r w:rsidRPr="005A34D7">
        <w:rPr>
          <w:rFonts w:ascii="Times New Roman" w:hAnsi="Times New Roman" w:cs="Times New Roman"/>
          <w:spacing w:val="-4"/>
        </w:rPr>
        <w:t>e</w:t>
      </w:r>
      <w:r w:rsidRPr="005A34D7">
        <w:rPr>
          <w:rFonts w:ascii="Times New Roman" w:hAnsi="Times New Roman" w:cs="Times New Roman"/>
          <w:spacing w:val="5"/>
        </w:rPr>
        <w:t>t</w:t>
      </w:r>
      <w:r w:rsidRPr="005A34D7">
        <w:rPr>
          <w:rFonts w:ascii="Times New Roman" w:hAnsi="Times New Roman" w:cs="Times New Roman"/>
          <w:spacing w:val="-4"/>
        </w:rPr>
        <w:t>w</w:t>
      </w:r>
      <w:r w:rsidRPr="005A34D7">
        <w:rPr>
          <w:rFonts w:ascii="Times New Roman" w:hAnsi="Times New Roman" w:cs="Times New Roman"/>
          <w:spacing w:val="7"/>
        </w:rPr>
        <w:t>o</w:t>
      </w:r>
      <w:r w:rsidRPr="005A34D7">
        <w:rPr>
          <w:rFonts w:ascii="Times New Roman" w:hAnsi="Times New Roman" w:cs="Times New Roman"/>
          <w:spacing w:val="2"/>
        </w:rPr>
        <w:t>r</w:t>
      </w:r>
      <w:r w:rsidRPr="005A34D7">
        <w:rPr>
          <w:rFonts w:ascii="Times New Roman" w:hAnsi="Times New Roman" w:cs="Times New Roman"/>
        </w:rPr>
        <w:t>k</w:t>
      </w:r>
      <w:r w:rsidRPr="005A34D7">
        <w:rPr>
          <w:rFonts w:ascii="Times New Roman" w:hAnsi="Times New Roman" w:cs="Times New Roman"/>
          <w:spacing w:val="24"/>
        </w:rPr>
        <w:t xml:space="preserve"> </w:t>
      </w:r>
      <w:r w:rsidRPr="005A34D7">
        <w:rPr>
          <w:rFonts w:ascii="Times New Roman" w:hAnsi="Times New Roman" w:cs="Times New Roman"/>
          <w:spacing w:val="-4"/>
        </w:rPr>
        <w:t>w</w:t>
      </w:r>
      <w:r w:rsidRPr="005A34D7">
        <w:rPr>
          <w:rFonts w:ascii="Times New Roman" w:hAnsi="Times New Roman" w:cs="Times New Roman"/>
        </w:rPr>
        <w:t>ith</w:t>
      </w:r>
      <w:r w:rsidRPr="005A34D7">
        <w:rPr>
          <w:rFonts w:ascii="Times New Roman" w:hAnsi="Times New Roman" w:cs="Times New Roman"/>
          <w:spacing w:val="13"/>
        </w:rPr>
        <w:t xml:space="preserve"> </w:t>
      </w:r>
      <w:r w:rsidRPr="005A34D7">
        <w:rPr>
          <w:rFonts w:ascii="Times New Roman" w:hAnsi="Times New Roman" w:cs="Times New Roman"/>
        </w:rPr>
        <w:t>duplex links between them. Set the queue size vary the bandwidth and find the</w:t>
      </w:r>
      <w:r w:rsidRPr="005A34D7">
        <w:rPr>
          <w:rFonts w:ascii="Times New Roman" w:hAnsi="Times New Roman" w:cs="Times New Roman"/>
          <w:spacing w:val="43"/>
        </w:rPr>
        <w:t xml:space="preserve"> </w:t>
      </w:r>
      <w:r w:rsidRPr="005A34D7">
        <w:rPr>
          <w:rFonts w:ascii="Times New Roman" w:hAnsi="Times New Roman" w:cs="Times New Roman"/>
          <w:spacing w:val="-2"/>
        </w:rPr>
        <w:t>n</w:t>
      </w:r>
      <w:r w:rsidRPr="005A34D7">
        <w:rPr>
          <w:rFonts w:ascii="Times New Roman" w:hAnsi="Times New Roman" w:cs="Times New Roman"/>
          <w:spacing w:val="2"/>
        </w:rPr>
        <w:t>u</w:t>
      </w:r>
      <w:r w:rsidRPr="005A34D7">
        <w:rPr>
          <w:rFonts w:ascii="Times New Roman" w:hAnsi="Times New Roman" w:cs="Times New Roman"/>
          <w:spacing w:val="-2"/>
        </w:rPr>
        <w:t>m</w:t>
      </w:r>
      <w:r w:rsidRPr="005A34D7">
        <w:rPr>
          <w:rFonts w:ascii="Times New Roman" w:hAnsi="Times New Roman" w:cs="Times New Roman"/>
          <w:spacing w:val="2"/>
        </w:rPr>
        <w:t>b</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46"/>
        </w:rPr>
        <w:t xml:space="preserve"> </w:t>
      </w:r>
      <w:r w:rsidRPr="005A34D7">
        <w:rPr>
          <w:rFonts w:ascii="Times New Roman" w:hAnsi="Times New Roman" w:cs="Times New Roman"/>
          <w:spacing w:val="2"/>
          <w:w w:val="102"/>
        </w:rPr>
        <w:t>o</w:t>
      </w:r>
      <w:r w:rsidRPr="005A34D7">
        <w:rPr>
          <w:rFonts w:ascii="Times New Roman" w:hAnsi="Times New Roman" w:cs="Times New Roman"/>
          <w:w w:val="102"/>
        </w:rPr>
        <w:t xml:space="preserve">f </w:t>
      </w:r>
      <w:r w:rsidRPr="005A34D7">
        <w:rPr>
          <w:rFonts w:ascii="Times New Roman" w:hAnsi="Times New Roman" w:cs="Times New Roman"/>
          <w:spacing w:val="2"/>
        </w:rPr>
        <w:t>p</w:t>
      </w:r>
      <w:r w:rsidRPr="005A34D7">
        <w:rPr>
          <w:rFonts w:ascii="Times New Roman" w:hAnsi="Times New Roman" w:cs="Times New Roman"/>
          <w:spacing w:val="1"/>
        </w:rPr>
        <w:t>ac</w:t>
      </w:r>
      <w:r w:rsidRPr="005A34D7">
        <w:rPr>
          <w:rFonts w:ascii="Times New Roman" w:hAnsi="Times New Roman" w:cs="Times New Roman"/>
          <w:spacing w:val="-7"/>
        </w:rPr>
        <w:t>k</w:t>
      </w:r>
      <w:r w:rsidRPr="005A34D7">
        <w:rPr>
          <w:rFonts w:ascii="Times New Roman" w:hAnsi="Times New Roman" w:cs="Times New Roman"/>
          <w:spacing w:val="1"/>
        </w:rPr>
        <w:t>e</w:t>
      </w:r>
      <w:r w:rsidRPr="005A34D7">
        <w:rPr>
          <w:rFonts w:ascii="Times New Roman" w:hAnsi="Times New Roman" w:cs="Times New Roman"/>
        </w:rPr>
        <w:t>ts</w:t>
      </w:r>
      <w:r w:rsidRPr="005A34D7">
        <w:rPr>
          <w:rFonts w:ascii="Times New Roman" w:hAnsi="Times New Roman" w:cs="Times New Roman"/>
          <w:spacing w:val="14"/>
        </w:rPr>
        <w:t xml:space="preserve"> </w:t>
      </w:r>
      <w:r w:rsidRPr="005A34D7">
        <w:rPr>
          <w:rFonts w:ascii="Times New Roman" w:hAnsi="Times New Roman" w:cs="Times New Roman"/>
          <w:spacing w:val="7"/>
        </w:rPr>
        <w:t>d</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2"/>
        </w:rPr>
        <w:t>pp</w:t>
      </w:r>
      <w:r w:rsidRPr="005A34D7">
        <w:rPr>
          <w:rFonts w:ascii="Times New Roman" w:hAnsi="Times New Roman" w:cs="Times New Roman"/>
          <w:spacing w:val="-4"/>
        </w:rPr>
        <w:t>e</w:t>
      </w:r>
      <w:r w:rsidRPr="005A34D7">
        <w:rPr>
          <w:rFonts w:ascii="Times New Roman" w:hAnsi="Times New Roman" w:cs="Times New Roman"/>
        </w:rPr>
        <w:t>d</w:t>
      </w:r>
      <w:r w:rsidRPr="005A34D7">
        <w:rPr>
          <w:rFonts w:ascii="Times New Roman" w:hAnsi="Times New Roman" w:cs="Times New Roman"/>
          <w:spacing w:val="24"/>
        </w:rPr>
        <w:t xml:space="preserve">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6"/>
        </w:rPr>
        <w:t xml:space="preserve"> </w:t>
      </w:r>
      <w:r w:rsidRPr="005A34D7">
        <w:rPr>
          <w:rFonts w:ascii="Times New Roman" w:hAnsi="Times New Roman" w:cs="Times New Roman"/>
          <w:spacing w:val="2"/>
        </w:rPr>
        <w:t>p</w:t>
      </w:r>
      <w:r w:rsidRPr="005A34D7">
        <w:rPr>
          <w:rFonts w:ascii="Times New Roman" w:hAnsi="Times New Roman" w:cs="Times New Roman"/>
          <w:spacing w:val="-5"/>
        </w:rPr>
        <w:t>l</w:t>
      </w:r>
      <w:r w:rsidRPr="005A34D7">
        <w:rPr>
          <w:rFonts w:ascii="Times New Roman" w:hAnsi="Times New Roman" w:cs="Times New Roman"/>
          <w:spacing w:val="7"/>
        </w:rPr>
        <w:t>o</w:t>
      </w:r>
      <w:r w:rsidRPr="005A34D7">
        <w:rPr>
          <w:rFonts w:ascii="Times New Roman" w:hAnsi="Times New Roman" w:cs="Times New Roman"/>
        </w:rPr>
        <w:t>t</w:t>
      </w:r>
      <w:r w:rsidRPr="005A34D7">
        <w:rPr>
          <w:rFonts w:ascii="Times New Roman" w:hAnsi="Times New Roman" w:cs="Times New Roman"/>
          <w:spacing w:val="9"/>
        </w:rPr>
        <w:t xml:space="preserve"> </w:t>
      </w:r>
      <w:r w:rsidRPr="005A34D7">
        <w:rPr>
          <w:rFonts w:ascii="Times New Roman" w:hAnsi="Times New Roman" w:cs="Times New Roman"/>
          <w:spacing w:val="-2"/>
        </w:rPr>
        <w:t>g</w:t>
      </w:r>
      <w:r w:rsidRPr="005A34D7">
        <w:rPr>
          <w:rFonts w:ascii="Times New Roman" w:hAnsi="Times New Roman" w:cs="Times New Roman"/>
          <w:spacing w:val="2"/>
        </w:rPr>
        <w:t>r</w:t>
      </w:r>
      <w:r w:rsidRPr="005A34D7">
        <w:rPr>
          <w:rFonts w:ascii="Times New Roman" w:hAnsi="Times New Roman" w:cs="Times New Roman"/>
          <w:spacing w:val="-9"/>
        </w:rPr>
        <w:t>a</w:t>
      </w:r>
      <w:r w:rsidRPr="005A34D7">
        <w:rPr>
          <w:rFonts w:ascii="Times New Roman" w:hAnsi="Times New Roman" w:cs="Times New Roman"/>
          <w:spacing w:val="7"/>
        </w:rPr>
        <w:t>p</w:t>
      </w:r>
      <w:r w:rsidRPr="005A34D7">
        <w:rPr>
          <w:rFonts w:ascii="Times New Roman" w:hAnsi="Times New Roman" w:cs="Times New Roman"/>
          <w:spacing w:val="-7"/>
        </w:rPr>
        <w:t>h</w:t>
      </w:r>
      <w:r w:rsidRPr="005A34D7">
        <w:rPr>
          <w:rFonts w:ascii="Times New Roman" w:hAnsi="Times New Roman" w:cs="Times New Roman"/>
        </w:rPr>
        <w:t>s</w:t>
      </w:r>
      <w:r w:rsidRPr="005A34D7">
        <w:rPr>
          <w:rFonts w:ascii="Times New Roman" w:hAnsi="Times New Roman" w:cs="Times New Roman"/>
          <w:spacing w:val="13"/>
        </w:rPr>
        <w:t xml:space="preserve"> </w:t>
      </w:r>
      <w:r w:rsidRPr="005A34D7">
        <w:rPr>
          <w:rFonts w:ascii="Times New Roman" w:hAnsi="Times New Roman" w:cs="Times New Roman"/>
          <w:spacing w:val="7"/>
        </w:rPr>
        <w:t>u</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0"/>
        </w:rPr>
        <w:t xml:space="preserve"> </w:t>
      </w:r>
      <w:r w:rsidRPr="005A34D7">
        <w:rPr>
          <w:rFonts w:ascii="Times New Roman" w:hAnsi="Times New Roman" w:cs="Times New Roman"/>
          <w:w w:val="102"/>
        </w:rPr>
        <w:t>XG</w:t>
      </w:r>
      <w:r w:rsidRPr="005A34D7">
        <w:rPr>
          <w:rFonts w:ascii="Times New Roman" w:hAnsi="Times New Roman" w:cs="Times New Roman"/>
          <w:spacing w:val="-1"/>
          <w:w w:val="102"/>
        </w:rPr>
        <w:t>R</w:t>
      </w:r>
      <w:r w:rsidRPr="005A34D7">
        <w:rPr>
          <w:rFonts w:ascii="Times New Roman" w:hAnsi="Times New Roman" w:cs="Times New Roman"/>
          <w:w w:val="102"/>
        </w:rPr>
        <w:t>A</w:t>
      </w:r>
      <w:r w:rsidRPr="005A34D7">
        <w:rPr>
          <w:rFonts w:ascii="Times New Roman" w:hAnsi="Times New Roman" w:cs="Times New Roman"/>
          <w:spacing w:val="4"/>
          <w:w w:val="102"/>
        </w:rPr>
        <w:t>P</w:t>
      </w:r>
      <w:r w:rsidRPr="005A34D7">
        <w:rPr>
          <w:rFonts w:ascii="Times New Roman" w:hAnsi="Times New Roman" w:cs="Times New Roman"/>
          <w:spacing w:val="-4"/>
          <w:w w:val="102"/>
        </w:rPr>
        <w:t>H</w:t>
      </w:r>
      <w:r w:rsidRPr="005A34D7">
        <w:rPr>
          <w:rFonts w:ascii="Times New Roman" w:hAnsi="Times New Roman" w:cs="Times New Roman"/>
          <w:w w:val="102"/>
        </w:rPr>
        <w:t>.</w:t>
      </w:r>
    </w:p>
    <w:p w14:paraId="517D0E95"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p>
    <w:p w14:paraId="45A551FB"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1"/>
        </w:rPr>
        <w:t>Week</w:t>
      </w:r>
      <w:r w:rsidRPr="005A34D7">
        <w:rPr>
          <w:rFonts w:ascii="Times New Roman" w:hAnsi="Times New Roman" w:cs="Times New Roman"/>
          <w:b/>
          <w:bCs/>
          <w:spacing w:val="14"/>
        </w:rPr>
        <w:t xml:space="preserve"> </w:t>
      </w:r>
      <w:r w:rsidRPr="005A34D7">
        <w:rPr>
          <w:rFonts w:ascii="Times New Roman" w:hAnsi="Times New Roman" w:cs="Times New Roman"/>
          <w:b/>
          <w:bCs/>
          <w:spacing w:val="2"/>
          <w:w w:val="102"/>
        </w:rPr>
        <w:t>10</w:t>
      </w:r>
    </w:p>
    <w:p w14:paraId="7246DA94" w14:textId="77777777" w:rsidR="00761091" w:rsidRPr="005A34D7" w:rsidRDefault="00761091" w:rsidP="00761091">
      <w:pPr>
        <w:widowControl/>
        <w:autoSpaceDE w:val="0"/>
        <w:autoSpaceDN w:val="0"/>
        <w:adjustRightInd w:val="0"/>
        <w:ind w:left="720" w:right="109"/>
        <w:jc w:val="both"/>
        <w:rPr>
          <w:rFonts w:ascii="Times New Roman" w:hAnsi="Times New Roman" w:cs="Times New Roman"/>
        </w:rPr>
      </w:pPr>
      <w:r w:rsidRPr="005A34D7">
        <w:rPr>
          <w:rFonts w:ascii="Times New Roman" w:hAnsi="Times New Roman" w:cs="Times New Roman"/>
        </w:rPr>
        <w:t>Si</w:t>
      </w:r>
      <w:r w:rsidRPr="005A34D7">
        <w:rPr>
          <w:rFonts w:ascii="Times New Roman" w:hAnsi="Times New Roman" w:cs="Times New Roman"/>
          <w:spacing w:val="-2"/>
        </w:rPr>
        <w:t>m</w:t>
      </w:r>
      <w:r w:rsidRPr="005A34D7">
        <w:rPr>
          <w:rFonts w:ascii="Times New Roman" w:hAnsi="Times New Roman" w:cs="Times New Roman"/>
          <w:spacing w:val="7"/>
        </w:rPr>
        <w:t>u</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rPr>
        <w:t>te</w:t>
      </w:r>
      <w:r w:rsidRPr="005A34D7">
        <w:rPr>
          <w:rFonts w:ascii="Times New Roman" w:hAnsi="Times New Roman" w:cs="Times New Roman"/>
          <w:spacing w:val="34"/>
        </w:rPr>
        <w:t xml:space="preserve"> </w:t>
      </w:r>
      <w:r w:rsidRPr="005A34D7">
        <w:rPr>
          <w:rFonts w:ascii="Times New Roman" w:hAnsi="Times New Roman" w:cs="Times New Roman"/>
          <w:spacing w:val="7"/>
        </w:rPr>
        <w:t>u</w:t>
      </w:r>
      <w:r w:rsidRPr="005A34D7">
        <w:rPr>
          <w:rFonts w:ascii="Times New Roman" w:hAnsi="Times New Roman" w:cs="Times New Roman"/>
          <w:spacing w:val="-1"/>
        </w:rPr>
        <w:t>s</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30"/>
        </w:rPr>
        <w:t xml:space="preserve"> </w:t>
      </w:r>
      <w:r w:rsidRPr="005A34D7">
        <w:rPr>
          <w:rFonts w:ascii="Times New Roman" w:hAnsi="Times New Roman" w:cs="Times New Roman"/>
        </w:rPr>
        <w:t>N</w:t>
      </w:r>
      <w:r w:rsidRPr="005A34D7">
        <w:rPr>
          <w:rFonts w:ascii="Times New Roman" w:hAnsi="Times New Roman" w:cs="Times New Roman"/>
          <w:spacing w:val="-1"/>
        </w:rPr>
        <w:t>s</w:t>
      </w:r>
      <w:r w:rsidRPr="005A34D7">
        <w:rPr>
          <w:rFonts w:ascii="Times New Roman" w:hAnsi="Times New Roman" w:cs="Times New Roman"/>
        </w:rPr>
        <w:t>2</w:t>
      </w:r>
      <w:r w:rsidRPr="005A34D7">
        <w:rPr>
          <w:rFonts w:ascii="Times New Roman" w:hAnsi="Times New Roman" w:cs="Times New Roman"/>
          <w:spacing w:val="31"/>
        </w:rPr>
        <w:t xml:space="preserve"> </w:t>
      </w:r>
      <w:r w:rsidRPr="005A34D7">
        <w:rPr>
          <w:rFonts w:ascii="Times New Roman" w:hAnsi="Times New Roman" w:cs="Times New Roman"/>
        </w:rPr>
        <w:t>w</w:t>
      </w:r>
      <w:r w:rsidRPr="005A34D7">
        <w:rPr>
          <w:rFonts w:ascii="Times New Roman" w:hAnsi="Times New Roman" w:cs="Times New Roman"/>
          <w:spacing w:val="-7"/>
        </w:rPr>
        <w:t>h</w:t>
      </w:r>
      <w:r w:rsidRPr="005A34D7">
        <w:rPr>
          <w:rFonts w:ascii="Times New Roman" w:hAnsi="Times New Roman" w:cs="Times New Roman"/>
        </w:rPr>
        <w:t>i</w:t>
      </w:r>
      <w:r w:rsidRPr="005A34D7">
        <w:rPr>
          <w:rFonts w:ascii="Times New Roman" w:hAnsi="Times New Roman" w:cs="Times New Roman"/>
          <w:spacing w:val="1"/>
        </w:rPr>
        <w:t>c</w:t>
      </w:r>
      <w:r w:rsidRPr="005A34D7">
        <w:rPr>
          <w:rFonts w:ascii="Times New Roman" w:hAnsi="Times New Roman" w:cs="Times New Roman"/>
        </w:rPr>
        <w:t>h</w:t>
      </w:r>
      <w:r w:rsidRPr="005A34D7">
        <w:rPr>
          <w:rFonts w:ascii="Times New Roman" w:hAnsi="Times New Roman" w:cs="Times New Roman"/>
          <w:spacing w:val="31"/>
        </w:rPr>
        <w:t xml:space="preserve"> </w:t>
      </w:r>
      <w:r w:rsidRPr="005A34D7">
        <w:rPr>
          <w:rFonts w:ascii="Times New Roman" w:hAnsi="Times New Roman" w:cs="Times New Roman"/>
          <w:spacing w:val="-4"/>
        </w:rPr>
        <w:t>c</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4"/>
        </w:rPr>
        <w:t>s</w:t>
      </w:r>
      <w:r w:rsidRPr="005A34D7">
        <w:rPr>
          <w:rFonts w:ascii="Times New Roman" w:hAnsi="Times New Roman" w:cs="Times New Roman"/>
          <w:spacing w:val="-5"/>
        </w:rPr>
        <w:t>i</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33"/>
        </w:rPr>
        <w:t xml:space="preserve"> </w:t>
      </w:r>
      <w:r w:rsidRPr="005A34D7">
        <w:rPr>
          <w:rFonts w:ascii="Times New Roman" w:hAnsi="Times New Roman" w:cs="Times New Roman"/>
          <w:spacing w:val="7"/>
        </w:rPr>
        <w:t>o</w:t>
      </w:r>
      <w:r w:rsidRPr="005A34D7">
        <w:rPr>
          <w:rFonts w:ascii="Times New Roman" w:hAnsi="Times New Roman" w:cs="Times New Roman"/>
        </w:rPr>
        <w:t>f</w:t>
      </w:r>
      <w:r w:rsidRPr="005A34D7">
        <w:rPr>
          <w:rFonts w:ascii="Times New Roman" w:hAnsi="Times New Roman" w:cs="Times New Roman"/>
          <w:spacing w:val="23"/>
        </w:rPr>
        <w:t xml:space="preserve"> </w:t>
      </w:r>
      <w:r w:rsidRPr="005A34D7">
        <w:rPr>
          <w:rFonts w:ascii="Times New Roman" w:hAnsi="Times New Roman" w:cs="Times New Roman"/>
        </w:rPr>
        <w:t>a</w:t>
      </w:r>
      <w:r w:rsidRPr="005A34D7">
        <w:rPr>
          <w:rFonts w:ascii="Times New Roman" w:hAnsi="Times New Roman" w:cs="Times New Roman"/>
          <w:spacing w:val="20"/>
        </w:rPr>
        <w:t xml:space="preserve"> </w:t>
      </w:r>
      <w:r w:rsidRPr="005A34D7">
        <w:rPr>
          <w:rFonts w:ascii="Times New Roman" w:hAnsi="Times New Roman" w:cs="Times New Roman"/>
          <w:spacing w:val="-3"/>
        </w:rPr>
        <w:t>f</w:t>
      </w:r>
      <w:r w:rsidRPr="005A34D7">
        <w:rPr>
          <w:rFonts w:ascii="Times New Roman" w:hAnsi="Times New Roman" w:cs="Times New Roman"/>
          <w:spacing w:val="-2"/>
        </w:rPr>
        <w:t>o</w:t>
      </w:r>
      <w:r w:rsidRPr="005A34D7">
        <w:rPr>
          <w:rFonts w:ascii="Times New Roman" w:hAnsi="Times New Roman" w:cs="Times New Roman"/>
          <w:spacing w:val="2"/>
        </w:rPr>
        <w:t>u</w:t>
      </w:r>
      <w:r w:rsidRPr="005A34D7">
        <w:rPr>
          <w:rFonts w:ascii="Times New Roman" w:hAnsi="Times New Roman" w:cs="Times New Roman"/>
        </w:rPr>
        <w:t>r</w:t>
      </w:r>
      <w:r w:rsidRPr="005A34D7">
        <w:rPr>
          <w:rFonts w:ascii="Times New Roman" w:hAnsi="Times New Roman" w:cs="Times New Roman"/>
          <w:spacing w:val="26"/>
        </w:rPr>
        <w:t xml:space="preserve"> </w:t>
      </w:r>
      <w:r w:rsidRPr="005A34D7">
        <w:rPr>
          <w:rFonts w:ascii="Times New Roman" w:hAnsi="Times New Roman" w:cs="Times New Roman"/>
          <w:spacing w:val="-7"/>
        </w:rPr>
        <w:t>n</w:t>
      </w:r>
      <w:r w:rsidRPr="005A34D7">
        <w:rPr>
          <w:rFonts w:ascii="Times New Roman" w:hAnsi="Times New Roman" w:cs="Times New Roman"/>
          <w:spacing w:val="2"/>
        </w:rPr>
        <w:t>od</w:t>
      </w:r>
      <w:r w:rsidRPr="005A34D7">
        <w:rPr>
          <w:rFonts w:ascii="Times New Roman" w:hAnsi="Times New Roman" w:cs="Times New Roman"/>
        </w:rPr>
        <w:t>e</w:t>
      </w:r>
      <w:r w:rsidRPr="005A34D7">
        <w:rPr>
          <w:rFonts w:ascii="Times New Roman" w:hAnsi="Times New Roman" w:cs="Times New Roman"/>
          <w:spacing w:val="27"/>
        </w:rPr>
        <w:t xml:space="preserve"> </w:t>
      </w:r>
      <w:r w:rsidRPr="005A34D7">
        <w:rPr>
          <w:rFonts w:ascii="Times New Roman" w:hAnsi="Times New Roman" w:cs="Times New Roman"/>
          <w:spacing w:val="-2"/>
        </w:rPr>
        <w:t>p</w:t>
      </w:r>
      <w:r w:rsidRPr="005A34D7">
        <w:rPr>
          <w:rFonts w:ascii="Times New Roman" w:hAnsi="Times New Roman" w:cs="Times New Roman"/>
          <w:spacing w:val="7"/>
        </w:rPr>
        <w:t>o</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2"/>
        </w:rPr>
        <w:t>-</w:t>
      </w:r>
      <w:r w:rsidRPr="005A34D7">
        <w:rPr>
          <w:rFonts w:ascii="Times New Roman" w:hAnsi="Times New Roman" w:cs="Times New Roman"/>
        </w:rPr>
        <w:t>t</w:t>
      </w:r>
      <w:r w:rsidRPr="005A34D7">
        <w:rPr>
          <w:rFonts w:ascii="Times New Roman" w:hAnsi="Times New Roman" w:cs="Times New Roman"/>
          <w:spacing w:val="2"/>
        </w:rPr>
        <w:t>o</w:t>
      </w:r>
      <w:r w:rsidRPr="005A34D7">
        <w:rPr>
          <w:rFonts w:ascii="Times New Roman" w:hAnsi="Times New Roman" w:cs="Times New Roman"/>
          <w:spacing w:val="-3"/>
        </w:rPr>
        <w:t>-</w:t>
      </w:r>
      <w:r w:rsidRPr="005A34D7">
        <w:rPr>
          <w:rFonts w:ascii="Times New Roman" w:hAnsi="Times New Roman" w:cs="Times New Roman"/>
          <w:spacing w:val="2"/>
        </w:rPr>
        <w:t>po</w:t>
      </w:r>
      <w:r w:rsidRPr="005A34D7">
        <w:rPr>
          <w:rFonts w:ascii="Times New Roman" w:hAnsi="Times New Roman" w:cs="Times New Roman"/>
        </w:rPr>
        <w:t>i</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46"/>
        </w:rPr>
        <w:t xml:space="preserve"> </w:t>
      </w:r>
      <w:r w:rsidRPr="005A34D7">
        <w:rPr>
          <w:rFonts w:ascii="Times New Roman" w:hAnsi="Times New Roman" w:cs="Times New Roman"/>
          <w:spacing w:val="-2"/>
        </w:rPr>
        <w:t>n</w:t>
      </w:r>
      <w:r w:rsidRPr="005A34D7">
        <w:rPr>
          <w:rFonts w:ascii="Times New Roman" w:hAnsi="Times New Roman" w:cs="Times New Roman"/>
          <w:spacing w:val="1"/>
        </w:rPr>
        <w:t>e</w:t>
      </w:r>
      <w:r w:rsidRPr="005A34D7">
        <w:rPr>
          <w:rFonts w:ascii="Times New Roman" w:hAnsi="Times New Roman" w:cs="Times New Roman"/>
        </w:rPr>
        <w:t>tw</w:t>
      </w:r>
      <w:r w:rsidRPr="005A34D7">
        <w:rPr>
          <w:rFonts w:ascii="Times New Roman" w:hAnsi="Times New Roman" w:cs="Times New Roman"/>
          <w:spacing w:val="2"/>
        </w:rPr>
        <w:t>or</w:t>
      </w:r>
      <w:r w:rsidRPr="005A34D7">
        <w:rPr>
          <w:rFonts w:ascii="Times New Roman" w:hAnsi="Times New Roman" w:cs="Times New Roman"/>
          <w:spacing w:val="-2"/>
        </w:rPr>
        <w:t>k</w:t>
      </w:r>
      <w:r w:rsidRPr="005A34D7">
        <w:rPr>
          <w:rFonts w:ascii="Times New Roman" w:hAnsi="Times New Roman" w:cs="Times New Roman"/>
        </w:rPr>
        <w:t>,</w:t>
      </w:r>
      <w:r w:rsidRPr="005A34D7">
        <w:rPr>
          <w:rFonts w:ascii="Times New Roman" w:hAnsi="Times New Roman" w:cs="Times New Roman"/>
          <w:spacing w:val="38"/>
        </w:rPr>
        <w:t xml:space="preserve">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26"/>
        </w:rPr>
        <w:t xml:space="preserve"> </w:t>
      </w:r>
      <w:r w:rsidRPr="005A34D7">
        <w:rPr>
          <w:rFonts w:ascii="Times New Roman" w:hAnsi="Times New Roman" w:cs="Times New Roman"/>
          <w:spacing w:val="1"/>
          <w:w w:val="102"/>
        </w:rPr>
        <w:t>c</w:t>
      </w:r>
      <w:r w:rsidRPr="005A34D7">
        <w:rPr>
          <w:rFonts w:ascii="Times New Roman" w:hAnsi="Times New Roman" w:cs="Times New Roman"/>
          <w:spacing w:val="7"/>
          <w:w w:val="102"/>
        </w:rPr>
        <w:t>o</w:t>
      </w:r>
      <w:r w:rsidRPr="005A34D7">
        <w:rPr>
          <w:rFonts w:ascii="Times New Roman" w:hAnsi="Times New Roman" w:cs="Times New Roman"/>
          <w:spacing w:val="-7"/>
          <w:w w:val="102"/>
        </w:rPr>
        <w:t>n</w:t>
      </w:r>
      <w:r w:rsidRPr="005A34D7">
        <w:rPr>
          <w:rFonts w:ascii="Times New Roman" w:hAnsi="Times New Roman" w:cs="Times New Roman"/>
          <w:spacing w:val="-2"/>
          <w:w w:val="102"/>
        </w:rPr>
        <w:t>n</w:t>
      </w:r>
      <w:r w:rsidRPr="005A34D7">
        <w:rPr>
          <w:rFonts w:ascii="Times New Roman" w:hAnsi="Times New Roman" w:cs="Times New Roman"/>
          <w:spacing w:val="-4"/>
          <w:w w:val="102"/>
        </w:rPr>
        <w:t>e</w:t>
      </w:r>
      <w:r w:rsidRPr="005A34D7">
        <w:rPr>
          <w:rFonts w:ascii="Times New Roman" w:hAnsi="Times New Roman" w:cs="Times New Roman"/>
          <w:spacing w:val="1"/>
          <w:w w:val="102"/>
        </w:rPr>
        <w:t>c</w:t>
      </w:r>
      <w:r w:rsidRPr="005A34D7">
        <w:rPr>
          <w:rFonts w:ascii="Times New Roman" w:hAnsi="Times New Roman" w:cs="Times New Roman"/>
          <w:w w:val="102"/>
        </w:rPr>
        <w:t xml:space="preserve">t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32"/>
        </w:rPr>
        <w:t xml:space="preserve"> </w:t>
      </w:r>
      <w:r w:rsidRPr="005A34D7">
        <w:rPr>
          <w:rFonts w:ascii="Times New Roman" w:hAnsi="Times New Roman" w:cs="Times New Roman"/>
        </w:rPr>
        <w:t>l</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spacing w:val="2"/>
        </w:rPr>
        <w:t>k</w:t>
      </w:r>
      <w:r w:rsidRPr="005A34D7">
        <w:rPr>
          <w:rFonts w:ascii="Times New Roman" w:hAnsi="Times New Roman" w:cs="Times New Roman"/>
        </w:rPr>
        <w:t>s</w:t>
      </w:r>
      <w:r w:rsidRPr="005A34D7">
        <w:rPr>
          <w:rFonts w:ascii="Times New Roman" w:hAnsi="Times New Roman" w:cs="Times New Roman"/>
          <w:spacing w:val="34"/>
        </w:rPr>
        <w:t xml:space="preserve"> </w:t>
      </w:r>
      <w:r w:rsidRPr="005A34D7">
        <w:rPr>
          <w:rFonts w:ascii="Times New Roman" w:hAnsi="Times New Roman" w:cs="Times New Roman"/>
          <w:spacing w:val="1"/>
        </w:rPr>
        <w:t>a</w:t>
      </w:r>
      <w:r w:rsidRPr="005A34D7">
        <w:rPr>
          <w:rFonts w:ascii="Times New Roman" w:hAnsi="Times New Roman" w:cs="Times New Roman"/>
        </w:rPr>
        <w:t>s</w:t>
      </w:r>
      <w:r w:rsidRPr="005A34D7">
        <w:rPr>
          <w:rFonts w:ascii="Times New Roman" w:hAnsi="Times New Roman" w:cs="Times New Roman"/>
          <w:spacing w:val="34"/>
        </w:rPr>
        <w:t xml:space="preserve"> </w:t>
      </w:r>
      <w:r w:rsidRPr="005A34D7">
        <w:rPr>
          <w:rFonts w:ascii="Times New Roman" w:hAnsi="Times New Roman" w:cs="Times New Roman"/>
          <w:spacing w:val="-3"/>
        </w:rPr>
        <w:t>f</w:t>
      </w:r>
      <w:r w:rsidRPr="005A34D7">
        <w:rPr>
          <w:rFonts w:ascii="Times New Roman" w:hAnsi="Times New Roman" w:cs="Times New Roman"/>
          <w:spacing w:val="2"/>
        </w:rPr>
        <w:t>o</w:t>
      </w:r>
      <w:r w:rsidRPr="005A34D7">
        <w:rPr>
          <w:rFonts w:ascii="Times New Roman" w:hAnsi="Times New Roman" w:cs="Times New Roman"/>
          <w:spacing w:val="-5"/>
        </w:rPr>
        <w:t>l</w:t>
      </w:r>
      <w:r w:rsidRPr="005A34D7">
        <w:rPr>
          <w:rFonts w:ascii="Times New Roman" w:hAnsi="Times New Roman" w:cs="Times New Roman"/>
        </w:rPr>
        <w:t>l</w:t>
      </w:r>
      <w:r w:rsidRPr="005A34D7">
        <w:rPr>
          <w:rFonts w:ascii="Times New Roman" w:hAnsi="Times New Roman" w:cs="Times New Roman"/>
          <w:spacing w:val="2"/>
        </w:rPr>
        <w:t>o</w:t>
      </w:r>
      <w:r w:rsidRPr="005A34D7">
        <w:rPr>
          <w:rFonts w:ascii="Times New Roman" w:hAnsi="Times New Roman" w:cs="Times New Roman"/>
        </w:rPr>
        <w:t>w</w:t>
      </w:r>
      <w:r w:rsidRPr="005A34D7">
        <w:rPr>
          <w:rFonts w:ascii="Times New Roman" w:hAnsi="Times New Roman" w:cs="Times New Roman"/>
          <w:spacing w:val="4"/>
        </w:rPr>
        <w:t>s</w:t>
      </w:r>
      <w:r w:rsidRPr="005A34D7">
        <w:rPr>
          <w:rFonts w:ascii="Times New Roman" w:hAnsi="Times New Roman" w:cs="Times New Roman"/>
        </w:rPr>
        <w:t>:</w:t>
      </w:r>
      <w:r w:rsidRPr="005A34D7">
        <w:rPr>
          <w:rFonts w:ascii="Times New Roman" w:hAnsi="Times New Roman" w:cs="Times New Roman"/>
          <w:spacing w:val="40"/>
        </w:rPr>
        <w:t xml:space="preserve"> </w:t>
      </w:r>
      <w:r w:rsidRPr="005A34D7">
        <w:rPr>
          <w:rFonts w:ascii="Times New Roman" w:hAnsi="Times New Roman" w:cs="Times New Roman"/>
          <w:spacing w:val="-7"/>
        </w:rPr>
        <w:t>n</w:t>
      </w:r>
      <w:r w:rsidRPr="005A34D7">
        <w:rPr>
          <w:rFonts w:ascii="Times New Roman" w:hAnsi="Times New Roman" w:cs="Times New Roman"/>
          <w:spacing w:val="7"/>
        </w:rPr>
        <w:t>0</w:t>
      </w:r>
      <w:r w:rsidRPr="005A34D7">
        <w:rPr>
          <w:rFonts w:ascii="Times New Roman" w:hAnsi="Times New Roman" w:cs="Times New Roman"/>
          <w:spacing w:val="2"/>
        </w:rPr>
        <w:t>-</w:t>
      </w:r>
      <w:r w:rsidRPr="005A34D7">
        <w:rPr>
          <w:rFonts w:ascii="Times New Roman" w:hAnsi="Times New Roman" w:cs="Times New Roman"/>
          <w:spacing w:val="-7"/>
        </w:rPr>
        <w:t>n</w:t>
      </w:r>
      <w:r w:rsidRPr="005A34D7">
        <w:rPr>
          <w:rFonts w:ascii="Times New Roman" w:hAnsi="Times New Roman" w:cs="Times New Roman"/>
          <w:spacing w:val="7"/>
        </w:rPr>
        <w:t>2</w:t>
      </w:r>
      <w:r w:rsidRPr="005A34D7">
        <w:rPr>
          <w:rFonts w:ascii="Times New Roman" w:hAnsi="Times New Roman" w:cs="Times New Roman"/>
        </w:rPr>
        <w:t>,</w:t>
      </w:r>
      <w:r w:rsidRPr="005A34D7">
        <w:rPr>
          <w:rFonts w:ascii="Times New Roman" w:hAnsi="Times New Roman" w:cs="Times New Roman"/>
          <w:spacing w:val="39"/>
        </w:rPr>
        <w:t xml:space="preserve"> </w:t>
      </w:r>
      <w:r w:rsidRPr="005A34D7">
        <w:rPr>
          <w:rFonts w:ascii="Times New Roman" w:hAnsi="Times New Roman" w:cs="Times New Roman"/>
          <w:spacing w:val="-7"/>
        </w:rPr>
        <w:t>n</w:t>
      </w:r>
      <w:r w:rsidRPr="005A34D7">
        <w:rPr>
          <w:rFonts w:ascii="Times New Roman" w:hAnsi="Times New Roman" w:cs="Times New Roman"/>
          <w:spacing w:val="8"/>
        </w:rPr>
        <w:t>1</w:t>
      </w:r>
      <w:r w:rsidRPr="005A34D7">
        <w:rPr>
          <w:rFonts w:ascii="Times New Roman" w:hAnsi="Times New Roman" w:cs="Times New Roman"/>
        </w:rPr>
        <w:t>-</w:t>
      </w:r>
      <w:r w:rsidRPr="005A34D7">
        <w:rPr>
          <w:rFonts w:ascii="Times New Roman" w:hAnsi="Times New Roman" w:cs="Times New Roman"/>
          <w:spacing w:val="34"/>
        </w:rPr>
        <w:t xml:space="preserve"> </w:t>
      </w:r>
      <w:r w:rsidRPr="005A34D7">
        <w:rPr>
          <w:rFonts w:ascii="Times New Roman" w:hAnsi="Times New Roman" w:cs="Times New Roman"/>
          <w:spacing w:val="-7"/>
        </w:rPr>
        <w:t>n</w:t>
      </w:r>
      <w:r w:rsidRPr="005A34D7">
        <w:rPr>
          <w:rFonts w:ascii="Times New Roman" w:hAnsi="Times New Roman" w:cs="Times New Roman"/>
        </w:rPr>
        <w:t>2</w:t>
      </w:r>
      <w:r w:rsidRPr="005A34D7">
        <w:rPr>
          <w:rFonts w:ascii="Times New Roman" w:hAnsi="Times New Roman" w:cs="Times New Roman"/>
          <w:spacing w:val="38"/>
        </w:rPr>
        <w:t xml:space="preserve">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40"/>
        </w:rPr>
        <w:t xml:space="preserve"> </w:t>
      </w:r>
      <w:r w:rsidRPr="005A34D7">
        <w:rPr>
          <w:rFonts w:ascii="Times New Roman" w:hAnsi="Times New Roman" w:cs="Times New Roman"/>
          <w:spacing w:val="-2"/>
        </w:rPr>
        <w:t>n2</w:t>
      </w:r>
      <w:r w:rsidRPr="005A34D7">
        <w:rPr>
          <w:rFonts w:ascii="Times New Roman" w:hAnsi="Times New Roman" w:cs="Times New Roman"/>
          <w:spacing w:val="2"/>
        </w:rPr>
        <w:t>-</w:t>
      </w:r>
      <w:r w:rsidRPr="005A34D7">
        <w:rPr>
          <w:rFonts w:ascii="Times New Roman" w:hAnsi="Times New Roman" w:cs="Times New Roman"/>
          <w:spacing w:val="-2"/>
        </w:rPr>
        <w:t>n</w:t>
      </w:r>
      <w:r w:rsidRPr="005A34D7">
        <w:rPr>
          <w:rFonts w:ascii="Times New Roman" w:hAnsi="Times New Roman" w:cs="Times New Roman"/>
          <w:spacing w:val="2"/>
        </w:rPr>
        <w:t>3</w:t>
      </w:r>
      <w:r w:rsidRPr="005A34D7">
        <w:rPr>
          <w:rFonts w:ascii="Times New Roman" w:hAnsi="Times New Roman" w:cs="Times New Roman"/>
        </w:rPr>
        <w:t>.</w:t>
      </w:r>
      <w:r w:rsidRPr="005A34D7">
        <w:rPr>
          <w:rFonts w:ascii="Times New Roman" w:hAnsi="Times New Roman" w:cs="Times New Roman"/>
          <w:spacing w:val="39"/>
        </w:rPr>
        <w:t xml:space="preserve"> </w:t>
      </w:r>
      <w:r w:rsidRPr="005A34D7">
        <w:rPr>
          <w:rFonts w:ascii="Times New Roman" w:hAnsi="Times New Roman" w:cs="Times New Roman"/>
          <w:spacing w:val="-4"/>
        </w:rPr>
        <w:t>A</w:t>
      </w:r>
      <w:r w:rsidRPr="005A34D7">
        <w:rPr>
          <w:rFonts w:ascii="Times New Roman" w:hAnsi="Times New Roman" w:cs="Times New Roman"/>
          <w:spacing w:val="2"/>
        </w:rPr>
        <w:t>pp</w:t>
      </w:r>
      <w:r w:rsidRPr="005A34D7">
        <w:rPr>
          <w:rFonts w:ascii="Times New Roman" w:hAnsi="Times New Roman" w:cs="Times New Roman"/>
        </w:rPr>
        <w:t>ly</w:t>
      </w:r>
      <w:r w:rsidRPr="005A34D7">
        <w:rPr>
          <w:rFonts w:ascii="Times New Roman" w:hAnsi="Times New Roman" w:cs="Times New Roman"/>
          <w:spacing w:val="31"/>
        </w:rPr>
        <w:t xml:space="preserve"> </w:t>
      </w:r>
      <w:r w:rsidRPr="005A34D7">
        <w:rPr>
          <w:rFonts w:ascii="Times New Roman" w:hAnsi="Times New Roman" w:cs="Times New Roman"/>
          <w:spacing w:val="2"/>
        </w:rPr>
        <w:t>T</w:t>
      </w:r>
      <w:r w:rsidRPr="005A34D7">
        <w:rPr>
          <w:rFonts w:ascii="Times New Roman" w:hAnsi="Times New Roman" w:cs="Times New Roman"/>
          <w:spacing w:val="-1"/>
        </w:rPr>
        <w:t>C</w:t>
      </w:r>
      <w:r w:rsidRPr="005A34D7">
        <w:rPr>
          <w:rFonts w:ascii="Times New Roman" w:hAnsi="Times New Roman" w:cs="Times New Roman"/>
        </w:rPr>
        <w:t>P</w:t>
      </w:r>
      <w:r w:rsidRPr="005A34D7">
        <w:rPr>
          <w:rFonts w:ascii="Times New Roman" w:hAnsi="Times New Roman" w:cs="Times New Roman"/>
          <w:spacing w:val="39"/>
        </w:rPr>
        <w:t xml:space="preserve"> </w:t>
      </w:r>
      <w:r w:rsidRPr="005A34D7">
        <w:rPr>
          <w:rFonts w:ascii="Times New Roman" w:hAnsi="Times New Roman" w:cs="Times New Roman"/>
          <w:spacing w:val="1"/>
        </w:rPr>
        <w:t>a</w:t>
      </w:r>
      <w:r w:rsidRPr="005A34D7">
        <w:rPr>
          <w:rFonts w:ascii="Times New Roman" w:hAnsi="Times New Roman" w:cs="Times New Roman"/>
          <w:spacing w:val="-2"/>
        </w:rPr>
        <w:t>g</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41"/>
        </w:rPr>
        <w:t xml:space="preserve"> </w:t>
      </w:r>
      <w:r w:rsidRPr="005A34D7">
        <w:rPr>
          <w:rFonts w:ascii="Times New Roman" w:hAnsi="Times New Roman" w:cs="Times New Roman"/>
          <w:spacing w:val="2"/>
        </w:rPr>
        <w:t>b</w:t>
      </w:r>
      <w:r w:rsidRPr="005A34D7">
        <w:rPr>
          <w:rFonts w:ascii="Times New Roman" w:hAnsi="Times New Roman" w:cs="Times New Roman"/>
          <w:spacing w:val="1"/>
        </w:rPr>
        <w:t>e</w:t>
      </w:r>
      <w:r w:rsidRPr="005A34D7">
        <w:rPr>
          <w:rFonts w:ascii="Times New Roman" w:hAnsi="Times New Roman" w:cs="Times New Roman"/>
        </w:rPr>
        <w:t>tw</w:t>
      </w:r>
      <w:r w:rsidRPr="005A34D7">
        <w:rPr>
          <w:rFonts w:ascii="Times New Roman" w:hAnsi="Times New Roman" w:cs="Times New Roman"/>
          <w:spacing w:val="1"/>
        </w:rPr>
        <w:t>e</w:t>
      </w:r>
      <w:r w:rsidRPr="005A34D7">
        <w:rPr>
          <w:rFonts w:ascii="Times New Roman" w:hAnsi="Times New Roman" w:cs="Times New Roman"/>
          <w:spacing w:val="-4"/>
        </w:rPr>
        <w:t>e</w:t>
      </w:r>
      <w:r w:rsidRPr="005A34D7">
        <w:rPr>
          <w:rFonts w:ascii="Times New Roman" w:hAnsi="Times New Roman" w:cs="Times New Roman"/>
        </w:rPr>
        <w:t>n</w:t>
      </w:r>
      <w:r w:rsidRPr="005A34D7">
        <w:rPr>
          <w:rFonts w:ascii="Times New Roman" w:hAnsi="Times New Roman" w:cs="Times New Roman"/>
          <w:spacing w:val="44"/>
        </w:rPr>
        <w:t xml:space="preserve"> </w:t>
      </w:r>
      <w:r w:rsidRPr="005A34D7">
        <w:rPr>
          <w:rFonts w:ascii="Times New Roman" w:hAnsi="Times New Roman" w:cs="Times New Roman"/>
          <w:spacing w:val="-7"/>
        </w:rPr>
        <w:t>n</w:t>
      </w:r>
      <w:r w:rsidRPr="005A34D7">
        <w:rPr>
          <w:rFonts w:ascii="Times New Roman" w:hAnsi="Times New Roman" w:cs="Times New Roman"/>
          <w:spacing w:val="8"/>
        </w:rPr>
        <w:t>0</w:t>
      </w:r>
      <w:r w:rsidRPr="005A34D7">
        <w:rPr>
          <w:rFonts w:ascii="Times New Roman" w:hAnsi="Times New Roman" w:cs="Times New Roman"/>
          <w:spacing w:val="2"/>
        </w:rPr>
        <w:t>-</w:t>
      </w:r>
      <w:r w:rsidRPr="005A34D7">
        <w:rPr>
          <w:rFonts w:ascii="Times New Roman" w:hAnsi="Times New Roman" w:cs="Times New Roman"/>
          <w:spacing w:val="-7"/>
        </w:rPr>
        <w:t>n</w:t>
      </w:r>
      <w:r w:rsidRPr="005A34D7">
        <w:rPr>
          <w:rFonts w:ascii="Times New Roman" w:hAnsi="Times New Roman" w:cs="Times New Roman"/>
        </w:rPr>
        <w:t>3</w:t>
      </w:r>
      <w:r w:rsidRPr="005A34D7">
        <w:rPr>
          <w:rFonts w:ascii="Times New Roman" w:hAnsi="Times New Roman" w:cs="Times New Roman"/>
          <w:spacing w:val="48"/>
        </w:rPr>
        <w:t xml:space="preserve"> </w:t>
      </w:r>
      <w:r w:rsidRPr="005A34D7">
        <w:rPr>
          <w:rFonts w:ascii="Times New Roman" w:hAnsi="Times New Roman" w:cs="Times New Roman"/>
          <w:spacing w:val="-4"/>
          <w:w w:val="102"/>
        </w:rPr>
        <w:t>a</w:t>
      </w:r>
      <w:r w:rsidRPr="005A34D7">
        <w:rPr>
          <w:rFonts w:ascii="Times New Roman" w:hAnsi="Times New Roman" w:cs="Times New Roman"/>
          <w:spacing w:val="-2"/>
          <w:w w:val="102"/>
        </w:rPr>
        <w:t>n</w:t>
      </w:r>
      <w:r w:rsidRPr="005A34D7">
        <w:rPr>
          <w:rFonts w:ascii="Times New Roman" w:hAnsi="Times New Roman" w:cs="Times New Roman"/>
          <w:w w:val="102"/>
        </w:rPr>
        <w:t xml:space="preserve">d </w:t>
      </w:r>
      <w:r w:rsidRPr="005A34D7">
        <w:rPr>
          <w:rFonts w:ascii="Times New Roman" w:hAnsi="Times New Roman" w:cs="Times New Roman"/>
          <w:spacing w:val="-4"/>
        </w:rPr>
        <w:t>U</w:t>
      </w:r>
      <w:r w:rsidRPr="005A34D7">
        <w:rPr>
          <w:rFonts w:ascii="Times New Roman" w:hAnsi="Times New Roman" w:cs="Times New Roman"/>
        </w:rPr>
        <w:t>DP</w:t>
      </w:r>
      <w:r w:rsidRPr="005A34D7">
        <w:rPr>
          <w:rFonts w:ascii="Times New Roman" w:hAnsi="Times New Roman" w:cs="Times New Roman"/>
          <w:spacing w:val="14"/>
        </w:rPr>
        <w:t xml:space="preserve"> </w:t>
      </w:r>
      <w:r w:rsidRPr="005A34D7">
        <w:rPr>
          <w:rFonts w:ascii="Times New Roman" w:hAnsi="Times New Roman" w:cs="Times New Roman"/>
          <w:spacing w:val="-7"/>
        </w:rPr>
        <w:t>n</w:t>
      </w:r>
      <w:r w:rsidRPr="005A34D7">
        <w:rPr>
          <w:rFonts w:ascii="Times New Roman" w:hAnsi="Times New Roman" w:cs="Times New Roman"/>
          <w:spacing w:val="7"/>
        </w:rPr>
        <w:t>1</w:t>
      </w:r>
      <w:r w:rsidRPr="005A34D7">
        <w:rPr>
          <w:rFonts w:ascii="Times New Roman" w:hAnsi="Times New Roman" w:cs="Times New Roman"/>
          <w:spacing w:val="2"/>
        </w:rPr>
        <w:t>-</w:t>
      </w:r>
      <w:r w:rsidRPr="005A34D7">
        <w:rPr>
          <w:rFonts w:ascii="Times New Roman" w:hAnsi="Times New Roman" w:cs="Times New Roman"/>
          <w:spacing w:val="-7"/>
        </w:rPr>
        <w:t>n</w:t>
      </w:r>
      <w:r w:rsidRPr="005A34D7">
        <w:rPr>
          <w:rFonts w:ascii="Times New Roman" w:hAnsi="Times New Roman" w:cs="Times New Roman"/>
          <w:spacing w:val="7"/>
        </w:rPr>
        <w:t>3</w:t>
      </w:r>
      <w:r w:rsidRPr="005A34D7">
        <w:rPr>
          <w:rFonts w:ascii="Times New Roman" w:hAnsi="Times New Roman" w:cs="Times New Roman"/>
        </w:rPr>
        <w:t>.</w:t>
      </w:r>
      <w:r w:rsidRPr="005A34D7">
        <w:rPr>
          <w:rFonts w:ascii="Times New Roman" w:hAnsi="Times New Roman" w:cs="Times New Roman"/>
          <w:spacing w:val="8"/>
        </w:rPr>
        <w:t xml:space="preserve"> </w:t>
      </w:r>
      <w:r w:rsidRPr="005A34D7">
        <w:rPr>
          <w:rFonts w:ascii="Times New Roman" w:hAnsi="Times New Roman" w:cs="Times New Roman"/>
          <w:spacing w:val="-4"/>
        </w:rPr>
        <w:t>A</w:t>
      </w:r>
      <w:r w:rsidRPr="005A34D7">
        <w:rPr>
          <w:rFonts w:ascii="Times New Roman" w:hAnsi="Times New Roman" w:cs="Times New Roman"/>
          <w:spacing w:val="2"/>
        </w:rPr>
        <w:t>pp</w:t>
      </w:r>
      <w:r w:rsidRPr="005A34D7">
        <w:rPr>
          <w:rFonts w:ascii="Times New Roman" w:hAnsi="Times New Roman" w:cs="Times New Roman"/>
        </w:rPr>
        <w:t xml:space="preserve">ly </w:t>
      </w:r>
      <w:r w:rsidRPr="005A34D7">
        <w:rPr>
          <w:rFonts w:ascii="Times New Roman" w:hAnsi="Times New Roman" w:cs="Times New Roman"/>
          <w:spacing w:val="2"/>
        </w:rPr>
        <w:t>r</w:t>
      </w:r>
      <w:r w:rsidRPr="005A34D7">
        <w:rPr>
          <w:rFonts w:ascii="Times New Roman" w:hAnsi="Times New Roman" w:cs="Times New Roman"/>
          <w:spacing w:val="5"/>
        </w:rPr>
        <w:t>e</w:t>
      </w:r>
      <w:r w:rsidRPr="005A34D7">
        <w:rPr>
          <w:rFonts w:ascii="Times New Roman" w:hAnsi="Times New Roman" w:cs="Times New Roman"/>
          <w:spacing w:val="-5"/>
        </w:rPr>
        <w:t>l</w:t>
      </w:r>
      <w:r w:rsidRPr="005A34D7">
        <w:rPr>
          <w:rFonts w:ascii="Times New Roman" w:hAnsi="Times New Roman" w:cs="Times New Roman"/>
          <w:spacing w:val="5"/>
        </w:rPr>
        <w:t>e</w:t>
      </w:r>
      <w:r w:rsidRPr="005A34D7">
        <w:rPr>
          <w:rFonts w:ascii="Times New Roman" w:hAnsi="Times New Roman" w:cs="Times New Roman"/>
          <w:spacing w:val="-2"/>
        </w:rPr>
        <w:t>v</w:t>
      </w:r>
      <w:r w:rsidRPr="005A34D7">
        <w:rPr>
          <w:rFonts w:ascii="Times New Roman" w:hAnsi="Times New Roman" w:cs="Times New Roman"/>
          <w:spacing w:val="5"/>
        </w:rPr>
        <w:t>a</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15"/>
        </w:rPr>
        <w:t xml:space="preserve"> </w:t>
      </w:r>
      <w:r w:rsidRPr="005A34D7">
        <w:rPr>
          <w:rFonts w:ascii="Times New Roman" w:hAnsi="Times New Roman" w:cs="Times New Roman"/>
          <w:spacing w:val="1"/>
        </w:rPr>
        <w:t>a</w:t>
      </w:r>
      <w:r w:rsidRPr="005A34D7">
        <w:rPr>
          <w:rFonts w:ascii="Times New Roman" w:hAnsi="Times New Roman" w:cs="Times New Roman"/>
          <w:spacing w:val="-2"/>
        </w:rPr>
        <w:t>p</w:t>
      </w:r>
      <w:r w:rsidRPr="005A34D7">
        <w:rPr>
          <w:rFonts w:ascii="Times New Roman" w:hAnsi="Times New Roman" w:cs="Times New Roman"/>
          <w:spacing w:val="7"/>
        </w:rPr>
        <w:t>p</w:t>
      </w:r>
      <w:r w:rsidRPr="005A34D7">
        <w:rPr>
          <w:rFonts w:ascii="Times New Roman" w:hAnsi="Times New Roman" w:cs="Times New Roman"/>
          <w:spacing w:val="-5"/>
        </w:rPr>
        <w:t>li</w:t>
      </w:r>
      <w:r w:rsidRPr="005A34D7">
        <w:rPr>
          <w:rFonts w:ascii="Times New Roman" w:hAnsi="Times New Roman" w:cs="Times New Roman"/>
          <w:spacing w:val="1"/>
        </w:rPr>
        <w:t>ca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s</w:t>
      </w:r>
      <w:r w:rsidRPr="005A34D7">
        <w:rPr>
          <w:rFonts w:ascii="Times New Roman" w:hAnsi="Times New Roman" w:cs="Times New Roman"/>
          <w:spacing w:val="20"/>
        </w:rPr>
        <w:t xml:space="preserve"> </w:t>
      </w:r>
      <w:r w:rsidRPr="005A34D7">
        <w:rPr>
          <w:rFonts w:ascii="Times New Roman" w:hAnsi="Times New Roman" w:cs="Times New Roman"/>
          <w:spacing w:val="7"/>
        </w:rPr>
        <w:t>o</w:t>
      </w:r>
      <w:r w:rsidRPr="005A34D7">
        <w:rPr>
          <w:rFonts w:ascii="Times New Roman" w:hAnsi="Times New Roman" w:cs="Times New Roman"/>
          <w:spacing w:val="-7"/>
        </w:rPr>
        <w:t>v</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15"/>
        </w:rPr>
        <w:t xml:space="preserve"> </w:t>
      </w:r>
      <w:r w:rsidRPr="005A34D7">
        <w:rPr>
          <w:rFonts w:ascii="Times New Roman" w:hAnsi="Times New Roman" w:cs="Times New Roman"/>
          <w:spacing w:val="-3"/>
        </w:rPr>
        <w:t>T</w:t>
      </w:r>
      <w:r w:rsidRPr="005A34D7">
        <w:rPr>
          <w:rFonts w:ascii="Times New Roman" w:hAnsi="Times New Roman" w:cs="Times New Roman"/>
          <w:spacing w:val="-1"/>
        </w:rPr>
        <w:t>C</w:t>
      </w:r>
      <w:r w:rsidRPr="005A34D7">
        <w:rPr>
          <w:rFonts w:ascii="Times New Roman" w:hAnsi="Times New Roman" w:cs="Times New Roman"/>
        </w:rPr>
        <w:t>P</w:t>
      </w:r>
      <w:r w:rsidRPr="005A34D7">
        <w:rPr>
          <w:rFonts w:ascii="Times New Roman" w:hAnsi="Times New Roman" w:cs="Times New Roman"/>
          <w:spacing w:val="13"/>
        </w:rPr>
        <w:t xml:space="preserve">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4"/>
        </w:rPr>
        <w:t xml:space="preserve"> </w:t>
      </w:r>
      <w:r w:rsidRPr="005A34D7">
        <w:rPr>
          <w:rFonts w:ascii="Times New Roman" w:hAnsi="Times New Roman" w:cs="Times New Roman"/>
          <w:spacing w:val="-4"/>
        </w:rPr>
        <w:t>U</w:t>
      </w:r>
      <w:r w:rsidRPr="005A34D7">
        <w:rPr>
          <w:rFonts w:ascii="Times New Roman" w:hAnsi="Times New Roman" w:cs="Times New Roman"/>
        </w:rPr>
        <w:t>DP</w:t>
      </w:r>
      <w:r w:rsidRPr="005A34D7">
        <w:rPr>
          <w:rFonts w:ascii="Times New Roman" w:hAnsi="Times New Roman" w:cs="Times New Roman"/>
          <w:spacing w:val="9"/>
        </w:rPr>
        <w:t xml:space="preserve"> </w:t>
      </w:r>
      <w:r w:rsidRPr="005A34D7">
        <w:rPr>
          <w:rFonts w:ascii="Times New Roman" w:hAnsi="Times New Roman" w:cs="Times New Roman"/>
          <w:spacing w:val="1"/>
        </w:rPr>
        <w:t>a</w:t>
      </w:r>
      <w:r w:rsidRPr="005A34D7">
        <w:rPr>
          <w:rFonts w:ascii="Times New Roman" w:hAnsi="Times New Roman" w:cs="Times New Roman"/>
          <w:spacing w:val="-2"/>
        </w:rPr>
        <w:t>g</w:t>
      </w:r>
      <w:r w:rsidRPr="005A34D7">
        <w:rPr>
          <w:rFonts w:ascii="Times New Roman" w:hAnsi="Times New Roman" w:cs="Times New Roman"/>
          <w:spacing w:val="-4"/>
        </w:rPr>
        <w:t>e</w:t>
      </w:r>
      <w:r w:rsidRPr="005A34D7">
        <w:rPr>
          <w:rFonts w:ascii="Times New Roman" w:hAnsi="Times New Roman" w:cs="Times New Roman"/>
          <w:spacing w:val="-2"/>
        </w:rPr>
        <w:t>n</w:t>
      </w:r>
      <w:r w:rsidRPr="005A34D7">
        <w:rPr>
          <w:rFonts w:ascii="Times New Roman" w:hAnsi="Times New Roman" w:cs="Times New Roman"/>
        </w:rPr>
        <w:t>ts</w:t>
      </w:r>
      <w:r w:rsidRPr="005A34D7">
        <w:rPr>
          <w:rFonts w:ascii="Times New Roman" w:hAnsi="Times New Roman" w:cs="Times New Roman"/>
          <w:spacing w:val="10"/>
        </w:rPr>
        <w:t xml:space="preserve"> </w:t>
      </w:r>
      <w:r w:rsidRPr="005A34D7">
        <w:rPr>
          <w:rFonts w:ascii="Times New Roman" w:hAnsi="Times New Roman" w:cs="Times New Roman"/>
          <w:spacing w:val="5"/>
        </w:rPr>
        <w:t>c</w:t>
      </w:r>
      <w:r w:rsidRPr="005A34D7">
        <w:rPr>
          <w:rFonts w:ascii="Times New Roman" w:hAnsi="Times New Roman" w:cs="Times New Roman"/>
          <w:spacing w:val="-2"/>
        </w:rPr>
        <w:t>h</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spacing w:val="-2"/>
        </w:rPr>
        <w:t>g</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4"/>
        </w:rPr>
        <w:t xml:space="preserve"> </w:t>
      </w:r>
      <w:r w:rsidRPr="005A34D7">
        <w:rPr>
          <w:rFonts w:ascii="Times New Roman" w:hAnsi="Times New Roman" w:cs="Times New Roman"/>
          <w:w w:val="102"/>
        </w:rPr>
        <w:t>t</w:t>
      </w:r>
      <w:r w:rsidRPr="005A34D7">
        <w:rPr>
          <w:rFonts w:ascii="Times New Roman" w:hAnsi="Times New Roman" w:cs="Times New Roman"/>
          <w:spacing w:val="-2"/>
          <w:w w:val="102"/>
        </w:rPr>
        <w:t>h</w:t>
      </w:r>
      <w:r w:rsidRPr="005A34D7">
        <w:rPr>
          <w:rFonts w:ascii="Times New Roman" w:hAnsi="Times New Roman" w:cs="Times New Roman"/>
          <w:w w:val="102"/>
        </w:rPr>
        <w:t xml:space="preserve">e </w:t>
      </w:r>
      <w:proofErr w:type="gramStart"/>
      <w:r w:rsidRPr="005A34D7">
        <w:rPr>
          <w:rFonts w:ascii="Times New Roman" w:hAnsi="Times New Roman" w:cs="Times New Roman"/>
          <w:spacing w:val="2"/>
        </w:rPr>
        <w:t>p</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 xml:space="preserve">r </w:t>
      </w:r>
      <w:r w:rsidRPr="005A34D7">
        <w:rPr>
          <w:rFonts w:ascii="Times New Roman" w:hAnsi="Times New Roman" w:cs="Times New Roman"/>
          <w:spacing w:val="6"/>
        </w:rPr>
        <w:t xml:space="preserve">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w:t>
      </w:r>
      <w:proofErr w:type="gramEnd"/>
      <w:r w:rsidRPr="005A34D7">
        <w:rPr>
          <w:rFonts w:ascii="Times New Roman" w:hAnsi="Times New Roman" w:cs="Times New Roman"/>
          <w:spacing w:val="45"/>
        </w:rPr>
        <w:t xml:space="preserve"> </w:t>
      </w:r>
      <w:r w:rsidRPr="005A34D7">
        <w:rPr>
          <w:rFonts w:ascii="Times New Roman" w:hAnsi="Times New Roman" w:cs="Times New Roman"/>
          <w:spacing w:val="7"/>
        </w:rPr>
        <w:t>d</w:t>
      </w:r>
      <w:r w:rsidRPr="005A34D7">
        <w:rPr>
          <w:rFonts w:ascii="Times New Roman" w:hAnsi="Times New Roman" w:cs="Times New Roman"/>
          <w:spacing w:val="-4"/>
        </w:rPr>
        <w:t>e</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spacing w:val="-3"/>
        </w:rPr>
        <w:t>r</w:t>
      </w:r>
      <w:r w:rsidRPr="005A34D7">
        <w:rPr>
          <w:rFonts w:ascii="Times New Roman" w:hAnsi="Times New Roman" w:cs="Times New Roman"/>
          <w:spacing w:val="2"/>
        </w:rPr>
        <w:t>m</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e</w:t>
      </w:r>
      <w:r w:rsidRPr="005A34D7">
        <w:rPr>
          <w:rFonts w:ascii="Times New Roman" w:hAnsi="Times New Roman" w:cs="Times New Roman"/>
          <w:spacing w:val="55"/>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47"/>
        </w:rPr>
        <w:t xml:space="preserve"> </w:t>
      </w:r>
      <w:r w:rsidRPr="005A34D7">
        <w:rPr>
          <w:rFonts w:ascii="Times New Roman" w:hAnsi="Times New Roman" w:cs="Times New Roman"/>
          <w:spacing w:val="-2"/>
        </w:rPr>
        <w:t>n</w:t>
      </w:r>
      <w:r w:rsidRPr="005A34D7">
        <w:rPr>
          <w:rFonts w:ascii="Times New Roman" w:hAnsi="Times New Roman" w:cs="Times New Roman"/>
          <w:spacing w:val="2"/>
        </w:rPr>
        <w:t>umb</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51"/>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37"/>
        </w:rPr>
        <w:t xml:space="preserve"> </w:t>
      </w:r>
      <w:r w:rsidRPr="005A34D7">
        <w:rPr>
          <w:rFonts w:ascii="Times New Roman" w:hAnsi="Times New Roman" w:cs="Times New Roman"/>
          <w:spacing w:val="2"/>
        </w:rPr>
        <w:t>p</w:t>
      </w:r>
      <w:r w:rsidRPr="005A34D7">
        <w:rPr>
          <w:rFonts w:ascii="Times New Roman" w:hAnsi="Times New Roman" w:cs="Times New Roman"/>
          <w:spacing w:val="1"/>
        </w:rPr>
        <w:t>ac</w:t>
      </w:r>
      <w:r w:rsidRPr="005A34D7">
        <w:rPr>
          <w:rFonts w:ascii="Times New Roman" w:hAnsi="Times New Roman" w:cs="Times New Roman"/>
          <w:spacing w:val="-7"/>
        </w:rPr>
        <w:t>k</w:t>
      </w:r>
      <w:r w:rsidRPr="005A34D7">
        <w:rPr>
          <w:rFonts w:ascii="Times New Roman" w:hAnsi="Times New Roman" w:cs="Times New Roman"/>
          <w:spacing w:val="1"/>
        </w:rPr>
        <w:t>e</w:t>
      </w:r>
      <w:r w:rsidRPr="005A34D7">
        <w:rPr>
          <w:rFonts w:ascii="Times New Roman" w:hAnsi="Times New Roman" w:cs="Times New Roman"/>
        </w:rPr>
        <w:t xml:space="preserve">ts </w:t>
      </w:r>
      <w:r w:rsidRPr="005A34D7">
        <w:rPr>
          <w:rFonts w:ascii="Times New Roman" w:hAnsi="Times New Roman" w:cs="Times New Roman"/>
          <w:spacing w:val="3"/>
        </w:rPr>
        <w:t xml:space="preserve"> </w:t>
      </w:r>
      <w:r w:rsidRPr="005A34D7">
        <w:rPr>
          <w:rFonts w:ascii="Times New Roman" w:hAnsi="Times New Roman" w:cs="Times New Roman"/>
          <w:spacing w:val="-6"/>
        </w:rPr>
        <w:t>s</w:t>
      </w:r>
      <w:r w:rsidRPr="005A34D7">
        <w:rPr>
          <w:rFonts w:ascii="Times New Roman" w:hAnsi="Times New Roman" w:cs="Times New Roman"/>
          <w:spacing w:val="5"/>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48"/>
        </w:rPr>
        <w:t xml:space="preserve"> </w:t>
      </w:r>
      <w:r w:rsidRPr="005A34D7">
        <w:rPr>
          <w:rFonts w:ascii="Times New Roman" w:hAnsi="Times New Roman" w:cs="Times New Roman"/>
          <w:spacing w:val="7"/>
        </w:rPr>
        <w:t>b</w:t>
      </w:r>
      <w:r w:rsidRPr="005A34D7">
        <w:rPr>
          <w:rFonts w:ascii="Times New Roman" w:hAnsi="Times New Roman" w:cs="Times New Roman"/>
        </w:rPr>
        <w:t>y</w:t>
      </w:r>
      <w:r w:rsidRPr="005A34D7">
        <w:rPr>
          <w:rFonts w:ascii="Times New Roman" w:hAnsi="Times New Roman" w:cs="Times New Roman"/>
          <w:spacing w:val="28"/>
        </w:rPr>
        <w:t xml:space="preserve"> </w:t>
      </w:r>
      <w:r w:rsidRPr="005A34D7">
        <w:rPr>
          <w:rFonts w:ascii="Times New Roman" w:hAnsi="Times New Roman" w:cs="Times New Roman"/>
          <w:spacing w:val="2"/>
        </w:rPr>
        <w:t>T</w:t>
      </w:r>
      <w:r w:rsidRPr="005A34D7">
        <w:rPr>
          <w:rFonts w:ascii="Times New Roman" w:hAnsi="Times New Roman" w:cs="Times New Roman"/>
          <w:spacing w:val="-1"/>
        </w:rPr>
        <w:t>C</w:t>
      </w:r>
      <w:r w:rsidRPr="005A34D7">
        <w:rPr>
          <w:rFonts w:ascii="Times New Roman" w:hAnsi="Times New Roman" w:cs="Times New Roman"/>
          <w:spacing w:val="4"/>
        </w:rPr>
        <w:t>P</w:t>
      </w:r>
      <w:r w:rsidRPr="005A34D7">
        <w:rPr>
          <w:rFonts w:ascii="Times New Roman" w:hAnsi="Times New Roman" w:cs="Times New Roman"/>
          <w:spacing w:val="5"/>
        </w:rPr>
        <w:t>/</w:t>
      </w:r>
      <w:r w:rsidRPr="005A34D7">
        <w:rPr>
          <w:rFonts w:ascii="Times New Roman" w:hAnsi="Times New Roman" w:cs="Times New Roman"/>
          <w:spacing w:val="-4"/>
        </w:rPr>
        <w:t>U</w:t>
      </w:r>
      <w:r w:rsidRPr="005A34D7">
        <w:rPr>
          <w:rFonts w:ascii="Times New Roman" w:hAnsi="Times New Roman" w:cs="Times New Roman"/>
        </w:rPr>
        <w:t xml:space="preserve">DP </w:t>
      </w:r>
      <w:r w:rsidRPr="005A34D7">
        <w:rPr>
          <w:rFonts w:ascii="Times New Roman" w:hAnsi="Times New Roman" w:cs="Times New Roman"/>
          <w:spacing w:val="4"/>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49"/>
        </w:rPr>
        <w:t xml:space="preserve"> </w:t>
      </w:r>
      <w:r w:rsidRPr="005A34D7">
        <w:rPr>
          <w:rFonts w:ascii="Times New Roman" w:hAnsi="Times New Roman" w:cs="Times New Roman"/>
          <w:spacing w:val="7"/>
        </w:rPr>
        <w:t>p</w:t>
      </w:r>
      <w:r w:rsidRPr="005A34D7">
        <w:rPr>
          <w:rFonts w:ascii="Times New Roman" w:hAnsi="Times New Roman" w:cs="Times New Roman"/>
          <w:spacing w:val="-5"/>
        </w:rPr>
        <w:t>l</w:t>
      </w:r>
      <w:r w:rsidRPr="005A34D7">
        <w:rPr>
          <w:rFonts w:ascii="Times New Roman" w:hAnsi="Times New Roman" w:cs="Times New Roman"/>
          <w:spacing w:val="-2"/>
        </w:rPr>
        <w:t>o</w:t>
      </w:r>
      <w:r w:rsidRPr="005A34D7">
        <w:rPr>
          <w:rFonts w:ascii="Times New Roman" w:hAnsi="Times New Roman" w:cs="Times New Roman"/>
        </w:rPr>
        <w:t>t</w:t>
      </w:r>
      <w:r w:rsidRPr="005A34D7">
        <w:rPr>
          <w:rFonts w:ascii="Times New Roman" w:hAnsi="Times New Roman" w:cs="Times New Roman"/>
          <w:spacing w:val="48"/>
        </w:rPr>
        <w:t xml:space="preserve"> </w:t>
      </w:r>
      <w:r w:rsidRPr="005A34D7">
        <w:rPr>
          <w:rFonts w:ascii="Times New Roman" w:hAnsi="Times New Roman" w:cs="Times New Roman"/>
          <w:spacing w:val="-2"/>
          <w:w w:val="102"/>
        </w:rPr>
        <w:t>g</w:t>
      </w:r>
      <w:r w:rsidRPr="005A34D7">
        <w:rPr>
          <w:rFonts w:ascii="Times New Roman" w:hAnsi="Times New Roman" w:cs="Times New Roman"/>
          <w:spacing w:val="2"/>
          <w:w w:val="102"/>
        </w:rPr>
        <w:t>r</w:t>
      </w:r>
      <w:r w:rsidRPr="005A34D7">
        <w:rPr>
          <w:rFonts w:ascii="Times New Roman" w:hAnsi="Times New Roman" w:cs="Times New Roman"/>
          <w:spacing w:val="-4"/>
          <w:w w:val="102"/>
        </w:rPr>
        <w:t>a</w:t>
      </w:r>
      <w:r w:rsidRPr="005A34D7">
        <w:rPr>
          <w:rFonts w:ascii="Times New Roman" w:hAnsi="Times New Roman" w:cs="Times New Roman"/>
          <w:spacing w:val="7"/>
          <w:w w:val="102"/>
        </w:rPr>
        <w:t>p</w:t>
      </w:r>
      <w:r w:rsidRPr="005A34D7">
        <w:rPr>
          <w:rFonts w:ascii="Times New Roman" w:hAnsi="Times New Roman" w:cs="Times New Roman"/>
          <w:spacing w:val="-7"/>
          <w:w w:val="102"/>
        </w:rPr>
        <w:t>h</w:t>
      </w:r>
      <w:r w:rsidRPr="005A34D7">
        <w:rPr>
          <w:rFonts w:ascii="Times New Roman" w:hAnsi="Times New Roman" w:cs="Times New Roman"/>
          <w:w w:val="102"/>
        </w:rPr>
        <w:t xml:space="preserve">s </w:t>
      </w:r>
      <w:r w:rsidRPr="005A34D7">
        <w:rPr>
          <w:rFonts w:ascii="Times New Roman" w:hAnsi="Times New Roman" w:cs="Times New Roman"/>
          <w:spacing w:val="2"/>
        </w:rPr>
        <w:t>u</w:t>
      </w:r>
      <w:r w:rsidRPr="005A34D7">
        <w:rPr>
          <w:rFonts w:ascii="Times New Roman" w:hAnsi="Times New Roman" w:cs="Times New Roman"/>
          <w:spacing w:val="-1"/>
        </w:rPr>
        <w:t>s</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0"/>
        </w:rPr>
        <w:t xml:space="preserve"> </w:t>
      </w:r>
      <w:r w:rsidRPr="005A34D7">
        <w:rPr>
          <w:rFonts w:ascii="Times New Roman" w:hAnsi="Times New Roman" w:cs="Times New Roman"/>
          <w:w w:val="102"/>
        </w:rPr>
        <w:t>X</w:t>
      </w:r>
      <w:r w:rsidRPr="005A34D7">
        <w:rPr>
          <w:rFonts w:ascii="Times New Roman" w:hAnsi="Times New Roman" w:cs="Times New Roman"/>
          <w:spacing w:val="-4"/>
          <w:w w:val="102"/>
        </w:rPr>
        <w:t>G</w:t>
      </w:r>
      <w:r w:rsidRPr="005A34D7">
        <w:rPr>
          <w:rFonts w:ascii="Times New Roman" w:hAnsi="Times New Roman" w:cs="Times New Roman"/>
          <w:spacing w:val="-1"/>
          <w:w w:val="102"/>
        </w:rPr>
        <w:t>R</w:t>
      </w:r>
      <w:r w:rsidRPr="005A34D7">
        <w:rPr>
          <w:rFonts w:ascii="Times New Roman" w:hAnsi="Times New Roman" w:cs="Times New Roman"/>
          <w:w w:val="102"/>
        </w:rPr>
        <w:t>A</w:t>
      </w:r>
      <w:r w:rsidRPr="005A34D7">
        <w:rPr>
          <w:rFonts w:ascii="Times New Roman" w:hAnsi="Times New Roman" w:cs="Times New Roman"/>
          <w:spacing w:val="9"/>
          <w:w w:val="102"/>
        </w:rPr>
        <w:t>P</w:t>
      </w:r>
      <w:r w:rsidRPr="005A34D7">
        <w:rPr>
          <w:rFonts w:ascii="Times New Roman" w:hAnsi="Times New Roman" w:cs="Times New Roman"/>
          <w:spacing w:val="-9"/>
          <w:w w:val="102"/>
        </w:rPr>
        <w:t>H</w:t>
      </w:r>
      <w:r w:rsidRPr="005A34D7">
        <w:rPr>
          <w:rFonts w:ascii="Times New Roman" w:hAnsi="Times New Roman" w:cs="Times New Roman"/>
          <w:w w:val="102"/>
        </w:rPr>
        <w:t>.</w:t>
      </w:r>
    </w:p>
    <w:p w14:paraId="233C5C26" w14:textId="77777777" w:rsidR="00761091" w:rsidRPr="005A34D7" w:rsidRDefault="00761091" w:rsidP="00761091">
      <w:pPr>
        <w:widowControl/>
        <w:autoSpaceDE w:val="0"/>
        <w:autoSpaceDN w:val="0"/>
        <w:adjustRightInd w:val="0"/>
        <w:jc w:val="both"/>
        <w:rPr>
          <w:rFonts w:ascii="Times New Roman" w:hAnsi="Times New Roman" w:cs="Times New Roman"/>
        </w:rPr>
      </w:pPr>
    </w:p>
    <w:p w14:paraId="5DA7E55C"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5"/>
        </w:rPr>
        <w:t>W</w:t>
      </w:r>
      <w:r w:rsidRPr="005A34D7">
        <w:rPr>
          <w:rFonts w:ascii="Times New Roman" w:hAnsi="Times New Roman" w:cs="Times New Roman"/>
          <w:b/>
          <w:bCs/>
          <w:spacing w:val="-1"/>
        </w:rPr>
        <w:t>ee</w:t>
      </w:r>
      <w:r w:rsidRPr="005A34D7">
        <w:rPr>
          <w:rFonts w:ascii="Times New Roman" w:hAnsi="Times New Roman" w:cs="Times New Roman"/>
          <w:b/>
          <w:bCs/>
        </w:rPr>
        <w:t>k</w:t>
      </w:r>
      <w:r w:rsidRPr="005A34D7">
        <w:rPr>
          <w:rFonts w:ascii="Times New Roman" w:hAnsi="Times New Roman" w:cs="Times New Roman"/>
          <w:b/>
          <w:bCs/>
          <w:spacing w:val="14"/>
        </w:rPr>
        <w:t xml:space="preserve"> </w:t>
      </w:r>
      <w:r w:rsidRPr="005A34D7">
        <w:rPr>
          <w:rFonts w:ascii="Times New Roman" w:hAnsi="Times New Roman" w:cs="Times New Roman"/>
          <w:b/>
          <w:bCs/>
          <w:spacing w:val="-2"/>
          <w:w w:val="102"/>
        </w:rPr>
        <w:t>1</w:t>
      </w:r>
      <w:r w:rsidRPr="005A34D7">
        <w:rPr>
          <w:rFonts w:ascii="Times New Roman" w:hAnsi="Times New Roman" w:cs="Times New Roman"/>
          <w:b/>
          <w:bCs/>
          <w:spacing w:val="7"/>
          <w:w w:val="102"/>
        </w:rPr>
        <w:t>1</w:t>
      </w:r>
    </w:p>
    <w:p w14:paraId="0D16E62C" w14:textId="77777777" w:rsidR="00761091" w:rsidRPr="005A34D7" w:rsidRDefault="00761091" w:rsidP="00761091">
      <w:pPr>
        <w:widowControl/>
        <w:autoSpaceDE w:val="0"/>
        <w:autoSpaceDN w:val="0"/>
        <w:adjustRightInd w:val="0"/>
        <w:ind w:left="720" w:right="107"/>
        <w:jc w:val="both"/>
        <w:rPr>
          <w:rFonts w:ascii="Times New Roman" w:hAnsi="Times New Roman" w:cs="Times New Roman"/>
        </w:rPr>
      </w:pPr>
      <w:r w:rsidRPr="005A34D7">
        <w:rPr>
          <w:rFonts w:ascii="Times New Roman" w:hAnsi="Times New Roman" w:cs="Times New Roman"/>
        </w:rPr>
        <w:t>Si</w:t>
      </w:r>
      <w:r w:rsidRPr="005A34D7">
        <w:rPr>
          <w:rFonts w:ascii="Times New Roman" w:hAnsi="Times New Roman" w:cs="Times New Roman"/>
          <w:spacing w:val="-2"/>
        </w:rPr>
        <w:t>m</w:t>
      </w:r>
      <w:r w:rsidRPr="005A34D7">
        <w:rPr>
          <w:rFonts w:ascii="Times New Roman" w:hAnsi="Times New Roman" w:cs="Times New Roman"/>
          <w:spacing w:val="7"/>
        </w:rPr>
        <w:t>u</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rPr>
        <w:t xml:space="preserve">te </w:t>
      </w:r>
      <w:r w:rsidRPr="005A34D7">
        <w:rPr>
          <w:rFonts w:ascii="Times New Roman" w:hAnsi="Times New Roman" w:cs="Times New Roman"/>
          <w:spacing w:val="18"/>
        </w:rPr>
        <w:t xml:space="preserve"> </w:t>
      </w:r>
      <w:r w:rsidRPr="005A34D7">
        <w:rPr>
          <w:rFonts w:ascii="Times New Roman" w:hAnsi="Times New Roman" w:cs="Times New Roman"/>
          <w:spacing w:val="2"/>
        </w:rPr>
        <w:t>u</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 xml:space="preserve">g </w:t>
      </w:r>
      <w:r w:rsidRPr="005A34D7">
        <w:rPr>
          <w:rFonts w:ascii="Times New Roman" w:hAnsi="Times New Roman" w:cs="Times New Roman"/>
          <w:spacing w:val="9"/>
        </w:rPr>
        <w:t xml:space="preserve"> </w:t>
      </w:r>
      <w:r w:rsidRPr="005A34D7">
        <w:rPr>
          <w:rFonts w:ascii="Times New Roman" w:hAnsi="Times New Roman" w:cs="Times New Roman"/>
        </w:rPr>
        <w:t>N</w:t>
      </w:r>
      <w:r w:rsidRPr="005A34D7">
        <w:rPr>
          <w:rFonts w:ascii="Times New Roman" w:hAnsi="Times New Roman" w:cs="Times New Roman"/>
          <w:spacing w:val="-6"/>
        </w:rPr>
        <w:t>s</w:t>
      </w:r>
      <w:r w:rsidRPr="005A34D7">
        <w:rPr>
          <w:rFonts w:ascii="Times New Roman" w:hAnsi="Times New Roman" w:cs="Times New Roman"/>
        </w:rPr>
        <w:t xml:space="preserve">2 </w:t>
      </w:r>
      <w:r w:rsidRPr="005A34D7">
        <w:rPr>
          <w:rFonts w:ascii="Times New Roman" w:hAnsi="Times New Roman" w:cs="Times New Roman"/>
          <w:spacing w:val="16"/>
        </w:rPr>
        <w:t xml:space="preserve"> </w:t>
      </w:r>
      <w:r w:rsidRPr="005A34D7">
        <w:rPr>
          <w:rFonts w:ascii="Times New Roman" w:hAnsi="Times New Roman" w:cs="Times New Roman"/>
        </w:rPr>
        <w:t>w</w:t>
      </w:r>
      <w:r w:rsidRPr="005A34D7">
        <w:rPr>
          <w:rFonts w:ascii="Times New Roman" w:hAnsi="Times New Roman" w:cs="Times New Roman"/>
          <w:spacing w:val="-2"/>
        </w:rPr>
        <w:t>h</w:t>
      </w:r>
      <w:r w:rsidRPr="005A34D7">
        <w:rPr>
          <w:rFonts w:ascii="Times New Roman" w:hAnsi="Times New Roman" w:cs="Times New Roman"/>
        </w:rPr>
        <w:t>i</w:t>
      </w:r>
      <w:r w:rsidRPr="005A34D7">
        <w:rPr>
          <w:rFonts w:ascii="Times New Roman" w:hAnsi="Times New Roman" w:cs="Times New Roman"/>
          <w:spacing w:val="5"/>
        </w:rPr>
        <w:t>c</w:t>
      </w:r>
      <w:r w:rsidRPr="005A34D7">
        <w:rPr>
          <w:rFonts w:ascii="Times New Roman" w:hAnsi="Times New Roman" w:cs="Times New Roman"/>
        </w:rPr>
        <w:t xml:space="preserve">h </w:t>
      </w:r>
      <w:r w:rsidRPr="005A34D7">
        <w:rPr>
          <w:rFonts w:ascii="Times New Roman" w:hAnsi="Times New Roman" w:cs="Times New Roman"/>
          <w:spacing w:val="10"/>
        </w:rPr>
        <w:t xml:space="preserve"> </w:t>
      </w:r>
      <w:r w:rsidRPr="005A34D7">
        <w:rPr>
          <w:rFonts w:ascii="Times New Roman" w:hAnsi="Times New Roman" w:cs="Times New Roman"/>
          <w:spacing w:val="-4"/>
        </w:rPr>
        <w:t>c</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4"/>
        </w:rPr>
        <w:t>s</w:t>
      </w:r>
      <w:r w:rsidRPr="005A34D7">
        <w:rPr>
          <w:rFonts w:ascii="Times New Roman" w:hAnsi="Times New Roman" w:cs="Times New Roman"/>
          <w:spacing w:val="-5"/>
        </w:rPr>
        <w:t>i</w:t>
      </w:r>
      <w:r w:rsidRPr="005A34D7">
        <w:rPr>
          <w:rFonts w:ascii="Times New Roman" w:hAnsi="Times New Roman" w:cs="Times New Roman"/>
          <w:spacing w:val="-1"/>
        </w:rPr>
        <w:t>s</w:t>
      </w:r>
      <w:r w:rsidRPr="005A34D7">
        <w:rPr>
          <w:rFonts w:ascii="Times New Roman" w:hAnsi="Times New Roman" w:cs="Times New Roman"/>
        </w:rPr>
        <w:t xml:space="preserve">t </w:t>
      </w:r>
      <w:r w:rsidRPr="005A34D7">
        <w:rPr>
          <w:rFonts w:ascii="Times New Roman" w:hAnsi="Times New Roman" w:cs="Times New Roman"/>
          <w:spacing w:val="19"/>
        </w:rPr>
        <w:t xml:space="preserve"> </w:t>
      </w:r>
      <w:r w:rsidRPr="005A34D7">
        <w:rPr>
          <w:rFonts w:ascii="Times New Roman" w:hAnsi="Times New Roman" w:cs="Times New Roman"/>
          <w:spacing w:val="2"/>
        </w:rPr>
        <w:t>o</w:t>
      </w:r>
      <w:r w:rsidRPr="005A34D7">
        <w:rPr>
          <w:rFonts w:ascii="Times New Roman" w:hAnsi="Times New Roman" w:cs="Times New Roman"/>
        </w:rPr>
        <w:t xml:space="preserve">f   </w:t>
      </w:r>
      <w:r w:rsidRPr="005A34D7">
        <w:rPr>
          <w:rFonts w:ascii="Times New Roman" w:hAnsi="Times New Roman" w:cs="Times New Roman"/>
          <w:spacing w:val="12"/>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 xml:space="preserve">e </w:t>
      </w:r>
      <w:r w:rsidRPr="005A34D7">
        <w:rPr>
          <w:rFonts w:ascii="Times New Roman" w:hAnsi="Times New Roman" w:cs="Times New Roman"/>
          <w:spacing w:val="8"/>
        </w:rPr>
        <w:t xml:space="preserve"> </w:t>
      </w:r>
      <w:r w:rsidRPr="005A34D7">
        <w:rPr>
          <w:rFonts w:ascii="Times New Roman" w:hAnsi="Times New Roman" w:cs="Times New Roman"/>
        </w:rPr>
        <w:t>t</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spacing w:val="-1"/>
        </w:rPr>
        <w:t>s</w:t>
      </w:r>
      <w:r w:rsidRPr="005A34D7">
        <w:rPr>
          <w:rFonts w:ascii="Times New Roman" w:hAnsi="Times New Roman" w:cs="Times New Roman"/>
          <w:spacing w:val="2"/>
        </w:rPr>
        <w:t>m</w:t>
      </w:r>
      <w:r w:rsidRPr="005A34D7">
        <w:rPr>
          <w:rFonts w:ascii="Times New Roman" w:hAnsi="Times New Roman" w:cs="Times New Roman"/>
        </w:rPr>
        <w:t>i</w:t>
      </w:r>
      <w:r w:rsidRPr="005A34D7">
        <w:rPr>
          <w:rFonts w:ascii="Times New Roman" w:hAnsi="Times New Roman" w:cs="Times New Roman"/>
          <w:spacing w:val="-1"/>
        </w:rPr>
        <w:t>s</w:t>
      </w:r>
      <w:r w:rsidRPr="005A34D7">
        <w:rPr>
          <w:rFonts w:ascii="Times New Roman" w:hAnsi="Times New Roman" w:cs="Times New Roman"/>
          <w:spacing w:val="4"/>
        </w:rPr>
        <w:t>s</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rPr>
        <w:t xml:space="preserve">n </w:t>
      </w:r>
      <w:r w:rsidRPr="005A34D7">
        <w:rPr>
          <w:rFonts w:ascii="Times New Roman" w:hAnsi="Times New Roman" w:cs="Times New Roman"/>
          <w:spacing w:val="22"/>
        </w:rPr>
        <w:t xml:space="preserve"> </w:t>
      </w:r>
      <w:r w:rsidRPr="005A34D7">
        <w:rPr>
          <w:rFonts w:ascii="Times New Roman" w:hAnsi="Times New Roman" w:cs="Times New Roman"/>
          <w:spacing w:val="7"/>
        </w:rPr>
        <w:t>o</w:t>
      </w:r>
      <w:r w:rsidRPr="005A34D7">
        <w:rPr>
          <w:rFonts w:ascii="Times New Roman" w:hAnsi="Times New Roman" w:cs="Times New Roman"/>
        </w:rPr>
        <w:t xml:space="preserve">f </w:t>
      </w:r>
      <w:r w:rsidRPr="005A34D7">
        <w:rPr>
          <w:rFonts w:ascii="Times New Roman" w:hAnsi="Times New Roman" w:cs="Times New Roman"/>
          <w:spacing w:val="2"/>
        </w:rPr>
        <w:t xml:space="preserve"> </w:t>
      </w:r>
      <w:r w:rsidRPr="005A34D7">
        <w:rPr>
          <w:rFonts w:ascii="Times New Roman" w:hAnsi="Times New Roman" w:cs="Times New Roman"/>
          <w:spacing w:val="7"/>
        </w:rPr>
        <w:t>p</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 xml:space="preserve">g </w:t>
      </w:r>
      <w:r w:rsidRPr="005A34D7">
        <w:rPr>
          <w:rFonts w:ascii="Times New Roman" w:hAnsi="Times New Roman" w:cs="Times New Roman"/>
          <w:spacing w:val="7"/>
        </w:rPr>
        <w:t xml:space="preserve"> </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6"/>
        </w:rPr>
        <w:t>s</w:t>
      </w:r>
      <w:r w:rsidRPr="005A34D7">
        <w:rPr>
          <w:rFonts w:ascii="Times New Roman" w:hAnsi="Times New Roman" w:cs="Times New Roman"/>
          <w:spacing w:val="4"/>
        </w:rPr>
        <w:t>s</w:t>
      </w:r>
      <w:r w:rsidRPr="005A34D7">
        <w:rPr>
          <w:rFonts w:ascii="Times New Roman" w:hAnsi="Times New Roman" w:cs="Times New Roman"/>
          <w:spacing w:val="5"/>
        </w:rPr>
        <w:t>a</w:t>
      </w:r>
      <w:r w:rsidRPr="005A34D7">
        <w:rPr>
          <w:rFonts w:ascii="Times New Roman" w:hAnsi="Times New Roman" w:cs="Times New Roman"/>
          <w:spacing w:val="-7"/>
        </w:rPr>
        <w:t>g</w:t>
      </w:r>
      <w:r w:rsidRPr="005A34D7">
        <w:rPr>
          <w:rFonts w:ascii="Times New Roman" w:hAnsi="Times New Roman" w:cs="Times New Roman"/>
          <w:spacing w:val="1"/>
        </w:rPr>
        <w:t>e</w:t>
      </w:r>
      <w:r w:rsidRPr="005A34D7">
        <w:rPr>
          <w:rFonts w:ascii="Times New Roman" w:hAnsi="Times New Roman" w:cs="Times New Roman"/>
        </w:rPr>
        <w:t xml:space="preserve">s </w:t>
      </w:r>
      <w:r w:rsidRPr="005A34D7">
        <w:rPr>
          <w:rFonts w:ascii="Times New Roman" w:hAnsi="Times New Roman" w:cs="Times New Roman"/>
          <w:spacing w:val="17"/>
        </w:rPr>
        <w:t xml:space="preserve"> </w:t>
      </w:r>
      <w:r w:rsidRPr="005A34D7">
        <w:rPr>
          <w:rFonts w:ascii="Times New Roman" w:hAnsi="Times New Roman" w:cs="Times New Roman"/>
          <w:spacing w:val="7"/>
        </w:rPr>
        <w:t>o</w:t>
      </w:r>
      <w:r w:rsidRPr="005A34D7">
        <w:rPr>
          <w:rFonts w:ascii="Times New Roman" w:hAnsi="Times New Roman" w:cs="Times New Roman"/>
          <w:spacing w:val="-7"/>
        </w:rPr>
        <w:t>v</w:t>
      </w:r>
      <w:r w:rsidRPr="005A34D7">
        <w:rPr>
          <w:rFonts w:ascii="Times New Roman" w:hAnsi="Times New Roman" w:cs="Times New Roman"/>
          <w:spacing w:val="1"/>
        </w:rPr>
        <w:t>e</w:t>
      </w:r>
      <w:r w:rsidRPr="005A34D7">
        <w:rPr>
          <w:rFonts w:ascii="Times New Roman" w:hAnsi="Times New Roman" w:cs="Times New Roman"/>
        </w:rPr>
        <w:t xml:space="preserve">r </w:t>
      </w:r>
      <w:r w:rsidRPr="005A34D7">
        <w:rPr>
          <w:rFonts w:ascii="Times New Roman" w:hAnsi="Times New Roman" w:cs="Times New Roman"/>
          <w:spacing w:val="16"/>
        </w:rPr>
        <w:t xml:space="preserve"> </w:t>
      </w:r>
      <w:r w:rsidRPr="005A34D7">
        <w:rPr>
          <w:rFonts w:ascii="Times New Roman" w:hAnsi="Times New Roman" w:cs="Times New Roman"/>
          <w:w w:val="102"/>
        </w:rPr>
        <w:t xml:space="preserve">a </w:t>
      </w:r>
      <w:r w:rsidRPr="005A34D7">
        <w:rPr>
          <w:rFonts w:ascii="Times New Roman" w:hAnsi="Times New Roman" w:cs="Times New Roman"/>
          <w:spacing w:val="-2"/>
        </w:rPr>
        <w:t>n</w:t>
      </w:r>
      <w:r w:rsidRPr="005A34D7">
        <w:rPr>
          <w:rFonts w:ascii="Times New Roman" w:hAnsi="Times New Roman" w:cs="Times New Roman"/>
          <w:spacing w:val="-4"/>
        </w:rPr>
        <w:t>e</w:t>
      </w:r>
      <w:r w:rsidRPr="005A34D7">
        <w:rPr>
          <w:rFonts w:ascii="Times New Roman" w:hAnsi="Times New Roman" w:cs="Times New Roman"/>
        </w:rPr>
        <w:t>tw</w:t>
      </w:r>
      <w:r w:rsidRPr="005A34D7">
        <w:rPr>
          <w:rFonts w:ascii="Times New Roman" w:hAnsi="Times New Roman" w:cs="Times New Roman"/>
          <w:spacing w:val="7"/>
        </w:rPr>
        <w:t>o</w:t>
      </w:r>
      <w:r w:rsidRPr="005A34D7">
        <w:rPr>
          <w:rFonts w:ascii="Times New Roman" w:hAnsi="Times New Roman" w:cs="Times New Roman"/>
          <w:spacing w:val="2"/>
        </w:rPr>
        <w:t>r</w:t>
      </w:r>
      <w:r w:rsidRPr="005A34D7">
        <w:rPr>
          <w:rFonts w:ascii="Times New Roman" w:hAnsi="Times New Roman" w:cs="Times New Roman"/>
        </w:rPr>
        <w:t>k</w:t>
      </w:r>
      <w:r w:rsidRPr="005A34D7">
        <w:rPr>
          <w:rFonts w:ascii="Times New Roman" w:hAnsi="Times New Roman" w:cs="Times New Roman"/>
          <w:spacing w:val="11"/>
        </w:rPr>
        <w:t xml:space="preserve"> </w:t>
      </w:r>
      <w:r w:rsidRPr="005A34D7">
        <w:rPr>
          <w:rFonts w:ascii="Times New Roman" w:hAnsi="Times New Roman" w:cs="Times New Roman"/>
          <w:spacing w:val="5"/>
        </w:rPr>
        <w:t>t</w:t>
      </w:r>
      <w:r w:rsidRPr="005A34D7">
        <w:rPr>
          <w:rFonts w:ascii="Times New Roman" w:hAnsi="Times New Roman" w:cs="Times New Roman"/>
          <w:spacing w:val="-2"/>
        </w:rPr>
        <w:t>o</w:t>
      </w:r>
      <w:r w:rsidRPr="005A34D7">
        <w:rPr>
          <w:rFonts w:ascii="Times New Roman" w:hAnsi="Times New Roman" w:cs="Times New Roman"/>
          <w:spacing w:val="2"/>
        </w:rPr>
        <w:t>po</w:t>
      </w:r>
      <w:r w:rsidRPr="005A34D7">
        <w:rPr>
          <w:rFonts w:ascii="Times New Roman" w:hAnsi="Times New Roman" w:cs="Times New Roman"/>
          <w:spacing w:val="-5"/>
        </w:rPr>
        <w:t>l</w:t>
      </w:r>
      <w:r w:rsidRPr="005A34D7">
        <w:rPr>
          <w:rFonts w:ascii="Times New Roman" w:hAnsi="Times New Roman" w:cs="Times New Roman"/>
          <w:spacing w:val="7"/>
        </w:rPr>
        <w:t>o</w:t>
      </w:r>
      <w:r w:rsidRPr="005A34D7">
        <w:rPr>
          <w:rFonts w:ascii="Times New Roman" w:hAnsi="Times New Roman" w:cs="Times New Roman"/>
          <w:spacing w:val="-2"/>
        </w:rPr>
        <w:t>g</w:t>
      </w:r>
      <w:r w:rsidRPr="005A34D7">
        <w:rPr>
          <w:rFonts w:ascii="Times New Roman" w:hAnsi="Times New Roman" w:cs="Times New Roman"/>
        </w:rPr>
        <w:t>y</w:t>
      </w:r>
      <w:r w:rsidRPr="005A34D7">
        <w:rPr>
          <w:rFonts w:ascii="Times New Roman" w:hAnsi="Times New Roman" w:cs="Times New Roman"/>
          <w:spacing w:val="8"/>
        </w:rPr>
        <w:t xml:space="preserve"> </w:t>
      </w:r>
      <w:r w:rsidRPr="005A34D7">
        <w:rPr>
          <w:rFonts w:ascii="Times New Roman" w:hAnsi="Times New Roman" w:cs="Times New Roman"/>
          <w:spacing w:val="1"/>
        </w:rPr>
        <w:t>c</w:t>
      </w:r>
      <w:r w:rsidRPr="005A34D7">
        <w:rPr>
          <w:rFonts w:ascii="Times New Roman" w:hAnsi="Times New Roman" w:cs="Times New Roman"/>
          <w:spacing w:val="2"/>
        </w:rPr>
        <w:t>on</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6"/>
        </w:rPr>
        <w:t>s</w:t>
      </w:r>
      <w:r w:rsidRPr="005A34D7">
        <w:rPr>
          <w:rFonts w:ascii="Times New Roman" w:hAnsi="Times New Roman" w:cs="Times New Roman"/>
          <w:spacing w:val="9"/>
        </w:rPr>
        <w:t>t</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9"/>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4"/>
        </w:rPr>
        <w:t xml:space="preserve"> </w:t>
      </w:r>
      <w:r w:rsidRPr="005A34D7">
        <w:rPr>
          <w:rFonts w:ascii="Times New Roman" w:hAnsi="Times New Roman" w:cs="Times New Roman"/>
        </w:rPr>
        <w:t>6</w:t>
      </w:r>
      <w:r w:rsidRPr="005A34D7">
        <w:rPr>
          <w:rFonts w:ascii="Times New Roman" w:hAnsi="Times New Roman" w:cs="Times New Roman"/>
          <w:spacing w:val="4"/>
        </w:rPr>
        <w:t xml:space="preserve"> </w:t>
      </w:r>
      <w:r w:rsidRPr="005A34D7">
        <w:rPr>
          <w:rFonts w:ascii="Times New Roman" w:hAnsi="Times New Roman" w:cs="Times New Roman"/>
          <w:spacing w:val="-2"/>
        </w:rPr>
        <w:t>no</w:t>
      </w:r>
      <w:r w:rsidRPr="005A34D7">
        <w:rPr>
          <w:rFonts w:ascii="Times New Roman" w:hAnsi="Times New Roman" w:cs="Times New Roman"/>
          <w:spacing w:val="7"/>
        </w:rPr>
        <w:t>d</w:t>
      </w:r>
      <w:r w:rsidRPr="005A34D7">
        <w:rPr>
          <w:rFonts w:ascii="Times New Roman" w:hAnsi="Times New Roman" w:cs="Times New Roman"/>
          <w:spacing w:val="-4"/>
        </w:rPr>
        <w:t>e</w:t>
      </w:r>
      <w:r w:rsidRPr="005A34D7">
        <w:rPr>
          <w:rFonts w:ascii="Times New Roman" w:hAnsi="Times New Roman" w:cs="Times New Roman"/>
        </w:rPr>
        <w:t>s</w:t>
      </w:r>
      <w:r w:rsidRPr="005A34D7">
        <w:rPr>
          <w:rFonts w:ascii="Times New Roman" w:hAnsi="Times New Roman" w:cs="Times New Roman"/>
          <w:spacing w:val="13"/>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3"/>
        </w:rPr>
        <w:t xml:space="preserve"> </w:t>
      </w:r>
      <w:r w:rsidRPr="005A34D7">
        <w:rPr>
          <w:rFonts w:ascii="Times New Roman" w:hAnsi="Times New Roman" w:cs="Times New Roman"/>
          <w:spacing w:val="-3"/>
        </w:rPr>
        <w:t>f</w:t>
      </w:r>
      <w:r w:rsidRPr="005A34D7">
        <w:rPr>
          <w:rFonts w:ascii="Times New Roman" w:hAnsi="Times New Roman" w:cs="Times New Roman"/>
        </w:rPr>
        <w:t>i</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18"/>
        </w:rPr>
        <w:t xml:space="preserve"> </w:t>
      </w:r>
      <w:r w:rsidRPr="005A34D7">
        <w:rPr>
          <w:rFonts w:ascii="Times New Roman" w:hAnsi="Times New Roman" w:cs="Times New Roman"/>
        </w:rPr>
        <w:t>t</w:t>
      </w:r>
      <w:r w:rsidRPr="005A34D7">
        <w:rPr>
          <w:rFonts w:ascii="Times New Roman" w:hAnsi="Times New Roman" w:cs="Times New Roman"/>
          <w:spacing w:val="-7"/>
        </w:rPr>
        <w:t>h</w:t>
      </w:r>
      <w:r w:rsidRPr="005A34D7">
        <w:rPr>
          <w:rFonts w:ascii="Times New Roman" w:hAnsi="Times New Roman" w:cs="Times New Roman"/>
        </w:rPr>
        <w:t>e</w:t>
      </w:r>
      <w:r w:rsidRPr="005A34D7">
        <w:rPr>
          <w:rFonts w:ascii="Times New Roman" w:hAnsi="Times New Roman" w:cs="Times New Roman"/>
          <w:spacing w:val="10"/>
        </w:rPr>
        <w:t xml:space="preserve"> </w:t>
      </w:r>
      <w:r w:rsidRPr="005A34D7">
        <w:rPr>
          <w:rFonts w:ascii="Times New Roman" w:hAnsi="Times New Roman" w:cs="Times New Roman"/>
          <w:spacing w:val="-2"/>
        </w:rPr>
        <w:t>n</w:t>
      </w:r>
      <w:r w:rsidRPr="005A34D7">
        <w:rPr>
          <w:rFonts w:ascii="Times New Roman" w:hAnsi="Times New Roman" w:cs="Times New Roman"/>
          <w:spacing w:val="2"/>
        </w:rPr>
        <w:t>umb</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10"/>
        </w:rPr>
        <w:t xml:space="preserve"> </w:t>
      </w:r>
      <w:r w:rsidRPr="005A34D7">
        <w:rPr>
          <w:rFonts w:ascii="Times New Roman" w:hAnsi="Times New Roman" w:cs="Times New Roman"/>
          <w:spacing w:val="7"/>
        </w:rPr>
        <w:t>o</w:t>
      </w:r>
      <w:r w:rsidRPr="005A34D7">
        <w:rPr>
          <w:rFonts w:ascii="Times New Roman" w:hAnsi="Times New Roman" w:cs="Times New Roman"/>
        </w:rPr>
        <w:t xml:space="preserve">f </w:t>
      </w:r>
      <w:r w:rsidRPr="005A34D7">
        <w:rPr>
          <w:rFonts w:ascii="Times New Roman" w:hAnsi="Times New Roman" w:cs="Times New Roman"/>
          <w:spacing w:val="2"/>
        </w:rPr>
        <w:t>p</w:t>
      </w:r>
      <w:r w:rsidRPr="005A34D7">
        <w:rPr>
          <w:rFonts w:ascii="Times New Roman" w:hAnsi="Times New Roman" w:cs="Times New Roman"/>
          <w:spacing w:val="1"/>
        </w:rPr>
        <w:t>ac</w:t>
      </w:r>
      <w:r w:rsidRPr="005A34D7">
        <w:rPr>
          <w:rFonts w:ascii="Times New Roman" w:hAnsi="Times New Roman" w:cs="Times New Roman"/>
          <w:spacing w:val="-7"/>
        </w:rPr>
        <w:t>k</w:t>
      </w:r>
      <w:r w:rsidRPr="005A34D7">
        <w:rPr>
          <w:rFonts w:ascii="Times New Roman" w:hAnsi="Times New Roman" w:cs="Times New Roman"/>
          <w:spacing w:val="1"/>
        </w:rPr>
        <w:t>e</w:t>
      </w:r>
      <w:r w:rsidRPr="005A34D7">
        <w:rPr>
          <w:rFonts w:ascii="Times New Roman" w:hAnsi="Times New Roman" w:cs="Times New Roman"/>
        </w:rPr>
        <w:t>ts</w:t>
      </w:r>
      <w:r w:rsidRPr="005A34D7">
        <w:rPr>
          <w:rFonts w:ascii="Times New Roman" w:hAnsi="Times New Roman" w:cs="Times New Roman"/>
          <w:spacing w:val="16"/>
        </w:rPr>
        <w:t xml:space="preserve"> </w:t>
      </w:r>
      <w:r w:rsidRPr="005A34D7">
        <w:rPr>
          <w:rFonts w:ascii="Times New Roman" w:hAnsi="Times New Roman" w:cs="Times New Roman"/>
          <w:spacing w:val="7"/>
        </w:rPr>
        <w:t>d</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2"/>
        </w:rPr>
        <w:t>pp</w:t>
      </w:r>
      <w:r w:rsidRPr="005A34D7">
        <w:rPr>
          <w:rFonts w:ascii="Times New Roman" w:hAnsi="Times New Roman" w:cs="Times New Roman"/>
          <w:spacing w:val="-4"/>
        </w:rPr>
        <w:t>e</w:t>
      </w:r>
      <w:r w:rsidRPr="005A34D7">
        <w:rPr>
          <w:rFonts w:ascii="Times New Roman" w:hAnsi="Times New Roman" w:cs="Times New Roman"/>
        </w:rPr>
        <w:t>d</w:t>
      </w:r>
      <w:r w:rsidRPr="005A34D7">
        <w:rPr>
          <w:rFonts w:ascii="Times New Roman" w:hAnsi="Times New Roman" w:cs="Times New Roman"/>
          <w:spacing w:val="21"/>
        </w:rPr>
        <w:t xml:space="preserve"> </w:t>
      </w:r>
      <w:r w:rsidRPr="005A34D7">
        <w:rPr>
          <w:rFonts w:ascii="Times New Roman" w:hAnsi="Times New Roman" w:cs="Times New Roman"/>
          <w:spacing w:val="-2"/>
        </w:rPr>
        <w:t>d</w:t>
      </w:r>
      <w:r w:rsidRPr="005A34D7">
        <w:rPr>
          <w:rFonts w:ascii="Times New Roman" w:hAnsi="Times New Roman" w:cs="Times New Roman"/>
          <w:spacing w:val="7"/>
        </w:rPr>
        <w:t>u</w:t>
      </w:r>
      <w:r w:rsidRPr="005A34D7">
        <w:rPr>
          <w:rFonts w:ascii="Times New Roman" w:hAnsi="Times New Roman" w:cs="Times New Roman"/>
        </w:rPr>
        <w:t>e</w:t>
      </w:r>
      <w:r w:rsidRPr="005A34D7">
        <w:rPr>
          <w:rFonts w:ascii="Times New Roman" w:hAnsi="Times New Roman" w:cs="Times New Roman"/>
          <w:spacing w:val="2"/>
        </w:rPr>
        <w:t xml:space="preserve"> </w:t>
      </w:r>
      <w:r w:rsidRPr="005A34D7">
        <w:rPr>
          <w:rFonts w:ascii="Times New Roman" w:hAnsi="Times New Roman" w:cs="Times New Roman"/>
          <w:w w:val="102"/>
        </w:rPr>
        <w:t xml:space="preserve">to </w:t>
      </w:r>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spacing w:val="-7"/>
        </w:rPr>
        <w:t>g</w:t>
      </w:r>
      <w:r w:rsidRPr="005A34D7">
        <w:rPr>
          <w:rFonts w:ascii="Times New Roman" w:hAnsi="Times New Roman" w:cs="Times New Roman"/>
          <w:spacing w:val="5"/>
        </w:rPr>
        <w:t>e</w:t>
      </w:r>
      <w:r w:rsidRPr="005A34D7">
        <w:rPr>
          <w:rFonts w:ascii="Times New Roman" w:hAnsi="Times New Roman" w:cs="Times New Roman"/>
          <w:spacing w:val="-1"/>
        </w:rPr>
        <w:t>s</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rPr>
        <w:t>n</w:t>
      </w:r>
      <w:r w:rsidRPr="005A34D7">
        <w:rPr>
          <w:rFonts w:ascii="Times New Roman" w:hAnsi="Times New Roman" w:cs="Times New Roman"/>
          <w:spacing w:val="19"/>
        </w:rPr>
        <w:t xml:space="preserve"> </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spacing w:val="7"/>
        </w:rPr>
        <w:t>p</w:t>
      </w:r>
      <w:r w:rsidRPr="005A34D7">
        <w:rPr>
          <w:rFonts w:ascii="Times New Roman" w:hAnsi="Times New Roman" w:cs="Times New Roman"/>
          <w:spacing w:val="-5"/>
        </w:rPr>
        <w:t>l</w:t>
      </w:r>
      <w:r w:rsidRPr="005A34D7">
        <w:rPr>
          <w:rFonts w:ascii="Times New Roman" w:hAnsi="Times New Roman" w:cs="Times New Roman"/>
          <w:spacing w:val="2"/>
        </w:rPr>
        <w:t>o</w:t>
      </w:r>
      <w:r w:rsidRPr="005A34D7">
        <w:rPr>
          <w:rFonts w:ascii="Times New Roman" w:hAnsi="Times New Roman" w:cs="Times New Roman"/>
        </w:rPr>
        <w:t>t</w:t>
      </w:r>
      <w:r w:rsidRPr="005A34D7">
        <w:rPr>
          <w:rFonts w:ascii="Times New Roman" w:hAnsi="Times New Roman" w:cs="Times New Roman"/>
          <w:spacing w:val="9"/>
        </w:rPr>
        <w:t xml:space="preserve"> </w:t>
      </w:r>
      <w:r w:rsidRPr="005A34D7">
        <w:rPr>
          <w:rFonts w:ascii="Times New Roman" w:hAnsi="Times New Roman" w:cs="Times New Roman"/>
          <w:spacing w:val="-7"/>
        </w:rPr>
        <w:t>g</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2"/>
        </w:rPr>
        <w:t>p</w:t>
      </w:r>
      <w:r w:rsidRPr="005A34D7">
        <w:rPr>
          <w:rFonts w:ascii="Times New Roman" w:hAnsi="Times New Roman" w:cs="Times New Roman"/>
          <w:spacing w:val="-2"/>
        </w:rPr>
        <w:t>h</w:t>
      </w:r>
      <w:r w:rsidRPr="005A34D7">
        <w:rPr>
          <w:rFonts w:ascii="Times New Roman" w:hAnsi="Times New Roman" w:cs="Times New Roman"/>
        </w:rPr>
        <w:t>s</w:t>
      </w:r>
      <w:r w:rsidRPr="005A34D7">
        <w:rPr>
          <w:rFonts w:ascii="Times New Roman" w:hAnsi="Times New Roman" w:cs="Times New Roman"/>
          <w:spacing w:val="13"/>
        </w:rPr>
        <w:t xml:space="preserve"> </w:t>
      </w:r>
      <w:r w:rsidRPr="005A34D7">
        <w:rPr>
          <w:rFonts w:ascii="Times New Roman" w:hAnsi="Times New Roman" w:cs="Times New Roman"/>
          <w:spacing w:val="2"/>
        </w:rPr>
        <w:t>u</w:t>
      </w:r>
      <w:r w:rsidRPr="005A34D7">
        <w:rPr>
          <w:rFonts w:ascii="Times New Roman" w:hAnsi="Times New Roman" w:cs="Times New Roman"/>
          <w:spacing w:val="-1"/>
        </w:rPr>
        <w:t>s</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0"/>
        </w:rPr>
        <w:t xml:space="preserve"> </w:t>
      </w:r>
      <w:r w:rsidRPr="005A34D7">
        <w:rPr>
          <w:rFonts w:ascii="Times New Roman" w:hAnsi="Times New Roman" w:cs="Times New Roman"/>
          <w:w w:val="102"/>
        </w:rPr>
        <w:t>X</w:t>
      </w:r>
      <w:r w:rsidRPr="005A34D7">
        <w:rPr>
          <w:rFonts w:ascii="Times New Roman" w:hAnsi="Times New Roman" w:cs="Times New Roman"/>
          <w:spacing w:val="-4"/>
          <w:w w:val="102"/>
        </w:rPr>
        <w:t>G</w:t>
      </w:r>
      <w:r w:rsidRPr="005A34D7">
        <w:rPr>
          <w:rFonts w:ascii="Times New Roman" w:hAnsi="Times New Roman" w:cs="Times New Roman"/>
          <w:spacing w:val="-1"/>
          <w:w w:val="102"/>
        </w:rPr>
        <w:t>R</w:t>
      </w:r>
      <w:r w:rsidRPr="005A34D7">
        <w:rPr>
          <w:rFonts w:ascii="Times New Roman" w:hAnsi="Times New Roman" w:cs="Times New Roman"/>
          <w:w w:val="102"/>
        </w:rPr>
        <w:t>A</w:t>
      </w:r>
      <w:r w:rsidRPr="005A34D7">
        <w:rPr>
          <w:rFonts w:ascii="Times New Roman" w:hAnsi="Times New Roman" w:cs="Times New Roman"/>
          <w:spacing w:val="9"/>
          <w:w w:val="102"/>
        </w:rPr>
        <w:t>P</w:t>
      </w:r>
      <w:r w:rsidRPr="005A34D7">
        <w:rPr>
          <w:rFonts w:ascii="Times New Roman" w:hAnsi="Times New Roman" w:cs="Times New Roman"/>
          <w:spacing w:val="-9"/>
          <w:w w:val="102"/>
        </w:rPr>
        <w:t>H</w:t>
      </w:r>
      <w:r w:rsidRPr="005A34D7">
        <w:rPr>
          <w:rFonts w:ascii="Times New Roman" w:hAnsi="Times New Roman" w:cs="Times New Roman"/>
          <w:spacing w:val="6"/>
          <w:w w:val="102"/>
        </w:rPr>
        <w:t>.</w:t>
      </w:r>
      <w:r w:rsidRPr="005A34D7">
        <w:rPr>
          <w:rFonts w:ascii="Times New Roman" w:hAnsi="Times New Roman" w:cs="Times New Roman"/>
          <w:w w:val="102"/>
        </w:rPr>
        <w:t>.</w:t>
      </w:r>
    </w:p>
    <w:p w14:paraId="4288E11A" w14:textId="77777777" w:rsidR="00761091" w:rsidRPr="005A34D7" w:rsidRDefault="00761091" w:rsidP="00761091">
      <w:pPr>
        <w:widowControl/>
        <w:autoSpaceDE w:val="0"/>
        <w:autoSpaceDN w:val="0"/>
        <w:adjustRightInd w:val="0"/>
        <w:jc w:val="both"/>
        <w:rPr>
          <w:rFonts w:ascii="Times New Roman" w:hAnsi="Times New Roman" w:cs="Times New Roman"/>
        </w:rPr>
      </w:pPr>
    </w:p>
    <w:p w14:paraId="1830885A"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14"/>
        </w:rPr>
        <w:t xml:space="preserve">Week </w:t>
      </w:r>
      <w:r w:rsidRPr="005A34D7">
        <w:rPr>
          <w:rFonts w:ascii="Times New Roman" w:hAnsi="Times New Roman" w:cs="Times New Roman"/>
          <w:b/>
          <w:bCs/>
          <w:spacing w:val="-2"/>
          <w:w w:val="102"/>
        </w:rPr>
        <w:t>1</w:t>
      </w:r>
      <w:r w:rsidRPr="005A34D7">
        <w:rPr>
          <w:rFonts w:ascii="Times New Roman" w:hAnsi="Times New Roman" w:cs="Times New Roman"/>
          <w:b/>
          <w:bCs/>
          <w:spacing w:val="7"/>
          <w:w w:val="102"/>
        </w:rPr>
        <w:t>2</w:t>
      </w:r>
    </w:p>
    <w:p w14:paraId="18EB995F" w14:textId="77777777" w:rsidR="00761091" w:rsidRPr="005A34D7" w:rsidRDefault="00761091" w:rsidP="00761091">
      <w:pPr>
        <w:widowControl/>
        <w:numPr>
          <w:ilvl w:val="0"/>
          <w:numId w:val="19"/>
        </w:numPr>
        <w:autoSpaceDE w:val="0"/>
        <w:autoSpaceDN w:val="0"/>
        <w:adjustRightInd w:val="0"/>
        <w:ind w:right="-20"/>
        <w:jc w:val="both"/>
        <w:rPr>
          <w:rFonts w:ascii="Times New Roman" w:hAnsi="Times New Roman" w:cs="Times New Roman"/>
        </w:rPr>
      </w:pPr>
      <w:r w:rsidRPr="005A34D7">
        <w:rPr>
          <w:rFonts w:ascii="Times New Roman" w:hAnsi="Times New Roman" w:cs="Times New Roman"/>
        </w:rPr>
        <w:t>D</w:t>
      </w:r>
      <w:r w:rsidRPr="005A34D7">
        <w:rPr>
          <w:rFonts w:ascii="Times New Roman" w:hAnsi="Times New Roman" w:cs="Times New Roman"/>
          <w:spacing w:val="-4"/>
        </w:rPr>
        <w:t>e</w:t>
      </w:r>
      <w:r w:rsidRPr="005A34D7">
        <w:rPr>
          <w:rFonts w:ascii="Times New Roman" w:hAnsi="Times New Roman" w:cs="Times New Roman"/>
          <w:spacing w:val="4"/>
        </w:rPr>
        <w:t>s</w:t>
      </w:r>
      <w:r w:rsidRPr="005A34D7">
        <w:rPr>
          <w:rFonts w:ascii="Times New Roman" w:hAnsi="Times New Roman" w:cs="Times New Roman"/>
        </w:rPr>
        <w:t>i</w:t>
      </w:r>
      <w:r w:rsidRPr="005A34D7">
        <w:rPr>
          <w:rFonts w:ascii="Times New Roman" w:hAnsi="Times New Roman" w:cs="Times New Roman"/>
          <w:spacing w:val="2"/>
        </w:rPr>
        <w:t>g</w:t>
      </w:r>
      <w:r w:rsidRPr="005A34D7">
        <w:rPr>
          <w:rFonts w:ascii="Times New Roman" w:hAnsi="Times New Roman" w:cs="Times New Roman"/>
        </w:rPr>
        <w:t>n</w:t>
      </w:r>
      <w:r w:rsidRPr="005A34D7">
        <w:rPr>
          <w:rFonts w:ascii="Times New Roman" w:hAnsi="Times New Roman" w:cs="Times New Roman"/>
          <w:spacing w:val="51"/>
        </w:rPr>
        <w:t xml:space="preserve"> </w:t>
      </w:r>
      <w:r w:rsidRPr="005A34D7">
        <w:rPr>
          <w:rFonts w:ascii="Times New Roman" w:hAnsi="Times New Roman" w:cs="Times New Roman"/>
          <w:spacing w:val="2"/>
        </w:rPr>
        <w:t>T</w:t>
      </w:r>
      <w:r w:rsidRPr="005A34D7">
        <w:rPr>
          <w:rFonts w:ascii="Times New Roman" w:hAnsi="Times New Roman" w:cs="Times New Roman"/>
          <w:spacing w:val="-1"/>
        </w:rPr>
        <w:t>C</w:t>
      </w:r>
      <w:r w:rsidRPr="005A34D7">
        <w:rPr>
          <w:rFonts w:ascii="Times New Roman" w:hAnsi="Times New Roman" w:cs="Times New Roman"/>
        </w:rPr>
        <w:t>P</w:t>
      </w:r>
      <w:r w:rsidRPr="005A34D7">
        <w:rPr>
          <w:rFonts w:ascii="Times New Roman" w:hAnsi="Times New Roman" w:cs="Times New Roman"/>
          <w:spacing w:val="53"/>
        </w:rPr>
        <w:t xml:space="preserve"> </w:t>
      </w:r>
      <w:r w:rsidRPr="005A34D7">
        <w:rPr>
          <w:rFonts w:ascii="Times New Roman" w:hAnsi="Times New Roman" w:cs="Times New Roman"/>
        </w:rPr>
        <w:t>it</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2"/>
        </w:rPr>
        <w:t>v</w:t>
      </w:r>
      <w:r w:rsidRPr="005A34D7">
        <w:rPr>
          <w:rFonts w:ascii="Times New Roman" w:hAnsi="Times New Roman" w:cs="Times New Roman"/>
        </w:rPr>
        <w:t xml:space="preserve">e </w:t>
      </w:r>
      <w:r w:rsidRPr="005A34D7">
        <w:rPr>
          <w:rFonts w:ascii="Times New Roman" w:hAnsi="Times New Roman" w:cs="Times New Roman"/>
          <w:spacing w:val="1"/>
        </w:rPr>
        <w:t xml:space="preserve"> </w:t>
      </w:r>
      <w:r w:rsidRPr="005A34D7">
        <w:rPr>
          <w:rFonts w:ascii="Times New Roman" w:hAnsi="Times New Roman" w:cs="Times New Roman"/>
          <w:spacing w:val="3"/>
        </w:rPr>
        <w:t>C</w:t>
      </w:r>
      <w:r w:rsidRPr="005A34D7">
        <w:rPr>
          <w:rFonts w:ascii="Times New Roman" w:hAnsi="Times New Roman" w:cs="Times New Roman"/>
        </w:rPr>
        <w:t>li</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 xml:space="preserve">t </w:t>
      </w:r>
      <w:r w:rsidRPr="005A34D7">
        <w:rPr>
          <w:rFonts w:ascii="Times New Roman" w:hAnsi="Times New Roman" w:cs="Times New Roman"/>
          <w:spacing w:val="2"/>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54"/>
        </w:rPr>
        <w:t xml:space="preserve"> </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spacing w:val="7"/>
        </w:rPr>
        <w:t>r</w:t>
      </w:r>
      <w:r w:rsidRPr="005A34D7">
        <w:rPr>
          <w:rFonts w:ascii="Times New Roman" w:hAnsi="Times New Roman" w:cs="Times New Roman"/>
          <w:spacing w:val="-2"/>
        </w:rPr>
        <w:t>v</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54"/>
        </w:rPr>
        <w:t xml:space="preserve"> </w:t>
      </w:r>
      <w:r w:rsidRPr="005A34D7">
        <w:rPr>
          <w:rFonts w:ascii="Times New Roman" w:hAnsi="Times New Roman" w:cs="Times New Roman"/>
          <w:spacing w:val="1"/>
        </w:rPr>
        <w:t>a</w:t>
      </w:r>
      <w:r w:rsidRPr="005A34D7">
        <w:rPr>
          <w:rFonts w:ascii="Times New Roman" w:hAnsi="Times New Roman" w:cs="Times New Roman"/>
          <w:spacing w:val="2"/>
        </w:rPr>
        <w:t>p</w:t>
      </w:r>
      <w:r w:rsidRPr="005A34D7">
        <w:rPr>
          <w:rFonts w:ascii="Times New Roman" w:hAnsi="Times New Roman" w:cs="Times New Roman"/>
          <w:spacing w:val="7"/>
        </w:rPr>
        <w:t>p</w:t>
      </w:r>
      <w:r w:rsidRPr="005A34D7">
        <w:rPr>
          <w:rFonts w:ascii="Times New Roman" w:hAnsi="Times New Roman" w:cs="Times New Roman"/>
          <w:spacing w:val="-5"/>
        </w:rPr>
        <w:t>li</w:t>
      </w:r>
      <w:r w:rsidRPr="005A34D7">
        <w:rPr>
          <w:rFonts w:ascii="Times New Roman" w:hAnsi="Times New Roman" w:cs="Times New Roman"/>
          <w:spacing w:val="1"/>
        </w:rPr>
        <w:t>ca</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2"/>
        </w:rPr>
        <w:t>o</w:t>
      </w:r>
      <w:r w:rsidRPr="005A34D7">
        <w:rPr>
          <w:rFonts w:ascii="Times New Roman" w:hAnsi="Times New Roman" w:cs="Times New Roman"/>
        </w:rPr>
        <w:t xml:space="preserve">n </w:t>
      </w:r>
      <w:r w:rsidRPr="005A34D7">
        <w:rPr>
          <w:rFonts w:ascii="Times New Roman" w:hAnsi="Times New Roman" w:cs="Times New Roman"/>
          <w:spacing w:val="9"/>
        </w:rPr>
        <w:t xml:space="preserve"> </w:t>
      </w:r>
      <w:r w:rsidRPr="005A34D7">
        <w:rPr>
          <w:rFonts w:ascii="Times New Roman" w:hAnsi="Times New Roman" w:cs="Times New Roman"/>
        </w:rPr>
        <w:t>to</w:t>
      </w:r>
      <w:r w:rsidRPr="005A34D7">
        <w:rPr>
          <w:rFonts w:ascii="Times New Roman" w:hAnsi="Times New Roman" w:cs="Times New Roman"/>
          <w:spacing w:val="51"/>
        </w:rPr>
        <w:t xml:space="preserve"> </w:t>
      </w:r>
      <w:r w:rsidRPr="005A34D7">
        <w:rPr>
          <w:rFonts w:ascii="Times New Roman" w:hAnsi="Times New Roman" w:cs="Times New Roman"/>
          <w:spacing w:val="-4"/>
        </w:rPr>
        <w:t>c</w:t>
      </w:r>
      <w:r w:rsidRPr="005A34D7">
        <w:rPr>
          <w:rFonts w:ascii="Times New Roman" w:hAnsi="Times New Roman" w:cs="Times New Roman"/>
          <w:spacing w:val="-2"/>
        </w:rPr>
        <w:t>o</w:t>
      </w:r>
      <w:r w:rsidRPr="005A34D7">
        <w:rPr>
          <w:rFonts w:ascii="Times New Roman" w:hAnsi="Times New Roman" w:cs="Times New Roman"/>
          <w:spacing w:val="7"/>
        </w:rPr>
        <w:t>u</w:t>
      </w:r>
      <w:r w:rsidRPr="005A34D7">
        <w:rPr>
          <w:rFonts w:ascii="Times New Roman" w:hAnsi="Times New Roman" w:cs="Times New Roman"/>
          <w:spacing w:val="-7"/>
        </w:rPr>
        <w:t>n</w:t>
      </w:r>
      <w:r w:rsidRPr="005A34D7">
        <w:rPr>
          <w:rFonts w:ascii="Times New Roman" w:hAnsi="Times New Roman" w:cs="Times New Roman"/>
        </w:rPr>
        <w:t xml:space="preserve">t </w:t>
      </w:r>
      <w:r w:rsidRPr="005A34D7">
        <w:rPr>
          <w:rFonts w:ascii="Times New Roman" w:hAnsi="Times New Roman" w:cs="Times New Roman"/>
          <w:spacing w:val="1"/>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52"/>
        </w:rPr>
        <w:t xml:space="preserve"> </w:t>
      </w:r>
      <w:r w:rsidRPr="005A34D7">
        <w:rPr>
          <w:rFonts w:ascii="Times New Roman" w:hAnsi="Times New Roman" w:cs="Times New Roman"/>
          <w:spacing w:val="-2"/>
        </w:rPr>
        <w:t>n</w:t>
      </w:r>
      <w:r w:rsidRPr="005A34D7">
        <w:rPr>
          <w:rFonts w:ascii="Times New Roman" w:hAnsi="Times New Roman" w:cs="Times New Roman"/>
          <w:spacing w:val="2"/>
        </w:rPr>
        <w:t>umb</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51"/>
        </w:rPr>
        <w:t xml:space="preserve"> </w:t>
      </w:r>
      <w:r w:rsidRPr="005A34D7">
        <w:rPr>
          <w:rFonts w:ascii="Times New Roman" w:hAnsi="Times New Roman" w:cs="Times New Roman"/>
          <w:spacing w:val="7"/>
        </w:rPr>
        <w:t>o</w:t>
      </w:r>
      <w:r w:rsidRPr="005A34D7">
        <w:rPr>
          <w:rFonts w:ascii="Times New Roman" w:hAnsi="Times New Roman" w:cs="Times New Roman"/>
        </w:rPr>
        <w:t>f</w:t>
      </w:r>
      <w:r w:rsidRPr="005A34D7">
        <w:rPr>
          <w:rFonts w:ascii="Times New Roman" w:hAnsi="Times New Roman" w:cs="Times New Roman"/>
          <w:spacing w:val="47"/>
        </w:rPr>
        <w:t xml:space="preserve"> </w:t>
      </w:r>
      <w:r w:rsidRPr="005A34D7">
        <w:rPr>
          <w:rFonts w:ascii="Times New Roman" w:hAnsi="Times New Roman" w:cs="Times New Roman"/>
          <w:spacing w:val="-7"/>
          <w:w w:val="102"/>
        </w:rPr>
        <w:t>v</w:t>
      </w:r>
      <w:r w:rsidRPr="005A34D7">
        <w:rPr>
          <w:rFonts w:ascii="Times New Roman" w:hAnsi="Times New Roman" w:cs="Times New Roman"/>
          <w:spacing w:val="7"/>
          <w:w w:val="102"/>
        </w:rPr>
        <w:t>o</w:t>
      </w:r>
      <w:r w:rsidRPr="005A34D7">
        <w:rPr>
          <w:rFonts w:ascii="Times New Roman" w:hAnsi="Times New Roman" w:cs="Times New Roman"/>
          <w:spacing w:val="-4"/>
          <w:w w:val="102"/>
        </w:rPr>
        <w:t>w</w:t>
      </w:r>
      <w:r w:rsidRPr="005A34D7">
        <w:rPr>
          <w:rFonts w:ascii="Times New Roman" w:hAnsi="Times New Roman" w:cs="Times New Roman"/>
          <w:spacing w:val="1"/>
          <w:w w:val="102"/>
        </w:rPr>
        <w:t>e</w:t>
      </w:r>
      <w:r w:rsidRPr="005A34D7">
        <w:rPr>
          <w:rFonts w:ascii="Times New Roman" w:hAnsi="Times New Roman" w:cs="Times New Roman"/>
          <w:spacing w:val="-5"/>
          <w:w w:val="102"/>
        </w:rPr>
        <w:t>l</w:t>
      </w:r>
      <w:r w:rsidRPr="005A34D7">
        <w:rPr>
          <w:rFonts w:ascii="Times New Roman" w:hAnsi="Times New Roman" w:cs="Times New Roman"/>
          <w:w w:val="102"/>
        </w:rPr>
        <w:t xml:space="preserve">s </w:t>
      </w:r>
      <w:r w:rsidRPr="005A34D7">
        <w:rPr>
          <w:rFonts w:ascii="Times New Roman" w:hAnsi="Times New Roman" w:cs="Times New Roman"/>
          <w:spacing w:val="2"/>
        </w:rPr>
        <w:t>pr</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20"/>
        </w:rPr>
        <w:t xml:space="preserve"> </w:t>
      </w:r>
      <w:r w:rsidRPr="005A34D7">
        <w:rPr>
          <w:rFonts w:ascii="Times New Roman" w:hAnsi="Times New Roman" w:cs="Times New Roman"/>
        </w:rPr>
        <w:t>in</w:t>
      </w:r>
      <w:r w:rsidRPr="005A34D7">
        <w:rPr>
          <w:rFonts w:ascii="Times New Roman" w:hAnsi="Times New Roman" w:cs="Times New Roman"/>
          <w:spacing w:val="-2"/>
        </w:rPr>
        <w:t xml:space="preserve"> </w:t>
      </w:r>
      <w:r w:rsidRPr="005A34D7">
        <w:rPr>
          <w:rFonts w:ascii="Times New Roman" w:hAnsi="Times New Roman" w:cs="Times New Roman"/>
          <w:spacing w:val="2"/>
        </w:rPr>
        <w:t>g</w:t>
      </w:r>
      <w:r w:rsidRPr="005A34D7">
        <w:rPr>
          <w:rFonts w:ascii="Times New Roman" w:hAnsi="Times New Roman" w:cs="Times New Roman"/>
        </w:rPr>
        <w:t>i</w:t>
      </w:r>
      <w:r w:rsidRPr="005A34D7">
        <w:rPr>
          <w:rFonts w:ascii="Times New Roman" w:hAnsi="Times New Roman" w:cs="Times New Roman"/>
          <w:spacing w:val="-2"/>
        </w:rPr>
        <w:t>v</w:t>
      </w:r>
      <w:r w:rsidRPr="005A34D7">
        <w:rPr>
          <w:rFonts w:ascii="Times New Roman" w:hAnsi="Times New Roman" w:cs="Times New Roman"/>
          <w:spacing w:val="1"/>
        </w:rPr>
        <w:t>e</w:t>
      </w:r>
      <w:r w:rsidRPr="005A34D7">
        <w:rPr>
          <w:rFonts w:ascii="Times New Roman" w:hAnsi="Times New Roman" w:cs="Times New Roman"/>
        </w:rPr>
        <w:t>n</w:t>
      </w:r>
      <w:r w:rsidRPr="005A34D7">
        <w:rPr>
          <w:rFonts w:ascii="Times New Roman" w:hAnsi="Times New Roman" w:cs="Times New Roman"/>
          <w:spacing w:val="15"/>
        </w:rPr>
        <w:t xml:space="preserve"> </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2"/>
        </w:rPr>
        <w:t>p</w:t>
      </w:r>
      <w:r w:rsidRPr="005A34D7">
        <w:rPr>
          <w:rFonts w:ascii="Times New Roman" w:hAnsi="Times New Roman" w:cs="Times New Roman"/>
          <w:spacing w:val="7"/>
        </w:rPr>
        <w:t>u</w:t>
      </w:r>
      <w:r w:rsidRPr="005A34D7">
        <w:rPr>
          <w:rFonts w:ascii="Times New Roman" w:hAnsi="Times New Roman" w:cs="Times New Roman"/>
        </w:rPr>
        <w:t>t</w:t>
      </w:r>
      <w:r w:rsidRPr="005A34D7">
        <w:rPr>
          <w:rFonts w:ascii="Times New Roman" w:hAnsi="Times New Roman" w:cs="Times New Roman"/>
          <w:spacing w:val="6"/>
        </w:rPr>
        <w:t xml:space="preserve"> </w:t>
      </w:r>
      <w:r w:rsidRPr="005A34D7">
        <w:rPr>
          <w:rFonts w:ascii="Times New Roman" w:hAnsi="Times New Roman" w:cs="Times New Roman"/>
          <w:spacing w:val="-1"/>
          <w:w w:val="102"/>
        </w:rPr>
        <w:t>s</w:t>
      </w:r>
      <w:r w:rsidRPr="005A34D7">
        <w:rPr>
          <w:rFonts w:ascii="Times New Roman" w:hAnsi="Times New Roman" w:cs="Times New Roman"/>
          <w:spacing w:val="1"/>
          <w:w w:val="102"/>
        </w:rPr>
        <w:t>e</w:t>
      </w:r>
      <w:r w:rsidRPr="005A34D7">
        <w:rPr>
          <w:rFonts w:ascii="Times New Roman" w:hAnsi="Times New Roman" w:cs="Times New Roman"/>
          <w:spacing w:val="-7"/>
          <w:w w:val="102"/>
        </w:rPr>
        <w:t>n</w:t>
      </w:r>
      <w:r w:rsidRPr="005A34D7">
        <w:rPr>
          <w:rFonts w:ascii="Times New Roman" w:hAnsi="Times New Roman" w:cs="Times New Roman"/>
          <w:w w:val="102"/>
        </w:rPr>
        <w:t>t</w:t>
      </w:r>
      <w:r w:rsidRPr="005A34D7">
        <w:rPr>
          <w:rFonts w:ascii="Times New Roman" w:hAnsi="Times New Roman" w:cs="Times New Roman"/>
          <w:spacing w:val="5"/>
          <w:w w:val="102"/>
        </w:rPr>
        <w:t>e</w:t>
      </w:r>
      <w:r w:rsidRPr="005A34D7">
        <w:rPr>
          <w:rFonts w:ascii="Times New Roman" w:hAnsi="Times New Roman" w:cs="Times New Roman"/>
          <w:spacing w:val="-2"/>
          <w:w w:val="102"/>
        </w:rPr>
        <w:t>n</w:t>
      </w:r>
      <w:r w:rsidRPr="005A34D7">
        <w:rPr>
          <w:rFonts w:ascii="Times New Roman" w:hAnsi="Times New Roman" w:cs="Times New Roman"/>
          <w:spacing w:val="-4"/>
          <w:w w:val="102"/>
        </w:rPr>
        <w:t>c</w:t>
      </w:r>
      <w:r w:rsidRPr="005A34D7">
        <w:rPr>
          <w:rFonts w:ascii="Times New Roman" w:hAnsi="Times New Roman" w:cs="Times New Roman"/>
          <w:w w:val="102"/>
        </w:rPr>
        <w:t>e</w:t>
      </w:r>
    </w:p>
    <w:p w14:paraId="21679F97" w14:textId="77777777" w:rsidR="00761091" w:rsidRPr="005A34D7" w:rsidRDefault="00761091" w:rsidP="00761091">
      <w:pPr>
        <w:widowControl/>
        <w:numPr>
          <w:ilvl w:val="0"/>
          <w:numId w:val="19"/>
        </w:numPr>
        <w:autoSpaceDE w:val="0"/>
        <w:autoSpaceDN w:val="0"/>
        <w:adjustRightInd w:val="0"/>
        <w:ind w:right="-20"/>
        <w:jc w:val="both"/>
        <w:rPr>
          <w:rFonts w:ascii="Times New Roman" w:hAnsi="Times New Roman" w:cs="Times New Roman"/>
        </w:rPr>
      </w:pPr>
      <w:r w:rsidRPr="005A34D7">
        <w:rPr>
          <w:rFonts w:ascii="Times New Roman" w:hAnsi="Times New Roman" w:cs="Times New Roman"/>
        </w:rPr>
        <w:t>D</w:t>
      </w:r>
      <w:r w:rsidRPr="005A34D7">
        <w:rPr>
          <w:rFonts w:ascii="Times New Roman" w:hAnsi="Times New Roman" w:cs="Times New Roman"/>
          <w:spacing w:val="-4"/>
        </w:rPr>
        <w:t>e</w:t>
      </w:r>
      <w:r w:rsidRPr="005A34D7">
        <w:rPr>
          <w:rFonts w:ascii="Times New Roman" w:hAnsi="Times New Roman" w:cs="Times New Roman"/>
          <w:spacing w:val="4"/>
        </w:rPr>
        <w:t>s</w:t>
      </w:r>
      <w:r w:rsidRPr="005A34D7">
        <w:rPr>
          <w:rFonts w:ascii="Times New Roman" w:hAnsi="Times New Roman" w:cs="Times New Roman"/>
        </w:rPr>
        <w:t>i</w:t>
      </w:r>
      <w:r w:rsidRPr="005A34D7">
        <w:rPr>
          <w:rFonts w:ascii="Times New Roman" w:hAnsi="Times New Roman" w:cs="Times New Roman"/>
          <w:spacing w:val="2"/>
        </w:rPr>
        <w:t>g</w:t>
      </w:r>
      <w:r w:rsidRPr="005A34D7">
        <w:rPr>
          <w:rFonts w:ascii="Times New Roman" w:hAnsi="Times New Roman" w:cs="Times New Roman"/>
        </w:rPr>
        <w:t>n</w:t>
      </w:r>
      <w:r w:rsidRPr="005A34D7">
        <w:rPr>
          <w:rFonts w:ascii="Times New Roman" w:hAnsi="Times New Roman" w:cs="Times New Roman"/>
          <w:spacing w:val="12"/>
        </w:rPr>
        <w:t xml:space="preserve"> </w:t>
      </w:r>
      <w:r w:rsidRPr="005A34D7">
        <w:rPr>
          <w:rFonts w:ascii="Times New Roman" w:hAnsi="Times New Roman" w:cs="Times New Roman"/>
          <w:spacing w:val="2"/>
        </w:rPr>
        <w:t>T</w:t>
      </w:r>
      <w:r w:rsidRPr="005A34D7">
        <w:rPr>
          <w:rFonts w:ascii="Times New Roman" w:hAnsi="Times New Roman" w:cs="Times New Roman"/>
          <w:spacing w:val="-1"/>
        </w:rPr>
        <w:t>C</w:t>
      </w:r>
      <w:r w:rsidRPr="005A34D7">
        <w:rPr>
          <w:rFonts w:ascii="Times New Roman" w:hAnsi="Times New Roman" w:cs="Times New Roman"/>
        </w:rPr>
        <w:t>P</w:t>
      </w:r>
      <w:r w:rsidRPr="005A34D7">
        <w:rPr>
          <w:rFonts w:ascii="Times New Roman" w:hAnsi="Times New Roman" w:cs="Times New Roman"/>
          <w:spacing w:val="10"/>
        </w:rPr>
        <w:t xml:space="preserve"> </w:t>
      </w:r>
      <w:r w:rsidRPr="005A34D7">
        <w:rPr>
          <w:rFonts w:ascii="Times New Roman" w:hAnsi="Times New Roman" w:cs="Times New Roman"/>
          <w:spacing w:val="1"/>
        </w:rPr>
        <w:t>c</w:t>
      </w:r>
      <w:r w:rsidRPr="005A34D7">
        <w:rPr>
          <w:rFonts w:ascii="Times New Roman" w:hAnsi="Times New Roman" w:cs="Times New Roman"/>
          <w:spacing w:val="-5"/>
        </w:rPr>
        <w:t>l</w:t>
      </w:r>
      <w:r w:rsidRPr="005A34D7">
        <w:rPr>
          <w:rFonts w:ascii="Times New Roman" w:hAnsi="Times New Roman" w:cs="Times New Roman"/>
        </w:rPr>
        <w:t>i</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12"/>
        </w:rPr>
        <w:t xml:space="preserve"> </w:t>
      </w:r>
      <w:r w:rsidRPr="005A34D7">
        <w:rPr>
          <w:rFonts w:ascii="Times New Roman" w:hAnsi="Times New Roman" w:cs="Times New Roman"/>
          <w:spacing w:val="5"/>
        </w:rPr>
        <w:t>a</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spacing w:val="-2"/>
        </w:rPr>
        <w:t>v</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15"/>
        </w:rPr>
        <w:t xml:space="preserve"> </w:t>
      </w:r>
      <w:r w:rsidRPr="005A34D7">
        <w:rPr>
          <w:rFonts w:ascii="Times New Roman" w:hAnsi="Times New Roman" w:cs="Times New Roman"/>
          <w:spacing w:val="1"/>
        </w:rPr>
        <w:t>a</w:t>
      </w:r>
      <w:r w:rsidRPr="005A34D7">
        <w:rPr>
          <w:rFonts w:ascii="Times New Roman" w:hAnsi="Times New Roman" w:cs="Times New Roman"/>
          <w:spacing w:val="-2"/>
        </w:rPr>
        <w:t>p</w:t>
      </w:r>
      <w:r w:rsidRPr="005A34D7">
        <w:rPr>
          <w:rFonts w:ascii="Times New Roman" w:hAnsi="Times New Roman" w:cs="Times New Roman"/>
          <w:spacing w:val="7"/>
        </w:rPr>
        <w:t>p</w:t>
      </w:r>
      <w:r w:rsidRPr="005A34D7">
        <w:rPr>
          <w:rFonts w:ascii="Times New Roman" w:hAnsi="Times New Roman" w:cs="Times New Roman"/>
          <w:spacing w:val="-5"/>
        </w:rPr>
        <w:t>li</w:t>
      </w:r>
      <w:r w:rsidRPr="005A34D7">
        <w:rPr>
          <w:rFonts w:ascii="Times New Roman" w:hAnsi="Times New Roman" w:cs="Times New Roman"/>
          <w:spacing w:val="1"/>
        </w:rPr>
        <w:t>c</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2"/>
        </w:rPr>
        <w:t>o</w:t>
      </w:r>
      <w:r w:rsidRPr="005A34D7">
        <w:rPr>
          <w:rFonts w:ascii="Times New Roman" w:hAnsi="Times New Roman" w:cs="Times New Roman"/>
        </w:rPr>
        <w:t>n</w:t>
      </w:r>
      <w:r w:rsidRPr="005A34D7">
        <w:rPr>
          <w:rFonts w:ascii="Times New Roman" w:hAnsi="Times New Roman" w:cs="Times New Roman"/>
          <w:spacing w:val="20"/>
        </w:rPr>
        <w:t xml:space="preserve"> </w:t>
      </w:r>
      <w:r w:rsidRPr="005A34D7">
        <w:rPr>
          <w:rFonts w:ascii="Times New Roman" w:hAnsi="Times New Roman" w:cs="Times New Roman"/>
        </w:rPr>
        <w:t>to</w:t>
      </w:r>
      <w:r w:rsidRPr="005A34D7">
        <w:rPr>
          <w:rFonts w:ascii="Times New Roman" w:hAnsi="Times New Roman" w:cs="Times New Roman"/>
          <w:spacing w:val="13"/>
        </w:rPr>
        <w:t xml:space="preserve"> </w:t>
      </w:r>
      <w:r w:rsidRPr="005A34D7">
        <w:rPr>
          <w:rFonts w:ascii="Times New Roman" w:hAnsi="Times New Roman" w:cs="Times New Roman"/>
        </w:rPr>
        <w:t>t</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spacing w:val="-1"/>
        </w:rPr>
        <w:t>s</w:t>
      </w:r>
      <w:r w:rsidRPr="005A34D7">
        <w:rPr>
          <w:rFonts w:ascii="Times New Roman" w:hAnsi="Times New Roman" w:cs="Times New Roman"/>
          <w:spacing w:val="-3"/>
        </w:rPr>
        <w:t>f</w:t>
      </w:r>
      <w:r w:rsidRPr="005A34D7">
        <w:rPr>
          <w:rFonts w:ascii="Times New Roman" w:hAnsi="Times New Roman" w:cs="Times New Roman"/>
          <w:spacing w:val="5"/>
        </w:rPr>
        <w:t>e</w:t>
      </w:r>
      <w:r w:rsidRPr="005A34D7">
        <w:rPr>
          <w:rFonts w:ascii="Times New Roman" w:hAnsi="Times New Roman" w:cs="Times New Roman"/>
        </w:rPr>
        <w:t>r</w:t>
      </w:r>
      <w:r w:rsidRPr="005A34D7">
        <w:rPr>
          <w:rFonts w:ascii="Times New Roman" w:hAnsi="Times New Roman" w:cs="Times New Roman"/>
          <w:spacing w:val="17"/>
        </w:rPr>
        <w:t xml:space="preserve"> </w:t>
      </w:r>
      <w:r w:rsidRPr="005A34D7">
        <w:rPr>
          <w:rFonts w:ascii="Times New Roman" w:hAnsi="Times New Roman" w:cs="Times New Roman"/>
          <w:spacing w:val="-3"/>
          <w:w w:val="102"/>
        </w:rPr>
        <w:t>f</w:t>
      </w:r>
      <w:r w:rsidRPr="005A34D7">
        <w:rPr>
          <w:rFonts w:ascii="Times New Roman" w:hAnsi="Times New Roman" w:cs="Times New Roman"/>
          <w:w w:val="102"/>
        </w:rPr>
        <w:t>i</w:t>
      </w:r>
      <w:r w:rsidRPr="005A34D7">
        <w:rPr>
          <w:rFonts w:ascii="Times New Roman" w:hAnsi="Times New Roman" w:cs="Times New Roman"/>
          <w:spacing w:val="-5"/>
          <w:w w:val="102"/>
        </w:rPr>
        <w:t>l</w:t>
      </w:r>
      <w:r w:rsidRPr="005A34D7">
        <w:rPr>
          <w:rFonts w:ascii="Times New Roman" w:hAnsi="Times New Roman" w:cs="Times New Roman"/>
          <w:w w:val="102"/>
        </w:rPr>
        <w:t>e</w:t>
      </w:r>
    </w:p>
    <w:p w14:paraId="1F6221AC" w14:textId="77777777" w:rsidR="00761091" w:rsidRPr="005A34D7" w:rsidRDefault="00761091" w:rsidP="00761091">
      <w:pPr>
        <w:widowControl/>
        <w:autoSpaceDE w:val="0"/>
        <w:autoSpaceDN w:val="0"/>
        <w:adjustRightInd w:val="0"/>
        <w:jc w:val="both"/>
        <w:rPr>
          <w:rFonts w:ascii="Times New Roman" w:hAnsi="Times New Roman" w:cs="Times New Roman"/>
        </w:rPr>
      </w:pPr>
    </w:p>
    <w:p w14:paraId="12B297B5"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14"/>
        </w:rPr>
        <w:t xml:space="preserve">Week </w:t>
      </w:r>
      <w:r w:rsidRPr="005A34D7">
        <w:rPr>
          <w:rFonts w:ascii="Times New Roman" w:hAnsi="Times New Roman" w:cs="Times New Roman"/>
          <w:b/>
          <w:bCs/>
          <w:spacing w:val="-2"/>
          <w:w w:val="102"/>
        </w:rPr>
        <w:t>1</w:t>
      </w:r>
      <w:r w:rsidRPr="005A34D7">
        <w:rPr>
          <w:rFonts w:ascii="Times New Roman" w:hAnsi="Times New Roman" w:cs="Times New Roman"/>
          <w:b/>
          <w:bCs/>
          <w:spacing w:val="7"/>
          <w:w w:val="102"/>
        </w:rPr>
        <w:t>3</w:t>
      </w:r>
    </w:p>
    <w:p w14:paraId="6872B485" w14:textId="77777777" w:rsidR="00761091" w:rsidRPr="005A34D7" w:rsidRDefault="00761091" w:rsidP="00761091">
      <w:pPr>
        <w:widowControl/>
        <w:autoSpaceDE w:val="0"/>
        <w:autoSpaceDN w:val="0"/>
        <w:adjustRightInd w:val="0"/>
        <w:ind w:right="-20" w:firstLine="720"/>
        <w:jc w:val="both"/>
        <w:rPr>
          <w:rFonts w:ascii="Times New Roman" w:hAnsi="Times New Roman" w:cs="Times New Roman"/>
        </w:rPr>
      </w:pPr>
      <w:r w:rsidRPr="005A34D7">
        <w:rPr>
          <w:rFonts w:ascii="Times New Roman" w:hAnsi="Times New Roman" w:cs="Times New Roman"/>
          <w:spacing w:val="1"/>
        </w:rPr>
        <w:lastRenderedPageBreak/>
        <w:t>C</w:t>
      </w:r>
      <w:r w:rsidRPr="005A34D7">
        <w:rPr>
          <w:rFonts w:ascii="Times New Roman" w:hAnsi="Times New Roman" w:cs="Times New Roman"/>
        </w:rPr>
        <w:t>l</w:t>
      </w:r>
      <w:r w:rsidRPr="005A34D7">
        <w:rPr>
          <w:rFonts w:ascii="Times New Roman" w:hAnsi="Times New Roman" w:cs="Times New Roman"/>
          <w:spacing w:val="-5"/>
        </w:rPr>
        <w:t>i</w:t>
      </w:r>
      <w:r w:rsidRPr="005A34D7">
        <w:rPr>
          <w:rFonts w:ascii="Times New Roman" w:hAnsi="Times New Roman" w:cs="Times New Roman"/>
          <w:spacing w:val="5"/>
        </w:rPr>
        <w:t>e</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17"/>
        </w:rPr>
        <w:t xml:space="preserve"> </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spacing w:val="7"/>
        </w:rPr>
        <w:t>r</w:t>
      </w:r>
      <w:r w:rsidRPr="005A34D7">
        <w:rPr>
          <w:rFonts w:ascii="Times New Roman" w:hAnsi="Times New Roman" w:cs="Times New Roman"/>
          <w:spacing w:val="-2"/>
        </w:rPr>
        <w:t>v</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15"/>
        </w:rPr>
        <w:t xml:space="preserve"> </w:t>
      </w:r>
      <w:r w:rsidRPr="005A34D7">
        <w:rPr>
          <w:rFonts w:ascii="Times New Roman" w:hAnsi="Times New Roman" w:cs="Times New Roman"/>
          <w:spacing w:val="-4"/>
        </w:rPr>
        <w:t>a</w:t>
      </w:r>
      <w:r w:rsidRPr="005A34D7">
        <w:rPr>
          <w:rFonts w:ascii="Times New Roman" w:hAnsi="Times New Roman" w:cs="Times New Roman"/>
          <w:spacing w:val="2"/>
        </w:rPr>
        <w:t>pp</w:t>
      </w:r>
      <w:r w:rsidRPr="005A34D7">
        <w:rPr>
          <w:rFonts w:ascii="Times New Roman" w:hAnsi="Times New Roman" w:cs="Times New Roman"/>
        </w:rPr>
        <w:t>l</w:t>
      </w:r>
      <w:r w:rsidRPr="005A34D7">
        <w:rPr>
          <w:rFonts w:ascii="Times New Roman" w:hAnsi="Times New Roman" w:cs="Times New Roman"/>
          <w:spacing w:val="-5"/>
        </w:rPr>
        <w:t>i</w:t>
      </w:r>
      <w:r w:rsidRPr="005A34D7">
        <w:rPr>
          <w:rFonts w:ascii="Times New Roman" w:hAnsi="Times New Roman" w:cs="Times New Roman"/>
          <w:spacing w:val="1"/>
        </w:rPr>
        <w:t>ca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spacing w:val="-2"/>
        </w:rPr>
        <w:t>n</w:t>
      </w:r>
      <w:r w:rsidRPr="005A34D7">
        <w:rPr>
          <w:rFonts w:ascii="Times New Roman" w:hAnsi="Times New Roman" w:cs="Times New Roman"/>
        </w:rPr>
        <w:t>s</w:t>
      </w:r>
      <w:r w:rsidRPr="005A34D7">
        <w:rPr>
          <w:rFonts w:ascii="Times New Roman" w:hAnsi="Times New Roman" w:cs="Times New Roman"/>
          <w:spacing w:val="22"/>
        </w:rPr>
        <w:t xml:space="preserve"> </w:t>
      </w:r>
      <w:r w:rsidRPr="005A34D7">
        <w:rPr>
          <w:rFonts w:ascii="Times New Roman" w:hAnsi="Times New Roman" w:cs="Times New Roman"/>
          <w:spacing w:val="7"/>
        </w:rPr>
        <w:t>u</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0"/>
        </w:rPr>
        <w:t xml:space="preserve"> </w:t>
      </w:r>
      <w:proofErr w:type="spellStart"/>
      <w:r w:rsidRPr="005A34D7">
        <w:rPr>
          <w:rFonts w:ascii="Times New Roman" w:hAnsi="Times New Roman" w:cs="Times New Roman"/>
          <w:spacing w:val="6"/>
        </w:rPr>
        <w:t>M</w:t>
      </w:r>
      <w:r w:rsidRPr="005A34D7">
        <w:rPr>
          <w:rFonts w:ascii="Times New Roman" w:hAnsi="Times New Roman" w:cs="Times New Roman"/>
          <w:spacing w:val="2"/>
        </w:rPr>
        <w:t>u</w:t>
      </w:r>
      <w:r w:rsidRPr="005A34D7">
        <w:rPr>
          <w:rFonts w:ascii="Times New Roman" w:hAnsi="Times New Roman" w:cs="Times New Roman"/>
          <w:spacing w:val="-5"/>
        </w:rPr>
        <w:t>l</w:t>
      </w:r>
      <w:r w:rsidRPr="005A34D7">
        <w:rPr>
          <w:rFonts w:ascii="Times New Roman" w:hAnsi="Times New Roman" w:cs="Times New Roman"/>
        </w:rPr>
        <w:t>ti</w:t>
      </w:r>
      <w:r w:rsidRPr="005A34D7">
        <w:rPr>
          <w:rFonts w:ascii="Times New Roman" w:hAnsi="Times New Roman" w:cs="Times New Roman"/>
          <w:spacing w:val="12"/>
        </w:rPr>
        <w:t xml:space="preserve"> </w:t>
      </w:r>
      <w:r w:rsidRPr="005A34D7">
        <w:rPr>
          <w:rFonts w:ascii="Times New Roman" w:hAnsi="Times New Roman" w:cs="Times New Roman"/>
          <w:spacing w:val="-2"/>
        </w:rPr>
        <w:t>p</w:t>
      </w:r>
      <w:r w:rsidRPr="005A34D7">
        <w:rPr>
          <w:rFonts w:ascii="Times New Roman" w:hAnsi="Times New Roman" w:cs="Times New Roman"/>
          <w:spacing w:val="-3"/>
        </w:rPr>
        <w:t>r</w:t>
      </w:r>
      <w:r w:rsidRPr="005A34D7">
        <w:rPr>
          <w:rFonts w:ascii="Times New Roman" w:hAnsi="Times New Roman" w:cs="Times New Roman"/>
          <w:spacing w:val="7"/>
        </w:rPr>
        <w:t>o</w:t>
      </w:r>
      <w:r w:rsidRPr="005A34D7">
        <w:rPr>
          <w:rFonts w:ascii="Times New Roman" w:hAnsi="Times New Roman" w:cs="Times New Roman"/>
          <w:spacing w:val="-5"/>
        </w:rPr>
        <w:t>t</w:t>
      </w:r>
      <w:r w:rsidRPr="005A34D7">
        <w:rPr>
          <w:rFonts w:ascii="Times New Roman" w:hAnsi="Times New Roman" w:cs="Times New Roman"/>
          <w:spacing w:val="2"/>
        </w:rPr>
        <w:t>o</w:t>
      </w:r>
      <w:r w:rsidRPr="005A34D7">
        <w:rPr>
          <w:rFonts w:ascii="Times New Roman" w:hAnsi="Times New Roman" w:cs="Times New Roman"/>
          <w:spacing w:val="-4"/>
        </w:rPr>
        <w:t>c</w:t>
      </w:r>
      <w:r w:rsidRPr="005A34D7">
        <w:rPr>
          <w:rFonts w:ascii="Times New Roman" w:hAnsi="Times New Roman" w:cs="Times New Roman"/>
          <w:spacing w:val="7"/>
        </w:rPr>
        <w:t>o</w:t>
      </w:r>
      <w:r w:rsidRPr="005A34D7">
        <w:rPr>
          <w:rFonts w:ascii="Times New Roman" w:hAnsi="Times New Roman" w:cs="Times New Roman"/>
        </w:rPr>
        <w:t>l</w:t>
      </w:r>
      <w:proofErr w:type="spellEnd"/>
      <w:r w:rsidRPr="005A34D7">
        <w:rPr>
          <w:rFonts w:ascii="Times New Roman" w:hAnsi="Times New Roman" w:cs="Times New Roman"/>
          <w:spacing w:val="12"/>
        </w:rPr>
        <w:t xml:space="preserve"> </w:t>
      </w:r>
      <w:r w:rsidRPr="005A34D7">
        <w:rPr>
          <w:rFonts w:ascii="Times New Roman" w:hAnsi="Times New Roman" w:cs="Times New Roman"/>
          <w:spacing w:val="-1"/>
          <w:w w:val="102"/>
        </w:rPr>
        <w:t>s</w:t>
      </w:r>
      <w:r w:rsidRPr="005A34D7">
        <w:rPr>
          <w:rFonts w:ascii="Times New Roman" w:hAnsi="Times New Roman" w:cs="Times New Roman"/>
          <w:spacing w:val="1"/>
          <w:w w:val="102"/>
        </w:rPr>
        <w:t>e</w:t>
      </w:r>
      <w:r w:rsidRPr="005A34D7">
        <w:rPr>
          <w:rFonts w:ascii="Times New Roman" w:hAnsi="Times New Roman" w:cs="Times New Roman"/>
          <w:spacing w:val="2"/>
          <w:w w:val="102"/>
        </w:rPr>
        <w:t>r</w:t>
      </w:r>
      <w:r w:rsidRPr="005A34D7">
        <w:rPr>
          <w:rFonts w:ascii="Times New Roman" w:hAnsi="Times New Roman" w:cs="Times New Roman"/>
          <w:spacing w:val="-2"/>
          <w:w w:val="102"/>
        </w:rPr>
        <w:t>v</w:t>
      </w:r>
      <w:r w:rsidRPr="005A34D7">
        <w:rPr>
          <w:rFonts w:ascii="Times New Roman" w:hAnsi="Times New Roman" w:cs="Times New Roman"/>
          <w:spacing w:val="1"/>
          <w:w w:val="102"/>
        </w:rPr>
        <w:t>e</w:t>
      </w:r>
      <w:r w:rsidRPr="005A34D7">
        <w:rPr>
          <w:rFonts w:ascii="Times New Roman" w:hAnsi="Times New Roman" w:cs="Times New Roman"/>
          <w:w w:val="102"/>
        </w:rPr>
        <w:t>r</w:t>
      </w:r>
    </w:p>
    <w:p w14:paraId="1384543F" w14:textId="77777777" w:rsidR="00761091" w:rsidRPr="005A34D7" w:rsidRDefault="00761091" w:rsidP="00761091">
      <w:pPr>
        <w:widowControl/>
        <w:autoSpaceDE w:val="0"/>
        <w:autoSpaceDN w:val="0"/>
        <w:adjustRightInd w:val="0"/>
        <w:jc w:val="both"/>
        <w:rPr>
          <w:rFonts w:ascii="Times New Roman" w:hAnsi="Times New Roman" w:cs="Times New Roman"/>
        </w:rPr>
      </w:pPr>
    </w:p>
    <w:p w14:paraId="56A0A703" w14:textId="77777777" w:rsidR="00761091" w:rsidRPr="005A34D7" w:rsidRDefault="00761091" w:rsidP="00761091">
      <w:pPr>
        <w:widowControl/>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14"/>
        </w:rPr>
        <w:t xml:space="preserve">Week </w:t>
      </w:r>
      <w:r w:rsidRPr="005A34D7">
        <w:rPr>
          <w:rFonts w:ascii="Times New Roman" w:hAnsi="Times New Roman" w:cs="Times New Roman"/>
          <w:b/>
          <w:bCs/>
          <w:spacing w:val="-2"/>
          <w:w w:val="102"/>
        </w:rPr>
        <w:t>1</w:t>
      </w:r>
      <w:r w:rsidRPr="005A34D7">
        <w:rPr>
          <w:rFonts w:ascii="Times New Roman" w:hAnsi="Times New Roman" w:cs="Times New Roman"/>
          <w:b/>
          <w:bCs/>
          <w:w w:val="102"/>
        </w:rPr>
        <w:t>4</w:t>
      </w:r>
    </w:p>
    <w:p w14:paraId="6C340BC8" w14:textId="77777777" w:rsidR="00761091" w:rsidRPr="005A34D7" w:rsidRDefault="00761091" w:rsidP="00761091">
      <w:pPr>
        <w:widowControl/>
        <w:autoSpaceDE w:val="0"/>
        <w:autoSpaceDN w:val="0"/>
        <w:adjustRightInd w:val="0"/>
        <w:ind w:right="-20" w:firstLine="720"/>
        <w:jc w:val="both"/>
        <w:rPr>
          <w:rFonts w:ascii="Times New Roman" w:hAnsi="Times New Roman" w:cs="Times New Roman"/>
        </w:rPr>
      </w:pPr>
      <w:r w:rsidRPr="005A34D7">
        <w:rPr>
          <w:rFonts w:ascii="Times New Roman" w:hAnsi="Times New Roman" w:cs="Times New Roman"/>
          <w:spacing w:val="-3"/>
        </w:rPr>
        <w:t>I</w:t>
      </w:r>
      <w:r w:rsidRPr="005A34D7">
        <w:rPr>
          <w:rFonts w:ascii="Times New Roman" w:hAnsi="Times New Roman" w:cs="Times New Roman"/>
          <w:spacing w:val="2"/>
        </w:rPr>
        <w:t>mp</w:t>
      </w:r>
      <w:r w:rsidRPr="005A34D7">
        <w:rPr>
          <w:rFonts w:ascii="Times New Roman" w:hAnsi="Times New Roman" w:cs="Times New Roman"/>
        </w:rPr>
        <w:t>l</w:t>
      </w:r>
      <w:r w:rsidRPr="005A34D7">
        <w:rPr>
          <w:rFonts w:ascii="Times New Roman" w:hAnsi="Times New Roman" w:cs="Times New Roman"/>
          <w:spacing w:val="-4"/>
        </w:rPr>
        <w:t>e</w:t>
      </w:r>
      <w:r w:rsidRPr="005A34D7">
        <w:rPr>
          <w:rFonts w:ascii="Times New Roman" w:hAnsi="Times New Roman" w:cs="Times New Roman"/>
          <w:spacing w:val="2"/>
        </w:rPr>
        <w:t>m</w:t>
      </w:r>
      <w:r w:rsidRPr="005A34D7">
        <w:rPr>
          <w:rFonts w:ascii="Times New Roman" w:hAnsi="Times New Roman" w:cs="Times New Roman"/>
          <w:spacing w:val="5"/>
        </w:rPr>
        <w:t>e</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21"/>
        </w:rPr>
        <w:t xml:space="preserve"> </w:t>
      </w:r>
      <w:r w:rsidRPr="005A34D7">
        <w:rPr>
          <w:rFonts w:ascii="Times New Roman" w:hAnsi="Times New Roman" w:cs="Times New Roman"/>
        </w:rPr>
        <w:t>a</w:t>
      </w:r>
      <w:r w:rsidRPr="005A34D7">
        <w:rPr>
          <w:rFonts w:ascii="Times New Roman" w:hAnsi="Times New Roman" w:cs="Times New Roman"/>
          <w:spacing w:val="5"/>
        </w:rPr>
        <w:t xml:space="preserve"> </w:t>
      </w:r>
      <w:r w:rsidRPr="005A34D7">
        <w:rPr>
          <w:rFonts w:ascii="Times New Roman" w:hAnsi="Times New Roman" w:cs="Times New Roman"/>
          <w:spacing w:val="1"/>
        </w:rPr>
        <w:t>c</w:t>
      </w:r>
      <w:r w:rsidRPr="005A34D7">
        <w:rPr>
          <w:rFonts w:ascii="Times New Roman" w:hAnsi="Times New Roman" w:cs="Times New Roman"/>
          <w:spacing w:val="-2"/>
        </w:rPr>
        <w:t>h</w:t>
      </w:r>
      <w:r w:rsidRPr="005A34D7">
        <w:rPr>
          <w:rFonts w:ascii="Times New Roman" w:hAnsi="Times New Roman" w:cs="Times New Roman"/>
          <w:spacing w:val="-4"/>
        </w:rPr>
        <w:t>a</w:t>
      </w:r>
      <w:r w:rsidRPr="005A34D7">
        <w:rPr>
          <w:rFonts w:ascii="Times New Roman" w:hAnsi="Times New Roman" w:cs="Times New Roman"/>
        </w:rPr>
        <w:t>t</w:t>
      </w:r>
      <w:r w:rsidRPr="005A34D7">
        <w:rPr>
          <w:rFonts w:ascii="Times New Roman" w:hAnsi="Times New Roman" w:cs="Times New Roman"/>
          <w:spacing w:val="14"/>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spacing w:val="-2"/>
        </w:rPr>
        <w:t>m</w:t>
      </w:r>
      <w:r w:rsidRPr="005A34D7">
        <w:rPr>
          <w:rFonts w:ascii="Times New Roman" w:hAnsi="Times New Roman" w:cs="Times New Roman"/>
          <w:spacing w:val="1"/>
        </w:rPr>
        <w:t>a</w:t>
      </w:r>
      <w:r w:rsidRPr="005A34D7">
        <w:rPr>
          <w:rFonts w:ascii="Times New Roman" w:hAnsi="Times New Roman" w:cs="Times New Roman"/>
          <w:spacing w:val="-5"/>
        </w:rPr>
        <w:t>i</w:t>
      </w:r>
      <w:r w:rsidRPr="005A34D7">
        <w:rPr>
          <w:rFonts w:ascii="Times New Roman" w:hAnsi="Times New Roman" w:cs="Times New Roman"/>
        </w:rPr>
        <w:t>l</w:t>
      </w:r>
      <w:r w:rsidRPr="005A34D7">
        <w:rPr>
          <w:rFonts w:ascii="Times New Roman" w:hAnsi="Times New Roman" w:cs="Times New Roman"/>
          <w:spacing w:val="10"/>
        </w:rPr>
        <w:t xml:space="preserve"> </w:t>
      </w:r>
      <w:r w:rsidRPr="005A34D7">
        <w:rPr>
          <w:rFonts w:ascii="Times New Roman" w:hAnsi="Times New Roman" w:cs="Times New Roman"/>
          <w:spacing w:val="-6"/>
          <w:w w:val="102"/>
        </w:rPr>
        <w:t>s</w:t>
      </w:r>
      <w:r w:rsidRPr="005A34D7">
        <w:rPr>
          <w:rFonts w:ascii="Times New Roman" w:hAnsi="Times New Roman" w:cs="Times New Roman"/>
          <w:spacing w:val="1"/>
          <w:w w:val="102"/>
        </w:rPr>
        <w:t>e</w:t>
      </w:r>
      <w:r w:rsidRPr="005A34D7">
        <w:rPr>
          <w:rFonts w:ascii="Times New Roman" w:hAnsi="Times New Roman" w:cs="Times New Roman"/>
          <w:spacing w:val="7"/>
          <w:w w:val="102"/>
        </w:rPr>
        <w:t>r</w:t>
      </w:r>
      <w:r w:rsidRPr="005A34D7">
        <w:rPr>
          <w:rFonts w:ascii="Times New Roman" w:hAnsi="Times New Roman" w:cs="Times New Roman"/>
          <w:spacing w:val="-2"/>
          <w:w w:val="102"/>
        </w:rPr>
        <w:t>v</w:t>
      </w:r>
      <w:r w:rsidRPr="005A34D7">
        <w:rPr>
          <w:rFonts w:ascii="Times New Roman" w:hAnsi="Times New Roman" w:cs="Times New Roman"/>
          <w:spacing w:val="-4"/>
          <w:w w:val="102"/>
        </w:rPr>
        <w:t>e</w:t>
      </w:r>
      <w:r w:rsidRPr="005A34D7">
        <w:rPr>
          <w:rFonts w:ascii="Times New Roman" w:hAnsi="Times New Roman" w:cs="Times New Roman"/>
          <w:w w:val="102"/>
        </w:rPr>
        <w:t>r</w:t>
      </w:r>
    </w:p>
    <w:p w14:paraId="2BC93C94" w14:textId="77777777" w:rsidR="00761091" w:rsidRPr="005A34D7" w:rsidRDefault="00761091" w:rsidP="00761091">
      <w:pPr>
        <w:widowControl/>
        <w:jc w:val="center"/>
        <w:rPr>
          <w:rFonts w:ascii="Times New Roman" w:hAnsi="Times New Roman" w:cs="Times New Roman"/>
          <w:b/>
          <w:color w:val="000000"/>
        </w:rPr>
      </w:pPr>
      <w:r w:rsidRPr="005A34D7">
        <w:rPr>
          <w:rFonts w:ascii="Times New Roman" w:hAnsi="Times New Roman" w:cs="Times New Roman"/>
          <w:b/>
          <w:color w:val="000000"/>
        </w:rPr>
        <w:t>DESIGN AND ANALYSIS OF ALGORITHMS LAB</w:t>
      </w:r>
    </w:p>
    <w:p w14:paraId="246932F8" w14:textId="77777777" w:rsidR="00761091" w:rsidRPr="005A34D7" w:rsidRDefault="00761091" w:rsidP="00761091">
      <w:pPr>
        <w:widowControl/>
        <w:autoSpaceDE w:val="0"/>
        <w:autoSpaceDN w:val="0"/>
        <w:adjustRightInd w:val="0"/>
        <w:spacing w:line="250" w:lineRule="exact"/>
        <w:jc w:val="both"/>
        <w:rPr>
          <w:rFonts w:ascii="Times New Roman" w:hAnsi="Times New Roman" w:cs="Times New Roman"/>
          <w:spacing w:val="-4"/>
        </w:rPr>
      </w:pPr>
    </w:p>
    <w:p w14:paraId="72D526A9" w14:textId="77777777" w:rsidR="00761091" w:rsidRPr="005A34D7" w:rsidRDefault="00761091" w:rsidP="00761091">
      <w:pPr>
        <w:widowControl/>
        <w:autoSpaceDE w:val="0"/>
        <w:autoSpaceDN w:val="0"/>
        <w:adjustRightInd w:val="0"/>
        <w:spacing w:line="250" w:lineRule="exact"/>
        <w:jc w:val="both"/>
        <w:rPr>
          <w:rFonts w:ascii="Times New Roman" w:hAnsi="Times New Roman" w:cs="Times New Roman"/>
          <w:b/>
          <w:spacing w:val="-4"/>
        </w:rPr>
      </w:pPr>
      <w:r w:rsidRPr="005A34D7">
        <w:rPr>
          <w:rFonts w:ascii="Times New Roman" w:hAnsi="Times New Roman" w:cs="Times New Roman"/>
          <w:b/>
          <w:spacing w:val="-4"/>
        </w:rPr>
        <w:t xml:space="preserve">LIST OF EXPERIMENTS </w:t>
      </w:r>
    </w:p>
    <w:p w14:paraId="7639280A" w14:textId="77777777" w:rsidR="00761091" w:rsidRPr="005A34D7" w:rsidRDefault="00761091" w:rsidP="00761091">
      <w:pPr>
        <w:pStyle w:val="ListParagraph"/>
        <w:widowControl/>
        <w:numPr>
          <w:ilvl w:val="0"/>
          <w:numId w:val="21"/>
        </w:numPr>
        <w:tabs>
          <w:tab w:val="left" w:pos="540"/>
        </w:tabs>
        <w:autoSpaceDE w:val="0"/>
        <w:autoSpaceDN w:val="0"/>
        <w:ind w:left="540"/>
        <w:contextualSpacing w:val="0"/>
        <w:jc w:val="both"/>
        <w:rPr>
          <w:rFonts w:ascii="Times New Roman" w:hAnsi="Times New Roman" w:cs="Times New Roman"/>
          <w:szCs w:val="24"/>
        </w:rPr>
      </w:pPr>
      <w:r w:rsidRPr="005A34D7">
        <w:rPr>
          <w:rFonts w:ascii="Times New Roman" w:hAnsi="Times New Roman" w:cs="Times New Roman"/>
          <w:spacing w:val="-4"/>
          <w:szCs w:val="24"/>
        </w:rPr>
        <w:t xml:space="preserve">Write </w:t>
      </w:r>
      <w:r w:rsidRPr="005A34D7">
        <w:rPr>
          <w:rFonts w:ascii="Times New Roman" w:hAnsi="Times New Roman" w:cs="Times New Roman"/>
          <w:szCs w:val="24"/>
        </w:rPr>
        <w:t xml:space="preserve">C </w:t>
      </w:r>
      <w:r w:rsidRPr="005A34D7">
        <w:rPr>
          <w:rFonts w:ascii="Times New Roman" w:hAnsi="Times New Roman" w:cs="Times New Roman"/>
          <w:spacing w:val="3"/>
          <w:szCs w:val="24"/>
        </w:rPr>
        <w:t xml:space="preserve">programs </w:t>
      </w:r>
      <w:r w:rsidRPr="005A34D7">
        <w:rPr>
          <w:rFonts w:ascii="Times New Roman" w:hAnsi="Times New Roman" w:cs="Times New Roman"/>
          <w:spacing w:val="2"/>
          <w:szCs w:val="24"/>
        </w:rPr>
        <w:t xml:space="preserve">to </w:t>
      </w:r>
      <w:r w:rsidRPr="005A34D7">
        <w:rPr>
          <w:rFonts w:ascii="Times New Roman" w:hAnsi="Times New Roman" w:cs="Times New Roman"/>
          <w:szCs w:val="24"/>
        </w:rPr>
        <w:t xml:space="preserve">implement </w:t>
      </w:r>
      <w:r w:rsidRPr="005A34D7">
        <w:rPr>
          <w:rFonts w:ascii="Times New Roman" w:hAnsi="Times New Roman" w:cs="Times New Roman"/>
          <w:spacing w:val="-5"/>
          <w:szCs w:val="24"/>
        </w:rPr>
        <w:t>the</w:t>
      </w:r>
      <w:r w:rsidRPr="005A34D7">
        <w:rPr>
          <w:rFonts w:ascii="Times New Roman" w:hAnsi="Times New Roman" w:cs="Times New Roman"/>
          <w:spacing w:val="-29"/>
          <w:szCs w:val="24"/>
        </w:rPr>
        <w:t xml:space="preserve"> </w:t>
      </w:r>
      <w:r w:rsidRPr="005A34D7">
        <w:rPr>
          <w:rFonts w:ascii="Times New Roman" w:hAnsi="Times New Roman" w:cs="Times New Roman"/>
          <w:spacing w:val="3"/>
          <w:szCs w:val="24"/>
        </w:rPr>
        <w:t>following:</w:t>
      </w:r>
    </w:p>
    <w:p w14:paraId="09C1F136" w14:textId="77777777" w:rsidR="00761091" w:rsidRPr="005A34D7" w:rsidRDefault="00761091" w:rsidP="00761091">
      <w:pPr>
        <w:pStyle w:val="ListParagraph"/>
        <w:widowControl/>
        <w:numPr>
          <w:ilvl w:val="1"/>
          <w:numId w:val="21"/>
        </w:numPr>
        <w:tabs>
          <w:tab w:val="left" w:pos="810"/>
        </w:tabs>
        <w:autoSpaceDE w:val="0"/>
        <w:autoSpaceDN w:val="0"/>
        <w:ind w:left="810" w:hanging="270"/>
        <w:contextualSpacing w:val="0"/>
        <w:jc w:val="both"/>
        <w:rPr>
          <w:rFonts w:ascii="Times New Roman" w:hAnsi="Times New Roman" w:cs="Times New Roman"/>
          <w:szCs w:val="24"/>
        </w:rPr>
      </w:pPr>
      <w:r w:rsidRPr="005A34D7">
        <w:rPr>
          <w:rFonts w:ascii="Times New Roman" w:hAnsi="Times New Roman" w:cs="Times New Roman"/>
          <w:szCs w:val="24"/>
        </w:rPr>
        <w:t>Prim’s</w:t>
      </w:r>
      <w:r w:rsidRPr="005A34D7">
        <w:rPr>
          <w:rFonts w:ascii="Times New Roman" w:hAnsi="Times New Roman" w:cs="Times New Roman"/>
          <w:spacing w:val="14"/>
          <w:szCs w:val="24"/>
        </w:rPr>
        <w:t xml:space="preserve"> </w:t>
      </w:r>
      <w:r w:rsidRPr="005A34D7">
        <w:rPr>
          <w:rFonts w:ascii="Times New Roman" w:hAnsi="Times New Roman" w:cs="Times New Roman"/>
          <w:szCs w:val="24"/>
        </w:rPr>
        <w:t>algorithm.</w:t>
      </w:r>
    </w:p>
    <w:p w14:paraId="704F558B" w14:textId="77777777" w:rsidR="00761091" w:rsidRPr="005A34D7" w:rsidRDefault="00761091" w:rsidP="00761091">
      <w:pPr>
        <w:pStyle w:val="ListParagraph"/>
        <w:widowControl/>
        <w:numPr>
          <w:ilvl w:val="1"/>
          <w:numId w:val="21"/>
        </w:numPr>
        <w:tabs>
          <w:tab w:val="left" w:pos="810"/>
        </w:tabs>
        <w:autoSpaceDE w:val="0"/>
        <w:autoSpaceDN w:val="0"/>
        <w:ind w:left="810" w:hanging="270"/>
        <w:contextualSpacing w:val="0"/>
        <w:jc w:val="both"/>
        <w:rPr>
          <w:rFonts w:ascii="Times New Roman" w:hAnsi="Times New Roman" w:cs="Times New Roman"/>
          <w:szCs w:val="24"/>
        </w:rPr>
      </w:pPr>
      <w:r w:rsidRPr="005A34D7">
        <w:rPr>
          <w:rFonts w:ascii="Times New Roman" w:hAnsi="Times New Roman" w:cs="Times New Roman"/>
          <w:spacing w:val="2"/>
          <w:szCs w:val="24"/>
        </w:rPr>
        <w:t>Kruskal’s</w:t>
      </w:r>
      <w:r w:rsidRPr="005A34D7">
        <w:rPr>
          <w:rFonts w:ascii="Times New Roman" w:hAnsi="Times New Roman" w:cs="Times New Roman"/>
          <w:spacing w:val="14"/>
          <w:szCs w:val="24"/>
        </w:rPr>
        <w:t xml:space="preserve"> </w:t>
      </w:r>
      <w:r w:rsidRPr="005A34D7">
        <w:rPr>
          <w:rFonts w:ascii="Times New Roman" w:hAnsi="Times New Roman" w:cs="Times New Roman"/>
          <w:szCs w:val="24"/>
        </w:rPr>
        <w:t>algorithm.</w:t>
      </w:r>
    </w:p>
    <w:p w14:paraId="2E91A6CA" w14:textId="77777777" w:rsidR="00761091" w:rsidRPr="005A34D7" w:rsidRDefault="00761091" w:rsidP="00761091">
      <w:pPr>
        <w:pStyle w:val="ListParagraph"/>
        <w:widowControl/>
        <w:numPr>
          <w:ilvl w:val="0"/>
          <w:numId w:val="21"/>
        </w:numPr>
        <w:tabs>
          <w:tab w:val="left" w:pos="540"/>
          <w:tab w:val="left" w:pos="9810"/>
        </w:tabs>
        <w:autoSpaceDE w:val="0"/>
        <w:autoSpaceDN w:val="0"/>
        <w:ind w:left="540" w:right="30" w:hanging="360"/>
        <w:contextualSpacing w:val="0"/>
        <w:rPr>
          <w:rFonts w:ascii="Times New Roman" w:hAnsi="Times New Roman" w:cs="Times New Roman"/>
          <w:szCs w:val="24"/>
        </w:rPr>
      </w:pPr>
      <w:r w:rsidRPr="005A34D7">
        <w:rPr>
          <w:rFonts w:ascii="Times New Roman" w:hAnsi="Times New Roman" w:cs="Times New Roman"/>
          <w:spacing w:val="-4"/>
          <w:szCs w:val="24"/>
        </w:rPr>
        <w:t xml:space="preserve">Write </w:t>
      </w:r>
      <w:r w:rsidRPr="005A34D7">
        <w:rPr>
          <w:rFonts w:ascii="Times New Roman" w:hAnsi="Times New Roman" w:cs="Times New Roman"/>
          <w:szCs w:val="24"/>
        </w:rPr>
        <w:t xml:space="preserve">a C </w:t>
      </w:r>
      <w:r w:rsidRPr="005A34D7">
        <w:rPr>
          <w:rFonts w:ascii="Times New Roman" w:hAnsi="Times New Roman" w:cs="Times New Roman"/>
          <w:spacing w:val="2"/>
          <w:szCs w:val="24"/>
        </w:rPr>
        <w:t xml:space="preserve">program </w:t>
      </w:r>
      <w:r w:rsidRPr="005A34D7">
        <w:rPr>
          <w:rFonts w:ascii="Times New Roman" w:hAnsi="Times New Roman" w:cs="Times New Roman"/>
          <w:szCs w:val="24"/>
        </w:rPr>
        <w:t xml:space="preserve">to </w:t>
      </w:r>
      <w:r w:rsidRPr="005A34D7">
        <w:rPr>
          <w:rFonts w:ascii="Times New Roman" w:hAnsi="Times New Roman" w:cs="Times New Roman"/>
          <w:spacing w:val="-4"/>
          <w:szCs w:val="24"/>
        </w:rPr>
        <w:t xml:space="preserve">find </w:t>
      </w:r>
      <w:r w:rsidRPr="005A34D7">
        <w:rPr>
          <w:rFonts w:ascii="Times New Roman" w:hAnsi="Times New Roman" w:cs="Times New Roman"/>
          <w:spacing w:val="2"/>
          <w:szCs w:val="24"/>
        </w:rPr>
        <w:t xml:space="preserve">optimal </w:t>
      </w:r>
      <w:r w:rsidRPr="005A34D7">
        <w:rPr>
          <w:rFonts w:ascii="Times New Roman" w:hAnsi="Times New Roman" w:cs="Times New Roman"/>
          <w:spacing w:val="3"/>
          <w:szCs w:val="24"/>
        </w:rPr>
        <w:t xml:space="preserve">ordering </w:t>
      </w:r>
      <w:r w:rsidRPr="005A34D7">
        <w:rPr>
          <w:rFonts w:ascii="Times New Roman" w:hAnsi="Times New Roman" w:cs="Times New Roman"/>
          <w:spacing w:val="9"/>
          <w:szCs w:val="24"/>
        </w:rPr>
        <w:t xml:space="preserve">of </w:t>
      </w:r>
      <w:r w:rsidRPr="005A34D7">
        <w:rPr>
          <w:rFonts w:ascii="Times New Roman" w:hAnsi="Times New Roman" w:cs="Times New Roman"/>
          <w:spacing w:val="2"/>
          <w:szCs w:val="24"/>
        </w:rPr>
        <w:t xml:space="preserve">matrix </w:t>
      </w:r>
      <w:r w:rsidRPr="005A34D7">
        <w:rPr>
          <w:rFonts w:ascii="Times New Roman" w:hAnsi="Times New Roman" w:cs="Times New Roman"/>
          <w:spacing w:val="4"/>
          <w:szCs w:val="24"/>
        </w:rPr>
        <w:t xml:space="preserve">multiplication. </w:t>
      </w:r>
      <w:r w:rsidRPr="005A34D7">
        <w:rPr>
          <w:rFonts w:ascii="Times New Roman" w:hAnsi="Times New Roman" w:cs="Times New Roman"/>
          <w:spacing w:val="2"/>
          <w:szCs w:val="24"/>
        </w:rPr>
        <w:t xml:space="preserve">(Note: </w:t>
      </w:r>
      <w:r w:rsidRPr="005A34D7">
        <w:rPr>
          <w:rFonts w:ascii="Times New Roman" w:hAnsi="Times New Roman" w:cs="Times New Roman"/>
          <w:spacing w:val="-6"/>
          <w:szCs w:val="24"/>
        </w:rPr>
        <w:t xml:space="preserve">Use </w:t>
      </w:r>
      <w:r w:rsidRPr="005A34D7">
        <w:rPr>
          <w:rFonts w:ascii="Times New Roman" w:hAnsi="Times New Roman" w:cs="Times New Roman"/>
          <w:szCs w:val="24"/>
        </w:rPr>
        <w:t xml:space="preserve">Dynamic </w:t>
      </w:r>
      <w:r w:rsidRPr="005A34D7">
        <w:rPr>
          <w:rFonts w:ascii="Times New Roman" w:hAnsi="Times New Roman" w:cs="Times New Roman"/>
          <w:spacing w:val="4"/>
          <w:szCs w:val="24"/>
        </w:rPr>
        <w:t>programming</w:t>
      </w:r>
      <w:r w:rsidRPr="005A34D7">
        <w:rPr>
          <w:rFonts w:ascii="Times New Roman" w:hAnsi="Times New Roman" w:cs="Times New Roman"/>
          <w:spacing w:val="-17"/>
          <w:szCs w:val="24"/>
        </w:rPr>
        <w:t xml:space="preserve"> </w:t>
      </w:r>
      <w:r w:rsidRPr="005A34D7">
        <w:rPr>
          <w:rFonts w:ascii="Times New Roman" w:hAnsi="Times New Roman" w:cs="Times New Roman"/>
          <w:spacing w:val="7"/>
          <w:szCs w:val="24"/>
        </w:rPr>
        <w:t>method).</w:t>
      </w:r>
    </w:p>
    <w:p w14:paraId="24B85F70" w14:textId="0C06476A" w:rsidR="00761091" w:rsidRPr="005A34D7" w:rsidRDefault="00761091" w:rsidP="00761091">
      <w:pPr>
        <w:pStyle w:val="ListParagraph"/>
        <w:widowControl/>
        <w:numPr>
          <w:ilvl w:val="0"/>
          <w:numId w:val="21"/>
        </w:numPr>
        <w:tabs>
          <w:tab w:val="left" w:pos="540"/>
        </w:tabs>
        <w:autoSpaceDE w:val="0"/>
        <w:autoSpaceDN w:val="0"/>
        <w:ind w:left="540" w:right="30"/>
        <w:contextualSpacing w:val="0"/>
        <w:jc w:val="both"/>
        <w:rPr>
          <w:rFonts w:ascii="Times New Roman" w:hAnsi="Times New Roman" w:cs="Times New Roman"/>
          <w:szCs w:val="24"/>
        </w:rPr>
      </w:pPr>
      <w:r w:rsidRPr="005A34D7">
        <w:rPr>
          <w:rFonts w:ascii="Times New Roman" w:hAnsi="Times New Roman" w:cs="Times New Roman"/>
          <w:spacing w:val="6"/>
          <w:szCs w:val="24"/>
        </w:rPr>
        <w:t xml:space="preserve">Consider </w:t>
      </w:r>
      <w:r w:rsidRPr="005A34D7">
        <w:rPr>
          <w:rFonts w:ascii="Times New Roman" w:hAnsi="Times New Roman" w:cs="Times New Roman"/>
          <w:spacing w:val="4"/>
          <w:szCs w:val="24"/>
        </w:rPr>
        <w:t xml:space="preserve">the problem </w:t>
      </w:r>
      <w:r w:rsidRPr="005A34D7">
        <w:rPr>
          <w:rFonts w:ascii="Times New Roman" w:hAnsi="Times New Roman" w:cs="Times New Roman"/>
          <w:spacing w:val="12"/>
          <w:szCs w:val="24"/>
        </w:rPr>
        <w:t xml:space="preserve">of </w:t>
      </w:r>
      <w:r w:rsidRPr="005A34D7">
        <w:rPr>
          <w:rFonts w:ascii="Times New Roman" w:hAnsi="Times New Roman" w:cs="Times New Roman"/>
          <w:spacing w:val="5"/>
          <w:szCs w:val="24"/>
        </w:rPr>
        <w:t xml:space="preserve">eight queens </w:t>
      </w:r>
      <w:r w:rsidRPr="005A34D7">
        <w:rPr>
          <w:rFonts w:ascii="Times New Roman" w:hAnsi="Times New Roman" w:cs="Times New Roman"/>
          <w:spacing w:val="9"/>
          <w:szCs w:val="24"/>
        </w:rPr>
        <w:t xml:space="preserve">on an </w:t>
      </w:r>
      <w:r w:rsidRPr="005A34D7">
        <w:rPr>
          <w:rFonts w:ascii="Times New Roman" w:hAnsi="Times New Roman" w:cs="Times New Roman"/>
          <w:spacing w:val="2"/>
          <w:szCs w:val="24"/>
        </w:rPr>
        <w:t>(8x8)</w:t>
      </w:r>
      <w:r w:rsidRPr="005A34D7">
        <w:rPr>
          <w:rFonts w:ascii="Times New Roman" w:hAnsi="Times New Roman" w:cs="Times New Roman"/>
          <w:spacing w:val="3"/>
          <w:szCs w:val="24"/>
        </w:rPr>
        <w:t xml:space="preserve"> </w:t>
      </w:r>
      <w:r w:rsidRPr="005A34D7">
        <w:rPr>
          <w:rFonts w:ascii="Times New Roman" w:hAnsi="Times New Roman" w:cs="Times New Roman"/>
          <w:spacing w:val="6"/>
          <w:szCs w:val="24"/>
        </w:rPr>
        <w:t xml:space="preserve">chessboard. </w:t>
      </w:r>
      <w:r w:rsidR="00891294" w:rsidRPr="005A34D7">
        <w:rPr>
          <w:rFonts w:ascii="Times New Roman" w:hAnsi="Times New Roman" w:cs="Times New Roman"/>
          <w:spacing w:val="-11"/>
          <w:szCs w:val="24"/>
        </w:rPr>
        <w:t>Two queens</w:t>
      </w:r>
      <w:r w:rsidRPr="005A34D7">
        <w:rPr>
          <w:rFonts w:ascii="Times New Roman" w:hAnsi="Times New Roman" w:cs="Times New Roman"/>
          <w:spacing w:val="-1"/>
          <w:szCs w:val="24"/>
        </w:rPr>
        <w:t xml:space="preserve"> </w:t>
      </w:r>
      <w:r w:rsidRPr="005A34D7">
        <w:rPr>
          <w:rFonts w:ascii="Times New Roman" w:hAnsi="Times New Roman" w:cs="Times New Roman"/>
          <w:spacing w:val="4"/>
          <w:szCs w:val="24"/>
        </w:rPr>
        <w:t>are</w:t>
      </w:r>
      <w:r w:rsidRPr="005A34D7">
        <w:rPr>
          <w:rFonts w:ascii="Times New Roman" w:hAnsi="Times New Roman" w:cs="Times New Roman"/>
          <w:spacing w:val="17"/>
          <w:szCs w:val="24"/>
        </w:rPr>
        <w:t xml:space="preserve"> </w:t>
      </w:r>
      <w:r w:rsidRPr="005A34D7">
        <w:rPr>
          <w:rFonts w:ascii="Times New Roman" w:hAnsi="Times New Roman" w:cs="Times New Roman"/>
          <w:spacing w:val="4"/>
          <w:szCs w:val="24"/>
        </w:rPr>
        <w:t xml:space="preserve">said </w:t>
      </w:r>
      <w:proofErr w:type="gramStart"/>
      <w:r w:rsidRPr="005A34D7">
        <w:rPr>
          <w:rFonts w:ascii="Times New Roman" w:hAnsi="Times New Roman" w:cs="Times New Roman"/>
          <w:szCs w:val="24"/>
        </w:rPr>
        <w:t xml:space="preserve">to  </w:t>
      </w:r>
      <w:r w:rsidRPr="005A34D7">
        <w:rPr>
          <w:rFonts w:ascii="Times New Roman" w:hAnsi="Times New Roman" w:cs="Times New Roman"/>
          <w:spacing w:val="-4"/>
          <w:szCs w:val="24"/>
        </w:rPr>
        <w:t>attack</w:t>
      </w:r>
      <w:proofErr w:type="gramEnd"/>
      <w:r w:rsidRPr="005A34D7">
        <w:rPr>
          <w:rFonts w:ascii="Times New Roman" w:hAnsi="Times New Roman" w:cs="Times New Roman"/>
          <w:spacing w:val="-4"/>
          <w:szCs w:val="24"/>
        </w:rPr>
        <w:t xml:space="preserve"> </w:t>
      </w:r>
      <w:r w:rsidRPr="005A34D7">
        <w:rPr>
          <w:rFonts w:ascii="Times New Roman" w:hAnsi="Times New Roman" w:cs="Times New Roman"/>
          <w:spacing w:val="2"/>
          <w:szCs w:val="24"/>
        </w:rPr>
        <w:t xml:space="preserve">each </w:t>
      </w:r>
      <w:r w:rsidRPr="005A34D7">
        <w:rPr>
          <w:rFonts w:ascii="Times New Roman" w:hAnsi="Times New Roman" w:cs="Times New Roman"/>
          <w:spacing w:val="8"/>
          <w:szCs w:val="24"/>
        </w:rPr>
        <w:t xml:space="preserve">other </w:t>
      </w:r>
      <w:r w:rsidRPr="005A34D7">
        <w:rPr>
          <w:rFonts w:ascii="Times New Roman" w:hAnsi="Times New Roman" w:cs="Times New Roman"/>
          <w:spacing w:val="5"/>
          <w:szCs w:val="24"/>
        </w:rPr>
        <w:t xml:space="preserve">if </w:t>
      </w:r>
      <w:r w:rsidRPr="005A34D7">
        <w:rPr>
          <w:rFonts w:ascii="Times New Roman" w:hAnsi="Times New Roman" w:cs="Times New Roman"/>
          <w:szCs w:val="24"/>
        </w:rPr>
        <w:t xml:space="preserve">they </w:t>
      </w:r>
      <w:r w:rsidRPr="005A34D7">
        <w:rPr>
          <w:rFonts w:ascii="Times New Roman" w:hAnsi="Times New Roman" w:cs="Times New Roman"/>
          <w:spacing w:val="4"/>
          <w:szCs w:val="24"/>
        </w:rPr>
        <w:t xml:space="preserve">are </w:t>
      </w:r>
      <w:r w:rsidRPr="005A34D7">
        <w:rPr>
          <w:rFonts w:ascii="Times New Roman" w:hAnsi="Times New Roman" w:cs="Times New Roman"/>
          <w:spacing w:val="9"/>
          <w:szCs w:val="24"/>
        </w:rPr>
        <w:t xml:space="preserve">on </w:t>
      </w:r>
      <w:r w:rsidRPr="005A34D7">
        <w:rPr>
          <w:rFonts w:ascii="Times New Roman" w:hAnsi="Times New Roman" w:cs="Times New Roman"/>
          <w:spacing w:val="4"/>
          <w:szCs w:val="24"/>
        </w:rPr>
        <w:t xml:space="preserve">the </w:t>
      </w:r>
      <w:r w:rsidRPr="005A34D7">
        <w:rPr>
          <w:rFonts w:ascii="Times New Roman" w:hAnsi="Times New Roman" w:cs="Times New Roman"/>
          <w:spacing w:val="2"/>
          <w:szCs w:val="24"/>
        </w:rPr>
        <w:t xml:space="preserve">same </w:t>
      </w:r>
      <w:r w:rsidRPr="005A34D7">
        <w:rPr>
          <w:rFonts w:ascii="Times New Roman" w:hAnsi="Times New Roman" w:cs="Times New Roman"/>
          <w:szCs w:val="24"/>
        </w:rPr>
        <w:t xml:space="preserve">row, </w:t>
      </w:r>
      <w:r w:rsidRPr="005A34D7">
        <w:rPr>
          <w:rFonts w:ascii="Times New Roman" w:hAnsi="Times New Roman" w:cs="Times New Roman"/>
          <w:spacing w:val="6"/>
          <w:szCs w:val="24"/>
        </w:rPr>
        <w:t xml:space="preserve">column, </w:t>
      </w:r>
      <w:r w:rsidRPr="005A34D7">
        <w:rPr>
          <w:rFonts w:ascii="Times New Roman" w:hAnsi="Times New Roman" w:cs="Times New Roman"/>
          <w:spacing w:val="9"/>
          <w:szCs w:val="24"/>
        </w:rPr>
        <w:t xml:space="preserve">or </w:t>
      </w:r>
      <w:r w:rsidRPr="005A34D7">
        <w:rPr>
          <w:rFonts w:ascii="Times New Roman" w:hAnsi="Times New Roman" w:cs="Times New Roman"/>
          <w:spacing w:val="8"/>
          <w:szCs w:val="24"/>
        </w:rPr>
        <w:t>diagonal.</w:t>
      </w:r>
    </w:p>
    <w:p w14:paraId="50320D2D" w14:textId="77777777" w:rsidR="00761091" w:rsidRPr="005A34D7" w:rsidRDefault="00761091" w:rsidP="00761091">
      <w:pPr>
        <w:pStyle w:val="ListParagraph"/>
        <w:widowControl/>
        <w:numPr>
          <w:ilvl w:val="0"/>
          <w:numId w:val="21"/>
        </w:numPr>
        <w:tabs>
          <w:tab w:val="left" w:pos="540"/>
        </w:tabs>
        <w:autoSpaceDE w:val="0"/>
        <w:autoSpaceDN w:val="0"/>
        <w:ind w:left="540" w:right="30"/>
        <w:contextualSpacing w:val="0"/>
        <w:jc w:val="both"/>
        <w:rPr>
          <w:rFonts w:ascii="Times New Roman" w:hAnsi="Times New Roman" w:cs="Times New Roman"/>
          <w:szCs w:val="24"/>
        </w:rPr>
      </w:pPr>
      <w:r w:rsidRPr="005A34D7">
        <w:rPr>
          <w:rFonts w:ascii="Times New Roman" w:hAnsi="Times New Roman" w:cs="Times New Roman"/>
          <w:szCs w:val="24"/>
        </w:rPr>
        <w:t>Write a C program that implements backtracking algorithm to solve the problem i.e. place eight non-attacking queens on the board.</w:t>
      </w:r>
    </w:p>
    <w:p w14:paraId="2B3047BF" w14:textId="22A8ACE7" w:rsidR="00761091" w:rsidRPr="005A34D7" w:rsidRDefault="00761091" w:rsidP="00761091">
      <w:pPr>
        <w:pStyle w:val="ListParagraph"/>
        <w:widowControl/>
        <w:numPr>
          <w:ilvl w:val="0"/>
          <w:numId w:val="21"/>
        </w:numPr>
        <w:tabs>
          <w:tab w:val="left" w:pos="540"/>
        </w:tabs>
        <w:autoSpaceDE w:val="0"/>
        <w:autoSpaceDN w:val="0"/>
        <w:ind w:left="540" w:right="30"/>
        <w:contextualSpacing w:val="0"/>
        <w:jc w:val="both"/>
        <w:rPr>
          <w:rFonts w:ascii="Times New Roman" w:hAnsi="Times New Roman" w:cs="Times New Roman"/>
          <w:szCs w:val="24"/>
        </w:rPr>
      </w:pPr>
      <w:r w:rsidRPr="005A34D7">
        <w:rPr>
          <w:rFonts w:ascii="Times New Roman" w:hAnsi="Times New Roman" w:cs="Times New Roman"/>
          <w:spacing w:val="-4"/>
          <w:szCs w:val="24"/>
        </w:rPr>
        <w:t xml:space="preserve">Write </w:t>
      </w:r>
      <w:r w:rsidRPr="005A34D7">
        <w:rPr>
          <w:rFonts w:ascii="Times New Roman" w:hAnsi="Times New Roman" w:cs="Times New Roman"/>
          <w:szCs w:val="24"/>
        </w:rPr>
        <w:t xml:space="preserve">a C </w:t>
      </w:r>
      <w:r w:rsidRPr="005A34D7">
        <w:rPr>
          <w:rFonts w:ascii="Times New Roman" w:hAnsi="Times New Roman" w:cs="Times New Roman"/>
          <w:spacing w:val="2"/>
          <w:szCs w:val="24"/>
        </w:rPr>
        <w:t xml:space="preserve">program </w:t>
      </w:r>
      <w:r w:rsidRPr="005A34D7">
        <w:rPr>
          <w:rFonts w:ascii="Times New Roman" w:hAnsi="Times New Roman" w:cs="Times New Roman"/>
          <w:szCs w:val="24"/>
        </w:rPr>
        <w:t xml:space="preserve">to </w:t>
      </w:r>
      <w:r w:rsidRPr="005A34D7">
        <w:rPr>
          <w:rFonts w:ascii="Times New Roman" w:hAnsi="Times New Roman" w:cs="Times New Roman"/>
          <w:spacing w:val="-4"/>
          <w:szCs w:val="24"/>
        </w:rPr>
        <w:t xml:space="preserve">find </w:t>
      </w:r>
      <w:r w:rsidRPr="005A34D7">
        <w:rPr>
          <w:rFonts w:ascii="Times New Roman" w:hAnsi="Times New Roman" w:cs="Times New Roman"/>
          <w:spacing w:val="-5"/>
          <w:szCs w:val="24"/>
        </w:rPr>
        <w:t xml:space="preserve">the </w:t>
      </w:r>
      <w:r w:rsidRPr="005A34D7">
        <w:rPr>
          <w:rFonts w:ascii="Times New Roman" w:hAnsi="Times New Roman" w:cs="Times New Roman"/>
          <w:spacing w:val="5"/>
          <w:szCs w:val="24"/>
        </w:rPr>
        <w:t xml:space="preserve">strongly </w:t>
      </w:r>
      <w:r w:rsidR="00891294" w:rsidRPr="005A34D7">
        <w:rPr>
          <w:rFonts w:ascii="Times New Roman" w:hAnsi="Times New Roman" w:cs="Times New Roman"/>
          <w:spacing w:val="3"/>
          <w:szCs w:val="24"/>
        </w:rPr>
        <w:t>connected components</w:t>
      </w:r>
      <w:r w:rsidRPr="005A34D7">
        <w:rPr>
          <w:rFonts w:ascii="Times New Roman" w:hAnsi="Times New Roman" w:cs="Times New Roman"/>
          <w:spacing w:val="62"/>
          <w:szCs w:val="24"/>
        </w:rPr>
        <w:t xml:space="preserve"> </w:t>
      </w:r>
      <w:r w:rsidRPr="005A34D7">
        <w:rPr>
          <w:rFonts w:ascii="Times New Roman" w:hAnsi="Times New Roman" w:cs="Times New Roman"/>
          <w:spacing w:val="-10"/>
          <w:szCs w:val="24"/>
        </w:rPr>
        <w:t>in</w:t>
      </w:r>
      <w:r w:rsidRPr="005A34D7">
        <w:rPr>
          <w:rFonts w:ascii="Times New Roman" w:hAnsi="Times New Roman" w:cs="Times New Roman"/>
          <w:spacing w:val="13"/>
          <w:szCs w:val="24"/>
        </w:rPr>
        <w:t xml:space="preserve"> </w:t>
      </w:r>
      <w:r w:rsidRPr="005A34D7">
        <w:rPr>
          <w:rFonts w:ascii="Times New Roman" w:hAnsi="Times New Roman" w:cs="Times New Roman"/>
          <w:szCs w:val="24"/>
        </w:rPr>
        <w:t>a</w:t>
      </w:r>
      <w:r w:rsidRPr="005A34D7">
        <w:rPr>
          <w:rFonts w:ascii="Times New Roman" w:hAnsi="Times New Roman" w:cs="Times New Roman"/>
          <w:szCs w:val="24"/>
        </w:rPr>
        <w:tab/>
      </w:r>
      <w:r w:rsidRPr="005A34D7">
        <w:rPr>
          <w:rFonts w:ascii="Times New Roman" w:hAnsi="Times New Roman" w:cs="Times New Roman"/>
          <w:spacing w:val="8"/>
          <w:szCs w:val="24"/>
        </w:rPr>
        <w:t>digraph.</w:t>
      </w:r>
    </w:p>
    <w:p w14:paraId="763D4067" w14:textId="049B1BDC" w:rsidR="00761091" w:rsidRPr="005A34D7" w:rsidRDefault="00761091" w:rsidP="00761091">
      <w:pPr>
        <w:pStyle w:val="ListParagraph"/>
        <w:widowControl/>
        <w:numPr>
          <w:ilvl w:val="0"/>
          <w:numId w:val="21"/>
        </w:numPr>
        <w:tabs>
          <w:tab w:val="left" w:pos="540"/>
        </w:tabs>
        <w:autoSpaceDE w:val="0"/>
        <w:autoSpaceDN w:val="0"/>
        <w:ind w:left="540" w:right="30"/>
        <w:contextualSpacing w:val="0"/>
        <w:jc w:val="both"/>
        <w:rPr>
          <w:rFonts w:ascii="Times New Roman" w:hAnsi="Times New Roman" w:cs="Times New Roman"/>
          <w:szCs w:val="24"/>
        </w:rPr>
      </w:pPr>
      <w:r w:rsidRPr="005A34D7">
        <w:rPr>
          <w:rFonts w:ascii="Times New Roman" w:hAnsi="Times New Roman" w:cs="Times New Roman"/>
          <w:spacing w:val="-4"/>
          <w:szCs w:val="24"/>
        </w:rPr>
        <w:t xml:space="preserve">Write </w:t>
      </w:r>
      <w:r w:rsidRPr="005A34D7">
        <w:rPr>
          <w:rFonts w:ascii="Times New Roman" w:hAnsi="Times New Roman" w:cs="Times New Roman"/>
          <w:szCs w:val="24"/>
        </w:rPr>
        <w:t xml:space="preserve">a C </w:t>
      </w:r>
      <w:r w:rsidRPr="005A34D7">
        <w:rPr>
          <w:rFonts w:ascii="Times New Roman" w:hAnsi="Times New Roman" w:cs="Times New Roman"/>
          <w:spacing w:val="2"/>
          <w:szCs w:val="24"/>
        </w:rPr>
        <w:t xml:space="preserve">program </w:t>
      </w:r>
      <w:r w:rsidRPr="005A34D7">
        <w:rPr>
          <w:rFonts w:ascii="Times New Roman" w:hAnsi="Times New Roman" w:cs="Times New Roman"/>
          <w:szCs w:val="24"/>
        </w:rPr>
        <w:t xml:space="preserve">to </w:t>
      </w:r>
      <w:r w:rsidRPr="005A34D7">
        <w:rPr>
          <w:rFonts w:ascii="Times New Roman" w:hAnsi="Times New Roman" w:cs="Times New Roman"/>
          <w:spacing w:val="5"/>
          <w:szCs w:val="24"/>
        </w:rPr>
        <w:t xml:space="preserve">implement </w:t>
      </w:r>
      <w:r w:rsidRPr="005A34D7">
        <w:rPr>
          <w:rFonts w:ascii="Times New Roman" w:hAnsi="Times New Roman" w:cs="Times New Roman"/>
          <w:spacing w:val="-3"/>
          <w:szCs w:val="24"/>
        </w:rPr>
        <w:t xml:space="preserve">file </w:t>
      </w:r>
      <w:r w:rsidRPr="005A34D7">
        <w:rPr>
          <w:rFonts w:ascii="Times New Roman" w:hAnsi="Times New Roman" w:cs="Times New Roman"/>
          <w:spacing w:val="5"/>
          <w:szCs w:val="24"/>
        </w:rPr>
        <w:t xml:space="preserve">compression </w:t>
      </w:r>
      <w:r w:rsidRPr="005A34D7">
        <w:rPr>
          <w:rFonts w:ascii="Times New Roman" w:hAnsi="Times New Roman" w:cs="Times New Roman"/>
          <w:szCs w:val="24"/>
        </w:rPr>
        <w:t xml:space="preserve">(and un-co </w:t>
      </w:r>
      <w:r w:rsidR="00891294" w:rsidRPr="005A34D7">
        <w:rPr>
          <w:rFonts w:ascii="Times New Roman" w:hAnsi="Times New Roman" w:cs="Times New Roman"/>
          <w:szCs w:val="24"/>
        </w:rPr>
        <w:t>impression</w:t>
      </w:r>
      <w:r w:rsidRPr="005A34D7">
        <w:rPr>
          <w:rFonts w:ascii="Times New Roman" w:hAnsi="Times New Roman" w:cs="Times New Roman"/>
          <w:szCs w:val="24"/>
        </w:rPr>
        <w:t xml:space="preserve">) using </w:t>
      </w:r>
      <w:r w:rsidRPr="005A34D7">
        <w:rPr>
          <w:rFonts w:ascii="Times New Roman" w:hAnsi="Times New Roman" w:cs="Times New Roman"/>
          <w:spacing w:val="2"/>
          <w:szCs w:val="24"/>
        </w:rPr>
        <w:t>Huffman’s</w:t>
      </w:r>
      <w:r w:rsidRPr="005A34D7">
        <w:rPr>
          <w:rFonts w:ascii="Times New Roman" w:hAnsi="Times New Roman" w:cs="Times New Roman"/>
          <w:spacing w:val="-15"/>
          <w:szCs w:val="24"/>
        </w:rPr>
        <w:t xml:space="preserve"> </w:t>
      </w:r>
      <w:r w:rsidRPr="005A34D7">
        <w:rPr>
          <w:rFonts w:ascii="Times New Roman" w:hAnsi="Times New Roman" w:cs="Times New Roman"/>
          <w:spacing w:val="5"/>
          <w:szCs w:val="24"/>
        </w:rPr>
        <w:t>algorithm.</w:t>
      </w:r>
    </w:p>
    <w:p w14:paraId="26DC9D57" w14:textId="77777777" w:rsidR="00761091" w:rsidRPr="005A34D7" w:rsidRDefault="00761091" w:rsidP="00761091">
      <w:pPr>
        <w:pStyle w:val="ListParagraph"/>
        <w:widowControl/>
        <w:numPr>
          <w:ilvl w:val="0"/>
          <w:numId w:val="21"/>
        </w:numPr>
        <w:tabs>
          <w:tab w:val="left" w:pos="540"/>
        </w:tabs>
        <w:autoSpaceDE w:val="0"/>
        <w:autoSpaceDN w:val="0"/>
        <w:ind w:left="540" w:right="30"/>
        <w:contextualSpacing w:val="0"/>
        <w:jc w:val="both"/>
        <w:rPr>
          <w:rFonts w:ascii="Times New Roman" w:hAnsi="Times New Roman" w:cs="Times New Roman"/>
          <w:szCs w:val="24"/>
        </w:rPr>
      </w:pPr>
      <w:r w:rsidRPr="005A34D7">
        <w:rPr>
          <w:rFonts w:ascii="Times New Roman" w:hAnsi="Times New Roman" w:cs="Times New Roman"/>
          <w:spacing w:val="-4"/>
          <w:szCs w:val="24"/>
        </w:rPr>
        <w:t xml:space="preserve">Write </w:t>
      </w:r>
      <w:r w:rsidRPr="005A34D7">
        <w:rPr>
          <w:rFonts w:ascii="Times New Roman" w:hAnsi="Times New Roman" w:cs="Times New Roman"/>
          <w:szCs w:val="24"/>
        </w:rPr>
        <w:t xml:space="preserve">a C </w:t>
      </w:r>
      <w:r w:rsidRPr="005A34D7">
        <w:rPr>
          <w:rFonts w:ascii="Times New Roman" w:hAnsi="Times New Roman" w:cs="Times New Roman"/>
          <w:spacing w:val="2"/>
          <w:szCs w:val="24"/>
        </w:rPr>
        <w:t xml:space="preserve">program </w:t>
      </w:r>
      <w:r w:rsidRPr="005A34D7">
        <w:rPr>
          <w:rFonts w:ascii="Times New Roman" w:hAnsi="Times New Roman" w:cs="Times New Roman"/>
          <w:szCs w:val="24"/>
        </w:rPr>
        <w:t xml:space="preserve">to </w:t>
      </w:r>
      <w:r w:rsidRPr="005A34D7">
        <w:rPr>
          <w:rFonts w:ascii="Times New Roman" w:hAnsi="Times New Roman" w:cs="Times New Roman"/>
          <w:spacing w:val="5"/>
          <w:szCs w:val="24"/>
        </w:rPr>
        <w:t xml:space="preserve">implement </w:t>
      </w:r>
      <w:r w:rsidRPr="005A34D7">
        <w:rPr>
          <w:rFonts w:ascii="Times New Roman" w:hAnsi="Times New Roman" w:cs="Times New Roman"/>
          <w:spacing w:val="2"/>
          <w:szCs w:val="24"/>
        </w:rPr>
        <w:t xml:space="preserve">dynamic </w:t>
      </w:r>
      <w:r w:rsidRPr="005A34D7">
        <w:rPr>
          <w:rFonts w:ascii="Times New Roman" w:hAnsi="Times New Roman" w:cs="Times New Roman"/>
          <w:spacing w:val="5"/>
          <w:szCs w:val="24"/>
        </w:rPr>
        <w:t xml:space="preserve">programming </w:t>
      </w:r>
      <w:r w:rsidRPr="005A34D7">
        <w:rPr>
          <w:rFonts w:ascii="Times New Roman" w:hAnsi="Times New Roman" w:cs="Times New Roman"/>
          <w:spacing w:val="3"/>
          <w:szCs w:val="24"/>
        </w:rPr>
        <w:t xml:space="preserve">algorithm </w:t>
      </w:r>
      <w:r w:rsidRPr="005A34D7">
        <w:rPr>
          <w:rFonts w:ascii="Times New Roman" w:hAnsi="Times New Roman" w:cs="Times New Roman"/>
          <w:spacing w:val="-5"/>
          <w:szCs w:val="24"/>
        </w:rPr>
        <w:t xml:space="preserve">to </w:t>
      </w:r>
      <w:r w:rsidRPr="005A34D7">
        <w:rPr>
          <w:rFonts w:ascii="Times New Roman" w:hAnsi="Times New Roman" w:cs="Times New Roman"/>
          <w:spacing w:val="-3"/>
          <w:szCs w:val="24"/>
        </w:rPr>
        <w:t xml:space="preserve">solve </w:t>
      </w:r>
      <w:r w:rsidRPr="005A34D7">
        <w:rPr>
          <w:rFonts w:ascii="Times New Roman" w:hAnsi="Times New Roman" w:cs="Times New Roman"/>
          <w:szCs w:val="24"/>
        </w:rPr>
        <w:t xml:space="preserve">all </w:t>
      </w:r>
      <w:r w:rsidRPr="005A34D7">
        <w:rPr>
          <w:rFonts w:ascii="Times New Roman" w:hAnsi="Times New Roman" w:cs="Times New Roman"/>
          <w:spacing w:val="4"/>
          <w:szCs w:val="24"/>
        </w:rPr>
        <w:t xml:space="preserve">pairs </w:t>
      </w:r>
      <w:r w:rsidRPr="005A34D7">
        <w:rPr>
          <w:rFonts w:ascii="Times New Roman" w:hAnsi="Times New Roman" w:cs="Times New Roman"/>
          <w:szCs w:val="24"/>
        </w:rPr>
        <w:t>shortest path</w:t>
      </w:r>
      <w:r w:rsidRPr="005A34D7">
        <w:rPr>
          <w:rFonts w:ascii="Times New Roman" w:hAnsi="Times New Roman" w:cs="Times New Roman"/>
          <w:spacing w:val="15"/>
          <w:szCs w:val="24"/>
        </w:rPr>
        <w:t xml:space="preserve"> </w:t>
      </w:r>
      <w:r w:rsidRPr="005A34D7">
        <w:rPr>
          <w:rFonts w:ascii="Times New Roman" w:hAnsi="Times New Roman" w:cs="Times New Roman"/>
          <w:spacing w:val="4"/>
          <w:szCs w:val="24"/>
        </w:rPr>
        <w:t>problem.</w:t>
      </w:r>
    </w:p>
    <w:p w14:paraId="788CD810" w14:textId="77777777" w:rsidR="00761091" w:rsidRPr="005A34D7" w:rsidRDefault="00761091" w:rsidP="00761091">
      <w:pPr>
        <w:pStyle w:val="ListParagraph"/>
        <w:widowControl/>
        <w:numPr>
          <w:ilvl w:val="0"/>
          <w:numId w:val="21"/>
        </w:numPr>
        <w:tabs>
          <w:tab w:val="left" w:pos="540"/>
        </w:tabs>
        <w:autoSpaceDE w:val="0"/>
        <w:autoSpaceDN w:val="0"/>
        <w:ind w:left="540" w:right="30"/>
        <w:contextualSpacing w:val="0"/>
        <w:jc w:val="both"/>
        <w:rPr>
          <w:rFonts w:ascii="Times New Roman" w:hAnsi="Times New Roman" w:cs="Times New Roman"/>
          <w:szCs w:val="24"/>
        </w:rPr>
      </w:pPr>
      <w:r w:rsidRPr="005A34D7">
        <w:rPr>
          <w:rFonts w:ascii="Times New Roman" w:hAnsi="Times New Roman" w:cs="Times New Roman"/>
          <w:spacing w:val="-4"/>
          <w:szCs w:val="24"/>
        </w:rPr>
        <w:t xml:space="preserve">Write </w:t>
      </w:r>
      <w:r w:rsidRPr="005A34D7">
        <w:rPr>
          <w:rFonts w:ascii="Times New Roman" w:hAnsi="Times New Roman" w:cs="Times New Roman"/>
          <w:szCs w:val="24"/>
        </w:rPr>
        <w:t xml:space="preserve">a C </w:t>
      </w:r>
      <w:r w:rsidRPr="005A34D7">
        <w:rPr>
          <w:rFonts w:ascii="Times New Roman" w:hAnsi="Times New Roman" w:cs="Times New Roman"/>
          <w:spacing w:val="2"/>
          <w:szCs w:val="24"/>
        </w:rPr>
        <w:t xml:space="preserve">program </w:t>
      </w:r>
      <w:r w:rsidRPr="005A34D7">
        <w:rPr>
          <w:rFonts w:ascii="Times New Roman" w:hAnsi="Times New Roman" w:cs="Times New Roman"/>
          <w:szCs w:val="24"/>
        </w:rPr>
        <w:t xml:space="preserve">to </w:t>
      </w:r>
      <w:r w:rsidRPr="005A34D7">
        <w:rPr>
          <w:rFonts w:ascii="Times New Roman" w:hAnsi="Times New Roman" w:cs="Times New Roman"/>
          <w:spacing w:val="-3"/>
          <w:szCs w:val="24"/>
        </w:rPr>
        <w:t xml:space="preserve">solve </w:t>
      </w:r>
      <w:r w:rsidRPr="005A34D7">
        <w:rPr>
          <w:rFonts w:ascii="Times New Roman" w:hAnsi="Times New Roman" w:cs="Times New Roman"/>
          <w:spacing w:val="4"/>
          <w:szCs w:val="24"/>
        </w:rPr>
        <w:t xml:space="preserve">0/1 </w:t>
      </w:r>
      <w:r w:rsidRPr="005A34D7">
        <w:rPr>
          <w:rFonts w:ascii="Times New Roman" w:hAnsi="Times New Roman" w:cs="Times New Roman"/>
          <w:szCs w:val="24"/>
        </w:rPr>
        <w:t xml:space="preserve">knapsack </w:t>
      </w:r>
      <w:r w:rsidRPr="005A34D7">
        <w:rPr>
          <w:rFonts w:ascii="Times New Roman" w:hAnsi="Times New Roman" w:cs="Times New Roman"/>
          <w:spacing w:val="5"/>
          <w:szCs w:val="24"/>
        </w:rPr>
        <w:t xml:space="preserve">problem using </w:t>
      </w:r>
      <w:r w:rsidRPr="005A34D7">
        <w:rPr>
          <w:rFonts w:ascii="Times New Roman" w:hAnsi="Times New Roman" w:cs="Times New Roman"/>
          <w:spacing w:val="-10"/>
          <w:szCs w:val="24"/>
        </w:rPr>
        <w:t>the</w:t>
      </w:r>
      <w:r w:rsidRPr="005A34D7">
        <w:rPr>
          <w:rFonts w:ascii="Times New Roman" w:hAnsi="Times New Roman" w:cs="Times New Roman"/>
          <w:spacing w:val="-6"/>
          <w:szCs w:val="24"/>
        </w:rPr>
        <w:t xml:space="preserve"> </w:t>
      </w:r>
      <w:r w:rsidRPr="005A34D7">
        <w:rPr>
          <w:rFonts w:ascii="Times New Roman" w:hAnsi="Times New Roman" w:cs="Times New Roman"/>
          <w:spacing w:val="4"/>
          <w:szCs w:val="24"/>
        </w:rPr>
        <w:t>following:</w:t>
      </w:r>
    </w:p>
    <w:p w14:paraId="4E49C643" w14:textId="77777777" w:rsidR="00761091" w:rsidRPr="005A34D7" w:rsidRDefault="00761091" w:rsidP="00761091">
      <w:pPr>
        <w:pStyle w:val="ListParagraph"/>
        <w:widowControl/>
        <w:numPr>
          <w:ilvl w:val="1"/>
          <w:numId w:val="21"/>
        </w:numPr>
        <w:tabs>
          <w:tab w:val="left" w:pos="1080"/>
        </w:tabs>
        <w:autoSpaceDE w:val="0"/>
        <w:autoSpaceDN w:val="0"/>
        <w:ind w:left="1080" w:hanging="264"/>
        <w:contextualSpacing w:val="0"/>
        <w:jc w:val="both"/>
        <w:rPr>
          <w:rFonts w:ascii="Times New Roman" w:hAnsi="Times New Roman" w:cs="Times New Roman"/>
          <w:szCs w:val="24"/>
        </w:rPr>
      </w:pPr>
      <w:r w:rsidRPr="005A34D7">
        <w:rPr>
          <w:rFonts w:ascii="Times New Roman" w:hAnsi="Times New Roman" w:cs="Times New Roman"/>
          <w:spacing w:val="5"/>
          <w:szCs w:val="24"/>
        </w:rPr>
        <w:t>Greedy</w:t>
      </w:r>
      <w:r w:rsidRPr="005A34D7">
        <w:rPr>
          <w:rFonts w:ascii="Times New Roman" w:hAnsi="Times New Roman" w:cs="Times New Roman"/>
          <w:spacing w:val="-22"/>
          <w:szCs w:val="24"/>
        </w:rPr>
        <w:t xml:space="preserve"> </w:t>
      </w:r>
      <w:r w:rsidRPr="005A34D7">
        <w:rPr>
          <w:rFonts w:ascii="Times New Roman" w:hAnsi="Times New Roman" w:cs="Times New Roman"/>
          <w:spacing w:val="5"/>
          <w:szCs w:val="24"/>
        </w:rPr>
        <w:t>algorithm.</w:t>
      </w:r>
    </w:p>
    <w:p w14:paraId="7F47DA45" w14:textId="77777777" w:rsidR="00761091" w:rsidRPr="005A34D7" w:rsidRDefault="00761091" w:rsidP="00761091">
      <w:pPr>
        <w:pStyle w:val="ListParagraph"/>
        <w:widowControl/>
        <w:numPr>
          <w:ilvl w:val="1"/>
          <w:numId w:val="21"/>
        </w:numPr>
        <w:tabs>
          <w:tab w:val="left" w:pos="1080"/>
        </w:tabs>
        <w:autoSpaceDE w:val="0"/>
        <w:autoSpaceDN w:val="0"/>
        <w:ind w:left="1080" w:hanging="274"/>
        <w:contextualSpacing w:val="0"/>
        <w:jc w:val="both"/>
        <w:rPr>
          <w:rFonts w:ascii="Times New Roman" w:hAnsi="Times New Roman" w:cs="Times New Roman"/>
          <w:szCs w:val="24"/>
        </w:rPr>
      </w:pPr>
      <w:r w:rsidRPr="005A34D7">
        <w:rPr>
          <w:rFonts w:ascii="Times New Roman" w:hAnsi="Times New Roman" w:cs="Times New Roman"/>
          <w:spacing w:val="5"/>
          <w:szCs w:val="24"/>
        </w:rPr>
        <w:t xml:space="preserve">Dynamic </w:t>
      </w:r>
      <w:r w:rsidRPr="005A34D7">
        <w:rPr>
          <w:rFonts w:ascii="Times New Roman" w:hAnsi="Times New Roman" w:cs="Times New Roman"/>
          <w:spacing w:val="3"/>
          <w:szCs w:val="24"/>
        </w:rPr>
        <w:t>programming</w:t>
      </w:r>
      <w:r w:rsidRPr="005A34D7">
        <w:rPr>
          <w:rFonts w:ascii="Times New Roman" w:hAnsi="Times New Roman" w:cs="Times New Roman"/>
          <w:spacing w:val="-2"/>
          <w:szCs w:val="24"/>
        </w:rPr>
        <w:t xml:space="preserve"> </w:t>
      </w:r>
      <w:r w:rsidRPr="005A34D7">
        <w:rPr>
          <w:rFonts w:ascii="Times New Roman" w:hAnsi="Times New Roman" w:cs="Times New Roman"/>
          <w:spacing w:val="2"/>
          <w:szCs w:val="24"/>
        </w:rPr>
        <w:t>algorithm.</w:t>
      </w:r>
    </w:p>
    <w:p w14:paraId="028D726B" w14:textId="77777777" w:rsidR="00761091" w:rsidRPr="005A34D7" w:rsidRDefault="00761091" w:rsidP="00761091">
      <w:pPr>
        <w:pStyle w:val="ListParagraph"/>
        <w:widowControl/>
        <w:numPr>
          <w:ilvl w:val="0"/>
          <w:numId w:val="21"/>
        </w:numPr>
        <w:tabs>
          <w:tab w:val="left" w:pos="360"/>
          <w:tab w:val="left" w:pos="1815"/>
        </w:tabs>
        <w:autoSpaceDE w:val="0"/>
        <w:autoSpaceDN w:val="0"/>
        <w:ind w:left="540"/>
        <w:contextualSpacing w:val="0"/>
        <w:jc w:val="both"/>
        <w:rPr>
          <w:rFonts w:ascii="Times New Roman" w:hAnsi="Times New Roman" w:cs="Times New Roman"/>
          <w:szCs w:val="24"/>
        </w:rPr>
      </w:pPr>
      <w:r w:rsidRPr="005A34D7">
        <w:rPr>
          <w:rFonts w:ascii="Times New Roman" w:hAnsi="Times New Roman" w:cs="Times New Roman"/>
          <w:spacing w:val="-4"/>
          <w:szCs w:val="24"/>
        </w:rPr>
        <w:t xml:space="preserve">Write </w:t>
      </w:r>
      <w:r w:rsidRPr="005A34D7">
        <w:rPr>
          <w:rFonts w:ascii="Times New Roman" w:hAnsi="Times New Roman" w:cs="Times New Roman"/>
          <w:szCs w:val="24"/>
        </w:rPr>
        <w:t xml:space="preserve">a C </w:t>
      </w:r>
      <w:r w:rsidRPr="005A34D7">
        <w:rPr>
          <w:rFonts w:ascii="Times New Roman" w:hAnsi="Times New Roman" w:cs="Times New Roman"/>
          <w:spacing w:val="2"/>
          <w:szCs w:val="24"/>
        </w:rPr>
        <w:t xml:space="preserve">program </w:t>
      </w:r>
      <w:r w:rsidRPr="005A34D7">
        <w:rPr>
          <w:rFonts w:ascii="Times New Roman" w:hAnsi="Times New Roman" w:cs="Times New Roman"/>
          <w:szCs w:val="24"/>
        </w:rPr>
        <w:t xml:space="preserve">to </w:t>
      </w:r>
      <w:r w:rsidRPr="005A34D7">
        <w:rPr>
          <w:rFonts w:ascii="Times New Roman" w:hAnsi="Times New Roman" w:cs="Times New Roman"/>
          <w:spacing w:val="-3"/>
          <w:szCs w:val="24"/>
        </w:rPr>
        <w:t xml:space="preserve">solve </w:t>
      </w:r>
      <w:r w:rsidRPr="005A34D7">
        <w:rPr>
          <w:rFonts w:ascii="Times New Roman" w:hAnsi="Times New Roman" w:cs="Times New Roman"/>
          <w:spacing w:val="4"/>
          <w:szCs w:val="24"/>
        </w:rPr>
        <w:t xml:space="preserve">0/1 </w:t>
      </w:r>
      <w:r w:rsidRPr="005A34D7">
        <w:rPr>
          <w:rFonts w:ascii="Times New Roman" w:hAnsi="Times New Roman" w:cs="Times New Roman"/>
          <w:szCs w:val="24"/>
        </w:rPr>
        <w:t xml:space="preserve">knapsack </w:t>
      </w:r>
      <w:r w:rsidRPr="005A34D7">
        <w:rPr>
          <w:rFonts w:ascii="Times New Roman" w:hAnsi="Times New Roman" w:cs="Times New Roman"/>
          <w:spacing w:val="5"/>
          <w:szCs w:val="24"/>
        </w:rPr>
        <w:t xml:space="preserve">problem using </w:t>
      </w:r>
      <w:r w:rsidRPr="005A34D7">
        <w:rPr>
          <w:rFonts w:ascii="Times New Roman" w:hAnsi="Times New Roman" w:cs="Times New Roman"/>
          <w:spacing w:val="-10"/>
          <w:szCs w:val="24"/>
        </w:rPr>
        <w:t>the</w:t>
      </w:r>
      <w:r w:rsidRPr="005A34D7">
        <w:rPr>
          <w:rFonts w:ascii="Times New Roman" w:hAnsi="Times New Roman" w:cs="Times New Roman"/>
          <w:spacing w:val="-6"/>
          <w:szCs w:val="24"/>
        </w:rPr>
        <w:t xml:space="preserve"> </w:t>
      </w:r>
      <w:r w:rsidRPr="005A34D7">
        <w:rPr>
          <w:rFonts w:ascii="Times New Roman" w:hAnsi="Times New Roman" w:cs="Times New Roman"/>
          <w:spacing w:val="4"/>
          <w:szCs w:val="24"/>
        </w:rPr>
        <w:t>following:</w:t>
      </w:r>
    </w:p>
    <w:p w14:paraId="076B3556" w14:textId="77777777" w:rsidR="00761091" w:rsidRPr="005A34D7" w:rsidRDefault="00761091" w:rsidP="00761091">
      <w:pPr>
        <w:pStyle w:val="ListParagraph"/>
        <w:widowControl/>
        <w:numPr>
          <w:ilvl w:val="0"/>
          <w:numId w:val="23"/>
        </w:numPr>
        <w:tabs>
          <w:tab w:val="left" w:pos="1260"/>
        </w:tabs>
        <w:jc w:val="both"/>
        <w:rPr>
          <w:rFonts w:ascii="Times New Roman" w:hAnsi="Times New Roman" w:cs="Times New Roman"/>
          <w:szCs w:val="24"/>
        </w:rPr>
      </w:pPr>
      <w:r w:rsidRPr="005A34D7">
        <w:rPr>
          <w:rFonts w:ascii="Times New Roman" w:hAnsi="Times New Roman" w:cs="Times New Roman"/>
          <w:spacing w:val="2"/>
          <w:szCs w:val="24"/>
        </w:rPr>
        <w:lastRenderedPageBreak/>
        <w:t>Backtracking</w:t>
      </w:r>
      <w:r w:rsidRPr="005A34D7">
        <w:rPr>
          <w:rFonts w:ascii="Times New Roman" w:hAnsi="Times New Roman" w:cs="Times New Roman"/>
          <w:spacing w:val="16"/>
          <w:szCs w:val="24"/>
        </w:rPr>
        <w:t xml:space="preserve"> </w:t>
      </w:r>
      <w:r w:rsidRPr="005A34D7">
        <w:rPr>
          <w:rFonts w:ascii="Times New Roman" w:hAnsi="Times New Roman" w:cs="Times New Roman"/>
          <w:spacing w:val="5"/>
          <w:szCs w:val="24"/>
        </w:rPr>
        <w:t>algorithm.</w:t>
      </w:r>
    </w:p>
    <w:p w14:paraId="36E9DC24" w14:textId="77777777" w:rsidR="00761091" w:rsidRPr="005A34D7" w:rsidRDefault="00761091" w:rsidP="00761091">
      <w:pPr>
        <w:pStyle w:val="ListParagraph"/>
        <w:widowControl/>
        <w:numPr>
          <w:ilvl w:val="0"/>
          <w:numId w:val="23"/>
        </w:numPr>
        <w:tabs>
          <w:tab w:val="left" w:pos="1260"/>
          <w:tab w:val="left" w:pos="1839"/>
        </w:tabs>
        <w:jc w:val="both"/>
        <w:rPr>
          <w:rFonts w:ascii="Times New Roman" w:hAnsi="Times New Roman" w:cs="Times New Roman"/>
          <w:szCs w:val="24"/>
        </w:rPr>
      </w:pPr>
      <w:r w:rsidRPr="005A34D7">
        <w:rPr>
          <w:rFonts w:ascii="Times New Roman" w:hAnsi="Times New Roman" w:cs="Times New Roman"/>
          <w:spacing w:val="5"/>
          <w:szCs w:val="24"/>
        </w:rPr>
        <w:t xml:space="preserve">Branch </w:t>
      </w:r>
      <w:r w:rsidRPr="005A34D7">
        <w:rPr>
          <w:rFonts w:ascii="Times New Roman" w:hAnsi="Times New Roman" w:cs="Times New Roman"/>
          <w:spacing w:val="9"/>
          <w:szCs w:val="24"/>
        </w:rPr>
        <w:t xml:space="preserve">and </w:t>
      </w:r>
      <w:r w:rsidRPr="005A34D7">
        <w:rPr>
          <w:rFonts w:ascii="Times New Roman" w:hAnsi="Times New Roman" w:cs="Times New Roman"/>
          <w:spacing w:val="4"/>
          <w:szCs w:val="24"/>
        </w:rPr>
        <w:t>bound</w:t>
      </w:r>
      <w:r w:rsidRPr="005A34D7">
        <w:rPr>
          <w:rFonts w:ascii="Times New Roman" w:hAnsi="Times New Roman" w:cs="Times New Roman"/>
          <w:spacing w:val="-23"/>
          <w:szCs w:val="24"/>
        </w:rPr>
        <w:t xml:space="preserve"> </w:t>
      </w:r>
      <w:r w:rsidRPr="005A34D7">
        <w:rPr>
          <w:rFonts w:ascii="Times New Roman" w:hAnsi="Times New Roman" w:cs="Times New Roman"/>
          <w:szCs w:val="24"/>
        </w:rPr>
        <w:t>algorithm.</w:t>
      </w:r>
    </w:p>
    <w:p w14:paraId="44AF2EE1" w14:textId="77777777" w:rsidR="00761091" w:rsidRPr="005A34D7" w:rsidRDefault="00761091" w:rsidP="00761091">
      <w:pPr>
        <w:pStyle w:val="ListParagraph"/>
        <w:widowControl/>
        <w:numPr>
          <w:ilvl w:val="0"/>
          <w:numId w:val="21"/>
        </w:numPr>
        <w:tabs>
          <w:tab w:val="left" w:pos="540"/>
        </w:tabs>
        <w:autoSpaceDE w:val="0"/>
        <w:autoSpaceDN w:val="0"/>
        <w:ind w:left="540"/>
        <w:contextualSpacing w:val="0"/>
        <w:jc w:val="both"/>
        <w:rPr>
          <w:rFonts w:ascii="Times New Roman" w:hAnsi="Times New Roman" w:cs="Times New Roman"/>
          <w:szCs w:val="24"/>
        </w:rPr>
      </w:pPr>
      <w:r w:rsidRPr="005A34D7">
        <w:rPr>
          <w:rFonts w:ascii="Times New Roman" w:hAnsi="Times New Roman" w:cs="Times New Roman"/>
          <w:szCs w:val="24"/>
        </w:rPr>
        <w:t xml:space="preserve">Write a C program that uses dynamic programming algorithm </w:t>
      </w:r>
      <w:r w:rsidRPr="005A34D7">
        <w:rPr>
          <w:rFonts w:ascii="Times New Roman" w:hAnsi="Times New Roman" w:cs="Times New Roman"/>
          <w:spacing w:val="2"/>
          <w:szCs w:val="24"/>
        </w:rPr>
        <w:t xml:space="preserve">to </w:t>
      </w:r>
      <w:r w:rsidRPr="005A34D7">
        <w:rPr>
          <w:rFonts w:ascii="Times New Roman" w:hAnsi="Times New Roman" w:cs="Times New Roman"/>
          <w:szCs w:val="24"/>
        </w:rPr>
        <w:t>solve the optimal</w:t>
      </w:r>
      <w:r w:rsidRPr="005A34D7">
        <w:rPr>
          <w:rFonts w:ascii="Times New Roman" w:hAnsi="Times New Roman" w:cs="Times New Roman"/>
          <w:spacing w:val="-44"/>
          <w:szCs w:val="24"/>
        </w:rPr>
        <w:t xml:space="preserve"> </w:t>
      </w:r>
      <w:r w:rsidRPr="005A34D7">
        <w:rPr>
          <w:rFonts w:ascii="Times New Roman" w:hAnsi="Times New Roman" w:cs="Times New Roman"/>
          <w:szCs w:val="24"/>
        </w:rPr>
        <w:t>binary search tree</w:t>
      </w:r>
      <w:r w:rsidRPr="005A34D7">
        <w:rPr>
          <w:rFonts w:ascii="Times New Roman" w:hAnsi="Times New Roman" w:cs="Times New Roman"/>
          <w:spacing w:val="-2"/>
          <w:szCs w:val="24"/>
        </w:rPr>
        <w:t xml:space="preserve"> </w:t>
      </w:r>
      <w:r w:rsidRPr="005A34D7">
        <w:rPr>
          <w:rFonts w:ascii="Times New Roman" w:hAnsi="Times New Roman" w:cs="Times New Roman"/>
          <w:spacing w:val="-3"/>
          <w:szCs w:val="24"/>
        </w:rPr>
        <w:t>problem.</w:t>
      </w:r>
    </w:p>
    <w:p w14:paraId="0FA6482E" w14:textId="77777777" w:rsidR="00761091" w:rsidRPr="005A34D7" w:rsidRDefault="00761091" w:rsidP="00761091">
      <w:pPr>
        <w:pStyle w:val="ListParagraph"/>
        <w:widowControl/>
        <w:numPr>
          <w:ilvl w:val="0"/>
          <w:numId w:val="21"/>
        </w:numPr>
        <w:tabs>
          <w:tab w:val="left" w:pos="360"/>
          <w:tab w:val="left" w:pos="540"/>
          <w:tab w:val="left" w:pos="676"/>
        </w:tabs>
        <w:autoSpaceDE w:val="0"/>
        <w:autoSpaceDN w:val="0"/>
        <w:ind w:left="540" w:right="329"/>
        <w:contextualSpacing w:val="0"/>
        <w:jc w:val="both"/>
        <w:rPr>
          <w:rFonts w:ascii="Times New Roman" w:hAnsi="Times New Roman" w:cs="Times New Roman"/>
          <w:szCs w:val="24"/>
        </w:rPr>
      </w:pPr>
      <w:r w:rsidRPr="005A34D7">
        <w:rPr>
          <w:rFonts w:ascii="Times New Roman" w:hAnsi="Times New Roman" w:cs="Times New Roman"/>
          <w:szCs w:val="24"/>
        </w:rPr>
        <w:t xml:space="preserve">Write a C program for </w:t>
      </w:r>
      <w:r w:rsidRPr="005A34D7">
        <w:rPr>
          <w:rFonts w:ascii="Times New Roman" w:hAnsi="Times New Roman" w:cs="Times New Roman"/>
          <w:spacing w:val="-3"/>
          <w:szCs w:val="24"/>
        </w:rPr>
        <w:t xml:space="preserve">solving </w:t>
      </w:r>
      <w:r w:rsidRPr="005A34D7">
        <w:rPr>
          <w:rFonts w:ascii="Times New Roman" w:hAnsi="Times New Roman" w:cs="Times New Roman"/>
          <w:szCs w:val="24"/>
        </w:rPr>
        <w:t>traveling sales persons problem using the following:</w:t>
      </w:r>
    </w:p>
    <w:p w14:paraId="792BC966" w14:textId="77777777" w:rsidR="00761091" w:rsidRPr="005A34D7" w:rsidRDefault="00761091" w:rsidP="00761091">
      <w:pPr>
        <w:pStyle w:val="ListParagraph"/>
        <w:widowControl/>
        <w:numPr>
          <w:ilvl w:val="0"/>
          <w:numId w:val="24"/>
        </w:numPr>
        <w:tabs>
          <w:tab w:val="left" w:pos="360"/>
          <w:tab w:val="left" w:pos="1260"/>
        </w:tabs>
        <w:jc w:val="both"/>
        <w:rPr>
          <w:rFonts w:ascii="Times New Roman" w:hAnsi="Times New Roman" w:cs="Times New Roman"/>
          <w:szCs w:val="24"/>
        </w:rPr>
      </w:pPr>
      <w:r w:rsidRPr="005A34D7">
        <w:rPr>
          <w:rFonts w:ascii="Times New Roman" w:hAnsi="Times New Roman" w:cs="Times New Roman"/>
          <w:szCs w:val="24"/>
        </w:rPr>
        <w:t>Dynamic programming</w:t>
      </w:r>
      <w:r w:rsidRPr="005A34D7">
        <w:rPr>
          <w:rFonts w:ascii="Times New Roman" w:hAnsi="Times New Roman" w:cs="Times New Roman"/>
          <w:spacing w:val="2"/>
          <w:szCs w:val="24"/>
        </w:rPr>
        <w:t xml:space="preserve"> </w:t>
      </w:r>
      <w:r w:rsidRPr="005A34D7">
        <w:rPr>
          <w:rFonts w:ascii="Times New Roman" w:hAnsi="Times New Roman" w:cs="Times New Roman"/>
          <w:szCs w:val="24"/>
        </w:rPr>
        <w:t>algorithm.</w:t>
      </w:r>
    </w:p>
    <w:p w14:paraId="1FDA5334" w14:textId="77777777" w:rsidR="00761091" w:rsidRPr="005A34D7" w:rsidRDefault="00761091" w:rsidP="00761091">
      <w:pPr>
        <w:pStyle w:val="ListParagraph"/>
        <w:widowControl/>
        <w:numPr>
          <w:ilvl w:val="0"/>
          <w:numId w:val="24"/>
        </w:numPr>
        <w:tabs>
          <w:tab w:val="left" w:pos="360"/>
          <w:tab w:val="left" w:pos="1260"/>
        </w:tabs>
        <w:jc w:val="both"/>
        <w:rPr>
          <w:rFonts w:ascii="Times New Roman" w:hAnsi="Times New Roman" w:cs="Times New Roman"/>
          <w:szCs w:val="24"/>
        </w:rPr>
      </w:pPr>
      <w:r w:rsidRPr="005A34D7">
        <w:rPr>
          <w:rFonts w:ascii="Times New Roman" w:hAnsi="Times New Roman" w:cs="Times New Roman"/>
          <w:szCs w:val="24"/>
        </w:rPr>
        <w:t>The back tracking</w:t>
      </w:r>
      <w:r w:rsidRPr="005A34D7">
        <w:rPr>
          <w:rFonts w:ascii="Times New Roman" w:hAnsi="Times New Roman" w:cs="Times New Roman"/>
          <w:spacing w:val="5"/>
          <w:szCs w:val="24"/>
        </w:rPr>
        <w:t xml:space="preserve"> </w:t>
      </w:r>
      <w:r w:rsidRPr="005A34D7">
        <w:rPr>
          <w:rFonts w:ascii="Times New Roman" w:hAnsi="Times New Roman" w:cs="Times New Roman"/>
          <w:szCs w:val="24"/>
        </w:rPr>
        <w:t>algorithm.</w:t>
      </w:r>
    </w:p>
    <w:p w14:paraId="15B6C331" w14:textId="0511EC28" w:rsidR="00761091" w:rsidRPr="005A34D7" w:rsidRDefault="00761091" w:rsidP="00761091">
      <w:pPr>
        <w:pStyle w:val="ListParagraph"/>
        <w:widowControl/>
        <w:numPr>
          <w:ilvl w:val="0"/>
          <w:numId w:val="21"/>
        </w:numPr>
        <w:tabs>
          <w:tab w:val="left" w:pos="360"/>
          <w:tab w:val="left" w:pos="540"/>
          <w:tab w:val="left" w:pos="676"/>
          <w:tab w:val="left" w:pos="1167"/>
        </w:tabs>
        <w:autoSpaceDE w:val="0"/>
        <w:autoSpaceDN w:val="0"/>
        <w:ind w:left="540" w:right="329"/>
        <w:contextualSpacing w:val="0"/>
        <w:jc w:val="both"/>
        <w:rPr>
          <w:rFonts w:ascii="Times New Roman" w:hAnsi="Times New Roman" w:cs="Times New Roman"/>
          <w:szCs w:val="24"/>
        </w:rPr>
      </w:pPr>
      <w:r w:rsidRPr="005A34D7">
        <w:rPr>
          <w:rFonts w:ascii="Times New Roman" w:hAnsi="Times New Roman" w:cs="Times New Roman"/>
          <w:szCs w:val="24"/>
        </w:rPr>
        <w:t xml:space="preserve">Write a C program for </w:t>
      </w:r>
      <w:r w:rsidRPr="005A34D7">
        <w:rPr>
          <w:rFonts w:ascii="Times New Roman" w:hAnsi="Times New Roman" w:cs="Times New Roman"/>
          <w:spacing w:val="-3"/>
          <w:szCs w:val="24"/>
        </w:rPr>
        <w:t xml:space="preserve">solving </w:t>
      </w:r>
      <w:r w:rsidRPr="005A34D7">
        <w:rPr>
          <w:rFonts w:ascii="Times New Roman" w:hAnsi="Times New Roman" w:cs="Times New Roman"/>
          <w:szCs w:val="24"/>
        </w:rPr>
        <w:t xml:space="preserve">traveling </w:t>
      </w:r>
      <w:r w:rsidR="00891294" w:rsidRPr="005A34D7">
        <w:rPr>
          <w:rFonts w:ascii="Times New Roman" w:hAnsi="Times New Roman" w:cs="Times New Roman"/>
          <w:szCs w:val="24"/>
        </w:rPr>
        <w:t>salespersons</w:t>
      </w:r>
      <w:r w:rsidRPr="005A34D7">
        <w:rPr>
          <w:rFonts w:ascii="Times New Roman" w:hAnsi="Times New Roman" w:cs="Times New Roman"/>
          <w:szCs w:val="24"/>
        </w:rPr>
        <w:t xml:space="preserve"> problem using Branch and</w:t>
      </w:r>
      <w:r w:rsidRPr="005A34D7">
        <w:rPr>
          <w:rFonts w:ascii="Times New Roman" w:hAnsi="Times New Roman" w:cs="Times New Roman"/>
          <w:spacing w:val="-2"/>
          <w:szCs w:val="24"/>
        </w:rPr>
        <w:t xml:space="preserve"> </w:t>
      </w:r>
      <w:r w:rsidRPr="005A34D7">
        <w:rPr>
          <w:rFonts w:ascii="Times New Roman" w:hAnsi="Times New Roman" w:cs="Times New Roman"/>
          <w:szCs w:val="24"/>
        </w:rPr>
        <w:t>Bound.</w:t>
      </w:r>
    </w:p>
    <w:p w14:paraId="1F6AE55A" w14:textId="77777777" w:rsidR="00761091" w:rsidRPr="005A34D7" w:rsidRDefault="00761091" w:rsidP="00761091">
      <w:pPr>
        <w:widowControl/>
        <w:tabs>
          <w:tab w:val="left" w:pos="360"/>
        </w:tabs>
        <w:autoSpaceDE w:val="0"/>
        <w:autoSpaceDN w:val="0"/>
        <w:adjustRightInd w:val="0"/>
        <w:jc w:val="center"/>
        <w:rPr>
          <w:rFonts w:ascii="Times New Roman" w:hAnsi="Times New Roman" w:cs="Times New Roman"/>
          <w:b/>
          <w:bCs/>
        </w:rPr>
      </w:pPr>
      <w:r w:rsidRPr="005A34D7">
        <w:rPr>
          <w:rFonts w:ascii="Times New Roman" w:hAnsi="Times New Roman" w:cs="Times New Roman"/>
          <w:b/>
        </w:rPr>
        <w:br w:type="page"/>
      </w:r>
      <w:r w:rsidRPr="005A34D7">
        <w:rPr>
          <w:rFonts w:ascii="Times New Roman" w:hAnsi="Times New Roman" w:cs="Times New Roman"/>
          <w:b/>
          <w:bCs/>
        </w:rPr>
        <w:lastRenderedPageBreak/>
        <w:t>DATABASE MANAGEMENT SYSTEMS LAB</w:t>
      </w:r>
    </w:p>
    <w:p w14:paraId="79D54B4D" w14:textId="77777777" w:rsidR="00761091" w:rsidRPr="005A34D7" w:rsidRDefault="00761091" w:rsidP="00891294">
      <w:pPr>
        <w:widowControl/>
        <w:tabs>
          <w:tab w:val="left" w:pos="360"/>
        </w:tabs>
        <w:autoSpaceDE w:val="0"/>
        <w:autoSpaceDN w:val="0"/>
        <w:adjustRightInd w:val="0"/>
        <w:rPr>
          <w:rFonts w:ascii="Times New Roman" w:hAnsi="Times New Roman" w:cs="Times New Roman"/>
          <w:b/>
          <w:bCs/>
        </w:rPr>
      </w:pPr>
    </w:p>
    <w:p w14:paraId="06B6CFC6"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Cs/>
          <w:lang w:val="en-US"/>
        </w:rPr>
      </w:pPr>
      <w:r w:rsidRPr="005A34D7">
        <w:rPr>
          <w:rFonts w:ascii="Times New Roman" w:hAnsi="Times New Roman" w:cs="Times New Roman"/>
          <w:bCs/>
          <w:lang w:val="en-US"/>
        </w:rPr>
        <w:t>Recommended Systems/Software Requirements:</w:t>
      </w:r>
    </w:p>
    <w:p w14:paraId="2E4D89B7" w14:textId="77777777" w:rsidR="00761091" w:rsidRPr="005A34D7" w:rsidRDefault="00761091" w:rsidP="004F692A">
      <w:pPr>
        <w:widowControl/>
        <w:numPr>
          <w:ilvl w:val="0"/>
          <w:numId w:val="25"/>
        </w:numPr>
        <w:tabs>
          <w:tab w:val="left" w:pos="360"/>
        </w:tabs>
        <w:autoSpaceDE w:val="0"/>
        <w:autoSpaceDN w:val="0"/>
        <w:adjustRightInd w:val="0"/>
        <w:spacing w:before="40"/>
        <w:ind w:left="0" w:firstLine="0"/>
        <w:jc w:val="both"/>
        <w:rPr>
          <w:rFonts w:ascii="Times New Roman" w:hAnsi="Times New Roman" w:cs="Times New Roman"/>
          <w:bCs/>
          <w:lang w:val="en-US"/>
        </w:rPr>
      </w:pPr>
      <w:r w:rsidRPr="005A34D7">
        <w:rPr>
          <w:rFonts w:ascii="Times New Roman" w:hAnsi="Times New Roman" w:cs="Times New Roman"/>
          <w:bCs/>
          <w:lang w:val="en-US"/>
        </w:rPr>
        <w:t>Intel based desktop PC</w:t>
      </w:r>
    </w:p>
    <w:p w14:paraId="6FA90074" w14:textId="77777777" w:rsidR="00761091" w:rsidRPr="005A34D7" w:rsidRDefault="00761091" w:rsidP="004F692A">
      <w:pPr>
        <w:widowControl/>
        <w:numPr>
          <w:ilvl w:val="0"/>
          <w:numId w:val="25"/>
        </w:numPr>
        <w:tabs>
          <w:tab w:val="left" w:pos="360"/>
        </w:tabs>
        <w:autoSpaceDE w:val="0"/>
        <w:autoSpaceDN w:val="0"/>
        <w:adjustRightInd w:val="0"/>
        <w:spacing w:before="40"/>
        <w:ind w:left="0" w:firstLine="0"/>
        <w:jc w:val="both"/>
        <w:rPr>
          <w:rFonts w:ascii="Times New Roman" w:hAnsi="Times New Roman" w:cs="Times New Roman"/>
          <w:bCs/>
          <w:lang w:val="en-US"/>
        </w:rPr>
      </w:pPr>
      <w:proofErr w:type="spellStart"/>
      <w:r w:rsidRPr="005A34D7">
        <w:rPr>
          <w:rFonts w:ascii="Times New Roman" w:hAnsi="Times New Roman" w:cs="Times New Roman"/>
          <w:bCs/>
          <w:lang w:val="en-US"/>
        </w:rPr>
        <w:t>Mysql</w:t>
      </w:r>
      <w:proofErr w:type="spellEnd"/>
      <w:r w:rsidRPr="005A34D7">
        <w:rPr>
          <w:rFonts w:ascii="Times New Roman" w:hAnsi="Times New Roman" w:cs="Times New Roman"/>
          <w:bCs/>
          <w:lang w:val="en-US"/>
        </w:rPr>
        <w:t xml:space="preserve"> /Oracle latest version Recommended</w:t>
      </w:r>
    </w:p>
    <w:p w14:paraId="41834D37" w14:textId="77777777" w:rsidR="00761091" w:rsidRPr="005A34D7" w:rsidRDefault="00761091" w:rsidP="00761091">
      <w:pPr>
        <w:widowControl/>
        <w:tabs>
          <w:tab w:val="left" w:pos="360"/>
        </w:tabs>
        <w:autoSpaceDE w:val="0"/>
        <w:autoSpaceDN w:val="0"/>
        <w:adjustRightInd w:val="0"/>
        <w:spacing w:before="40"/>
        <w:jc w:val="both"/>
        <w:rPr>
          <w:rFonts w:ascii="Times New Roman" w:hAnsi="Times New Roman" w:cs="Times New Roman"/>
          <w:bCs/>
          <w:lang w:val="en-US"/>
        </w:rPr>
      </w:pPr>
    </w:p>
    <w:p w14:paraId="6536002F" w14:textId="77777777" w:rsidR="00761091" w:rsidRPr="005A34D7" w:rsidRDefault="00761091" w:rsidP="004F692A">
      <w:pPr>
        <w:widowControl/>
        <w:numPr>
          <w:ilvl w:val="0"/>
          <w:numId w:val="27"/>
        </w:numPr>
        <w:tabs>
          <w:tab w:val="left" w:pos="540"/>
        </w:tabs>
        <w:autoSpaceDE w:val="0"/>
        <w:autoSpaceDN w:val="0"/>
        <w:adjustRightInd w:val="0"/>
        <w:ind w:left="540"/>
        <w:jc w:val="both"/>
        <w:rPr>
          <w:rFonts w:ascii="Times New Roman" w:hAnsi="Times New Roman" w:cs="Times New Roman"/>
          <w:bCs/>
          <w:lang w:val="en-US"/>
        </w:rPr>
      </w:pPr>
      <w:r w:rsidRPr="005A34D7">
        <w:rPr>
          <w:rFonts w:ascii="Times New Roman" w:hAnsi="Times New Roman" w:cs="Times New Roman"/>
          <w:bCs/>
          <w:lang w:val="en-US"/>
        </w:rPr>
        <w:t>Creation, altering and dropping of tables and inserting rows into a table (use constraints while creating tables) examples using SELECT command.</w:t>
      </w:r>
    </w:p>
    <w:p w14:paraId="63B1F6AB" w14:textId="77777777" w:rsidR="00761091" w:rsidRPr="005A34D7" w:rsidRDefault="00761091" w:rsidP="004F692A">
      <w:pPr>
        <w:widowControl/>
        <w:numPr>
          <w:ilvl w:val="0"/>
          <w:numId w:val="27"/>
        </w:numPr>
        <w:tabs>
          <w:tab w:val="left" w:pos="540"/>
        </w:tabs>
        <w:autoSpaceDE w:val="0"/>
        <w:autoSpaceDN w:val="0"/>
        <w:adjustRightInd w:val="0"/>
        <w:ind w:left="540"/>
        <w:jc w:val="both"/>
        <w:rPr>
          <w:rFonts w:ascii="Times New Roman" w:hAnsi="Times New Roman" w:cs="Times New Roman"/>
          <w:bCs/>
          <w:lang w:val="en-US"/>
        </w:rPr>
      </w:pPr>
      <w:r w:rsidRPr="005A34D7">
        <w:rPr>
          <w:rFonts w:ascii="Times New Roman" w:hAnsi="Times New Roman" w:cs="Times New Roman"/>
          <w:bCs/>
          <w:lang w:val="en-US"/>
        </w:rPr>
        <w:t xml:space="preserve">Queries (along with sub Queries) using ANY, ALL, IN, EXISTS, </w:t>
      </w:r>
      <w:proofErr w:type="gramStart"/>
      <w:r w:rsidRPr="005A34D7">
        <w:rPr>
          <w:rFonts w:ascii="Times New Roman" w:hAnsi="Times New Roman" w:cs="Times New Roman"/>
          <w:bCs/>
          <w:lang w:val="en-US"/>
        </w:rPr>
        <w:t>NOTEXISTS,UNION</w:t>
      </w:r>
      <w:proofErr w:type="gramEnd"/>
      <w:r w:rsidRPr="005A34D7">
        <w:rPr>
          <w:rFonts w:ascii="Times New Roman" w:hAnsi="Times New Roman" w:cs="Times New Roman"/>
          <w:bCs/>
          <w:lang w:val="en-US"/>
        </w:rPr>
        <w:t>, INTERSET, Constraints.</w:t>
      </w:r>
    </w:p>
    <w:p w14:paraId="3D50F808" w14:textId="77777777" w:rsidR="00761091" w:rsidRPr="005A34D7" w:rsidRDefault="00761091" w:rsidP="00761091">
      <w:pPr>
        <w:widowControl/>
        <w:tabs>
          <w:tab w:val="left" w:pos="540"/>
        </w:tabs>
        <w:autoSpaceDE w:val="0"/>
        <w:autoSpaceDN w:val="0"/>
        <w:adjustRightInd w:val="0"/>
        <w:ind w:left="540" w:hanging="360"/>
        <w:jc w:val="both"/>
        <w:rPr>
          <w:rFonts w:ascii="Times New Roman" w:hAnsi="Times New Roman" w:cs="Times New Roman"/>
          <w:bCs/>
          <w:lang w:val="en-US"/>
        </w:rPr>
      </w:pPr>
      <w:r w:rsidRPr="005A34D7">
        <w:rPr>
          <w:rFonts w:ascii="Times New Roman" w:hAnsi="Times New Roman" w:cs="Times New Roman"/>
          <w:bCs/>
          <w:lang w:val="en-US"/>
        </w:rPr>
        <w:tab/>
        <w:t>Example: Select the roll number and name of the student who secured fourth rank in the class.</w:t>
      </w:r>
    </w:p>
    <w:p w14:paraId="664812AF" w14:textId="77777777" w:rsidR="00761091" w:rsidRPr="005A34D7" w:rsidRDefault="00761091" w:rsidP="004F692A">
      <w:pPr>
        <w:widowControl/>
        <w:numPr>
          <w:ilvl w:val="0"/>
          <w:numId w:val="27"/>
        </w:numPr>
        <w:tabs>
          <w:tab w:val="left" w:pos="540"/>
        </w:tabs>
        <w:autoSpaceDE w:val="0"/>
        <w:autoSpaceDN w:val="0"/>
        <w:adjustRightInd w:val="0"/>
        <w:ind w:left="540"/>
        <w:jc w:val="both"/>
        <w:rPr>
          <w:rFonts w:ascii="Times New Roman" w:hAnsi="Times New Roman" w:cs="Times New Roman"/>
          <w:bCs/>
          <w:lang w:val="en-US"/>
        </w:rPr>
      </w:pPr>
      <w:r w:rsidRPr="005A34D7">
        <w:rPr>
          <w:rFonts w:ascii="Times New Roman" w:hAnsi="Times New Roman" w:cs="Times New Roman"/>
          <w:bCs/>
          <w:lang w:val="en-US"/>
        </w:rPr>
        <w:t>Queries using Aggregate functions (COUNT, SUM, AVG, MAX and MIN), GROUP BY, HAVING and Creation and dropping of Views.</w:t>
      </w:r>
    </w:p>
    <w:p w14:paraId="7601C439" w14:textId="77777777" w:rsidR="00761091" w:rsidRPr="005A34D7" w:rsidRDefault="00761091" w:rsidP="004F692A">
      <w:pPr>
        <w:widowControl/>
        <w:numPr>
          <w:ilvl w:val="0"/>
          <w:numId w:val="27"/>
        </w:numPr>
        <w:tabs>
          <w:tab w:val="left" w:pos="540"/>
        </w:tabs>
        <w:autoSpaceDE w:val="0"/>
        <w:autoSpaceDN w:val="0"/>
        <w:adjustRightInd w:val="0"/>
        <w:ind w:left="540"/>
        <w:jc w:val="both"/>
        <w:rPr>
          <w:rFonts w:ascii="Times New Roman" w:hAnsi="Times New Roman" w:cs="Times New Roman"/>
          <w:bCs/>
          <w:lang w:val="en-US"/>
        </w:rPr>
      </w:pPr>
      <w:r w:rsidRPr="005A34D7">
        <w:rPr>
          <w:rFonts w:ascii="Times New Roman" w:hAnsi="Times New Roman" w:cs="Times New Roman"/>
          <w:bCs/>
          <w:lang w:val="en-US"/>
        </w:rPr>
        <w:t>Queries using Conversion functions (</w:t>
      </w:r>
      <w:proofErr w:type="spellStart"/>
      <w:r w:rsidRPr="005A34D7">
        <w:rPr>
          <w:rFonts w:ascii="Times New Roman" w:hAnsi="Times New Roman" w:cs="Times New Roman"/>
          <w:bCs/>
          <w:lang w:val="en-US"/>
        </w:rPr>
        <w:t>to_char</w:t>
      </w:r>
      <w:proofErr w:type="spellEnd"/>
      <w:r w:rsidRPr="005A34D7">
        <w:rPr>
          <w:rFonts w:ascii="Times New Roman" w:hAnsi="Times New Roman" w:cs="Times New Roman"/>
          <w:bCs/>
          <w:lang w:val="en-US"/>
        </w:rPr>
        <w:t xml:space="preserve">, </w:t>
      </w:r>
      <w:proofErr w:type="spellStart"/>
      <w:r w:rsidRPr="005A34D7">
        <w:rPr>
          <w:rFonts w:ascii="Times New Roman" w:hAnsi="Times New Roman" w:cs="Times New Roman"/>
          <w:bCs/>
          <w:lang w:val="en-US"/>
        </w:rPr>
        <w:t>to_number</w:t>
      </w:r>
      <w:proofErr w:type="spellEnd"/>
      <w:r w:rsidRPr="005A34D7">
        <w:rPr>
          <w:rFonts w:ascii="Times New Roman" w:hAnsi="Times New Roman" w:cs="Times New Roman"/>
          <w:bCs/>
          <w:lang w:val="en-US"/>
        </w:rPr>
        <w:t xml:space="preserve"> and </w:t>
      </w:r>
      <w:proofErr w:type="spellStart"/>
      <w:r w:rsidRPr="005A34D7">
        <w:rPr>
          <w:rFonts w:ascii="Times New Roman" w:hAnsi="Times New Roman" w:cs="Times New Roman"/>
          <w:bCs/>
          <w:lang w:val="en-US"/>
        </w:rPr>
        <w:t>to_date</w:t>
      </w:r>
      <w:proofErr w:type="spellEnd"/>
      <w:r w:rsidRPr="005A34D7">
        <w:rPr>
          <w:rFonts w:ascii="Times New Roman" w:hAnsi="Times New Roman" w:cs="Times New Roman"/>
          <w:bCs/>
          <w:lang w:val="en-US"/>
        </w:rPr>
        <w:t xml:space="preserve">), string functions (Concatenation, </w:t>
      </w:r>
      <w:proofErr w:type="spellStart"/>
      <w:r w:rsidRPr="005A34D7">
        <w:rPr>
          <w:rFonts w:ascii="Times New Roman" w:hAnsi="Times New Roman" w:cs="Times New Roman"/>
          <w:bCs/>
          <w:lang w:val="en-US"/>
        </w:rPr>
        <w:t>lpad</w:t>
      </w:r>
      <w:proofErr w:type="spellEnd"/>
      <w:r w:rsidRPr="005A34D7">
        <w:rPr>
          <w:rFonts w:ascii="Times New Roman" w:hAnsi="Times New Roman" w:cs="Times New Roman"/>
          <w:bCs/>
          <w:lang w:val="en-US"/>
        </w:rPr>
        <w:t xml:space="preserve">, </w:t>
      </w:r>
      <w:proofErr w:type="spellStart"/>
      <w:r w:rsidRPr="005A34D7">
        <w:rPr>
          <w:rFonts w:ascii="Times New Roman" w:hAnsi="Times New Roman" w:cs="Times New Roman"/>
          <w:bCs/>
          <w:lang w:val="en-US"/>
        </w:rPr>
        <w:t>rpad</w:t>
      </w:r>
      <w:proofErr w:type="spellEnd"/>
      <w:r w:rsidRPr="005A34D7">
        <w:rPr>
          <w:rFonts w:ascii="Times New Roman" w:hAnsi="Times New Roman" w:cs="Times New Roman"/>
          <w:bCs/>
          <w:lang w:val="en-US"/>
        </w:rPr>
        <w:t xml:space="preserve">, </w:t>
      </w:r>
      <w:proofErr w:type="spellStart"/>
      <w:r w:rsidRPr="005A34D7">
        <w:rPr>
          <w:rFonts w:ascii="Times New Roman" w:hAnsi="Times New Roman" w:cs="Times New Roman"/>
          <w:bCs/>
          <w:lang w:val="en-US"/>
        </w:rPr>
        <w:t>ltrim</w:t>
      </w:r>
      <w:proofErr w:type="spellEnd"/>
      <w:r w:rsidRPr="005A34D7">
        <w:rPr>
          <w:rFonts w:ascii="Times New Roman" w:hAnsi="Times New Roman" w:cs="Times New Roman"/>
          <w:bCs/>
          <w:lang w:val="en-US"/>
        </w:rPr>
        <w:t xml:space="preserve">, </w:t>
      </w:r>
      <w:proofErr w:type="spellStart"/>
      <w:r w:rsidRPr="005A34D7">
        <w:rPr>
          <w:rFonts w:ascii="Times New Roman" w:hAnsi="Times New Roman" w:cs="Times New Roman"/>
          <w:bCs/>
          <w:lang w:val="en-US"/>
        </w:rPr>
        <w:t>rtrim</w:t>
      </w:r>
      <w:proofErr w:type="spellEnd"/>
      <w:r w:rsidRPr="005A34D7">
        <w:rPr>
          <w:rFonts w:ascii="Times New Roman" w:hAnsi="Times New Roman" w:cs="Times New Roman"/>
          <w:bCs/>
          <w:lang w:val="en-US"/>
        </w:rPr>
        <w:t xml:space="preserve">, lower, upper, </w:t>
      </w:r>
      <w:proofErr w:type="spellStart"/>
      <w:r w:rsidRPr="005A34D7">
        <w:rPr>
          <w:rFonts w:ascii="Times New Roman" w:hAnsi="Times New Roman" w:cs="Times New Roman"/>
          <w:bCs/>
          <w:lang w:val="en-US"/>
        </w:rPr>
        <w:t>initcap</w:t>
      </w:r>
      <w:proofErr w:type="spellEnd"/>
      <w:r w:rsidRPr="005A34D7">
        <w:rPr>
          <w:rFonts w:ascii="Times New Roman" w:hAnsi="Times New Roman" w:cs="Times New Roman"/>
          <w:bCs/>
          <w:lang w:val="en-US"/>
        </w:rPr>
        <w:t xml:space="preserve">, length, </w:t>
      </w:r>
      <w:proofErr w:type="spellStart"/>
      <w:r w:rsidRPr="005A34D7">
        <w:rPr>
          <w:rFonts w:ascii="Times New Roman" w:hAnsi="Times New Roman" w:cs="Times New Roman"/>
          <w:bCs/>
          <w:lang w:val="en-US"/>
        </w:rPr>
        <w:t>substr</w:t>
      </w:r>
      <w:proofErr w:type="spellEnd"/>
      <w:r w:rsidRPr="005A34D7">
        <w:rPr>
          <w:rFonts w:ascii="Times New Roman" w:hAnsi="Times New Roman" w:cs="Times New Roman"/>
          <w:bCs/>
          <w:lang w:val="en-US"/>
        </w:rPr>
        <w:t xml:space="preserve"> and </w:t>
      </w:r>
      <w:proofErr w:type="spellStart"/>
      <w:r w:rsidRPr="005A34D7">
        <w:rPr>
          <w:rFonts w:ascii="Times New Roman" w:hAnsi="Times New Roman" w:cs="Times New Roman"/>
          <w:bCs/>
          <w:lang w:val="en-US"/>
        </w:rPr>
        <w:t>instr</w:t>
      </w:r>
      <w:proofErr w:type="spellEnd"/>
      <w:r w:rsidRPr="005A34D7">
        <w:rPr>
          <w:rFonts w:ascii="Times New Roman" w:hAnsi="Times New Roman" w:cs="Times New Roman"/>
          <w:bCs/>
          <w:lang w:val="en-US"/>
        </w:rPr>
        <w:t>), date functions (</w:t>
      </w:r>
      <w:proofErr w:type="spellStart"/>
      <w:r w:rsidRPr="005A34D7">
        <w:rPr>
          <w:rFonts w:ascii="Times New Roman" w:hAnsi="Times New Roman" w:cs="Times New Roman"/>
          <w:bCs/>
          <w:lang w:val="en-US"/>
        </w:rPr>
        <w:t>Sysdate</w:t>
      </w:r>
      <w:proofErr w:type="spellEnd"/>
      <w:r w:rsidRPr="005A34D7">
        <w:rPr>
          <w:rFonts w:ascii="Times New Roman" w:hAnsi="Times New Roman" w:cs="Times New Roman"/>
          <w:bCs/>
          <w:lang w:val="en-US"/>
        </w:rPr>
        <w:t xml:space="preserve">, </w:t>
      </w:r>
      <w:proofErr w:type="spellStart"/>
      <w:r w:rsidRPr="005A34D7">
        <w:rPr>
          <w:rFonts w:ascii="Times New Roman" w:hAnsi="Times New Roman" w:cs="Times New Roman"/>
          <w:bCs/>
          <w:lang w:val="en-US"/>
        </w:rPr>
        <w:t>next_day</w:t>
      </w:r>
      <w:proofErr w:type="spellEnd"/>
      <w:r w:rsidRPr="005A34D7">
        <w:rPr>
          <w:rFonts w:ascii="Times New Roman" w:hAnsi="Times New Roman" w:cs="Times New Roman"/>
          <w:bCs/>
          <w:lang w:val="en-US"/>
        </w:rPr>
        <w:t xml:space="preserve">, </w:t>
      </w:r>
      <w:proofErr w:type="spellStart"/>
      <w:r w:rsidRPr="005A34D7">
        <w:rPr>
          <w:rFonts w:ascii="Times New Roman" w:hAnsi="Times New Roman" w:cs="Times New Roman"/>
          <w:bCs/>
          <w:lang w:val="en-US"/>
        </w:rPr>
        <w:t>add_months</w:t>
      </w:r>
      <w:proofErr w:type="spellEnd"/>
      <w:r w:rsidRPr="005A34D7">
        <w:rPr>
          <w:rFonts w:ascii="Times New Roman" w:hAnsi="Times New Roman" w:cs="Times New Roman"/>
          <w:bCs/>
          <w:lang w:val="en-US"/>
        </w:rPr>
        <w:t xml:space="preserve">, </w:t>
      </w:r>
      <w:proofErr w:type="spellStart"/>
      <w:r w:rsidRPr="005A34D7">
        <w:rPr>
          <w:rFonts w:ascii="Times New Roman" w:hAnsi="Times New Roman" w:cs="Times New Roman"/>
          <w:bCs/>
          <w:lang w:val="en-US"/>
        </w:rPr>
        <w:t>last_day</w:t>
      </w:r>
      <w:proofErr w:type="spellEnd"/>
      <w:r w:rsidRPr="005A34D7">
        <w:rPr>
          <w:rFonts w:ascii="Times New Roman" w:hAnsi="Times New Roman" w:cs="Times New Roman"/>
          <w:bCs/>
          <w:lang w:val="en-US"/>
        </w:rPr>
        <w:t xml:space="preserve">, </w:t>
      </w:r>
      <w:proofErr w:type="spellStart"/>
      <w:r w:rsidRPr="005A34D7">
        <w:rPr>
          <w:rFonts w:ascii="Times New Roman" w:hAnsi="Times New Roman" w:cs="Times New Roman"/>
          <w:bCs/>
          <w:lang w:val="en-US"/>
        </w:rPr>
        <w:t>months_between</w:t>
      </w:r>
      <w:proofErr w:type="spellEnd"/>
      <w:r w:rsidRPr="005A34D7">
        <w:rPr>
          <w:rFonts w:ascii="Times New Roman" w:hAnsi="Times New Roman" w:cs="Times New Roman"/>
          <w:bCs/>
          <w:lang w:val="en-US"/>
        </w:rPr>
        <w:t xml:space="preserve">, least, greatest, </w:t>
      </w:r>
      <w:proofErr w:type="spellStart"/>
      <w:r w:rsidRPr="005A34D7">
        <w:rPr>
          <w:rFonts w:ascii="Times New Roman" w:hAnsi="Times New Roman" w:cs="Times New Roman"/>
          <w:bCs/>
          <w:lang w:val="en-US"/>
        </w:rPr>
        <w:t>trunc</w:t>
      </w:r>
      <w:proofErr w:type="spellEnd"/>
      <w:r w:rsidRPr="005A34D7">
        <w:rPr>
          <w:rFonts w:ascii="Times New Roman" w:hAnsi="Times New Roman" w:cs="Times New Roman"/>
          <w:bCs/>
          <w:lang w:val="en-US"/>
        </w:rPr>
        <w:t xml:space="preserve">, round, </w:t>
      </w:r>
      <w:proofErr w:type="spellStart"/>
      <w:r w:rsidRPr="005A34D7">
        <w:rPr>
          <w:rFonts w:ascii="Times New Roman" w:hAnsi="Times New Roman" w:cs="Times New Roman"/>
          <w:bCs/>
          <w:lang w:val="en-US"/>
        </w:rPr>
        <w:t>to_char</w:t>
      </w:r>
      <w:proofErr w:type="spellEnd"/>
      <w:r w:rsidRPr="005A34D7">
        <w:rPr>
          <w:rFonts w:ascii="Times New Roman" w:hAnsi="Times New Roman" w:cs="Times New Roman"/>
          <w:bCs/>
          <w:lang w:val="en-US"/>
        </w:rPr>
        <w:t xml:space="preserve">, </w:t>
      </w:r>
      <w:proofErr w:type="spellStart"/>
      <w:r w:rsidRPr="005A34D7">
        <w:rPr>
          <w:rFonts w:ascii="Times New Roman" w:hAnsi="Times New Roman" w:cs="Times New Roman"/>
          <w:bCs/>
          <w:lang w:val="en-US"/>
        </w:rPr>
        <w:t>to_date</w:t>
      </w:r>
      <w:proofErr w:type="spellEnd"/>
      <w:r w:rsidRPr="005A34D7">
        <w:rPr>
          <w:rFonts w:ascii="Times New Roman" w:hAnsi="Times New Roman" w:cs="Times New Roman"/>
          <w:bCs/>
          <w:lang w:val="en-US"/>
        </w:rPr>
        <w:t>)</w:t>
      </w:r>
    </w:p>
    <w:p w14:paraId="3CD1BA30" w14:textId="77777777" w:rsidR="00761091" w:rsidRPr="005A34D7" w:rsidRDefault="00761091" w:rsidP="004F692A">
      <w:pPr>
        <w:widowControl/>
        <w:numPr>
          <w:ilvl w:val="0"/>
          <w:numId w:val="27"/>
        </w:numPr>
        <w:tabs>
          <w:tab w:val="left" w:pos="540"/>
        </w:tabs>
        <w:autoSpaceDE w:val="0"/>
        <w:autoSpaceDN w:val="0"/>
        <w:adjustRightInd w:val="0"/>
        <w:ind w:left="540"/>
        <w:jc w:val="both"/>
        <w:rPr>
          <w:rFonts w:ascii="Times New Roman" w:hAnsi="Times New Roman" w:cs="Times New Roman"/>
          <w:bCs/>
          <w:lang w:val="en-US"/>
        </w:rPr>
      </w:pPr>
      <w:r w:rsidRPr="005A34D7">
        <w:rPr>
          <w:rFonts w:ascii="Times New Roman" w:hAnsi="Times New Roman" w:cs="Times New Roman"/>
          <w:bCs/>
          <w:lang w:val="en-US"/>
        </w:rPr>
        <w:t>Creation of simple PL/SQL program which includes declaration section, executable section and exception –Handling section (Ex. Student marks can be selected from the table and printed for those who secured first class and an exception can be raised if no records were found)</w:t>
      </w:r>
    </w:p>
    <w:p w14:paraId="54E0AA77" w14:textId="77777777" w:rsidR="00761091" w:rsidRPr="005A34D7" w:rsidRDefault="00761091" w:rsidP="004F692A">
      <w:pPr>
        <w:widowControl/>
        <w:numPr>
          <w:ilvl w:val="0"/>
          <w:numId w:val="27"/>
        </w:numPr>
        <w:tabs>
          <w:tab w:val="left" w:pos="540"/>
        </w:tabs>
        <w:autoSpaceDE w:val="0"/>
        <w:autoSpaceDN w:val="0"/>
        <w:adjustRightInd w:val="0"/>
        <w:ind w:left="540"/>
        <w:jc w:val="both"/>
        <w:rPr>
          <w:rFonts w:ascii="Times New Roman" w:hAnsi="Times New Roman" w:cs="Times New Roman"/>
          <w:bCs/>
          <w:lang w:val="en-US"/>
        </w:rPr>
      </w:pPr>
      <w:r w:rsidRPr="005A34D7">
        <w:rPr>
          <w:rFonts w:ascii="Times New Roman" w:hAnsi="Times New Roman" w:cs="Times New Roman"/>
          <w:bCs/>
          <w:lang w:val="en-US"/>
        </w:rPr>
        <w:t>Insert  data  into  student  table  and  use  COMMIT,  ROLLBACK  and  SAVEPOINT  in</w:t>
      </w:r>
    </w:p>
    <w:p w14:paraId="49F867B4" w14:textId="77777777" w:rsidR="00761091" w:rsidRPr="005A34D7" w:rsidRDefault="00761091" w:rsidP="00761091">
      <w:pPr>
        <w:widowControl/>
        <w:tabs>
          <w:tab w:val="left" w:pos="360"/>
        </w:tabs>
        <w:autoSpaceDE w:val="0"/>
        <w:autoSpaceDN w:val="0"/>
        <w:adjustRightInd w:val="0"/>
        <w:spacing w:before="40"/>
        <w:jc w:val="both"/>
        <w:rPr>
          <w:rFonts w:ascii="Times New Roman" w:hAnsi="Times New Roman" w:cs="Times New Roman"/>
          <w:b/>
          <w:bCs/>
          <w:lang w:val="en-US"/>
        </w:rPr>
      </w:pPr>
    </w:p>
    <w:p w14:paraId="59AF4160" w14:textId="77777777" w:rsidR="00761091" w:rsidRPr="005A34D7" w:rsidRDefault="00761091" w:rsidP="00761091">
      <w:pPr>
        <w:widowControl/>
        <w:tabs>
          <w:tab w:val="left" w:pos="360"/>
        </w:tabs>
        <w:autoSpaceDE w:val="0"/>
        <w:autoSpaceDN w:val="0"/>
        <w:adjustRightInd w:val="0"/>
        <w:spacing w:before="40"/>
        <w:jc w:val="both"/>
        <w:rPr>
          <w:rFonts w:ascii="Times New Roman" w:hAnsi="Times New Roman" w:cs="Times New Roman"/>
          <w:bCs/>
          <w:lang w:val="en-US"/>
        </w:rPr>
      </w:pPr>
      <w:r w:rsidRPr="005A34D7">
        <w:rPr>
          <w:rFonts w:ascii="Times New Roman" w:hAnsi="Times New Roman" w:cs="Times New Roman"/>
          <w:b/>
          <w:bCs/>
          <w:lang w:val="en-US"/>
        </w:rPr>
        <w:t>PL/SQL block</w:t>
      </w:r>
    </w:p>
    <w:p w14:paraId="336BE9AD" w14:textId="77777777" w:rsidR="00761091" w:rsidRPr="005A34D7" w:rsidRDefault="00761091" w:rsidP="004F692A">
      <w:pPr>
        <w:widowControl/>
        <w:numPr>
          <w:ilvl w:val="0"/>
          <w:numId w:val="26"/>
        </w:numPr>
        <w:tabs>
          <w:tab w:val="left" w:pos="540"/>
        </w:tabs>
        <w:autoSpaceDE w:val="0"/>
        <w:autoSpaceDN w:val="0"/>
        <w:adjustRightInd w:val="0"/>
        <w:spacing w:before="40"/>
        <w:ind w:left="540"/>
        <w:jc w:val="both"/>
        <w:rPr>
          <w:rFonts w:ascii="Times New Roman" w:hAnsi="Times New Roman" w:cs="Times New Roman"/>
          <w:b/>
          <w:bCs/>
        </w:rPr>
      </w:pPr>
      <w:r w:rsidRPr="005A34D7">
        <w:rPr>
          <w:rFonts w:ascii="Times New Roman" w:hAnsi="Times New Roman" w:cs="Times New Roman"/>
          <w:bCs/>
          <w:lang w:val="en-US"/>
        </w:rPr>
        <w:t>Develop a program that includes the features NESTED IF, CASE and CASE expression. The program can be extended using the NULLIF and COALESCE functions.</w:t>
      </w:r>
    </w:p>
    <w:p w14:paraId="4DF0579B" w14:textId="77777777" w:rsidR="00761091" w:rsidRPr="005A34D7" w:rsidRDefault="00761091" w:rsidP="004F692A">
      <w:pPr>
        <w:widowControl/>
        <w:numPr>
          <w:ilvl w:val="0"/>
          <w:numId w:val="26"/>
        </w:numPr>
        <w:tabs>
          <w:tab w:val="left" w:pos="540"/>
        </w:tabs>
        <w:autoSpaceDE w:val="0"/>
        <w:autoSpaceDN w:val="0"/>
        <w:adjustRightInd w:val="0"/>
        <w:spacing w:before="36" w:line="248" w:lineRule="auto"/>
        <w:ind w:left="540"/>
        <w:jc w:val="both"/>
        <w:rPr>
          <w:rFonts w:ascii="Times New Roman" w:hAnsi="Times New Roman" w:cs="Times New Roman"/>
        </w:rPr>
      </w:pPr>
      <w:r w:rsidRPr="005A34D7">
        <w:rPr>
          <w:rFonts w:ascii="Times New Roman" w:hAnsi="Times New Roman" w:cs="Times New Roman"/>
          <w:spacing w:val="4"/>
        </w:rPr>
        <w:t>P</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2"/>
        </w:rPr>
        <w:t>g</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rPr>
        <w:t>m</w:t>
      </w:r>
      <w:r w:rsidRPr="005A34D7">
        <w:rPr>
          <w:rFonts w:ascii="Times New Roman" w:hAnsi="Times New Roman" w:cs="Times New Roman"/>
          <w:spacing w:val="10"/>
        </w:rPr>
        <w:t xml:space="preserve"> </w:t>
      </w:r>
      <w:r w:rsidRPr="005A34D7">
        <w:rPr>
          <w:rFonts w:ascii="Times New Roman" w:hAnsi="Times New Roman" w:cs="Times New Roman"/>
          <w:spacing w:val="7"/>
        </w:rPr>
        <w:t>d</w:t>
      </w:r>
      <w:r w:rsidRPr="005A34D7">
        <w:rPr>
          <w:rFonts w:ascii="Times New Roman" w:hAnsi="Times New Roman" w:cs="Times New Roman"/>
          <w:spacing w:val="-4"/>
        </w:rPr>
        <w:t>e</w:t>
      </w:r>
      <w:r w:rsidRPr="005A34D7">
        <w:rPr>
          <w:rFonts w:ascii="Times New Roman" w:hAnsi="Times New Roman" w:cs="Times New Roman"/>
          <w:spacing w:val="-2"/>
        </w:rPr>
        <w:t>v</w:t>
      </w:r>
      <w:r w:rsidRPr="005A34D7">
        <w:rPr>
          <w:rFonts w:ascii="Times New Roman" w:hAnsi="Times New Roman" w:cs="Times New Roman"/>
          <w:spacing w:val="-4"/>
        </w:rPr>
        <w:t>e</w:t>
      </w:r>
      <w:r w:rsidRPr="005A34D7">
        <w:rPr>
          <w:rFonts w:ascii="Times New Roman" w:hAnsi="Times New Roman" w:cs="Times New Roman"/>
        </w:rPr>
        <w:t>l</w:t>
      </w:r>
      <w:r w:rsidRPr="005A34D7">
        <w:rPr>
          <w:rFonts w:ascii="Times New Roman" w:hAnsi="Times New Roman" w:cs="Times New Roman"/>
          <w:spacing w:val="2"/>
        </w:rPr>
        <w:t>o</w:t>
      </w:r>
      <w:r w:rsidRPr="005A34D7">
        <w:rPr>
          <w:rFonts w:ascii="Times New Roman" w:hAnsi="Times New Roman" w:cs="Times New Roman"/>
          <w:spacing w:val="7"/>
        </w:rPr>
        <w:t>p</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19"/>
        </w:rPr>
        <w:t xml:space="preserve"> </w:t>
      </w:r>
      <w:r w:rsidRPr="005A34D7">
        <w:rPr>
          <w:rFonts w:ascii="Times New Roman" w:hAnsi="Times New Roman" w:cs="Times New Roman"/>
          <w:spacing w:val="2"/>
        </w:rPr>
        <w:t>u</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 xml:space="preserve">g </w:t>
      </w:r>
      <w:r w:rsidRPr="005A34D7">
        <w:rPr>
          <w:rFonts w:ascii="Times New Roman" w:hAnsi="Times New Roman" w:cs="Times New Roman"/>
          <w:spacing w:val="-1"/>
        </w:rPr>
        <w:t>W</w:t>
      </w:r>
      <w:r w:rsidRPr="005A34D7">
        <w:rPr>
          <w:rFonts w:ascii="Times New Roman" w:hAnsi="Times New Roman" w:cs="Times New Roman"/>
        </w:rPr>
        <w:t>H</w:t>
      </w:r>
      <w:r w:rsidRPr="005A34D7">
        <w:rPr>
          <w:rFonts w:ascii="Times New Roman" w:hAnsi="Times New Roman" w:cs="Times New Roman"/>
          <w:spacing w:val="2"/>
        </w:rPr>
        <w:t>I</w:t>
      </w:r>
      <w:r w:rsidRPr="005A34D7">
        <w:rPr>
          <w:rFonts w:ascii="Times New Roman" w:hAnsi="Times New Roman" w:cs="Times New Roman"/>
          <w:spacing w:val="-3"/>
        </w:rPr>
        <w:t>L</w:t>
      </w:r>
      <w:r w:rsidRPr="005A34D7">
        <w:rPr>
          <w:rFonts w:ascii="Times New Roman" w:hAnsi="Times New Roman" w:cs="Times New Roman"/>
        </w:rPr>
        <w:t>E</w:t>
      </w:r>
      <w:r w:rsidRPr="005A34D7">
        <w:rPr>
          <w:rFonts w:ascii="Times New Roman" w:hAnsi="Times New Roman" w:cs="Times New Roman"/>
          <w:spacing w:val="13"/>
        </w:rPr>
        <w:t xml:space="preserve"> </w:t>
      </w:r>
      <w:r w:rsidRPr="005A34D7">
        <w:rPr>
          <w:rFonts w:ascii="Times New Roman" w:hAnsi="Times New Roman" w:cs="Times New Roman"/>
          <w:spacing w:val="2"/>
        </w:rPr>
        <w:t>L</w:t>
      </w:r>
      <w:r w:rsidRPr="005A34D7">
        <w:rPr>
          <w:rFonts w:ascii="Times New Roman" w:hAnsi="Times New Roman" w:cs="Times New Roman"/>
          <w:spacing w:val="-4"/>
        </w:rPr>
        <w:t>O</w:t>
      </w:r>
      <w:r w:rsidRPr="005A34D7">
        <w:rPr>
          <w:rFonts w:ascii="Times New Roman" w:hAnsi="Times New Roman" w:cs="Times New Roman"/>
        </w:rPr>
        <w:t>O</w:t>
      </w:r>
      <w:r w:rsidRPr="005A34D7">
        <w:rPr>
          <w:rFonts w:ascii="Times New Roman" w:hAnsi="Times New Roman" w:cs="Times New Roman"/>
          <w:spacing w:val="4"/>
        </w:rPr>
        <w:t>P</w:t>
      </w:r>
      <w:r w:rsidRPr="005A34D7">
        <w:rPr>
          <w:rFonts w:ascii="Times New Roman" w:hAnsi="Times New Roman" w:cs="Times New Roman"/>
        </w:rPr>
        <w:t>S,</w:t>
      </w:r>
      <w:r w:rsidRPr="005A34D7">
        <w:rPr>
          <w:rFonts w:ascii="Times New Roman" w:hAnsi="Times New Roman" w:cs="Times New Roman"/>
          <w:spacing w:val="13"/>
        </w:rPr>
        <w:t xml:space="preserve"> </w:t>
      </w:r>
      <w:r w:rsidRPr="005A34D7">
        <w:rPr>
          <w:rFonts w:ascii="Times New Roman" w:hAnsi="Times New Roman" w:cs="Times New Roman"/>
          <w:spacing w:val="-2"/>
        </w:rPr>
        <w:t>nu</w:t>
      </w:r>
      <w:r w:rsidRPr="005A34D7">
        <w:rPr>
          <w:rFonts w:ascii="Times New Roman" w:hAnsi="Times New Roman" w:cs="Times New Roman"/>
          <w:spacing w:val="2"/>
        </w:rPr>
        <w:t>m</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rPr>
        <w:t>ic</w:t>
      </w:r>
      <w:r w:rsidRPr="005A34D7">
        <w:rPr>
          <w:rFonts w:ascii="Times New Roman" w:hAnsi="Times New Roman" w:cs="Times New Roman"/>
          <w:spacing w:val="8"/>
        </w:rPr>
        <w:t xml:space="preserve"> </w:t>
      </w:r>
      <w:r w:rsidRPr="005A34D7">
        <w:rPr>
          <w:rFonts w:ascii="Times New Roman" w:hAnsi="Times New Roman" w:cs="Times New Roman"/>
        </w:rPr>
        <w:t>FOR</w:t>
      </w:r>
      <w:r w:rsidRPr="005A34D7">
        <w:rPr>
          <w:rFonts w:ascii="Times New Roman" w:hAnsi="Times New Roman" w:cs="Times New Roman"/>
          <w:spacing w:val="4"/>
        </w:rPr>
        <w:t xml:space="preserve"> </w:t>
      </w:r>
      <w:r w:rsidRPr="005A34D7">
        <w:rPr>
          <w:rFonts w:ascii="Times New Roman" w:hAnsi="Times New Roman" w:cs="Times New Roman"/>
          <w:spacing w:val="-3"/>
        </w:rPr>
        <w:t>L</w:t>
      </w:r>
      <w:r w:rsidRPr="005A34D7">
        <w:rPr>
          <w:rFonts w:ascii="Times New Roman" w:hAnsi="Times New Roman" w:cs="Times New Roman"/>
        </w:rPr>
        <w:t>OOP</w:t>
      </w:r>
      <w:r w:rsidRPr="005A34D7">
        <w:rPr>
          <w:rFonts w:ascii="Times New Roman" w:hAnsi="Times New Roman" w:cs="Times New Roman"/>
          <w:spacing w:val="4"/>
        </w:rPr>
        <w:t>S</w:t>
      </w:r>
      <w:r w:rsidRPr="005A34D7">
        <w:rPr>
          <w:rFonts w:ascii="Times New Roman" w:hAnsi="Times New Roman" w:cs="Times New Roman"/>
        </w:rPr>
        <w:t>,</w:t>
      </w:r>
      <w:r w:rsidRPr="005A34D7">
        <w:rPr>
          <w:rFonts w:ascii="Times New Roman" w:hAnsi="Times New Roman" w:cs="Times New Roman"/>
          <w:spacing w:val="13"/>
        </w:rPr>
        <w:t xml:space="preserve"> </w:t>
      </w:r>
      <w:r w:rsidRPr="005A34D7">
        <w:rPr>
          <w:rFonts w:ascii="Times New Roman" w:hAnsi="Times New Roman" w:cs="Times New Roman"/>
          <w:spacing w:val="-7"/>
        </w:rPr>
        <w:t>n</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11"/>
        </w:rPr>
        <w:t xml:space="preserve"> </w:t>
      </w:r>
      <w:r w:rsidRPr="005A34D7">
        <w:rPr>
          <w:rFonts w:ascii="Times New Roman" w:hAnsi="Times New Roman" w:cs="Times New Roman"/>
          <w:spacing w:val="-5"/>
        </w:rPr>
        <w:t>l</w:t>
      </w:r>
      <w:r w:rsidRPr="005A34D7">
        <w:rPr>
          <w:rFonts w:ascii="Times New Roman" w:hAnsi="Times New Roman" w:cs="Times New Roman"/>
          <w:spacing w:val="2"/>
        </w:rPr>
        <w:t>o</w:t>
      </w:r>
      <w:r w:rsidRPr="005A34D7">
        <w:rPr>
          <w:rFonts w:ascii="Times New Roman" w:hAnsi="Times New Roman" w:cs="Times New Roman"/>
          <w:spacing w:val="-2"/>
        </w:rPr>
        <w:t>o</w:t>
      </w:r>
      <w:r w:rsidRPr="005A34D7">
        <w:rPr>
          <w:rFonts w:ascii="Times New Roman" w:hAnsi="Times New Roman" w:cs="Times New Roman"/>
          <w:spacing w:val="7"/>
        </w:rPr>
        <w:t>p</w:t>
      </w:r>
      <w:r w:rsidRPr="005A34D7">
        <w:rPr>
          <w:rFonts w:ascii="Times New Roman" w:hAnsi="Times New Roman" w:cs="Times New Roman"/>
        </w:rPr>
        <w:t>s</w:t>
      </w:r>
      <w:r w:rsidRPr="005A34D7">
        <w:rPr>
          <w:rFonts w:ascii="Times New Roman" w:hAnsi="Times New Roman" w:cs="Times New Roman"/>
          <w:spacing w:val="1"/>
        </w:rPr>
        <w:t xml:space="preserve"> </w:t>
      </w:r>
      <w:r w:rsidRPr="005A34D7">
        <w:rPr>
          <w:rFonts w:ascii="Times New Roman" w:hAnsi="Times New Roman" w:cs="Times New Roman"/>
          <w:spacing w:val="2"/>
          <w:w w:val="102"/>
        </w:rPr>
        <w:t>u</w:t>
      </w:r>
      <w:r w:rsidRPr="005A34D7">
        <w:rPr>
          <w:rFonts w:ascii="Times New Roman" w:hAnsi="Times New Roman" w:cs="Times New Roman"/>
          <w:spacing w:val="-1"/>
          <w:w w:val="102"/>
        </w:rPr>
        <w:t>s</w:t>
      </w:r>
      <w:r w:rsidRPr="005A34D7">
        <w:rPr>
          <w:rFonts w:ascii="Times New Roman" w:hAnsi="Times New Roman" w:cs="Times New Roman"/>
          <w:w w:val="102"/>
        </w:rPr>
        <w:t>i</w:t>
      </w:r>
      <w:r w:rsidRPr="005A34D7">
        <w:rPr>
          <w:rFonts w:ascii="Times New Roman" w:hAnsi="Times New Roman" w:cs="Times New Roman"/>
          <w:spacing w:val="2"/>
          <w:w w:val="102"/>
        </w:rPr>
        <w:t>n</w:t>
      </w:r>
      <w:r w:rsidRPr="005A34D7">
        <w:rPr>
          <w:rFonts w:ascii="Times New Roman" w:hAnsi="Times New Roman" w:cs="Times New Roman"/>
          <w:w w:val="102"/>
        </w:rPr>
        <w:t xml:space="preserve">g </w:t>
      </w:r>
      <w:r w:rsidRPr="005A34D7">
        <w:rPr>
          <w:rFonts w:ascii="Times New Roman" w:hAnsi="Times New Roman" w:cs="Times New Roman"/>
          <w:spacing w:val="6"/>
        </w:rPr>
        <w:t>E</w:t>
      </w:r>
      <w:r w:rsidRPr="005A34D7">
        <w:rPr>
          <w:rFonts w:ascii="Times New Roman" w:hAnsi="Times New Roman" w:cs="Times New Roman"/>
          <w:spacing w:val="-1"/>
        </w:rPr>
        <w:t>RR</w:t>
      </w:r>
      <w:r w:rsidRPr="005A34D7">
        <w:rPr>
          <w:rFonts w:ascii="Times New Roman" w:hAnsi="Times New Roman" w:cs="Times New Roman"/>
          <w:spacing w:val="-4"/>
        </w:rPr>
        <w:t>O</w:t>
      </w:r>
      <w:r w:rsidRPr="005A34D7">
        <w:rPr>
          <w:rFonts w:ascii="Times New Roman" w:hAnsi="Times New Roman" w:cs="Times New Roman"/>
        </w:rPr>
        <w:t>R</w:t>
      </w:r>
      <w:r w:rsidRPr="005A34D7">
        <w:rPr>
          <w:rFonts w:ascii="Times New Roman" w:hAnsi="Times New Roman" w:cs="Times New Roman"/>
          <w:spacing w:val="11"/>
        </w:rPr>
        <w:t xml:space="preserve"> </w:t>
      </w:r>
      <w:r w:rsidRPr="005A34D7">
        <w:rPr>
          <w:rFonts w:ascii="Times New Roman" w:hAnsi="Times New Roman" w:cs="Times New Roman"/>
        </w:rPr>
        <w:t>H</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spacing w:val="2"/>
        </w:rPr>
        <w:t>d</w:t>
      </w:r>
      <w:r w:rsidRPr="005A34D7">
        <w:rPr>
          <w:rFonts w:ascii="Times New Roman" w:hAnsi="Times New Roman" w:cs="Times New Roman"/>
          <w:spacing w:val="-5"/>
        </w:rPr>
        <w:t>l</w:t>
      </w:r>
      <w:r w:rsidRPr="005A34D7">
        <w:rPr>
          <w:rFonts w:ascii="Times New Roman" w:hAnsi="Times New Roman" w:cs="Times New Roman"/>
          <w:spacing w:val="5"/>
        </w:rPr>
        <w:t>i</w:t>
      </w:r>
      <w:r w:rsidRPr="005A34D7">
        <w:rPr>
          <w:rFonts w:ascii="Times New Roman" w:hAnsi="Times New Roman" w:cs="Times New Roman"/>
          <w:spacing w:val="-2"/>
        </w:rPr>
        <w:t>ng</w:t>
      </w:r>
      <w:r w:rsidRPr="005A34D7">
        <w:rPr>
          <w:rFonts w:ascii="Times New Roman" w:hAnsi="Times New Roman" w:cs="Times New Roman"/>
        </w:rPr>
        <w:t>,</w:t>
      </w:r>
      <w:r w:rsidRPr="005A34D7">
        <w:rPr>
          <w:rFonts w:ascii="Times New Roman" w:hAnsi="Times New Roman" w:cs="Times New Roman"/>
          <w:spacing w:val="12"/>
        </w:rPr>
        <w:t xml:space="preserve"> </w:t>
      </w:r>
      <w:r w:rsidRPr="005A34D7">
        <w:rPr>
          <w:rFonts w:ascii="Times New Roman" w:hAnsi="Times New Roman" w:cs="Times New Roman"/>
          <w:spacing w:val="3"/>
        </w:rPr>
        <w:t>B</w:t>
      </w:r>
      <w:r w:rsidRPr="005A34D7">
        <w:rPr>
          <w:rFonts w:ascii="Times New Roman" w:hAnsi="Times New Roman" w:cs="Times New Roman"/>
        </w:rPr>
        <w:t>U</w:t>
      </w:r>
      <w:r w:rsidRPr="005A34D7">
        <w:rPr>
          <w:rFonts w:ascii="Times New Roman" w:hAnsi="Times New Roman" w:cs="Times New Roman"/>
          <w:spacing w:val="-3"/>
        </w:rPr>
        <w:t>IL</w:t>
      </w:r>
      <w:r w:rsidRPr="005A34D7">
        <w:rPr>
          <w:rFonts w:ascii="Times New Roman" w:hAnsi="Times New Roman" w:cs="Times New Roman"/>
        </w:rPr>
        <w:t>T</w:t>
      </w:r>
      <w:r w:rsidRPr="005A34D7">
        <w:rPr>
          <w:rFonts w:ascii="Times New Roman" w:hAnsi="Times New Roman" w:cs="Times New Roman"/>
          <w:spacing w:val="12"/>
        </w:rPr>
        <w:t xml:space="preserve"> </w:t>
      </w:r>
      <w:r w:rsidRPr="005A34D7">
        <w:rPr>
          <w:rFonts w:ascii="Times New Roman" w:hAnsi="Times New Roman" w:cs="Times New Roman"/>
          <w:spacing w:val="3"/>
        </w:rPr>
        <w:t>–</w:t>
      </w:r>
      <w:r w:rsidRPr="005A34D7">
        <w:rPr>
          <w:rFonts w:ascii="Times New Roman" w:hAnsi="Times New Roman" w:cs="Times New Roman"/>
          <w:spacing w:val="-3"/>
        </w:rPr>
        <w:t>I</w:t>
      </w:r>
      <w:r w:rsidRPr="005A34D7">
        <w:rPr>
          <w:rFonts w:ascii="Times New Roman" w:hAnsi="Times New Roman" w:cs="Times New Roman"/>
        </w:rPr>
        <w:t xml:space="preserve">N </w:t>
      </w:r>
      <w:r w:rsidRPr="005A34D7">
        <w:rPr>
          <w:rFonts w:ascii="Times New Roman" w:hAnsi="Times New Roman" w:cs="Times New Roman"/>
          <w:spacing w:val="2"/>
        </w:rPr>
        <w:t>E</w:t>
      </w:r>
      <w:r w:rsidRPr="005A34D7">
        <w:rPr>
          <w:rFonts w:ascii="Times New Roman" w:hAnsi="Times New Roman" w:cs="Times New Roman"/>
          <w:spacing w:val="-2"/>
        </w:rPr>
        <w:t>x</w:t>
      </w:r>
      <w:r w:rsidRPr="005A34D7">
        <w:rPr>
          <w:rFonts w:ascii="Times New Roman" w:hAnsi="Times New Roman" w:cs="Times New Roman"/>
          <w:spacing w:val="1"/>
        </w:rPr>
        <w:t>c</w:t>
      </w:r>
      <w:r w:rsidRPr="005A34D7">
        <w:rPr>
          <w:rFonts w:ascii="Times New Roman" w:hAnsi="Times New Roman" w:cs="Times New Roman"/>
          <w:spacing w:val="-4"/>
        </w:rPr>
        <w:t>e</w:t>
      </w:r>
      <w:r w:rsidRPr="005A34D7">
        <w:rPr>
          <w:rFonts w:ascii="Times New Roman" w:hAnsi="Times New Roman" w:cs="Times New Roman"/>
          <w:spacing w:val="7"/>
        </w:rPr>
        <w:t>p</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19"/>
        </w:rPr>
        <w:t xml:space="preserve"> </w:t>
      </w:r>
      <w:r w:rsidRPr="005A34D7">
        <w:rPr>
          <w:rFonts w:ascii="Times New Roman" w:hAnsi="Times New Roman" w:cs="Times New Roman"/>
          <w:spacing w:val="-9"/>
        </w:rPr>
        <w:t>U</w:t>
      </w:r>
      <w:r w:rsidRPr="005A34D7">
        <w:rPr>
          <w:rFonts w:ascii="Times New Roman" w:hAnsi="Times New Roman" w:cs="Times New Roman"/>
          <w:spacing w:val="4"/>
        </w:rPr>
        <w:t>S</w:t>
      </w:r>
      <w:r w:rsidRPr="005A34D7">
        <w:rPr>
          <w:rFonts w:ascii="Times New Roman" w:hAnsi="Times New Roman" w:cs="Times New Roman"/>
        </w:rPr>
        <w:t>E</w:t>
      </w:r>
      <w:r w:rsidRPr="005A34D7">
        <w:rPr>
          <w:rFonts w:ascii="Times New Roman" w:hAnsi="Times New Roman" w:cs="Times New Roman"/>
          <w:spacing w:val="2"/>
        </w:rPr>
        <w:t xml:space="preserve"> </w:t>
      </w:r>
      <w:r w:rsidRPr="005A34D7">
        <w:rPr>
          <w:rFonts w:ascii="Times New Roman" w:hAnsi="Times New Roman" w:cs="Times New Roman"/>
          <w:spacing w:val="7"/>
        </w:rPr>
        <w:t>d</w:t>
      </w:r>
      <w:r w:rsidRPr="005A34D7">
        <w:rPr>
          <w:rFonts w:ascii="Times New Roman" w:hAnsi="Times New Roman" w:cs="Times New Roman"/>
          <w:spacing w:val="-4"/>
        </w:rPr>
        <w:t>e</w:t>
      </w:r>
      <w:r w:rsidRPr="005A34D7">
        <w:rPr>
          <w:rFonts w:ascii="Times New Roman" w:hAnsi="Times New Roman" w:cs="Times New Roman"/>
          <w:spacing w:val="-3"/>
        </w:rPr>
        <w:t>f</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13"/>
        </w:rPr>
        <w:t xml:space="preserve"> </w:t>
      </w:r>
      <w:r w:rsidRPr="005A34D7">
        <w:rPr>
          <w:rFonts w:ascii="Times New Roman" w:hAnsi="Times New Roman" w:cs="Times New Roman"/>
          <w:spacing w:val="2"/>
        </w:rPr>
        <w:t>E</w:t>
      </w:r>
      <w:r w:rsidRPr="005A34D7">
        <w:rPr>
          <w:rFonts w:ascii="Times New Roman" w:hAnsi="Times New Roman" w:cs="Times New Roman"/>
          <w:spacing w:val="-7"/>
        </w:rPr>
        <w:t>x</w:t>
      </w:r>
      <w:r w:rsidRPr="005A34D7">
        <w:rPr>
          <w:rFonts w:ascii="Times New Roman" w:hAnsi="Times New Roman" w:cs="Times New Roman"/>
          <w:spacing w:val="1"/>
        </w:rPr>
        <w:t>ce</w:t>
      </w:r>
      <w:r w:rsidRPr="005A34D7">
        <w:rPr>
          <w:rFonts w:ascii="Times New Roman" w:hAnsi="Times New Roman" w:cs="Times New Roman"/>
          <w:spacing w:val="2"/>
        </w:rPr>
        <w:t>p</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20"/>
        </w:rPr>
        <w:t xml:space="preserve"> </w:t>
      </w:r>
      <w:r w:rsidRPr="005A34D7">
        <w:rPr>
          <w:rFonts w:ascii="Times New Roman" w:hAnsi="Times New Roman" w:cs="Times New Roman"/>
          <w:spacing w:val="-1"/>
          <w:w w:val="102"/>
        </w:rPr>
        <w:t>R</w:t>
      </w:r>
      <w:r w:rsidRPr="005A34D7">
        <w:rPr>
          <w:rFonts w:ascii="Times New Roman" w:hAnsi="Times New Roman" w:cs="Times New Roman"/>
          <w:w w:val="102"/>
        </w:rPr>
        <w:t>A</w:t>
      </w:r>
      <w:r w:rsidRPr="005A34D7">
        <w:rPr>
          <w:rFonts w:ascii="Times New Roman" w:hAnsi="Times New Roman" w:cs="Times New Roman"/>
          <w:spacing w:val="-3"/>
          <w:w w:val="102"/>
        </w:rPr>
        <w:t>I</w:t>
      </w:r>
      <w:r w:rsidRPr="005A34D7">
        <w:rPr>
          <w:rFonts w:ascii="Times New Roman" w:hAnsi="Times New Roman" w:cs="Times New Roman"/>
          <w:w w:val="102"/>
        </w:rPr>
        <w:t>S</w:t>
      </w:r>
      <w:r w:rsidRPr="005A34D7">
        <w:rPr>
          <w:rFonts w:ascii="Times New Roman" w:hAnsi="Times New Roman" w:cs="Times New Roman"/>
          <w:spacing w:val="3"/>
          <w:w w:val="102"/>
        </w:rPr>
        <w:t>E</w:t>
      </w:r>
      <w:r w:rsidRPr="005A34D7">
        <w:rPr>
          <w:rFonts w:ascii="Times New Roman" w:hAnsi="Times New Roman" w:cs="Times New Roman"/>
          <w:w w:val="102"/>
        </w:rPr>
        <w:t xml:space="preserve">- </w:t>
      </w:r>
      <w:r w:rsidRPr="005A34D7">
        <w:rPr>
          <w:rFonts w:ascii="Times New Roman" w:hAnsi="Times New Roman" w:cs="Times New Roman"/>
        </w:rPr>
        <w:t>A</w:t>
      </w:r>
      <w:r w:rsidRPr="005A34D7">
        <w:rPr>
          <w:rFonts w:ascii="Times New Roman" w:hAnsi="Times New Roman" w:cs="Times New Roman"/>
          <w:spacing w:val="4"/>
        </w:rPr>
        <w:t>P</w:t>
      </w:r>
      <w:r w:rsidRPr="005A34D7">
        <w:rPr>
          <w:rFonts w:ascii="Times New Roman" w:hAnsi="Times New Roman" w:cs="Times New Roman"/>
        </w:rPr>
        <w:t>P</w:t>
      </w:r>
      <w:r w:rsidRPr="005A34D7">
        <w:rPr>
          <w:rFonts w:ascii="Times New Roman" w:hAnsi="Times New Roman" w:cs="Times New Roman"/>
          <w:spacing w:val="-3"/>
        </w:rPr>
        <w:t>LI</w:t>
      </w:r>
      <w:r w:rsidRPr="005A34D7">
        <w:rPr>
          <w:rFonts w:ascii="Times New Roman" w:hAnsi="Times New Roman" w:cs="Times New Roman"/>
          <w:spacing w:val="-1"/>
        </w:rPr>
        <w:t>C</w:t>
      </w:r>
      <w:r w:rsidRPr="005A34D7">
        <w:rPr>
          <w:rFonts w:ascii="Times New Roman" w:hAnsi="Times New Roman" w:cs="Times New Roman"/>
        </w:rPr>
        <w:t>A</w:t>
      </w:r>
      <w:r w:rsidRPr="005A34D7">
        <w:rPr>
          <w:rFonts w:ascii="Times New Roman" w:hAnsi="Times New Roman" w:cs="Times New Roman"/>
          <w:spacing w:val="6"/>
        </w:rPr>
        <w:t>T</w:t>
      </w:r>
      <w:r w:rsidRPr="005A34D7">
        <w:rPr>
          <w:rFonts w:ascii="Times New Roman" w:hAnsi="Times New Roman" w:cs="Times New Roman"/>
          <w:spacing w:val="-3"/>
        </w:rPr>
        <w:t>I</w:t>
      </w:r>
      <w:r w:rsidRPr="005A34D7">
        <w:rPr>
          <w:rFonts w:ascii="Times New Roman" w:hAnsi="Times New Roman" w:cs="Times New Roman"/>
        </w:rPr>
        <w:t>ON</w:t>
      </w:r>
      <w:r w:rsidRPr="005A34D7">
        <w:rPr>
          <w:rFonts w:ascii="Times New Roman" w:hAnsi="Times New Roman" w:cs="Times New Roman"/>
          <w:spacing w:val="32"/>
        </w:rPr>
        <w:t xml:space="preserve"> </w:t>
      </w:r>
      <w:r w:rsidRPr="005A34D7">
        <w:rPr>
          <w:rFonts w:ascii="Times New Roman" w:hAnsi="Times New Roman" w:cs="Times New Roman"/>
          <w:spacing w:val="2"/>
          <w:w w:val="102"/>
        </w:rPr>
        <w:t>E</w:t>
      </w:r>
      <w:r w:rsidRPr="005A34D7">
        <w:rPr>
          <w:rFonts w:ascii="Times New Roman" w:hAnsi="Times New Roman" w:cs="Times New Roman"/>
          <w:spacing w:val="-1"/>
          <w:w w:val="102"/>
        </w:rPr>
        <w:t>RR</w:t>
      </w:r>
      <w:r w:rsidRPr="005A34D7">
        <w:rPr>
          <w:rFonts w:ascii="Times New Roman" w:hAnsi="Times New Roman" w:cs="Times New Roman"/>
          <w:w w:val="102"/>
        </w:rPr>
        <w:t>O</w:t>
      </w:r>
      <w:r w:rsidRPr="005A34D7">
        <w:rPr>
          <w:rFonts w:ascii="Times New Roman" w:hAnsi="Times New Roman" w:cs="Times New Roman"/>
          <w:spacing w:val="-1"/>
          <w:w w:val="102"/>
        </w:rPr>
        <w:t>R</w:t>
      </w:r>
      <w:r w:rsidRPr="005A34D7">
        <w:rPr>
          <w:rFonts w:ascii="Times New Roman" w:hAnsi="Times New Roman" w:cs="Times New Roman"/>
          <w:w w:val="102"/>
        </w:rPr>
        <w:t>.</w:t>
      </w:r>
    </w:p>
    <w:p w14:paraId="185DB345" w14:textId="77777777" w:rsidR="00761091" w:rsidRPr="005A34D7" w:rsidRDefault="00761091" w:rsidP="004F692A">
      <w:pPr>
        <w:widowControl/>
        <w:numPr>
          <w:ilvl w:val="0"/>
          <w:numId w:val="26"/>
        </w:numPr>
        <w:tabs>
          <w:tab w:val="left" w:pos="540"/>
        </w:tabs>
        <w:autoSpaceDE w:val="0"/>
        <w:autoSpaceDN w:val="0"/>
        <w:adjustRightInd w:val="0"/>
        <w:spacing w:before="6" w:line="251" w:lineRule="exact"/>
        <w:ind w:left="540"/>
        <w:jc w:val="both"/>
        <w:rPr>
          <w:rFonts w:ascii="Times New Roman" w:hAnsi="Times New Roman" w:cs="Times New Roman"/>
        </w:rPr>
      </w:pPr>
      <w:r w:rsidRPr="005A34D7">
        <w:rPr>
          <w:rFonts w:ascii="Times New Roman" w:hAnsi="Times New Roman" w:cs="Times New Roman"/>
          <w:spacing w:val="4"/>
        </w:rPr>
        <w:t>P</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2"/>
        </w:rPr>
        <w:t>g</w:t>
      </w:r>
      <w:r w:rsidRPr="005A34D7">
        <w:rPr>
          <w:rFonts w:ascii="Times New Roman" w:hAnsi="Times New Roman" w:cs="Times New Roman"/>
          <w:spacing w:val="2"/>
        </w:rPr>
        <w:t>r</w:t>
      </w:r>
      <w:r w:rsidRPr="005A34D7">
        <w:rPr>
          <w:rFonts w:ascii="Times New Roman" w:hAnsi="Times New Roman" w:cs="Times New Roman"/>
          <w:spacing w:val="-4"/>
        </w:rPr>
        <w:t>a</w:t>
      </w:r>
      <w:r w:rsidRPr="005A34D7">
        <w:rPr>
          <w:rFonts w:ascii="Times New Roman" w:hAnsi="Times New Roman" w:cs="Times New Roman"/>
          <w:spacing w:val="2"/>
        </w:rPr>
        <w:t>m</w:t>
      </w:r>
      <w:r w:rsidRPr="005A34D7">
        <w:rPr>
          <w:rFonts w:ascii="Times New Roman" w:hAnsi="Times New Roman" w:cs="Times New Roman"/>
        </w:rPr>
        <w:t>s</w:t>
      </w:r>
      <w:r w:rsidRPr="005A34D7">
        <w:rPr>
          <w:rFonts w:ascii="Times New Roman" w:hAnsi="Times New Roman" w:cs="Times New Roman"/>
          <w:spacing w:val="42"/>
        </w:rPr>
        <w:t xml:space="preserve"> </w:t>
      </w:r>
      <w:r w:rsidRPr="005A34D7">
        <w:rPr>
          <w:rFonts w:ascii="Times New Roman" w:hAnsi="Times New Roman" w:cs="Times New Roman"/>
          <w:spacing w:val="2"/>
        </w:rPr>
        <w:t>d</w:t>
      </w:r>
      <w:r w:rsidRPr="005A34D7">
        <w:rPr>
          <w:rFonts w:ascii="Times New Roman" w:hAnsi="Times New Roman" w:cs="Times New Roman"/>
          <w:spacing w:val="1"/>
        </w:rPr>
        <w:t>e</w:t>
      </w:r>
      <w:r w:rsidRPr="005A34D7">
        <w:rPr>
          <w:rFonts w:ascii="Times New Roman" w:hAnsi="Times New Roman" w:cs="Times New Roman"/>
          <w:spacing w:val="-2"/>
        </w:rPr>
        <w:t>v</w:t>
      </w:r>
      <w:r w:rsidRPr="005A34D7">
        <w:rPr>
          <w:rFonts w:ascii="Times New Roman" w:hAnsi="Times New Roman" w:cs="Times New Roman"/>
          <w:spacing w:val="-4"/>
        </w:rPr>
        <w:t>e</w:t>
      </w:r>
      <w:r w:rsidRPr="005A34D7">
        <w:rPr>
          <w:rFonts w:ascii="Times New Roman" w:hAnsi="Times New Roman" w:cs="Times New Roman"/>
        </w:rPr>
        <w:t>l</w:t>
      </w:r>
      <w:r w:rsidRPr="005A34D7">
        <w:rPr>
          <w:rFonts w:ascii="Times New Roman" w:hAnsi="Times New Roman" w:cs="Times New Roman"/>
          <w:spacing w:val="2"/>
        </w:rPr>
        <w:t>opm</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45"/>
        </w:rPr>
        <w:t xml:space="preserve"> </w:t>
      </w:r>
      <w:r w:rsidRPr="005A34D7">
        <w:rPr>
          <w:rFonts w:ascii="Times New Roman" w:hAnsi="Times New Roman" w:cs="Times New Roman"/>
          <w:spacing w:val="7"/>
        </w:rPr>
        <w:t>u</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34"/>
        </w:rPr>
        <w:t xml:space="preserve"> </w:t>
      </w:r>
      <w:r w:rsidRPr="005A34D7">
        <w:rPr>
          <w:rFonts w:ascii="Times New Roman" w:hAnsi="Times New Roman" w:cs="Times New Roman"/>
          <w:spacing w:val="1"/>
        </w:rPr>
        <w:t>c</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34"/>
        </w:rPr>
        <w:t xml:space="preserve"> </w:t>
      </w:r>
      <w:r w:rsidRPr="005A34D7">
        <w:rPr>
          <w:rFonts w:ascii="Times New Roman" w:hAnsi="Times New Roman" w:cs="Times New Roman"/>
          <w:spacing w:val="7"/>
        </w:rPr>
        <w:t>o</w:t>
      </w:r>
      <w:r w:rsidRPr="005A34D7">
        <w:rPr>
          <w:rFonts w:ascii="Times New Roman" w:hAnsi="Times New Roman" w:cs="Times New Roman"/>
        </w:rPr>
        <w:t>f</w:t>
      </w:r>
      <w:r w:rsidRPr="005A34D7">
        <w:rPr>
          <w:rFonts w:ascii="Times New Roman" w:hAnsi="Times New Roman" w:cs="Times New Roman"/>
          <w:spacing w:val="23"/>
        </w:rPr>
        <w:t xml:space="preserve"> </w:t>
      </w:r>
      <w:r w:rsidRPr="005A34D7">
        <w:rPr>
          <w:rFonts w:ascii="Times New Roman" w:hAnsi="Times New Roman" w:cs="Times New Roman"/>
          <w:spacing w:val="2"/>
        </w:rPr>
        <w:t>p</w:t>
      </w:r>
      <w:r w:rsidRPr="005A34D7">
        <w:rPr>
          <w:rFonts w:ascii="Times New Roman" w:hAnsi="Times New Roman" w:cs="Times New Roman"/>
          <w:spacing w:val="-3"/>
        </w:rPr>
        <w:t>r</w:t>
      </w:r>
      <w:r w:rsidRPr="005A34D7">
        <w:rPr>
          <w:rFonts w:ascii="Times New Roman" w:hAnsi="Times New Roman" w:cs="Times New Roman"/>
          <w:spacing w:val="7"/>
        </w:rPr>
        <w:t>o</w:t>
      </w:r>
      <w:r w:rsidRPr="005A34D7">
        <w:rPr>
          <w:rFonts w:ascii="Times New Roman" w:hAnsi="Times New Roman" w:cs="Times New Roman"/>
          <w:spacing w:val="-4"/>
        </w:rPr>
        <w:t>ce</w:t>
      </w:r>
      <w:r w:rsidRPr="005A34D7">
        <w:rPr>
          <w:rFonts w:ascii="Times New Roman" w:hAnsi="Times New Roman" w:cs="Times New Roman"/>
          <w:spacing w:val="-2"/>
        </w:rPr>
        <w:t>d</w:t>
      </w:r>
      <w:r w:rsidRPr="005A34D7">
        <w:rPr>
          <w:rFonts w:ascii="Times New Roman" w:hAnsi="Times New Roman" w:cs="Times New Roman"/>
          <w:spacing w:val="2"/>
        </w:rPr>
        <w:t>ur</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43"/>
        </w:rPr>
        <w:t xml:space="preserve"> </w:t>
      </w:r>
      <w:r w:rsidRPr="005A34D7">
        <w:rPr>
          <w:rFonts w:ascii="Times New Roman" w:hAnsi="Times New Roman" w:cs="Times New Roman"/>
          <w:spacing w:val="2"/>
        </w:rPr>
        <w:t>p</w:t>
      </w:r>
      <w:r w:rsidRPr="005A34D7">
        <w:rPr>
          <w:rFonts w:ascii="Times New Roman" w:hAnsi="Times New Roman" w:cs="Times New Roman"/>
          <w:spacing w:val="1"/>
        </w:rPr>
        <w:t>a</w:t>
      </w:r>
      <w:r w:rsidRPr="005A34D7">
        <w:rPr>
          <w:rFonts w:ascii="Times New Roman" w:hAnsi="Times New Roman" w:cs="Times New Roman"/>
          <w:spacing w:val="-1"/>
        </w:rPr>
        <w:t>ss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37"/>
        </w:rPr>
        <w:t xml:space="preserve"> </w:t>
      </w:r>
      <w:r w:rsidRPr="005A34D7">
        <w:rPr>
          <w:rFonts w:ascii="Times New Roman" w:hAnsi="Times New Roman" w:cs="Times New Roman"/>
          <w:spacing w:val="2"/>
        </w:rPr>
        <w:t>p</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spacing w:val="-4"/>
        </w:rPr>
        <w:t>a</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rPr>
        <w:t>s</w:t>
      </w:r>
      <w:r w:rsidRPr="005A34D7">
        <w:rPr>
          <w:rFonts w:ascii="Times New Roman" w:hAnsi="Times New Roman" w:cs="Times New Roman"/>
          <w:spacing w:val="40"/>
        </w:rPr>
        <w:t xml:space="preserve"> </w:t>
      </w:r>
      <w:r w:rsidRPr="005A34D7">
        <w:rPr>
          <w:rFonts w:ascii="Times New Roman" w:hAnsi="Times New Roman" w:cs="Times New Roman"/>
          <w:spacing w:val="-3"/>
        </w:rPr>
        <w:t>I</w:t>
      </w:r>
      <w:r w:rsidRPr="005A34D7">
        <w:rPr>
          <w:rFonts w:ascii="Times New Roman" w:hAnsi="Times New Roman" w:cs="Times New Roman"/>
        </w:rPr>
        <w:t>N</w:t>
      </w:r>
      <w:r w:rsidRPr="005A34D7">
        <w:rPr>
          <w:rFonts w:ascii="Times New Roman" w:hAnsi="Times New Roman" w:cs="Times New Roman"/>
          <w:spacing w:val="32"/>
        </w:rPr>
        <w:t xml:space="preserve"> </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40"/>
        </w:rPr>
        <w:t xml:space="preserve"> </w:t>
      </w:r>
      <w:r w:rsidRPr="005A34D7">
        <w:rPr>
          <w:rFonts w:ascii="Times New Roman" w:hAnsi="Times New Roman" w:cs="Times New Roman"/>
        </w:rPr>
        <w:t>O</w:t>
      </w:r>
      <w:r w:rsidRPr="005A34D7">
        <w:rPr>
          <w:rFonts w:ascii="Times New Roman" w:hAnsi="Times New Roman" w:cs="Times New Roman"/>
          <w:spacing w:val="-4"/>
        </w:rPr>
        <w:t>U</w:t>
      </w:r>
      <w:r w:rsidRPr="005A34D7">
        <w:rPr>
          <w:rFonts w:ascii="Times New Roman" w:hAnsi="Times New Roman" w:cs="Times New Roman"/>
        </w:rPr>
        <w:t>T</w:t>
      </w:r>
      <w:r w:rsidRPr="005A34D7">
        <w:rPr>
          <w:rFonts w:ascii="Times New Roman" w:hAnsi="Times New Roman" w:cs="Times New Roman"/>
          <w:spacing w:val="32"/>
        </w:rPr>
        <w:t xml:space="preserve"> </w:t>
      </w:r>
      <w:r w:rsidRPr="005A34D7">
        <w:rPr>
          <w:rFonts w:ascii="Times New Roman" w:hAnsi="Times New Roman" w:cs="Times New Roman"/>
          <w:spacing w:val="2"/>
          <w:w w:val="102"/>
        </w:rPr>
        <w:t>o</w:t>
      </w:r>
      <w:r w:rsidRPr="005A34D7">
        <w:rPr>
          <w:rFonts w:ascii="Times New Roman" w:hAnsi="Times New Roman" w:cs="Times New Roman"/>
          <w:w w:val="102"/>
        </w:rPr>
        <w:t xml:space="preserve">f </w:t>
      </w:r>
      <w:r w:rsidRPr="005A34D7">
        <w:rPr>
          <w:rFonts w:ascii="Times New Roman" w:hAnsi="Times New Roman" w:cs="Times New Roman"/>
          <w:spacing w:val="4"/>
          <w:w w:val="102"/>
        </w:rPr>
        <w:t>P</w:t>
      </w:r>
      <w:r w:rsidRPr="005A34D7">
        <w:rPr>
          <w:rFonts w:ascii="Times New Roman" w:hAnsi="Times New Roman" w:cs="Times New Roman"/>
          <w:spacing w:val="-1"/>
          <w:w w:val="102"/>
        </w:rPr>
        <w:t>R</w:t>
      </w:r>
      <w:r w:rsidRPr="005A34D7">
        <w:rPr>
          <w:rFonts w:ascii="Times New Roman" w:hAnsi="Times New Roman" w:cs="Times New Roman"/>
          <w:w w:val="102"/>
        </w:rPr>
        <w:t>O</w:t>
      </w:r>
      <w:r w:rsidRPr="005A34D7">
        <w:rPr>
          <w:rFonts w:ascii="Times New Roman" w:hAnsi="Times New Roman" w:cs="Times New Roman"/>
          <w:spacing w:val="-1"/>
          <w:w w:val="102"/>
        </w:rPr>
        <w:t>C</w:t>
      </w:r>
      <w:r w:rsidRPr="005A34D7">
        <w:rPr>
          <w:rFonts w:ascii="Times New Roman" w:hAnsi="Times New Roman" w:cs="Times New Roman"/>
          <w:spacing w:val="2"/>
          <w:w w:val="102"/>
        </w:rPr>
        <w:t>E</w:t>
      </w:r>
      <w:r w:rsidRPr="005A34D7">
        <w:rPr>
          <w:rFonts w:ascii="Times New Roman" w:hAnsi="Times New Roman" w:cs="Times New Roman"/>
          <w:w w:val="102"/>
        </w:rPr>
        <w:t>D</w:t>
      </w:r>
      <w:r w:rsidRPr="005A34D7">
        <w:rPr>
          <w:rFonts w:ascii="Times New Roman" w:hAnsi="Times New Roman" w:cs="Times New Roman"/>
          <w:spacing w:val="-4"/>
          <w:w w:val="102"/>
        </w:rPr>
        <w:t>U</w:t>
      </w:r>
      <w:r w:rsidRPr="005A34D7">
        <w:rPr>
          <w:rFonts w:ascii="Times New Roman" w:hAnsi="Times New Roman" w:cs="Times New Roman"/>
          <w:spacing w:val="3"/>
          <w:w w:val="102"/>
        </w:rPr>
        <w:t>R</w:t>
      </w:r>
      <w:r w:rsidRPr="005A34D7">
        <w:rPr>
          <w:rFonts w:ascii="Times New Roman" w:hAnsi="Times New Roman" w:cs="Times New Roman"/>
          <w:spacing w:val="2"/>
          <w:w w:val="102"/>
        </w:rPr>
        <w:t>E</w:t>
      </w:r>
      <w:r w:rsidRPr="005A34D7">
        <w:rPr>
          <w:rFonts w:ascii="Times New Roman" w:hAnsi="Times New Roman" w:cs="Times New Roman"/>
          <w:w w:val="102"/>
        </w:rPr>
        <w:t>S.</w:t>
      </w:r>
    </w:p>
    <w:p w14:paraId="5DB32F5D" w14:textId="77777777" w:rsidR="00761091" w:rsidRPr="005A34D7" w:rsidRDefault="00761091" w:rsidP="004F692A">
      <w:pPr>
        <w:widowControl/>
        <w:numPr>
          <w:ilvl w:val="0"/>
          <w:numId w:val="26"/>
        </w:numPr>
        <w:tabs>
          <w:tab w:val="left" w:pos="540"/>
        </w:tabs>
        <w:autoSpaceDE w:val="0"/>
        <w:autoSpaceDN w:val="0"/>
        <w:adjustRightInd w:val="0"/>
        <w:spacing w:before="6" w:line="245" w:lineRule="auto"/>
        <w:ind w:left="540"/>
        <w:jc w:val="both"/>
        <w:rPr>
          <w:rFonts w:ascii="Times New Roman" w:hAnsi="Times New Roman" w:cs="Times New Roman"/>
        </w:rPr>
      </w:pPr>
      <w:r w:rsidRPr="005A34D7">
        <w:rPr>
          <w:rFonts w:ascii="Times New Roman" w:hAnsi="Times New Roman" w:cs="Times New Roman"/>
          <w:spacing w:val="4"/>
        </w:rPr>
        <w:t>P</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2"/>
        </w:rPr>
        <w:t>g</w:t>
      </w:r>
      <w:r w:rsidRPr="005A34D7">
        <w:rPr>
          <w:rFonts w:ascii="Times New Roman" w:hAnsi="Times New Roman" w:cs="Times New Roman"/>
          <w:spacing w:val="2"/>
        </w:rPr>
        <w:t>r</w:t>
      </w:r>
      <w:r w:rsidRPr="005A34D7">
        <w:rPr>
          <w:rFonts w:ascii="Times New Roman" w:hAnsi="Times New Roman" w:cs="Times New Roman"/>
          <w:spacing w:val="-4"/>
        </w:rPr>
        <w:t>a</w:t>
      </w:r>
      <w:r w:rsidRPr="005A34D7">
        <w:rPr>
          <w:rFonts w:ascii="Times New Roman" w:hAnsi="Times New Roman" w:cs="Times New Roman"/>
        </w:rPr>
        <w:t xml:space="preserve">m </w:t>
      </w:r>
      <w:r w:rsidRPr="005A34D7">
        <w:rPr>
          <w:rFonts w:ascii="Times New Roman" w:hAnsi="Times New Roman" w:cs="Times New Roman"/>
          <w:spacing w:val="46"/>
        </w:rPr>
        <w:t xml:space="preserve"> </w:t>
      </w:r>
      <w:r w:rsidRPr="005A34D7">
        <w:rPr>
          <w:rFonts w:ascii="Times New Roman" w:hAnsi="Times New Roman" w:cs="Times New Roman"/>
          <w:spacing w:val="7"/>
        </w:rPr>
        <w:t>d</w:t>
      </w:r>
      <w:r w:rsidRPr="005A34D7">
        <w:rPr>
          <w:rFonts w:ascii="Times New Roman" w:hAnsi="Times New Roman" w:cs="Times New Roman"/>
          <w:spacing w:val="-4"/>
        </w:rPr>
        <w:t>e</w:t>
      </w:r>
      <w:r w:rsidRPr="005A34D7">
        <w:rPr>
          <w:rFonts w:ascii="Times New Roman" w:hAnsi="Times New Roman" w:cs="Times New Roman"/>
          <w:spacing w:val="-2"/>
        </w:rPr>
        <w:t>v</w:t>
      </w:r>
      <w:r w:rsidRPr="005A34D7">
        <w:rPr>
          <w:rFonts w:ascii="Times New Roman" w:hAnsi="Times New Roman" w:cs="Times New Roman"/>
          <w:spacing w:val="1"/>
        </w:rPr>
        <w:t>e</w:t>
      </w:r>
      <w:r w:rsidRPr="005A34D7">
        <w:rPr>
          <w:rFonts w:ascii="Times New Roman" w:hAnsi="Times New Roman" w:cs="Times New Roman"/>
          <w:spacing w:val="-5"/>
        </w:rPr>
        <w:t>l</w:t>
      </w:r>
      <w:r w:rsidRPr="005A34D7">
        <w:rPr>
          <w:rFonts w:ascii="Times New Roman" w:hAnsi="Times New Roman" w:cs="Times New Roman"/>
          <w:spacing w:val="2"/>
        </w:rPr>
        <w:t>o</w:t>
      </w:r>
      <w:r w:rsidRPr="005A34D7">
        <w:rPr>
          <w:rFonts w:ascii="Times New Roman" w:hAnsi="Times New Roman" w:cs="Times New Roman"/>
          <w:spacing w:val="7"/>
        </w:rPr>
        <w:t>p</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 xml:space="preserve">t </w:t>
      </w:r>
      <w:r w:rsidRPr="005A34D7">
        <w:rPr>
          <w:rFonts w:ascii="Times New Roman" w:hAnsi="Times New Roman" w:cs="Times New Roman"/>
          <w:spacing w:val="47"/>
        </w:rPr>
        <w:t xml:space="preserve"> </w:t>
      </w:r>
      <w:r w:rsidRPr="005A34D7">
        <w:rPr>
          <w:rFonts w:ascii="Times New Roman" w:hAnsi="Times New Roman" w:cs="Times New Roman"/>
          <w:spacing w:val="2"/>
        </w:rPr>
        <w:t>u</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 xml:space="preserve">g </w:t>
      </w:r>
      <w:r w:rsidRPr="005A34D7">
        <w:rPr>
          <w:rFonts w:ascii="Times New Roman" w:hAnsi="Times New Roman" w:cs="Times New Roman"/>
          <w:spacing w:val="37"/>
        </w:rPr>
        <w:t xml:space="preserve"> </w:t>
      </w:r>
      <w:r w:rsidRPr="005A34D7">
        <w:rPr>
          <w:rFonts w:ascii="Times New Roman" w:hAnsi="Times New Roman" w:cs="Times New Roman"/>
          <w:spacing w:val="-4"/>
        </w:rPr>
        <w:t>c</w:t>
      </w:r>
      <w:r w:rsidRPr="005A34D7">
        <w:rPr>
          <w:rFonts w:ascii="Times New Roman" w:hAnsi="Times New Roman" w:cs="Times New Roman"/>
          <w:spacing w:val="2"/>
        </w:rPr>
        <w:t>r</w:t>
      </w:r>
      <w:r w:rsidRPr="005A34D7">
        <w:rPr>
          <w:rFonts w:ascii="Times New Roman" w:hAnsi="Times New Roman" w:cs="Times New Roman"/>
          <w:spacing w:val="1"/>
        </w:rPr>
        <w:t>ea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 xml:space="preserve">n </w:t>
      </w:r>
      <w:r w:rsidRPr="005A34D7">
        <w:rPr>
          <w:rFonts w:ascii="Times New Roman" w:hAnsi="Times New Roman" w:cs="Times New Roman"/>
          <w:spacing w:val="36"/>
        </w:rPr>
        <w:t xml:space="preserve"> </w:t>
      </w:r>
      <w:r w:rsidRPr="005A34D7">
        <w:rPr>
          <w:rFonts w:ascii="Times New Roman" w:hAnsi="Times New Roman" w:cs="Times New Roman"/>
          <w:spacing w:val="7"/>
        </w:rPr>
        <w:t>o</w:t>
      </w:r>
      <w:r w:rsidRPr="005A34D7">
        <w:rPr>
          <w:rFonts w:ascii="Times New Roman" w:hAnsi="Times New Roman" w:cs="Times New Roman"/>
        </w:rPr>
        <w:t xml:space="preserve">f </w:t>
      </w:r>
      <w:r w:rsidRPr="005A34D7">
        <w:rPr>
          <w:rFonts w:ascii="Times New Roman" w:hAnsi="Times New Roman" w:cs="Times New Roman"/>
          <w:spacing w:val="30"/>
        </w:rPr>
        <w:t xml:space="preserve"> </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2"/>
        </w:rPr>
        <w:t>o</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rPr>
        <w:t xml:space="preserve">d </w:t>
      </w:r>
      <w:r w:rsidRPr="005A34D7">
        <w:rPr>
          <w:rFonts w:ascii="Times New Roman" w:hAnsi="Times New Roman" w:cs="Times New Roman"/>
          <w:spacing w:val="43"/>
        </w:rPr>
        <w:t xml:space="preserve"> </w:t>
      </w:r>
      <w:r w:rsidRPr="005A34D7">
        <w:rPr>
          <w:rFonts w:ascii="Times New Roman" w:hAnsi="Times New Roman" w:cs="Times New Roman"/>
          <w:spacing w:val="-3"/>
        </w:rPr>
        <w:t>f</w:t>
      </w:r>
      <w:r w:rsidRPr="005A34D7">
        <w:rPr>
          <w:rFonts w:ascii="Times New Roman" w:hAnsi="Times New Roman" w:cs="Times New Roman"/>
          <w:spacing w:val="2"/>
        </w:rPr>
        <w:t>u</w:t>
      </w:r>
      <w:r w:rsidRPr="005A34D7">
        <w:rPr>
          <w:rFonts w:ascii="Times New Roman" w:hAnsi="Times New Roman" w:cs="Times New Roman"/>
          <w:spacing w:val="-2"/>
        </w:rPr>
        <w:t>n</w:t>
      </w:r>
      <w:r w:rsidRPr="005A34D7">
        <w:rPr>
          <w:rFonts w:ascii="Times New Roman" w:hAnsi="Times New Roman" w:cs="Times New Roman"/>
          <w:spacing w:val="-4"/>
        </w:rPr>
        <w:t>c</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spacing w:val="-1"/>
        </w:rPr>
        <w:t>s</w:t>
      </w:r>
      <w:r w:rsidRPr="005A34D7">
        <w:rPr>
          <w:rFonts w:ascii="Times New Roman" w:hAnsi="Times New Roman" w:cs="Times New Roman"/>
        </w:rPr>
        <w:t xml:space="preserve">, </w:t>
      </w:r>
      <w:r w:rsidRPr="005A34D7">
        <w:rPr>
          <w:rFonts w:ascii="Times New Roman" w:hAnsi="Times New Roman" w:cs="Times New Roman"/>
          <w:spacing w:val="47"/>
        </w:rPr>
        <w:t xml:space="preserve"> </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7"/>
        </w:rPr>
        <w:t>v</w:t>
      </w:r>
      <w:r w:rsidRPr="005A34D7">
        <w:rPr>
          <w:rFonts w:ascii="Times New Roman" w:hAnsi="Times New Roman" w:cs="Times New Roman"/>
          <w:spacing w:val="7"/>
        </w:rPr>
        <w:t>o</w:t>
      </w:r>
      <w:r w:rsidRPr="005A34D7">
        <w:rPr>
          <w:rFonts w:ascii="Times New Roman" w:hAnsi="Times New Roman" w:cs="Times New Roman"/>
          <w:spacing w:val="-7"/>
        </w:rPr>
        <w:t>k</w:t>
      </w:r>
      <w:r w:rsidRPr="005A34D7">
        <w:rPr>
          <w:rFonts w:ascii="Times New Roman" w:hAnsi="Times New Roman" w:cs="Times New Roman"/>
        </w:rPr>
        <w:t xml:space="preserve">e </w:t>
      </w:r>
      <w:r w:rsidRPr="005A34D7">
        <w:rPr>
          <w:rFonts w:ascii="Times New Roman" w:hAnsi="Times New Roman" w:cs="Times New Roman"/>
          <w:spacing w:val="42"/>
        </w:rPr>
        <w:t xml:space="preserve"> </w:t>
      </w:r>
      <w:r w:rsidRPr="005A34D7">
        <w:rPr>
          <w:rFonts w:ascii="Times New Roman" w:hAnsi="Times New Roman" w:cs="Times New Roman"/>
          <w:spacing w:val="-3"/>
        </w:rPr>
        <w:t>f</w:t>
      </w:r>
      <w:r w:rsidRPr="005A34D7">
        <w:rPr>
          <w:rFonts w:ascii="Times New Roman" w:hAnsi="Times New Roman" w:cs="Times New Roman"/>
          <w:spacing w:val="2"/>
        </w:rPr>
        <w:t>un</w:t>
      </w:r>
      <w:r w:rsidRPr="005A34D7">
        <w:rPr>
          <w:rFonts w:ascii="Times New Roman" w:hAnsi="Times New Roman" w:cs="Times New Roman"/>
          <w:spacing w:val="1"/>
        </w:rPr>
        <w:t>c</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2"/>
        </w:rPr>
        <w:t>on</w:t>
      </w:r>
      <w:r w:rsidRPr="005A34D7">
        <w:rPr>
          <w:rFonts w:ascii="Times New Roman" w:hAnsi="Times New Roman" w:cs="Times New Roman"/>
        </w:rPr>
        <w:t xml:space="preserve">s </w:t>
      </w:r>
      <w:r w:rsidRPr="005A34D7">
        <w:rPr>
          <w:rFonts w:ascii="Times New Roman" w:hAnsi="Times New Roman" w:cs="Times New Roman"/>
          <w:spacing w:val="44"/>
        </w:rPr>
        <w:t xml:space="preserve"> </w:t>
      </w:r>
      <w:r w:rsidRPr="005A34D7">
        <w:rPr>
          <w:rFonts w:ascii="Times New Roman" w:hAnsi="Times New Roman" w:cs="Times New Roman"/>
        </w:rPr>
        <w:t xml:space="preserve">in </w:t>
      </w:r>
      <w:r w:rsidRPr="005A34D7">
        <w:rPr>
          <w:rFonts w:ascii="Times New Roman" w:hAnsi="Times New Roman" w:cs="Times New Roman"/>
          <w:spacing w:val="30"/>
        </w:rPr>
        <w:t xml:space="preserve"> </w:t>
      </w:r>
      <w:r w:rsidRPr="005A34D7">
        <w:rPr>
          <w:rFonts w:ascii="Times New Roman" w:hAnsi="Times New Roman" w:cs="Times New Roman"/>
          <w:w w:val="102"/>
        </w:rPr>
        <w:t xml:space="preserve">SQL </w:t>
      </w:r>
      <w:r w:rsidRPr="005A34D7">
        <w:rPr>
          <w:rFonts w:ascii="Times New Roman" w:hAnsi="Times New Roman" w:cs="Times New Roman"/>
          <w:spacing w:val="4"/>
        </w:rPr>
        <w:t>S</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4"/>
        </w:rPr>
        <w:t>e</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spacing w:val="5"/>
        </w:rPr>
        <w:t>t</w:t>
      </w:r>
      <w:r w:rsidRPr="005A34D7">
        <w:rPr>
          <w:rFonts w:ascii="Times New Roman" w:hAnsi="Times New Roman" w:cs="Times New Roman"/>
        </w:rPr>
        <w:t>s</w:t>
      </w:r>
      <w:r w:rsidRPr="005A34D7">
        <w:rPr>
          <w:rFonts w:ascii="Times New Roman" w:hAnsi="Times New Roman" w:cs="Times New Roman"/>
          <w:spacing w:val="21"/>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1"/>
        </w:rPr>
        <w:t xml:space="preserve"> </w:t>
      </w:r>
      <w:r w:rsidRPr="005A34D7">
        <w:rPr>
          <w:rFonts w:ascii="Times New Roman" w:hAnsi="Times New Roman" w:cs="Times New Roman"/>
        </w:rPr>
        <w:t>w</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5"/>
        </w:rPr>
        <w:t>t</w:t>
      </w:r>
      <w:r w:rsidRPr="005A34D7">
        <w:rPr>
          <w:rFonts w:ascii="Times New Roman" w:hAnsi="Times New Roman" w:cs="Times New Roman"/>
        </w:rPr>
        <w:t>e</w:t>
      </w:r>
      <w:r w:rsidRPr="005A34D7">
        <w:rPr>
          <w:rFonts w:ascii="Times New Roman" w:hAnsi="Times New Roman" w:cs="Times New Roman"/>
          <w:spacing w:val="13"/>
        </w:rPr>
        <w:t xml:space="preserve"> </w:t>
      </w:r>
      <w:r w:rsidRPr="005A34D7">
        <w:rPr>
          <w:rFonts w:ascii="Times New Roman" w:hAnsi="Times New Roman" w:cs="Times New Roman"/>
          <w:spacing w:val="-4"/>
        </w:rPr>
        <w:t>c</w:t>
      </w:r>
      <w:r w:rsidRPr="005A34D7">
        <w:rPr>
          <w:rFonts w:ascii="Times New Roman" w:hAnsi="Times New Roman" w:cs="Times New Roman"/>
          <w:spacing w:val="7"/>
        </w:rPr>
        <w:t>o</w:t>
      </w:r>
      <w:r w:rsidRPr="005A34D7">
        <w:rPr>
          <w:rFonts w:ascii="Times New Roman" w:hAnsi="Times New Roman" w:cs="Times New Roman"/>
          <w:spacing w:val="-7"/>
        </w:rPr>
        <w:t>m</w:t>
      </w:r>
      <w:r w:rsidRPr="005A34D7">
        <w:rPr>
          <w:rFonts w:ascii="Times New Roman" w:hAnsi="Times New Roman" w:cs="Times New Roman"/>
          <w:spacing w:val="7"/>
        </w:rPr>
        <w:t>p</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x</w:t>
      </w:r>
      <w:r w:rsidRPr="005A34D7">
        <w:rPr>
          <w:rFonts w:ascii="Times New Roman" w:hAnsi="Times New Roman" w:cs="Times New Roman"/>
          <w:spacing w:val="15"/>
        </w:rPr>
        <w:t xml:space="preserve"> </w:t>
      </w:r>
      <w:r w:rsidRPr="005A34D7">
        <w:rPr>
          <w:rFonts w:ascii="Times New Roman" w:hAnsi="Times New Roman" w:cs="Times New Roman"/>
          <w:spacing w:val="-3"/>
          <w:w w:val="102"/>
        </w:rPr>
        <w:t>f</w:t>
      </w:r>
      <w:r w:rsidRPr="005A34D7">
        <w:rPr>
          <w:rFonts w:ascii="Times New Roman" w:hAnsi="Times New Roman" w:cs="Times New Roman"/>
          <w:spacing w:val="2"/>
          <w:w w:val="102"/>
        </w:rPr>
        <w:t>u</w:t>
      </w:r>
      <w:r w:rsidRPr="005A34D7">
        <w:rPr>
          <w:rFonts w:ascii="Times New Roman" w:hAnsi="Times New Roman" w:cs="Times New Roman"/>
          <w:spacing w:val="-2"/>
          <w:w w:val="102"/>
        </w:rPr>
        <w:t>n</w:t>
      </w:r>
      <w:r w:rsidRPr="005A34D7">
        <w:rPr>
          <w:rFonts w:ascii="Times New Roman" w:hAnsi="Times New Roman" w:cs="Times New Roman"/>
          <w:spacing w:val="-4"/>
          <w:w w:val="102"/>
        </w:rPr>
        <w:t>c</w:t>
      </w:r>
      <w:r w:rsidRPr="005A34D7">
        <w:rPr>
          <w:rFonts w:ascii="Times New Roman" w:hAnsi="Times New Roman" w:cs="Times New Roman"/>
          <w:spacing w:val="5"/>
          <w:w w:val="102"/>
        </w:rPr>
        <w:t>t</w:t>
      </w:r>
      <w:r w:rsidRPr="005A34D7">
        <w:rPr>
          <w:rFonts w:ascii="Times New Roman" w:hAnsi="Times New Roman" w:cs="Times New Roman"/>
          <w:w w:val="102"/>
        </w:rPr>
        <w:t>i</w:t>
      </w:r>
      <w:r w:rsidRPr="005A34D7">
        <w:rPr>
          <w:rFonts w:ascii="Times New Roman" w:hAnsi="Times New Roman" w:cs="Times New Roman"/>
          <w:spacing w:val="2"/>
          <w:w w:val="102"/>
        </w:rPr>
        <w:t>o</w:t>
      </w:r>
      <w:r w:rsidRPr="005A34D7">
        <w:rPr>
          <w:rFonts w:ascii="Times New Roman" w:hAnsi="Times New Roman" w:cs="Times New Roman"/>
          <w:spacing w:val="-2"/>
          <w:w w:val="102"/>
        </w:rPr>
        <w:t>n</w:t>
      </w:r>
      <w:r w:rsidRPr="005A34D7">
        <w:rPr>
          <w:rFonts w:ascii="Times New Roman" w:hAnsi="Times New Roman" w:cs="Times New Roman"/>
          <w:spacing w:val="-6"/>
          <w:w w:val="102"/>
        </w:rPr>
        <w:t>s</w:t>
      </w:r>
      <w:r w:rsidRPr="005A34D7">
        <w:rPr>
          <w:rFonts w:ascii="Times New Roman" w:hAnsi="Times New Roman" w:cs="Times New Roman"/>
          <w:w w:val="102"/>
        </w:rPr>
        <w:t>.</w:t>
      </w:r>
    </w:p>
    <w:p w14:paraId="3E2CDFB2" w14:textId="77777777" w:rsidR="00761091" w:rsidRPr="005A34D7" w:rsidRDefault="00761091" w:rsidP="004F692A">
      <w:pPr>
        <w:widowControl/>
        <w:numPr>
          <w:ilvl w:val="0"/>
          <w:numId w:val="26"/>
        </w:numPr>
        <w:tabs>
          <w:tab w:val="left" w:pos="540"/>
        </w:tabs>
        <w:autoSpaceDE w:val="0"/>
        <w:autoSpaceDN w:val="0"/>
        <w:adjustRightInd w:val="0"/>
        <w:spacing w:line="245" w:lineRule="auto"/>
        <w:ind w:left="540"/>
        <w:jc w:val="both"/>
        <w:rPr>
          <w:rFonts w:ascii="Times New Roman" w:hAnsi="Times New Roman" w:cs="Times New Roman"/>
        </w:rPr>
      </w:pPr>
      <w:r w:rsidRPr="005A34D7">
        <w:rPr>
          <w:rFonts w:ascii="Times New Roman" w:hAnsi="Times New Roman" w:cs="Times New Roman"/>
          <w:spacing w:val="4"/>
        </w:rPr>
        <w:t>P</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2"/>
        </w:rPr>
        <w:t>g</w:t>
      </w:r>
      <w:r w:rsidRPr="005A34D7">
        <w:rPr>
          <w:rFonts w:ascii="Times New Roman" w:hAnsi="Times New Roman" w:cs="Times New Roman"/>
          <w:spacing w:val="2"/>
        </w:rPr>
        <w:t>r</w:t>
      </w:r>
      <w:r w:rsidRPr="005A34D7">
        <w:rPr>
          <w:rFonts w:ascii="Times New Roman" w:hAnsi="Times New Roman" w:cs="Times New Roman"/>
          <w:spacing w:val="-4"/>
        </w:rPr>
        <w:t>a</w:t>
      </w:r>
      <w:r w:rsidRPr="005A34D7">
        <w:rPr>
          <w:rFonts w:ascii="Times New Roman" w:hAnsi="Times New Roman" w:cs="Times New Roman"/>
        </w:rPr>
        <w:t>m</w:t>
      </w:r>
      <w:r w:rsidRPr="005A34D7">
        <w:rPr>
          <w:rFonts w:ascii="Times New Roman" w:hAnsi="Times New Roman" w:cs="Times New Roman"/>
          <w:spacing w:val="20"/>
        </w:rPr>
        <w:t xml:space="preserve"> </w:t>
      </w:r>
      <w:r w:rsidRPr="005A34D7">
        <w:rPr>
          <w:rFonts w:ascii="Times New Roman" w:hAnsi="Times New Roman" w:cs="Times New Roman"/>
          <w:spacing w:val="7"/>
        </w:rPr>
        <w:t>d</w:t>
      </w:r>
      <w:r w:rsidRPr="005A34D7">
        <w:rPr>
          <w:rFonts w:ascii="Times New Roman" w:hAnsi="Times New Roman" w:cs="Times New Roman"/>
          <w:spacing w:val="-4"/>
        </w:rPr>
        <w:t>e</w:t>
      </w:r>
      <w:r w:rsidRPr="005A34D7">
        <w:rPr>
          <w:rFonts w:ascii="Times New Roman" w:hAnsi="Times New Roman" w:cs="Times New Roman"/>
          <w:spacing w:val="-2"/>
        </w:rPr>
        <w:t>v</w:t>
      </w:r>
      <w:r w:rsidRPr="005A34D7">
        <w:rPr>
          <w:rFonts w:ascii="Times New Roman" w:hAnsi="Times New Roman" w:cs="Times New Roman"/>
          <w:spacing w:val="1"/>
        </w:rPr>
        <w:t>e</w:t>
      </w:r>
      <w:r w:rsidRPr="005A34D7">
        <w:rPr>
          <w:rFonts w:ascii="Times New Roman" w:hAnsi="Times New Roman" w:cs="Times New Roman"/>
          <w:spacing w:val="-5"/>
        </w:rPr>
        <w:t>l</w:t>
      </w:r>
      <w:r w:rsidRPr="005A34D7">
        <w:rPr>
          <w:rFonts w:ascii="Times New Roman" w:hAnsi="Times New Roman" w:cs="Times New Roman"/>
          <w:spacing w:val="2"/>
        </w:rPr>
        <w:t>o</w:t>
      </w:r>
      <w:r w:rsidRPr="005A34D7">
        <w:rPr>
          <w:rFonts w:ascii="Times New Roman" w:hAnsi="Times New Roman" w:cs="Times New Roman"/>
          <w:spacing w:val="7"/>
        </w:rPr>
        <w:t>p</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21"/>
        </w:rPr>
        <w:t xml:space="preserve"> </w:t>
      </w:r>
      <w:r w:rsidRPr="005A34D7">
        <w:rPr>
          <w:rFonts w:ascii="Times New Roman" w:hAnsi="Times New Roman" w:cs="Times New Roman"/>
          <w:spacing w:val="7"/>
        </w:rPr>
        <w:t>u</w:t>
      </w:r>
      <w:r w:rsidRPr="005A34D7">
        <w:rPr>
          <w:rFonts w:ascii="Times New Roman" w:hAnsi="Times New Roman" w:cs="Times New Roman"/>
          <w:spacing w:val="-6"/>
        </w:rPr>
        <w:t>s</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0"/>
        </w:rPr>
        <w:t xml:space="preserve"> </w:t>
      </w:r>
      <w:r w:rsidRPr="005A34D7">
        <w:rPr>
          <w:rFonts w:ascii="Times New Roman" w:hAnsi="Times New Roman" w:cs="Times New Roman"/>
          <w:spacing w:val="1"/>
        </w:rPr>
        <w:t>c</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14"/>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4"/>
        </w:rPr>
        <w:t xml:space="preserve"> </w:t>
      </w:r>
      <w:r w:rsidRPr="005A34D7">
        <w:rPr>
          <w:rFonts w:ascii="Times New Roman" w:hAnsi="Times New Roman" w:cs="Times New Roman"/>
          <w:spacing w:val="7"/>
        </w:rPr>
        <w:t>p</w:t>
      </w:r>
      <w:r w:rsidRPr="005A34D7">
        <w:rPr>
          <w:rFonts w:ascii="Times New Roman" w:hAnsi="Times New Roman" w:cs="Times New Roman"/>
          <w:spacing w:val="-4"/>
        </w:rPr>
        <w:t>a</w:t>
      </w:r>
      <w:r w:rsidRPr="005A34D7">
        <w:rPr>
          <w:rFonts w:ascii="Times New Roman" w:hAnsi="Times New Roman" w:cs="Times New Roman"/>
          <w:spacing w:val="1"/>
        </w:rPr>
        <w:t>c</w:t>
      </w:r>
      <w:r w:rsidRPr="005A34D7">
        <w:rPr>
          <w:rFonts w:ascii="Times New Roman" w:hAnsi="Times New Roman" w:cs="Times New Roman"/>
          <w:spacing w:val="-2"/>
        </w:rPr>
        <w:t>k</w:t>
      </w:r>
      <w:r w:rsidRPr="005A34D7">
        <w:rPr>
          <w:rFonts w:ascii="Times New Roman" w:hAnsi="Times New Roman" w:cs="Times New Roman"/>
          <w:spacing w:val="-4"/>
        </w:rPr>
        <w:t>a</w:t>
      </w:r>
      <w:r w:rsidRPr="005A34D7">
        <w:rPr>
          <w:rFonts w:ascii="Times New Roman" w:hAnsi="Times New Roman" w:cs="Times New Roman"/>
          <w:spacing w:val="2"/>
        </w:rPr>
        <w:t>g</w:t>
      </w:r>
      <w:r w:rsidRPr="005A34D7">
        <w:rPr>
          <w:rFonts w:ascii="Times New Roman" w:hAnsi="Times New Roman" w:cs="Times New Roman"/>
        </w:rPr>
        <w:t>e</w:t>
      </w:r>
      <w:r w:rsidRPr="005A34D7">
        <w:rPr>
          <w:rFonts w:ascii="Times New Roman" w:hAnsi="Times New Roman" w:cs="Times New Roman"/>
          <w:spacing w:val="18"/>
        </w:rPr>
        <w:t xml:space="preserve"> </w:t>
      </w:r>
      <w:r w:rsidRPr="005A34D7">
        <w:rPr>
          <w:rFonts w:ascii="Times New Roman" w:hAnsi="Times New Roman" w:cs="Times New Roman"/>
          <w:spacing w:val="-1"/>
        </w:rPr>
        <w:t>s</w:t>
      </w:r>
      <w:r w:rsidRPr="005A34D7">
        <w:rPr>
          <w:rFonts w:ascii="Times New Roman" w:hAnsi="Times New Roman" w:cs="Times New Roman"/>
          <w:spacing w:val="7"/>
        </w:rPr>
        <w:t>p</w:t>
      </w:r>
      <w:r w:rsidRPr="005A34D7">
        <w:rPr>
          <w:rFonts w:ascii="Times New Roman" w:hAnsi="Times New Roman" w:cs="Times New Roman"/>
          <w:spacing w:val="1"/>
        </w:rPr>
        <w:t>e</w:t>
      </w:r>
      <w:r w:rsidRPr="005A34D7">
        <w:rPr>
          <w:rFonts w:ascii="Times New Roman" w:hAnsi="Times New Roman" w:cs="Times New Roman"/>
          <w:spacing w:val="-4"/>
        </w:rPr>
        <w:t>c</w:t>
      </w:r>
      <w:r w:rsidRPr="005A34D7">
        <w:rPr>
          <w:rFonts w:ascii="Times New Roman" w:hAnsi="Times New Roman" w:cs="Times New Roman"/>
          <w:spacing w:val="-5"/>
        </w:rPr>
        <w:t>i</w:t>
      </w:r>
      <w:r w:rsidRPr="005A34D7">
        <w:rPr>
          <w:rFonts w:ascii="Times New Roman" w:hAnsi="Times New Roman" w:cs="Times New Roman"/>
          <w:spacing w:val="2"/>
        </w:rPr>
        <w:t>f</w:t>
      </w:r>
      <w:r w:rsidRPr="005A34D7">
        <w:rPr>
          <w:rFonts w:ascii="Times New Roman" w:hAnsi="Times New Roman" w:cs="Times New Roman"/>
        </w:rPr>
        <w:t>i</w:t>
      </w:r>
      <w:r w:rsidRPr="005A34D7">
        <w:rPr>
          <w:rFonts w:ascii="Times New Roman" w:hAnsi="Times New Roman" w:cs="Times New Roman"/>
          <w:spacing w:val="-4"/>
        </w:rPr>
        <w:t>c</w:t>
      </w:r>
      <w:r w:rsidRPr="005A34D7">
        <w:rPr>
          <w:rFonts w:ascii="Times New Roman" w:hAnsi="Times New Roman" w:cs="Times New Roman"/>
          <w:spacing w:val="1"/>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rPr>
        <w:t>,</w:t>
      </w:r>
      <w:r w:rsidRPr="005A34D7">
        <w:rPr>
          <w:rFonts w:ascii="Times New Roman" w:hAnsi="Times New Roman" w:cs="Times New Roman"/>
          <w:spacing w:val="32"/>
        </w:rPr>
        <w:t xml:space="preserve"> </w:t>
      </w:r>
      <w:r w:rsidRPr="005A34D7">
        <w:rPr>
          <w:rFonts w:ascii="Times New Roman" w:hAnsi="Times New Roman" w:cs="Times New Roman"/>
          <w:spacing w:val="2"/>
        </w:rPr>
        <w:t>p</w:t>
      </w:r>
      <w:r w:rsidRPr="005A34D7">
        <w:rPr>
          <w:rFonts w:ascii="Times New Roman" w:hAnsi="Times New Roman" w:cs="Times New Roman"/>
          <w:spacing w:val="1"/>
        </w:rPr>
        <w:t>ac</w:t>
      </w:r>
      <w:r w:rsidRPr="005A34D7">
        <w:rPr>
          <w:rFonts w:ascii="Times New Roman" w:hAnsi="Times New Roman" w:cs="Times New Roman"/>
          <w:spacing w:val="-7"/>
        </w:rPr>
        <w:t>k</w:t>
      </w:r>
      <w:r w:rsidRPr="005A34D7">
        <w:rPr>
          <w:rFonts w:ascii="Times New Roman" w:hAnsi="Times New Roman" w:cs="Times New Roman"/>
          <w:spacing w:val="5"/>
        </w:rPr>
        <w:t>a</w:t>
      </w:r>
      <w:r w:rsidRPr="005A34D7">
        <w:rPr>
          <w:rFonts w:ascii="Times New Roman" w:hAnsi="Times New Roman" w:cs="Times New Roman"/>
          <w:spacing w:val="-7"/>
        </w:rPr>
        <w:t>g</w:t>
      </w:r>
      <w:r w:rsidRPr="005A34D7">
        <w:rPr>
          <w:rFonts w:ascii="Times New Roman" w:hAnsi="Times New Roman" w:cs="Times New Roman"/>
        </w:rPr>
        <w:t>e</w:t>
      </w:r>
      <w:r w:rsidRPr="005A34D7">
        <w:rPr>
          <w:rFonts w:ascii="Times New Roman" w:hAnsi="Times New Roman" w:cs="Times New Roman"/>
          <w:spacing w:val="17"/>
        </w:rPr>
        <w:t xml:space="preserve"> </w:t>
      </w:r>
      <w:r w:rsidRPr="005A34D7">
        <w:rPr>
          <w:rFonts w:ascii="Times New Roman" w:hAnsi="Times New Roman" w:cs="Times New Roman"/>
          <w:spacing w:val="2"/>
          <w:w w:val="102"/>
        </w:rPr>
        <w:t>b</w:t>
      </w:r>
      <w:r w:rsidRPr="005A34D7">
        <w:rPr>
          <w:rFonts w:ascii="Times New Roman" w:hAnsi="Times New Roman" w:cs="Times New Roman"/>
          <w:spacing w:val="-2"/>
          <w:w w:val="102"/>
        </w:rPr>
        <w:t>o</w:t>
      </w:r>
      <w:r w:rsidRPr="005A34D7">
        <w:rPr>
          <w:rFonts w:ascii="Times New Roman" w:hAnsi="Times New Roman" w:cs="Times New Roman"/>
          <w:spacing w:val="7"/>
          <w:w w:val="102"/>
        </w:rPr>
        <w:t>d</w:t>
      </w:r>
      <w:r w:rsidRPr="005A34D7">
        <w:rPr>
          <w:rFonts w:ascii="Times New Roman" w:hAnsi="Times New Roman" w:cs="Times New Roman"/>
          <w:spacing w:val="-5"/>
          <w:w w:val="102"/>
        </w:rPr>
        <w:t>i</w:t>
      </w:r>
      <w:r w:rsidRPr="005A34D7">
        <w:rPr>
          <w:rFonts w:ascii="Times New Roman" w:hAnsi="Times New Roman" w:cs="Times New Roman"/>
          <w:spacing w:val="1"/>
          <w:w w:val="102"/>
        </w:rPr>
        <w:t>e</w:t>
      </w:r>
      <w:r w:rsidRPr="005A34D7">
        <w:rPr>
          <w:rFonts w:ascii="Times New Roman" w:hAnsi="Times New Roman" w:cs="Times New Roman"/>
          <w:spacing w:val="-6"/>
          <w:w w:val="102"/>
        </w:rPr>
        <w:t>s</w:t>
      </w:r>
      <w:r w:rsidRPr="005A34D7">
        <w:rPr>
          <w:rFonts w:ascii="Times New Roman" w:hAnsi="Times New Roman" w:cs="Times New Roman"/>
          <w:w w:val="102"/>
        </w:rPr>
        <w:t xml:space="preserve">, </w:t>
      </w:r>
      <w:r w:rsidRPr="005A34D7">
        <w:rPr>
          <w:rFonts w:ascii="Times New Roman" w:hAnsi="Times New Roman" w:cs="Times New Roman"/>
          <w:spacing w:val="7"/>
        </w:rPr>
        <w:t>p</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2"/>
        </w:rPr>
        <w:t>v</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rPr>
        <w:t>e</w:t>
      </w:r>
      <w:r w:rsidRPr="005A34D7">
        <w:rPr>
          <w:rFonts w:ascii="Times New Roman" w:hAnsi="Times New Roman" w:cs="Times New Roman"/>
          <w:spacing w:val="11"/>
        </w:rPr>
        <w:t xml:space="preserve"> </w:t>
      </w:r>
      <w:r w:rsidRPr="005A34D7">
        <w:rPr>
          <w:rFonts w:ascii="Times New Roman" w:hAnsi="Times New Roman" w:cs="Times New Roman"/>
          <w:spacing w:val="2"/>
        </w:rPr>
        <w:t>ob</w:t>
      </w:r>
      <w:r w:rsidRPr="005A34D7">
        <w:rPr>
          <w:rFonts w:ascii="Times New Roman" w:hAnsi="Times New Roman" w:cs="Times New Roman"/>
        </w:rPr>
        <w:t>j</w:t>
      </w:r>
      <w:r w:rsidRPr="005A34D7">
        <w:rPr>
          <w:rFonts w:ascii="Times New Roman" w:hAnsi="Times New Roman" w:cs="Times New Roman"/>
          <w:spacing w:val="-4"/>
        </w:rPr>
        <w:t>e</w:t>
      </w:r>
      <w:r w:rsidRPr="005A34D7">
        <w:rPr>
          <w:rFonts w:ascii="Times New Roman" w:hAnsi="Times New Roman" w:cs="Times New Roman"/>
          <w:spacing w:val="1"/>
        </w:rPr>
        <w:t>c</w:t>
      </w:r>
      <w:r w:rsidRPr="005A34D7">
        <w:rPr>
          <w:rFonts w:ascii="Times New Roman" w:hAnsi="Times New Roman" w:cs="Times New Roman"/>
        </w:rPr>
        <w:t>t</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18"/>
        </w:rPr>
        <w:t xml:space="preserve"> </w:t>
      </w:r>
      <w:r w:rsidRPr="005A34D7">
        <w:rPr>
          <w:rFonts w:ascii="Times New Roman" w:hAnsi="Times New Roman" w:cs="Times New Roman"/>
          <w:spacing w:val="7"/>
        </w:rPr>
        <w:t>p</w:t>
      </w:r>
      <w:r w:rsidRPr="005A34D7">
        <w:rPr>
          <w:rFonts w:ascii="Times New Roman" w:hAnsi="Times New Roman" w:cs="Times New Roman"/>
          <w:spacing w:val="1"/>
        </w:rPr>
        <w:t>a</w:t>
      </w:r>
      <w:r w:rsidRPr="005A34D7">
        <w:rPr>
          <w:rFonts w:ascii="Times New Roman" w:hAnsi="Times New Roman" w:cs="Times New Roman"/>
          <w:spacing w:val="-4"/>
        </w:rPr>
        <w:t>c</w:t>
      </w:r>
      <w:r w:rsidRPr="005A34D7">
        <w:rPr>
          <w:rFonts w:ascii="Times New Roman" w:hAnsi="Times New Roman" w:cs="Times New Roman"/>
          <w:spacing w:val="-2"/>
        </w:rPr>
        <w:t>k</w:t>
      </w:r>
      <w:r w:rsidRPr="005A34D7">
        <w:rPr>
          <w:rFonts w:ascii="Times New Roman" w:hAnsi="Times New Roman" w:cs="Times New Roman"/>
          <w:spacing w:val="-4"/>
        </w:rPr>
        <w:t>a</w:t>
      </w:r>
      <w:r w:rsidRPr="005A34D7">
        <w:rPr>
          <w:rFonts w:ascii="Times New Roman" w:hAnsi="Times New Roman" w:cs="Times New Roman"/>
          <w:spacing w:val="2"/>
        </w:rPr>
        <w:t>g</w:t>
      </w:r>
      <w:r w:rsidRPr="005A34D7">
        <w:rPr>
          <w:rFonts w:ascii="Times New Roman" w:hAnsi="Times New Roman" w:cs="Times New Roman"/>
        </w:rPr>
        <w:t>e</w:t>
      </w:r>
      <w:r w:rsidRPr="005A34D7">
        <w:rPr>
          <w:rFonts w:ascii="Times New Roman" w:hAnsi="Times New Roman" w:cs="Times New Roman"/>
          <w:spacing w:val="17"/>
        </w:rPr>
        <w:t xml:space="preserve"> </w:t>
      </w:r>
      <w:r w:rsidRPr="005A34D7">
        <w:rPr>
          <w:rFonts w:ascii="Times New Roman" w:hAnsi="Times New Roman" w:cs="Times New Roman"/>
          <w:spacing w:val="-7"/>
        </w:rPr>
        <w:t>v</w:t>
      </w:r>
      <w:r w:rsidRPr="005A34D7">
        <w:rPr>
          <w:rFonts w:ascii="Times New Roman" w:hAnsi="Times New Roman" w:cs="Times New Roman"/>
          <w:spacing w:val="1"/>
        </w:rPr>
        <w:t>a</w:t>
      </w:r>
      <w:r w:rsidRPr="005A34D7">
        <w:rPr>
          <w:rFonts w:ascii="Times New Roman" w:hAnsi="Times New Roman" w:cs="Times New Roman"/>
          <w:spacing w:val="7"/>
        </w:rPr>
        <w:t>r</w:t>
      </w:r>
      <w:r w:rsidRPr="005A34D7">
        <w:rPr>
          <w:rFonts w:ascii="Times New Roman" w:hAnsi="Times New Roman" w:cs="Times New Roman"/>
          <w:spacing w:val="-5"/>
        </w:rPr>
        <w:t>i</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rPr>
        <w:t>l</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7"/>
        </w:rPr>
        <w:t xml:space="preserve"> </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spacing w:val="1"/>
        </w:rPr>
        <w:t>c</w:t>
      </w:r>
      <w:r w:rsidRPr="005A34D7">
        <w:rPr>
          <w:rFonts w:ascii="Times New Roman" w:hAnsi="Times New Roman" w:cs="Times New Roman"/>
          <w:spacing w:val="2"/>
        </w:rPr>
        <w:t>ur</w:t>
      </w:r>
      <w:r w:rsidRPr="005A34D7">
        <w:rPr>
          <w:rFonts w:ascii="Times New Roman" w:hAnsi="Times New Roman" w:cs="Times New Roman"/>
          <w:spacing w:val="-6"/>
        </w:rPr>
        <w:t>s</w:t>
      </w:r>
      <w:r w:rsidRPr="005A34D7">
        <w:rPr>
          <w:rFonts w:ascii="Times New Roman" w:hAnsi="Times New Roman" w:cs="Times New Roman"/>
          <w:spacing w:val="7"/>
        </w:rPr>
        <w:t>o</w:t>
      </w:r>
      <w:r w:rsidRPr="005A34D7">
        <w:rPr>
          <w:rFonts w:ascii="Times New Roman" w:hAnsi="Times New Roman" w:cs="Times New Roman"/>
          <w:spacing w:val="2"/>
        </w:rPr>
        <w:t>r</w:t>
      </w:r>
      <w:r w:rsidRPr="005A34D7">
        <w:rPr>
          <w:rFonts w:ascii="Times New Roman" w:hAnsi="Times New Roman" w:cs="Times New Roman"/>
        </w:rPr>
        <w:t>s</w:t>
      </w:r>
      <w:r w:rsidRPr="005A34D7">
        <w:rPr>
          <w:rFonts w:ascii="Times New Roman" w:hAnsi="Times New Roman" w:cs="Times New Roman"/>
          <w:spacing w:val="15"/>
        </w:rPr>
        <w:t xml:space="preserve">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6"/>
        </w:rPr>
        <w:t xml:space="preserve"> </w:t>
      </w:r>
      <w:r w:rsidRPr="005A34D7">
        <w:rPr>
          <w:rFonts w:ascii="Times New Roman" w:hAnsi="Times New Roman" w:cs="Times New Roman"/>
          <w:spacing w:val="-4"/>
        </w:rPr>
        <w:t>c</w:t>
      </w:r>
      <w:r w:rsidRPr="005A34D7">
        <w:rPr>
          <w:rFonts w:ascii="Times New Roman" w:hAnsi="Times New Roman" w:cs="Times New Roman"/>
          <w:spacing w:val="1"/>
        </w:rPr>
        <w:t>a</w:t>
      </w:r>
      <w:r w:rsidRPr="005A34D7">
        <w:rPr>
          <w:rFonts w:ascii="Times New Roman" w:hAnsi="Times New Roman" w:cs="Times New Roman"/>
        </w:rPr>
        <w:t>ll</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4"/>
        </w:rPr>
        <w:t xml:space="preserve"> </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2"/>
        </w:rPr>
        <w:t>or</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11"/>
        </w:rPr>
        <w:t xml:space="preserve"> </w:t>
      </w:r>
      <w:r w:rsidRPr="005A34D7">
        <w:rPr>
          <w:rFonts w:ascii="Times New Roman" w:hAnsi="Times New Roman" w:cs="Times New Roman"/>
          <w:spacing w:val="2"/>
          <w:w w:val="102"/>
        </w:rPr>
        <w:t>p</w:t>
      </w:r>
      <w:r w:rsidRPr="005A34D7">
        <w:rPr>
          <w:rFonts w:ascii="Times New Roman" w:hAnsi="Times New Roman" w:cs="Times New Roman"/>
          <w:spacing w:val="1"/>
          <w:w w:val="102"/>
        </w:rPr>
        <w:t>ac</w:t>
      </w:r>
      <w:r w:rsidRPr="005A34D7">
        <w:rPr>
          <w:rFonts w:ascii="Times New Roman" w:hAnsi="Times New Roman" w:cs="Times New Roman"/>
          <w:spacing w:val="-7"/>
          <w:w w:val="102"/>
        </w:rPr>
        <w:t>k</w:t>
      </w:r>
      <w:r w:rsidRPr="005A34D7">
        <w:rPr>
          <w:rFonts w:ascii="Times New Roman" w:hAnsi="Times New Roman" w:cs="Times New Roman"/>
          <w:spacing w:val="5"/>
          <w:w w:val="102"/>
        </w:rPr>
        <w:t>a</w:t>
      </w:r>
      <w:r w:rsidRPr="005A34D7">
        <w:rPr>
          <w:rFonts w:ascii="Times New Roman" w:hAnsi="Times New Roman" w:cs="Times New Roman"/>
          <w:spacing w:val="-7"/>
          <w:w w:val="102"/>
        </w:rPr>
        <w:t>g</w:t>
      </w:r>
      <w:r w:rsidRPr="005A34D7">
        <w:rPr>
          <w:rFonts w:ascii="Times New Roman" w:hAnsi="Times New Roman" w:cs="Times New Roman"/>
          <w:spacing w:val="1"/>
          <w:w w:val="102"/>
        </w:rPr>
        <w:t>e</w:t>
      </w:r>
      <w:r w:rsidRPr="005A34D7">
        <w:rPr>
          <w:rFonts w:ascii="Times New Roman" w:hAnsi="Times New Roman" w:cs="Times New Roman"/>
          <w:spacing w:val="-1"/>
          <w:w w:val="102"/>
        </w:rPr>
        <w:t>s</w:t>
      </w:r>
      <w:r w:rsidRPr="005A34D7">
        <w:rPr>
          <w:rFonts w:ascii="Times New Roman" w:hAnsi="Times New Roman" w:cs="Times New Roman"/>
          <w:w w:val="102"/>
        </w:rPr>
        <w:t>.</w:t>
      </w:r>
    </w:p>
    <w:p w14:paraId="5A8E927E" w14:textId="77777777" w:rsidR="00761091" w:rsidRPr="005A34D7" w:rsidRDefault="00761091" w:rsidP="004F692A">
      <w:pPr>
        <w:widowControl/>
        <w:numPr>
          <w:ilvl w:val="0"/>
          <w:numId w:val="26"/>
        </w:numPr>
        <w:tabs>
          <w:tab w:val="left" w:pos="540"/>
        </w:tabs>
        <w:autoSpaceDE w:val="0"/>
        <w:autoSpaceDN w:val="0"/>
        <w:adjustRightInd w:val="0"/>
        <w:spacing w:line="245" w:lineRule="auto"/>
        <w:ind w:left="540"/>
        <w:jc w:val="both"/>
        <w:rPr>
          <w:rFonts w:ascii="Times New Roman" w:hAnsi="Times New Roman" w:cs="Times New Roman"/>
        </w:rPr>
      </w:pPr>
      <w:r w:rsidRPr="005A34D7">
        <w:rPr>
          <w:rFonts w:ascii="Times New Roman" w:hAnsi="Times New Roman" w:cs="Times New Roman"/>
        </w:rPr>
        <w:t>D</w:t>
      </w:r>
      <w:r w:rsidRPr="005A34D7">
        <w:rPr>
          <w:rFonts w:ascii="Times New Roman" w:hAnsi="Times New Roman" w:cs="Times New Roman"/>
          <w:spacing w:val="1"/>
        </w:rPr>
        <w:t>e</w:t>
      </w:r>
      <w:r w:rsidRPr="005A34D7">
        <w:rPr>
          <w:rFonts w:ascii="Times New Roman" w:hAnsi="Times New Roman" w:cs="Times New Roman"/>
          <w:spacing w:val="-2"/>
        </w:rPr>
        <w:t>v</w:t>
      </w:r>
      <w:r w:rsidRPr="005A34D7">
        <w:rPr>
          <w:rFonts w:ascii="Times New Roman" w:hAnsi="Times New Roman" w:cs="Times New Roman"/>
          <w:spacing w:val="1"/>
        </w:rPr>
        <w:t>e</w:t>
      </w:r>
      <w:r w:rsidRPr="005A34D7">
        <w:rPr>
          <w:rFonts w:ascii="Times New Roman" w:hAnsi="Times New Roman" w:cs="Times New Roman"/>
          <w:spacing w:val="-5"/>
        </w:rPr>
        <w:t>l</w:t>
      </w:r>
      <w:r w:rsidRPr="005A34D7">
        <w:rPr>
          <w:rFonts w:ascii="Times New Roman" w:hAnsi="Times New Roman" w:cs="Times New Roman"/>
          <w:spacing w:val="7"/>
        </w:rPr>
        <w:t>o</w:t>
      </w:r>
      <w:r w:rsidRPr="005A34D7">
        <w:rPr>
          <w:rFonts w:ascii="Times New Roman" w:hAnsi="Times New Roman" w:cs="Times New Roman"/>
        </w:rPr>
        <w:t>p</w:t>
      </w:r>
      <w:r w:rsidRPr="005A34D7">
        <w:rPr>
          <w:rFonts w:ascii="Times New Roman" w:hAnsi="Times New Roman" w:cs="Times New Roman"/>
          <w:spacing w:val="16"/>
        </w:rPr>
        <w:t xml:space="preserve"> </w:t>
      </w:r>
      <w:r w:rsidRPr="005A34D7">
        <w:rPr>
          <w:rFonts w:ascii="Times New Roman" w:hAnsi="Times New Roman" w:cs="Times New Roman"/>
          <w:spacing w:val="7"/>
        </w:rPr>
        <w:t>p</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2"/>
        </w:rPr>
        <w:t>g</w:t>
      </w:r>
      <w:r w:rsidRPr="005A34D7">
        <w:rPr>
          <w:rFonts w:ascii="Times New Roman" w:hAnsi="Times New Roman" w:cs="Times New Roman"/>
          <w:spacing w:val="2"/>
        </w:rPr>
        <w:t>r</w:t>
      </w:r>
      <w:r w:rsidRPr="005A34D7">
        <w:rPr>
          <w:rFonts w:ascii="Times New Roman" w:hAnsi="Times New Roman" w:cs="Times New Roman"/>
          <w:spacing w:val="-4"/>
        </w:rPr>
        <w:t>a</w:t>
      </w:r>
      <w:r w:rsidRPr="005A34D7">
        <w:rPr>
          <w:rFonts w:ascii="Times New Roman" w:hAnsi="Times New Roman" w:cs="Times New Roman"/>
          <w:spacing w:val="2"/>
        </w:rPr>
        <w:t>m</w:t>
      </w:r>
      <w:r w:rsidRPr="005A34D7">
        <w:rPr>
          <w:rFonts w:ascii="Times New Roman" w:hAnsi="Times New Roman" w:cs="Times New Roman"/>
        </w:rPr>
        <w:t>s</w:t>
      </w:r>
      <w:r w:rsidRPr="005A34D7">
        <w:rPr>
          <w:rFonts w:ascii="Times New Roman" w:hAnsi="Times New Roman" w:cs="Times New Roman"/>
          <w:spacing w:val="19"/>
        </w:rPr>
        <w:t xml:space="preserve"> </w:t>
      </w:r>
      <w:r w:rsidRPr="005A34D7">
        <w:rPr>
          <w:rFonts w:ascii="Times New Roman" w:hAnsi="Times New Roman" w:cs="Times New Roman"/>
          <w:spacing w:val="2"/>
        </w:rPr>
        <w:t>u</w:t>
      </w:r>
      <w:r w:rsidRPr="005A34D7">
        <w:rPr>
          <w:rFonts w:ascii="Times New Roman" w:hAnsi="Times New Roman" w:cs="Times New Roman"/>
          <w:spacing w:val="-1"/>
        </w:rPr>
        <w:t>s</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6"/>
        </w:rPr>
        <w:t xml:space="preserve"> </w:t>
      </w:r>
      <w:r w:rsidRPr="005A34D7">
        <w:rPr>
          <w:rFonts w:ascii="Times New Roman" w:hAnsi="Times New Roman" w:cs="Times New Roman"/>
          <w:spacing w:val="-3"/>
        </w:rPr>
        <w:t>f</w:t>
      </w:r>
      <w:r w:rsidRPr="005A34D7">
        <w:rPr>
          <w:rFonts w:ascii="Times New Roman" w:hAnsi="Times New Roman" w:cs="Times New Roman"/>
          <w:spacing w:val="5"/>
        </w:rPr>
        <w:t>e</w:t>
      </w:r>
      <w:r w:rsidRPr="005A34D7">
        <w:rPr>
          <w:rFonts w:ascii="Times New Roman" w:hAnsi="Times New Roman" w:cs="Times New Roman"/>
          <w:spacing w:val="-4"/>
        </w:rPr>
        <w:t>a</w:t>
      </w:r>
      <w:r w:rsidRPr="005A34D7">
        <w:rPr>
          <w:rFonts w:ascii="Times New Roman" w:hAnsi="Times New Roman" w:cs="Times New Roman"/>
        </w:rPr>
        <w:t>t</w:t>
      </w:r>
      <w:r w:rsidRPr="005A34D7">
        <w:rPr>
          <w:rFonts w:ascii="Times New Roman" w:hAnsi="Times New Roman" w:cs="Times New Roman"/>
          <w:spacing w:val="7"/>
        </w:rPr>
        <w:t>u</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1"/>
        </w:rPr>
        <w:t xml:space="preserve"> </w:t>
      </w:r>
      <w:r w:rsidRPr="005A34D7">
        <w:rPr>
          <w:rFonts w:ascii="Times New Roman" w:hAnsi="Times New Roman" w:cs="Times New Roman"/>
          <w:spacing w:val="7"/>
        </w:rPr>
        <w:t>p</w:t>
      </w:r>
      <w:r w:rsidRPr="005A34D7">
        <w:rPr>
          <w:rFonts w:ascii="Times New Roman" w:hAnsi="Times New Roman" w:cs="Times New Roman"/>
          <w:spacing w:val="-9"/>
        </w:rPr>
        <w:t>a</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2"/>
        </w:rPr>
        <w:t>m</w:t>
      </w:r>
      <w:r w:rsidRPr="005A34D7">
        <w:rPr>
          <w:rFonts w:ascii="Times New Roman" w:hAnsi="Times New Roman" w:cs="Times New Roman"/>
          <w:spacing w:val="-4"/>
        </w:rPr>
        <w:t>e</w:t>
      </w:r>
      <w:r w:rsidRPr="005A34D7">
        <w:rPr>
          <w:rFonts w:ascii="Times New Roman" w:hAnsi="Times New Roman" w:cs="Times New Roman"/>
          <w:spacing w:val="5"/>
        </w:rPr>
        <w:t>t</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rPr>
        <w:t>s</w:t>
      </w:r>
      <w:r w:rsidRPr="005A34D7">
        <w:rPr>
          <w:rFonts w:ascii="Times New Roman" w:hAnsi="Times New Roman" w:cs="Times New Roman"/>
          <w:spacing w:val="22"/>
        </w:rPr>
        <w:t xml:space="preserve"> </w:t>
      </w:r>
      <w:r w:rsidRPr="005A34D7">
        <w:rPr>
          <w:rFonts w:ascii="Times New Roman" w:hAnsi="Times New Roman" w:cs="Times New Roman"/>
          <w:spacing w:val="-5"/>
        </w:rPr>
        <w:t>i</w:t>
      </w:r>
      <w:r w:rsidRPr="005A34D7">
        <w:rPr>
          <w:rFonts w:ascii="Times New Roman" w:hAnsi="Times New Roman" w:cs="Times New Roman"/>
        </w:rPr>
        <w:t>n a</w:t>
      </w:r>
      <w:r w:rsidRPr="005A34D7">
        <w:rPr>
          <w:rFonts w:ascii="Times New Roman" w:hAnsi="Times New Roman" w:cs="Times New Roman"/>
          <w:spacing w:val="12"/>
        </w:rPr>
        <w:t xml:space="preserve"> </w:t>
      </w:r>
      <w:r w:rsidRPr="005A34D7">
        <w:rPr>
          <w:rFonts w:ascii="Times New Roman" w:hAnsi="Times New Roman" w:cs="Times New Roman"/>
          <w:spacing w:val="-1"/>
        </w:rPr>
        <w:t>C</w:t>
      </w:r>
      <w:r w:rsidRPr="005A34D7">
        <w:rPr>
          <w:rFonts w:ascii="Times New Roman" w:hAnsi="Times New Roman" w:cs="Times New Roman"/>
          <w:spacing w:val="-4"/>
        </w:rPr>
        <w:t>U</w:t>
      </w:r>
      <w:r w:rsidRPr="005A34D7">
        <w:rPr>
          <w:rFonts w:ascii="Times New Roman" w:hAnsi="Times New Roman" w:cs="Times New Roman"/>
          <w:spacing w:val="-1"/>
        </w:rPr>
        <w:t>R</w:t>
      </w:r>
      <w:r w:rsidRPr="005A34D7">
        <w:rPr>
          <w:rFonts w:ascii="Times New Roman" w:hAnsi="Times New Roman" w:cs="Times New Roman"/>
        </w:rPr>
        <w:t>S</w:t>
      </w:r>
      <w:r w:rsidRPr="005A34D7">
        <w:rPr>
          <w:rFonts w:ascii="Times New Roman" w:hAnsi="Times New Roman" w:cs="Times New Roman"/>
          <w:spacing w:val="5"/>
        </w:rPr>
        <w:t>O</w:t>
      </w:r>
      <w:r w:rsidRPr="005A34D7">
        <w:rPr>
          <w:rFonts w:ascii="Times New Roman" w:hAnsi="Times New Roman" w:cs="Times New Roman"/>
          <w:spacing w:val="-1"/>
        </w:rPr>
        <w:t>R</w:t>
      </w:r>
      <w:r w:rsidRPr="005A34D7">
        <w:rPr>
          <w:rFonts w:ascii="Times New Roman" w:hAnsi="Times New Roman" w:cs="Times New Roman"/>
        </w:rPr>
        <w:t>,</w:t>
      </w:r>
      <w:r w:rsidRPr="005A34D7">
        <w:rPr>
          <w:rFonts w:ascii="Times New Roman" w:hAnsi="Times New Roman" w:cs="Times New Roman"/>
          <w:spacing w:val="23"/>
        </w:rPr>
        <w:t xml:space="preserve"> </w:t>
      </w:r>
      <w:r w:rsidRPr="005A34D7">
        <w:rPr>
          <w:rFonts w:ascii="Times New Roman" w:hAnsi="Times New Roman" w:cs="Times New Roman"/>
        </w:rPr>
        <w:t>FOR</w:t>
      </w:r>
      <w:r w:rsidRPr="005A34D7">
        <w:rPr>
          <w:rFonts w:ascii="Times New Roman" w:hAnsi="Times New Roman" w:cs="Times New Roman"/>
          <w:spacing w:val="11"/>
        </w:rPr>
        <w:t xml:space="preserve"> </w:t>
      </w:r>
      <w:r w:rsidRPr="005A34D7">
        <w:rPr>
          <w:rFonts w:ascii="Times New Roman" w:hAnsi="Times New Roman" w:cs="Times New Roman"/>
          <w:spacing w:val="-4"/>
        </w:rPr>
        <w:t>U</w:t>
      </w:r>
      <w:r w:rsidRPr="005A34D7">
        <w:rPr>
          <w:rFonts w:ascii="Times New Roman" w:hAnsi="Times New Roman" w:cs="Times New Roman"/>
        </w:rPr>
        <w:t>PDA</w:t>
      </w:r>
      <w:r w:rsidRPr="005A34D7">
        <w:rPr>
          <w:rFonts w:ascii="Times New Roman" w:hAnsi="Times New Roman" w:cs="Times New Roman"/>
          <w:spacing w:val="2"/>
        </w:rPr>
        <w:t>T</w:t>
      </w:r>
      <w:r w:rsidRPr="005A34D7">
        <w:rPr>
          <w:rFonts w:ascii="Times New Roman" w:hAnsi="Times New Roman" w:cs="Times New Roman"/>
        </w:rPr>
        <w:t>E</w:t>
      </w:r>
      <w:r w:rsidRPr="005A34D7">
        <w:rPr>
          <w:rFonts w:ascii="Times New Roman" w:hAnsi="Times New Roman" w:cs="Times New Roman"/>
          <w:spacing w:val="23"/>
        </w:rPr>
        <w:t xml:space="preserve"> </w:t>
      </w:r>
      <w:r w:rsidRPr="005A34D7">
        <w:rPr>
          <w:rFonts w:ascii="Times New Roman" w:hAnsi="Times New Roman" w:cs="Times New Roman"/>
          <w:spacing w:val="-1"/>
          <w:w w:val="102"/>
        </w:rPr>
        <w:t>C</w:t>
      </w:r>
      <w:r w:rsidRPr="005A34D7">
        <w:rPr>
          <w:rFonts w:ascii="Times New Roman" w:hAnsi="Times New Roman" w:cs="Times New Roman"/>
          <w:w w:val="102"/>
        </w:rPr>
        <w:t>U</w:t>
      </w:r>
      <w:r w:rsidRPr="005A34D7">
        <w:rPr>
          <w:rFonts w:ascii="Times New Roman" w:hAnsi="Times New Roman" w:cs="Times New Roman"/>
          <w:spacing w:val="-1"/>
          <w:w w:val="102"/>
        </w:rPr>
        <w:t>R</w:t>
      </w:r>
      <w:r w:rsidRPr="005A34D7">
        <w:rPr>
          <w:rFonts w:ascii="Times New Roman" w:hAnsi="Times New Roman" w:cs="Times New Roman"/>
          <w:w w:val="102"/>
        </w:rPr>
        <w:t>SO</w:t>
      </w:r>
      <w:r w:rsidRPr="005A34D7">
        <w:rPr>
          <w:rFonts w:ascii="Times New Roman" w:hAnsi="Times New Roman" w:cs="Times New Roman"/>
          <w:spacing w:val="-1"/>
          <w:w w:val="102"/>
        </w:rPr>
        <w:t>R</w:t>
      </w:r>
      <w:r w:rsidRPr="005A34D7">
        <w:rPr>
          <w:rFonts w:ascii="Times New Roman" w:hAnsi="Times New Roman" w:cs="Times New Roman"/>
          <w:w w:val="102"/>
        </w:rPr>
        <w:t xml:space="preserve">, </w:t>
      </w:r>
      <w:r w:rsidRPr="005A34D7">
        <w:rPr>
          <w:rFonts w:ascii="Times New Roman" w:hAnsi="Times New Roman" w:cs="Times New Roman"/>
          <w:spacing w:val="3"/>
        </w:rPr>
        <w:t>W</w:t>
      </w:r>
      <w:r w:rsidRPr="005A34D7">
        <w:rPr>
          <w:rFonts w:ascii="Times New Roman" w:hAnsi="Times New Roman" w:cs="Times New Roman"/>
          <w:spacing w:val="-4"/>
        </w:rPr>
        <w:t>H</w:t>
      </w:r>
      <w:r w:rsidRPr="005A34D7">
        <w:rPr>
          <w:rFonts w:ascii="Times New Roman" w:hAnsi="Times New Roman" w:cs="Times New Roman"/>
          <w:spacing w:val="2"/>
        </w:rPr>
        <w:t>E</w:t>
      </w:r>
      <w:r w:rsidRPr="005A34D7">
        <w:rPr>
          <w:rFonts w:ascii="Times New Roman" w:hAnsi="Times New Roman" w:cs="Times New Roman"/>
          <w:spacing w:val="-1"/>
        </w:rPr>
        <w:t>R</w:t>
      </w:r>
      <w:r w:rsidRPr="005A34D7">
        <w:rPr>
          <w:rFonts w:ascii="Times New Roman" w:hAnsi="Times New Roman" w:cs="Times New Roman"/>
        </w:rPr>
        <w:t>E</w:t>
      </w:r>
      <w:r w:rsidRPr="005A34D7">
        <w:rPr>
          <w:rFonts w:ascii="Times New Roman" w:hAnsi="Times New Roman" w:cs="Times New Roman"/>
          <w:spacing w:val="20"/>
        </w:rPr>
        <w:t xml:space="preserve"> </w:t>
      </w:r>
      <w:r w:rsidRPr="005A34D7">
        <w:rPr>
          <w:rFonts w:ascii="Times New Roman" w:hAnsi="Times New Roman" w:cs="Times New Roman"/>
          <w:spacing w:val="3"/>
        </w:rPr>
        <w:t>C</w:t>
      </w:r>
      <w:r w:rsidRPr="005A34D7">
        <w:rPr>
          <w:rFonts w:ascii="Times New Roman" w:hAnsi="Times New Roman" w:cs="Times New Roman"/>
          <w:spacing w:val="-4"/>
        </w:rPr>
        <w:t>U</w:t>
      </w:r>
      <w:r w:rsidRPr="005A34D7">
        <w:rPr>
          <w:rFonts w:ascii="Times New Roman" w:hAnsi="Times New Roman" w:cs="Times New Roman"/>
          <w:spacing w:val="-1"/>
        </w:rPr>
        <w:t>RR</w:t>
      </w:r>
      <w:r w:rsidRPr="005A34D7">
        <w:rPr>
          <w:rFonts w:ascii="Times New Roman" w:hAnsi="Times New Roman" w:cs="Times New Roman"/>
          <w:spacing w:val="2"/>
        </w:rPr>
        <w:t>E</w:t>
      </w:r>
      <w:r w:rsidRPr="005A34D7">
        <w:rPr>
          <w:rFonts w:ascii="Times New Roman" w:hAnsi="Times New Roman" w:cs="Times New Roman"/>
        </w:rPr>
        <w:t>NT</w:t>
      </w:r>
      <w:r w:rsidRPr="005A34D7">
        <w:rPr>
          <w:rFonts w:ascii="Times New Roman" w:hAnsi="Times New Roman" w:cs="Times New Roman"/>
          <w:spacing w:val="25"/>
        </w:rPr>
        <w:t xml:space="preserve"> </w:t>
      </w:r>
      <w:r w:rsidRPr="005A34D7">
        <w:rPr>
          <w:rFonts w:ascii="Times New Roman" w:hAnsi="Times New Roman" w:cs="Times New Roman"/>
          <w:spacing w:val="7"/>
        </w:rPr>
        <w:t>o</w:t>
      </w:r>
      <w:r w:rsidRPr="005A34D7">
        <w:rPr>
          <w:rFonts w:ascii="Times New Roman" w:hAnsi="Times New Roman" w:cs="Times New Roman"/>
        </w:rPr>
        <w:t>f</w:t>
      </w:r>
      <w:r w:rsidRPr="005A34D7">
        <w:rPr>
          <w:rFonts w:ascii="Times New Roman" w:hAnsi="Times New Roman" w:cs="Times New Roman"/>
          <w:spacing w:val="4"/>
        </w:rPr>
        <w:t xml:space="preserve"> </w:t>
      </w:r>
      <w:r w:rsidRPr="005A34D7">
        <w:rPr>
          <w:rFonts w:ascii="Times New Roman" w:hAnsi="Times New Roman" w:cs="Times New Roman"/>
          <w:spacing w:val="1"/>
        </w:rPr>
        <w:t>c</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spacing w:val="2"/>
        </w:rPr>
        <w:t>u</w:t>
      </w:r>
      <w:r w:rsidRPr="005A34D7">
        <w:rPr>
          <w:rFonts w:ascii="Times New Roman" w:hAnsi="Times New Roman" w:cs="Times New Roman"/>
          <w:spacing w:val="-1"/>
        </w:rPr>
        <w:t>s</w:t>
      </w:r>
      <w:r w:rsidRPr="005A34D7">
        <w:rPr>
          <w:rFonts w:ascii="Times New Roman" w:hAnsi="Times New Roman" w:cs="Times New Roman"/>
        </w:rPr>
        <w:t>e</w:t>
      </w:r>
      <w:r w:rsidRPr="005A34D7">
        <w:rPr>
          <w:rFonts w:ascii="Times New Roman" w:hAnsi="Times New Roman" w:cs="Times New Roman"/>
          <w:spacing w:val="14"/>
        </w:rPr>
        <w:t xml:space="preserve">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spacing w:val="-1"/>
        </w:rPr>
        <w:t>C</w:t>
      </w:r>
      <w:r w:rsidRPr="005A34D7">
        <w:rPr>
          <w:rFonts w:ascii="Times New Roman" w:hAnsi="Times New Roman" w:cs="Times New Roman"/>
          <w:spacing w:val="-4"/>
        </w:rPr>
        <w:t>U</w:t>
      </w:r>
      <w:r w:rsidRPr="005A34D7">
        <w:rPr>
          <w:rFonts w:ascii="Times New Roman" w:hAnsi="Times New Roman" w:cs="Times New Roman"/>
          <w:spacing w:val="-1"/>
        </w:rPr>
        <w:t>R</w:t>
      </w:r>
      <w:r w:rsidRPr="005A34D7">
        <w:rPr>
          <w:rFonts w:ascii="Times New Roman" w:hAnsi="Times New Roman" w:cs="Times New Roman"/>
        </w:rPr>
        <w:t>SOR</w:t>
      </w:r>
      <w:r w:rsidRPr="005A34D7">
        <w:rPr>
          <w:rFonts w:ascii="Times New Roman" w:hAnsi="Times New Roman" w:cs="Times New Roman"/>
          <w:spacing w:val="24"/>
        </w:rPr>
        <w:t xml:space="preserve"> </w:t>
      </w:r>
      <w:r w:rsidRPr="005A34D7">
        <w:rPr>
          <w:rFonts w:ascii="Times New Roman" w:hAnsi="Times New Roman" w:cs="Times New Roman"/>
          <w:spacing w:val="-2"/>
          <w:w w:val="102"/>
        </w:rPr>
        <w:t>v</w:t>
      </w:r>
      <w:r w:rsidRPr="005A34D7">
        <w:rPr>
          <w:rFonts w:ascii="Times New Roman" w:hAnsi="Times New Roman" w:cs="Times New Roman"/>
          <w:spacing w:val="-4"/>
          <w:w w:val="102"/>
        </w:rPr>
        <w:t>a</w:t>
      </w:r>
      <w:r w:rsidRPr="005A34D7">
        <w:rPr>
          <w:rFonts w:ascii="Times New Roman" w:hAnsi="Times New Roman" w:cs="Times New Roman"/>
          <w:spacing w:val="7"/>
          <w:w w:val="102"/>
        </w:rPr>
        <w:t>r</w:t>
      </w:r>
      <w:r w:rsidRPr="005A34D7">
        <w:rPr>
          <w:rFonts w:ascii="Times New Roman" w:hAnsi="Times New Roman" w:cs="Times New Roman"/>
          <w:w w:val="102"/>
        </w:rPr>
        <w:t>i</w:t>
      </w:r>
      <w:r w:rsidRPr="005A34D7">
        <w:rPr>
          <w:rFonts w:ascii="Times New Roman" w:hAnsi="Times New Roman" w:cs="Times New Roman"/>
          <w:spacing w:val="1"/>
          <w:w w:val="102"/>
        </w:rPr>
        <w:t>a</w:t>
      </w:r>
      <w:r w:rsidRPr="005A34D7">
        <w:rPr>
          <w:rFonts w:ascii="Times New Roman" w:hAnsi="Times New Roman" w:cs="Times New Roman"/>
          <w:spacing w:val="2"/>
          <w:w w:val="102"/>
        </w:rPr>
        <w:t>b</w:t>
      </w:r>
      <w:r w:rsidRPr="005A34D7">
        <w:rPr>
          <w:rFonts w:ascii="Times New Roman" w:hAnsi="Times New Roman" w:cs="Times New Roman"/>
          <w:w w:val="102"/>
        </w:rPr>
        <w:t>l</w:t>
      </w:r>
      <w:r w:rsidRPr="005A34D7">
        <w:rPr>
          <w:rFonts w:ascii="Times New Roman" w:hAnsi="Times New Roman" w:cs="Times New Roman"/>
          <w:spacing w:val="-4"/>
          <w:w w:val="102"/>
        </w:rPr>
        <w:t>e</w:t>
      </w:r>
      <w:r w:rsidRPr="005A34D7">
        <w:rPr>
          <w:rFonts w:ascii="Times New Roman" w:hAnsi="Times New Roman" w:cs="Times New Roman"/>
          <w:spacing w:val="-1"/>
          <w:w w:val="102"/>
        </w:rPr>
        <w:t>s</w:t>
      </w:r>
      <w:r w:rsidRPr="005A34D7">
        <w:rPr>
          <w:rFonts w:ascii="Times New Roman" w:hAnsi="Times New Roman" w:cs="Times New Roman"/>
          <w:w w:val="102"/>
        </w:rPr>
        <w:t>.</w:t>
      </w:r>
    </w:p>
    <w:p w14:paraId="2A96DC05" w14:textId="77777777" w:rsidR="00761091" w:rsidRPr="005A34D7" w:rsidRDefault="00761091" w:rsidP="004F692A">
      <w:pPr>
        <w:widowControl/>
        <w:numPr>
          <w:ilvl w:val="0"/>
          <w:numId w:val="26"/>
        </w:numPr>
        <w:tabs>
          <w:tab w:val="left" w:pos="540"/>
        </w:tabs>
        <w:autoSpaceDE w:val="0"/>
        <w:autoSpaceDN w:val="0"/>
        <w:adjustRightInd w:val="0"/>
        <w:spacing w:before="6"/>
        <w:ind w:left="540"/>
        <w:jc w:val="both"/>
        <w:rPr>
          <w:rFonts w:ascii="Times New Roman" w:hAnsi="Times New Roman" w:cs="Times New Roman"/>
        </w:rPr>
      </w:pPr>
      <w:r w:rsidRPr="005A34D7">
        <w:rPr>
          <w:rFonts w:ascii="Times New Roman" w:hAnsi="Times New Roman" w:cs="Times New Roman"/>
        </w:rPr>
        <w:t>D</w:t>
      </w:r>
      <w:r w:rsidRPr="005A34D7">
        <w:rPr>
          <w:rFonts w:ascii="Times New Roman" w:hAnsi="Times New Roman" w:cs="Times New Roman"/>
          <w:spacing w:val="1"/>
        </w:rPr>
        <w:t>e</w:t>
      </w:r>
      <w:r w:rsidRPr="005A34D7">
        <w:rPr>
          <w:rFonts w:ascii="Times New Roman" w:hAnsi="Times New Roman" w:cs="Times New Roman"/>
          <w:spacing w:val="-2"/>
        </w:rPr>
        <w:t>v</w:t>
      </w:r>
      <w:r w:rsidRPr="005A34D7">
        <w:rPr>
          <w:rFonts w:ascii="Times New Roman" w:hAnsi="Times New Roman" w:cs="Times New Roman"/>
          <w:spacing w:val="1"/>
        </w:rPr>
        <w:t>e</w:t>
      </w:r>
      <w:r w:rsidRPr="005A34D7">
        <w:rPr>
          <w:rFonts w:ascii="Times New Roman" w:hAnsi="Times New Roman" w:cs="Times New Roman"/>
          <w:spacing w:val="-5"/>
        </w:rPr>
        <w:t>l</w:t>
      </w:r>
      <w:r w:rsidRPr="005A34D7">
        <w:rPr>
          <w:rFonts w:ascii="Times New Roman" w:hAnsi="Times New Roman" w:cs="Times New Roman"/>
          <w:spacing w:val="7"/>
        </w:rPr>
        <w:t>o</w:t>
      </w:r>
      <w:r w:rsidRPr="005A34D7">
        <w:rPr>
          <w:rFonts w:ascii="Times New Roman" w:hAnsi="Times New Roman" w:cs="Times New Roman"/>
        </w:rPr>
        <w:t>p</w:t>
      </w:r>
      <w:r w:rsidRPr="005A34D7">
        <w:rPr>
          <w:rFonts w:ascii="Times New Roman" w:hAnsi="Times New Roman" w:cs="Times New Roman"/>
          <w:spacing w:val="20"/>
        </w:rPr>
        <w:t xml:space="preserve"> </w:t>
      </w:r>
      <w:r w:rsidRPr="005A34D7">
        <w:rPr>
          <w:rFonts w:ascii="Times New Roman" w:hAnsi="Times New Roman" w:cs="Times New Roman"/>
          <w:spacing w:val="4"/>
        </w:rPr>
        <w:t>P</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2"/>
        </w:rPr>
        <w:t>g</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2"/>
        </w:rPr>
        <w:t>m</w:t>
      </w:r>
      <w:r w:rsidRPr="005A34D7">
        <w:rPr>
          <w:rFonts w:ascii="Times New Roman" w:hAnsi="Times New Roman" w:cs="Times New Roman"/>
        </w:rPr>
        <w:t>s</w:t>
      </w:r>
      <w:r w:rsidRPr="005A34D7">
        <w:rPr>
          <w:rFonts w:ascii="Times New Roman" w:hAnsi="Times New Roman" w:cs="Times New Roman"/>
          <w:spacing w:val="14"/>
        </w:rPr>
        <w:t xml:space="preserve"> </w:t>
      </w:r>
      <w:r w:rsidRPr="005A34D7">
        <w:rPr>
          <w:rFonts w:ascii="Times New Roman" w:hAnsi="Times New Roman" w:cs="Times New Roman"/>
          <w:spacing w:val="7"/>
        </w:rPr>
        <w:t>u</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0"/>
        </w:rPr>
        <w:t xml:space="preserve"> </w:t>
      </w:r>
      <w:r w:rsidRPr="005A34D7">
        <w:rPr>
          <w:rFonts w:ascii="Times New Roman" w:hAnsi="Times New Roman" w:cs="Times New Roman"/>
          <w:spacing w:val="-1"/>
        </w:rPr>
        <w:t>B</w:t>
      </w:r>
      <w:r w:rsidRPr="005A34D7">
        <w:rPr>
          <w:rFonts w:ascii="Times New Roman" w:hAnsi="Times New Roman" w:cs="Times New Roman"/>
          <w:spacing w:val="2"/>
        </w:rPr>
        <w:t>E</w:t>
      </w:r>
      <w:r w:rsidRPr="005A34D7">
        <w:rPr>
          <w:rFonts w:ascii="Times New Roman" w:hAnsi="Times New Roman" w:cs="Times New Roman"/>
          <w:spacing w:val="4"/>
        </w:rPr>
        <w:t>F</w:t>
      </w:r>
      <w:r w:rsidRPr="005A34D7">
        <w:rPr>
          <w:rFonts w:ascii="Times New Roman" w:hAnsi="Times New Roman" w:cs="Times New Roman"/>
          <w:spacing w:val="-4"/>
        </w:rPr>
        <w:t>O</w:t>
      </w:r>
      <w:r w:rsidRPr="005A34D7">
        <w:rPr>
          <w:rFonts w:ascii="Times New Roman" w:hAnsi="Times New Roman" w:cs="Times New Roman"/>
          <w:spacing w:val="-1"/>
        </w:rPr>
        <w:t>R</w:t>
      </w:r>
      <w:r w:rsidRPr="005A34D7">
        <w:rPr>
          <w:rFonts w:ascii="Times New Roman" w:hAnsi="Times New Roman" w:cs="Times New Roman"/>
        </w:rPr>
        <w:t>E</w:t>
      </w:r>
      <w:r w:rsidRPr="005A34D7">
        <w:rPr>
          <w:rFonts w:ascii="Times New Roman" w:hAnsi="Times New Roman" w:cs="Times New Roman"/>
          <w:spacing w:val="26"/>
        </w:rPr>
        <w:t xml:space="preserve">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spacing w:val="-4"/>
        </w:rPr>
        <w:t>A</w:t>
      </w:r>
      <w:r w:rsidRPr="005A34D7">
        <w:rPr>
          <w:rFonts w:ascii="Times New Roman" w:hAnsi="Times New Roman" w:cs="Times New Roman"/>
          <w:spacing w:val="4"/>
        </w:rPr>
        <w:t>F</w:t>
      </w:r>
      <w:r w:rsidRPr="005A34D7">
        <w:rPr>
          <w:rFonts w:ascii="Times New Roman" w:hAnsi="Times New Roman" w:cs="Times New Roman"/>
          <w:spacing w:val="2"/>
        </w:rPr>
        <w:t>TE</w:t>
      </w:r>
      <w:r w:rsidRPr="005A34D7">
        <w:rPr>
          <w:rFonts w:ascii="Times New Roman" w:hAnsi="Times New Roman" w:cs="Times New Roman"/>
        </w:rPr>
        <w:t>R</w:t>
      </w:r>
      <w:r w:rsidRPr="005A34D7">
        <w:rPr>
          <w:rFonts w:ascii="Times New Roman" w:hAnsi="Times New Roman" w:cs="Times New Roman"/>
          <w:spacing w:val="11"/>
        </w:rPr>
        <w:t xml:space="preserve"> </w:t>
      </w:r>
      <w:r w:rsidRPr="005A34D7">
        <w:rPr>
          <w:rFonts w:ascii="Times New Roman" w:hAnsi="Times New Roman" w:cs="Times New Roman"/>
          <w:spacing w:val="6"/>
        </w:rPr>
        <w:t>T</w:t>
      </w:r>
      <w:r w:rsidRPr="005A34D7">
        <w:rPr>
          <w:rFonts w:ascii="Times New Roman" w:hAnsi="Times New Roman" w:cs="Times New Roman"/>
          <w:spacing w:val="-3"/>
        </w:rPr>
        <w:t>r</w:t>
      </w:r>
      <w:r w:rsidRPr="005A34D7">
        <w:rPr>
          <w:rFonts w:ascii="Times New Roman" w:hAnsi="Times New Roman" w:cs="Times New Roman"/>
        </w:rPr>
        <w:t>i</w:t>
      </w:r>
      <w:r w:rsidRPr="005A34D7">
        <w:rPr>
          <w:rFonts w:ascii="Times New Roman" w:hAnsi="Times New Roman" w:cs="Times New Roman"/>
          <w:spacing w:val="-2"/>
        </w:rPr>
        <w:t>gg</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24"/>
        </w:rPr>
        <w:t xml:space="preserve"> </w:t>
      </w:r>
      <w:r w:rsidRPr="005A34D7">
        <w:rPr>
          <w:rFonts w:ascii="Times New Roman" w:hAnsi="Times New Roman" w:cs="Times New Roman"/>
          <w:spacing w:val="-1"/>
        </w:rPr>
        <w:t>R</w:t>
      </w:r>
      <w:r w:rsidRPr="005A34D7">
        <w:rPr>
          <w:rFonts w:ascii="Times New Roman" w:hAnsi="Times New Roman" w:cs="Times New Roman"/>
          <w:spacing w:val="2"/>
        </w:rPr>
        <w:t>o</w:t>
      </w:r>
      <w:r w:rsidRPr="005A34D7">
        <w:rPr>
          <w:rFonts w:ascii="Times New Roman" w:hAnsi="Times New Roman" w:cs="Times New Roman"/>
        </w:rPr>
        <w:t>w</w:t>
      </w:r>
      <w:r w:rsidRPr="005A34D7">
        <w:rPr>
          <w:rFonts w:ascii="Times New Roman" w:hAnsi="Times New Roman" w:cs="Times New Roman"/>
          <w:spacing w:val="11"/>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1"/>
        </w:rPr>
        <w:t xml:space="preserve"> </w:t>
      </w:r>
      <w:r w:rsidRPr="005A34D7">
        <w:rPr>
          <w:rFonts w:ascii="Times New Roman" w:hAnsi="Times New Roman" w:cs="Times New Roman"/>
        </w:rPr>
        <w:t>S</w:t>
      </w:r>
      <w:r w:rsidRPr="005A34D7">
        <w:rPr>
          <w:rFonts w:ascii="Times New Roman" w:hAnsi="Times New Roman" w:cs="Times New Roman"/>
          <w:spacing w:val="5"/>
        </w:rPr>
        <w:t>t</w:t>
      </w:r>
      <w:r w:rsidRPr="005A34D7">
        <w:rPr>
          <w:rFonts w:ascii="Times New Roman" w:hAnsi="Times New Roman" w:cs="Times New Roman"/>
          <w:spacing w:val="-4"/>
        </w:rPr>
        <w:t>a</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20"/>
        </w:rPr>
        <w:t xml:space="preserve"> </w:t>
      </w:r>
      <w:r w:rsidRPr="005A34D7">
        <w:rPr>
          <w:rFonts w:ascii="Times New Roman" w:hAnsi="Times New Roman" w:cs="Times New Roman"/>
          <w:spacing w:val="6"/>
        </w:rPr>
        <w:t>T</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2"/>
        </w:rPr>
        <w:t>gg</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rPr>
        <w:t>s</w:t>
      </w:r>
      <w:r w:rsidRPr="005A34D7">
        <w:rPr>
          <w:rFonts w:ascii="Times New Roman" w:hAnsi="Times New Roman" w:cs="Times New Roman"/>
          <w:spacing w:val="21"/>
        </w:rPr>
        <w:t xml:space="preserve"> </w:t>
      </w:r>
      <w:r w:rsidRPr="005A34D7">
        <w:rPr>
          <w:rFonts w:ascii="Times New Roman" w:hAnsi="Times New Roman" w:cs="Times New Roman"/>
          <w:spacing w:val="-4"/>
          <w:w w:val="102"/>
        </w:rPr>
        <w:t>a</w:t>
      </w:r>
      <w:r w:rsidRPr="005A34D7">
        <w:rPr>
          <w:rFonts w:ascii="Times New Roman" w:hAnsi="Times New Roman" w:cs="Times New Roman"/>
          <w:spacing w:val="-2"/>
          <w:w w:val="102"/>
        </w:rPr>
        <w:t>n</w:t>
      </w:r>
      <w:r w:rsidRPr="005A34D7">
        <w:rPr>
          <w:rFonts w:ascii="Times New Roman" w:hAnsi="Times New Roman" w:cs="Times New Roman"/>
          <w:w w:val="102"/>
        </w:rPr>
        <w:t xml:space="preserve">d </w:t>
      </w:r>
      <w:r w:rsidRPr="005A34D7">
        <w:rPr>
          <w:rFonts w:ascii="Times New Roman" w:hAnsi="Times New Roman" w:cs="Times New Roman"/>
          <w:spacing w:val="2"/>
        </w:rPr>
        <w:t>I</w:t>
      </w:r>
      <w:r w:rsidRPr="005A34D7">
        <w:rPr>
          <w:rFonts w:ascii="Times New Roman" w:hAnsi="Times New Roman" w:cs="Times New Roman"/>
          <w:spacing w:val="-4"/>
        </w:rPr>
        <w:t>N</w:t>
      </w:r>
      <w:r w:rsidRPr="005A34D7">
        <w:rPr>
          <w:rFonts w:ascii="Times New Roman" w:hAnsi="Times New Roman" w:cs="Times New Roman"/>
          <w:spacing w:val="4"/>
        </w:rPr>
        <w:t>S</w:t>
      </w:r>
      <w:r w:rsidRPr="005A34D7">
        <w:rPr>
          <w:rFonts w:ascii="Times New Roman" w:hAnsi="Times New Roman" w:cs="Times New Roman"/>
          <w:spacing w:val="2"/>
        </w:rPr>
        <w:t>TE</w:t>
      </w:r>
      <w:r w:rsidRPr="005A34D7">
        <w:rPr>
          <w:rFonts w:ascii="Times New Roman" w:hAnsi="Times New Roman" w:cs="Times New Roman"/>
        </w:rPr>
        <w:t>AD</w:t>
      </w:r>
      <w:r w:rsidRPr="005A34D7">
        <w:rPr>
          <w:rFonts w:ascii="Times New Roman" w:hAnsi="Times New Roman" w:cs="Times New Roman"/>
          <w:spacing w:val="22"/>
        </w:rPr>
        <w:t xml:space="preserve"> </w:t>
      </w:r>
      <w:r w:rsidRPr="005A34D7">
        <w:rPr>
          <w:rFonts w:ascii="Times New Roman" w:hAnsi="Times New Roman" w:cs="Times New Roman"/>
        </w:rPr>
        <w:t>OF</w:t>
      </w:r>
      <w:r w:rsidRPr="005A34D7">
        <w:rPr>
          <w:rFonts w:ascii="Times New Roman" w:hAnsi="Times New Roman" w:cs="Times New Roman"/>
          <w:spacing w:val="4"/>
        </w:rPr>
        <w:t xml:space="preserve"> </w:t>
      </w:r>
      <w:r w:rsidRPr="005A34D7">
        <w:rPr>
          <w:rFonts w:ascii="Times New Roman" w:hAnsi="Times New Roman" w:cs="Times New Roman"/>
          <w:spacing w:val="2"/>
          <w:w w:val="102"/>
        </w:rPr>
        <w:t>Tr</w:t>
      </w:r>
      <w:r w:rsidRPr="005A34D7">
        <w:rPr>
          <w:rFonts w:ascii="Times New Roman" w:hAnsi="Times New Roman" w:cs="Times New Roman"/>
          <w:w w:val="102"/>
        </w:rPr>
        <w:t>i</w:t>
      </w:r>
      <w:r w:rsidRPr="005A34D7">
        <w:rPr>
          <w:rFonts w:ascii="Times New Roman" w:hAnsi="Times New Roman" w:cs="Times New Roman"/>
          <w:spacing w:val="-2"/>
          <w:w w:val="102"/>
        </w:rPr>
        <w:t>gg</w:t>
      </w:r>
      <w:r w:rsidRPr="005A34D7">
        <w:rPr>
          <w:rFonts w:ascii="Times New Roman" w:hAnsi="Times New Roman" w:cs="Times New Roman"/>
          <w:spacing w:val="-4"/>
          <w:w w:val="102"/>
        </w:rPr>
        <w:t>e</w:t>
      </w:r>
      <w:r w:rsidRPr="005A34D7">
        <w:rPr>
          <w:rFonts w:ascii="Times New Roman" w:hAnsi="Times New Roman" w:cs="Times New Roman"/>
          <w:spacing w:val="2"/>
          <w:w w:val="102"/>
        </w:rPr>
        <w:t>r</w:t>
      </w:r>
      <w:r w:rsidRPr="005A34D7">
        <w:rPr>
          <w:rFonts w:ascii="Times New Roman" w:hAnsi="Times New Roman" w:cs="Times New Roman"/>
          <w:w w:val="102"/>
        </w:rPr>
        <w:t>s</w:t>
      </w:r>
    </w:p>
    <w:p w14:paraId="78836309"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rPr>
      </w:pPr>
    </w:p>
    <w:p w14:paraId="637B4B73"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rPr>
        <w:t>R</w:t>
      </w:r>
      <w:r w:rsidRPr="005A34D7">
        <w:rPr>
          <w:rFonts w:ascii="Times New Roman" w:hAnsi="Times New Roman" w:cs="Times New Roman"/>
          <w:b/>
          <w:bCs/>
          <w:spacing w:val="-2"/>
        </w:rPr>
        <w:t>o</w:t>
      </w:r>
      <w:r w:rsidRPr="005A34D7">
        <w:rPr>
          <w:rFonts w:ascii="Times New Roman" w:hAnsi="Times New Roman" w:cs="Times New Roman"/>
          <w:b/>
          <w:bCs/>
          <w:spacing w:val="7"/>
        </w:rPr>
        <w:t>a</w:t>
      </w:r>
      <w:r w:rsidRPr="005A34D7">
        <w:rPr>
          <w:rFonts w:ascii="Times New Roman" w:hAnsi="Times New Roman" w:cs="Times New Roman"/>
          <w:b/>
          <w:bCs/>
        </w:rPr>
        <w:t>d</w:t>
      </w:r>
      <w:r w:rsidRPr="005A34D7">
        <w:rPr>
          <w:rFonts w:ascii="Times New Roman" w:hAnsi="Times New Roman" w:cs="Times New Roman"/>
          <w:b/>
          <w:bCs/>
          <w:spacing w:val="-4"/>
        </w:rPr>
        <w:t>w</w:t>
      </w:r>
      <w:r w:rsidRPr="005A34D7">
        <w:rPr>
          <w:rFonts w:ascii="Times New Roman" w:hAnsi="Times New Roman" w:cs="Times New Roman"/>
          <w:b/>
          <w:bCs/>
          <w:spacing w:val="2"/>
        </w:rPr>
        <w:t>a</w:t>
      </w:r>
      <w:r w:rsidRPr="005A34D7">
        <w:rPr>
          <w:rFonts w:ascii="Times New Roman" w:hAnsi="Times New Roman" w:cs="Times New Roman"/>
          <w:b/>
          <w:bCs/>
        </w:rPr>
        <w:t>y</w:t>
      </w:r>
      <w:r w:rsidRPr="005A34D7">
        <w:rPr>
          <w:rFonts w:ascii="Times New Roman" w:hAnsi="Times New Roman" w:cs="Times New Roman"/>
          <w:b/>
          <w:bCs/>
          <w:spacing w:val="18"/>
        </w:rPr>
        <w:t xml:space="preserve"> </w:t>
      </w:r>
      <w:r w:rsidRPr="005A34D7">
        <w:rPr>
          <w:rFonts w:ascii="Times New Roman" w:hAnsi="Times New Roman" w:cs="Times New Roman"/>
          <w:b/>
          <w:bCs/>
          <w:spacing w:val="-1"/>
        </w:rPr>
        <w:t>T</w:t>
      </w:r>
      <w:r w:rsidRPr="005A34D7">
        <w:rPr>
          <w:rFonts w:ascii="Times New Roman" w:hAnsi="Times New Roman" w:cs="Times New Roman"/>
          <w:b/>
          <w:bCs/>
          <w:spacing w:val="1"/>
        </w:rPr>
        <w:t>r</w:t>
      </w:r>
      <w:r w:rsidRPr="005A34D7">
        <w:rPr>
          <w:rFonts w:ascii="Times New Roman" w:hAnsi="Times New Roman" w:cs="Times New Roman"/>
          <w:b/>
          <w:bCs/>
          <w:spacing w:val="2"/>
        </w:rPr>
        <w:t>a</w:t>
      </w:r>
      <w:r w:rsidRPr="005A34D7">
        <w:rPr>
          <w:rFonts w:ascii="Times New Roman" w:hAnsi="Times New Roman" w:cs="Times New Roman"/>
          <w:b/>
          <w:bCs/>
          <w:spacing w:val="-2"/>
        </w:rPr>
        <w:t>v</w:t>
      </w:r>
      <w:r w:rsidRPr="005A34D7">
        <w:rPr>
          <w:rFonts w:ascii="Times New Roman" w:hAnsi="Times New Roman" w:cs="Times New Roman"/>
          <w:b/>
          <w:bCs/>
          <w:spacing w:val="1"/>
        </w:rPr>
        <w:t>e</w:t>
      </w:r>
      <w:r w:rsidRPr="005A34D7">
        <w:rPr>
          <w:rFonts w:ascii="Times New Roman" w:hAnsi="Times New Roman" w:cs="Times New Roman"/>
          <w:b/>
          <w:bCs/>
        </w:rPr>
        <w:t>ls</w:t>
      </w:r>
      <w:r w:rsidRPr="005A34D7">
        <w:rPr>
          <w:rFonts w:ascii="Times New Roman" w:hAnsi="Times New Roman" w:cs="Times New Roman"/>
          <w:b/>
          <w:bCs/>
          <w:spacing w:val="16"/>
        </w:rPr>
        <w:t xml:space="preserve"> </w:t>
      </w:r>
      <w:r w:rsidRPr="005A34D7">
        <w:rPr>
          <w:rFonts w:ascii="Times New Roman" w:hAnsi="Times New Roman" w:cs="Times New Roman"/>
          <w:b/>
          <w:bCs/>
          <w:w w:val="102"/>
        </w:rPr>
        <w:t>D</w:t>
      </w:r>
      <w:r w:rsidRPr="005A34D7">
        <w:rPr>
          <w:rFonts w:ascii="Times New Roman" w:hAnsi="Times New Roman" w:cs="Times New Roman"/>
          <w:b/>
          <w:bCs/>
          <w:spacing w:val="2"/>
          <w:w w:val="102"/>
        </w:rPr>
        <w:t>a</w:t>
      </w:r>
      <w:r w:rsidRPr="005A34D7">
        <w:rPr>
          <w:rFonts w:ascii="Times New Roman" w:hAnsi="Times New Roman" w:cs="Times New Roman"/>
          <w:b/>
          <w:bCs/>
          <w:spacing w:val="-3"/>
          <w:w w:val="102"/>
        </w:rPr>
        <w:t>t</w:t>
      </w:r>
      <w:r w:rsidRPr="005A34D7">
        <w:rPr>
          <w:rFonts w:ascii="Times New Roman" w:hAnsi="Times New Roman" w:cs="Times New Roman"/>
          <w:b/>
          <w:bCs/>
          <w:spacing w:val="7"/>
          <w:w w:val="102"/>
        </w:rPr>
        <w:t>a</w:t>
      </w:r>
      <w:r w:rsidRPr="005A34D7">
        <w:rPr>
          <w:rFonts w:ascii="Times New Roman" w:hAnsi="Times New Roman" w:cs="Times New Roman"/>
          <w:b/>
          <w:bCs/>
          <w:spacing w:val="-5"/>
          <w:w w:val="102"/>
        </w:rPr>
        <w:t>b</w:t>
      </w:r>
      <w:r w:rsidRPr="005A34D7">
        <w:rPr>
          <w:rFonts w:ascii="Times New Roman" w:hAnsi="Times New Roman" w:cs="Times New Roman"/>
          <w:b/>
          <w:bCs/>
          <w:spacing w:val="2"/>
          <w:w w:val="102"/>
        </w:rPr>
        <w:t>a</w:t>
      </w:r>
      <w:r w:rsidRPr="005A34D7">
        <w:rPr>
          <w:rFonts w:ascii="Times New Roman" w:hAnsi="Times New Roman" w:cs="Times New Roman"/>
          <w:b/>
          <w:bCs/>
          <w:spacing w:val="-1"/>
          <w:w w:val="102"/>
        </w:rPr>
        <w:t>s</w:t>
      </w:r>
      <w:r w:rsidRPr="005A34D7">
        <w:rPr>
          <w:rFonts w:ascii="Times New Roman" w:hAnsi="Times New Roman" w:cs="Times New Roman"/>
          <w:b/>
          <w:bCs/>
          <w:w w:val="102"/>
        </w:rPr>
        <w:t>e</w:t>
      </w:r>
    </w:p>
    <w:p w14:paraId="0C0A6C4C" w14:textId="77777777" w:rsidR="00761091" w:rsidRPr="005A34D7" w:rsidRDefault="00761091" w:rsidP="00761091">
      <w:pPr>
        <w:widowControl/>
        <w:tabs>
          <w:tab w:val="left" w:pos="360"/>
        </w:tabs>
        <w:autoSpaceDE w:val="0"/>
        <w:autoSpaceDN w:val="0"/>
        <w:adjustRightInd w:val="0"/>
        <w:spacing w:before="6" w:line="245" w:lineRule="auto"/>
        <w:jc w:val="both"/>
        <w:rPr>
          <w:rFonts w:ascii="Times New Roman" w:hAnsi="Times New Roman" w:cs="Times New Roman"/>
        </w:rPr>
      </w:pPr>
      <w:r w:rsidRPr="005A34D7">
        <w:rPr>
          <w:rFonts w:ascii="Times New Roman" w:hAnsi="Times New Roman" w:cs="Times New Roman"/>
          <w:spacing w:val="2"/>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20"/>
        </w:rPr>
        <w:t xml:space="preserve"> </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7"/>
        </w:rPr>
        <w:t>u</w:t>
      </w:r>
      <w:r w:rsidRPr="005A34D7">
        <w:rPr>
          <w:rFonts w:ascii="Times New Roman" w:hAnsi="Times New Roman" w:cs="Times New Roman"/>
          <w:spacing w:val="2"/>
        </w:rPr>
        <w:t>d</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30"/>
        </w:rPr>
        <w:t xml:space="preserve"> </w:t>
      </w:r>
      <w:r w:rsidRPr="005A34D7">
        <w:rPr>
          <w:rFonts w:ascii="Times New Roman" w:hAnsi="Times New Roman" w:cs="Times New Roman"/>
          <w:spacing w:val="-5"/>
        </w:rPr>
        <w:t>i</w:t>
      </w:r>
      <w:r w:rsidRPr="005A34D7">
        <w:rPr>
          <w:rFonts w:ascii="Times New Roman" w:hAnsi="Times New Roman" w:cs="Times New Roman"/>
        </w:rPr>
        <w:t>s</w:t>
      </w:r>
      <w:r w:rsidRPr="005A34D7">
        <w:rPr>
          <w:rFonts w:ascii="Times New Roman" w:hAnsi="Times New Roman" w:cs="Times New Roman"/>
          <w:spacing w:val="19"/>
        </w:rPr>
        <w:t xml:space="preserve"> </w:t>
      </w:r>
      <w:r w:rsidRPr="005A34D7">
        <w:rPr>
          <w:rFonts w:ascii="Times New Roman" w:hAnsi="Times New Roman" w:cs="Times New Roman"/>
          <w:spacing w:val="1"/>
        </w:rPr>
        <w:t>e</w:t>
      </w:r>
      <w:r w:rsidRPr="005A34D7">
        <w:rPr>
          <w:rFonts w:ascii="Times New Roman" w:hAnsi="Times New Roman" w:cs="Times New Roman"/>
          <w:spacing w:val="-7"/>
        </w:rPr>
        <w:t>x</w:t>
      </w:r>
      <w:r w:rsidRPr="005A34D7">
        <w:rPr>
          <w:rFonts w:ascii="Times New Roman" w:hAnsi="Times New Roman" w:cs="Times New Roman"/>
          <w:spacing w:val="7"/>
        </w:rPr>
        <w:t>p</w:t>
      </w:r>
      <w:r w:rsidRPr="005A34D7">
        <w:rPr>
          <w:rFonts w:ascii="Times New Roman" w:hAnsi="Times New Roman" w:cs="Times New Roman"/>
          <w:spacing w:val="-4"/>
        </w:rPr>
        <w:t>e</w:t>
      </w:r>
      <w:r w:rsidRPr="005A34D7">
        <w:rPr>
          <w:rFonts w:ascii="Times New Roman" w:hAnsi="Times New Roman" w:cs="Times New Roman"/>
          <w:spacing w:val="1"/>
        </w:rPr>
        <w:t>c</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35"/>
        </w:rPr>
        <w:t xml:space="preserve"> </w:t>
      </w:r>
      <w:r w:rsidRPr="005A34D7">
        <w:rPr>
          <w:rFonts w:ascii="Times New Roman" w:hAnsi="Times New Roman" w:cs="Times New Roman"/>
          <w:spacing w:val="-5"/>
        </w:rPr>
        <w:t>t</w:t>
      </w:r>
      <w:r w:rsidRPr="005A34D7">
        <w:rPr>
          <w:rFonts w:ascii="Times New Roman" w:hAnsi="Times New Roman" w:cs="Times New Roman"/>
        </w:rPr>
        <w:t>o</w:t>
      </w:r>
      <w:r w:rsidRPr="005A34D7">
        <w:rPr>
          <w:rFonts w:ascii="Times New Roman" w:hAnsi="Times New Roman" w:cs="Times New Roman"/>
          <w:spacing w:val="18"/>
        </w:rPr>
        <w:t xml:space="preserve"> </w:t>
      </w:r>
      <w:r w:rsidRPr="005A34D7">
        <w:rPr>
          <w:rFonts w:ascii="Times New Roman" w:hAnsi="Times New Roman" w:cs="Times New Roman"/>
          <w:spacing w:val="7"/>
        </w:rPr>
        <w:t>p</w:t>
      </w:r>
      <w:r w:rsidRPr="005A34D7">
        <w:rPr>
          <w:rFonts w:ascii="Times New Roman" w:hAnsi="Times New Roman" w:cs="Times New Roman"/>
          <w:spacing w:val="2"/>
        </w:rPr>
        <w:t>r</w:t>
      </w:r>
      <w:r w:rsidRPr="005A34D7">
        <w:rPr>
          <w:rFonts w:ascii="Times New Roman" w:hAnsi="Times New Roman" w:cs="Times New Roman"/>
          <w:spacing w:val="-4"/>
        </w:rPr>
        <w:t>a</w:t>
      </w:r>
      <w:r w:rsidRPr="005A34D7">
        <w:rPr>
          <w:rFonts w:ascii="Times New Roman" w:hAnsi="Times New Roman" w:cs="Times New Roman"/>
          <w:spacing w:val="1"/>
        </w:rPr>
        <w:t>c</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rPr>
        <w:t>e</w:t>
      </w:r>
      <w:r w:rsidRPr="005A34D7">
        <w:rPr>
          <w:rFonts w:ascii="Times New Roman" w:hAnsi="Times New Roman" w:cs="Times New Roman"/>
          <w:spacing w:val="32"/>
        </w:rPr>
        <w:t xml:space="preserve"> </w:t>
      </w:r>
      <w:r w:rsidRPr="005A34D7">
        <w:rPr>
          <w:rFonts w:ascii="Times New Roman" w:hAnsi="Times New Roman" w:cs="Times New Roman"/>
        </w:rPr>
        <w:t>t</w:t>
      </w:r>
      <w:r w:rsidRPr="005A34D7">
        <w:rPr>
          <w:rFonts w:ascii="Times New Roman" w:hAnsi="Times New Roman" w:cs="Times New Roman"/>
          <w:spacing w:val="-7"/>
        </w:rPr>
        <w:t>h</w:t>
      </w:r>
      <w:r w:rsidRPr="005A34D7">
        <w:rPr>
          <w:rFonts w:ascii="Times New Roman" w:hAnsi="Times New Roman" w:cs="Times New Roman"/>
        </w:rPr>
        <w:t>e</w:t>
      </w:r>
      <w:r w:rsidRPr="005A34D7">
        <w:rPr>
          <w:rFonts w:ascii="Times New Roman" w:hAnsi="Times New Roman" w:cs="Times New Roman"/>
          <w:spacing w:val="23"/>
        </w:rPr>
        <w:t xml:space="preserve"> </w:t>
      </w:r>
      <w:r w:rsidRPr="005A34D7">
        <w:rPr>
          <w:rFonts w:ascii="Times New Roman" w:hAnsi="Times New Roman" w:cs="Times New Roman"/>
          <w:spacing w:val="7"/>
        </w:rPr>
        <w:t>d</w:t>
      </w:r>
      <w:r w:rsidRPr="005A34D7">
        <w:rPr>
          <w:rFonts w:ascii="Times New Roman" w:hAnsi="Times New Roman" w:cs="Times New Roman"/>
          <w:spacing w:val="-4"/>
        </w:rPr>
        <w:t>e</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2"/>
        </w:rPr>
        <w:t>g</w:t>
      </w:r>
      <w:r w:rsidRPr="005A34D7">
        <w:rPr>
          <w:rFonts w:ascii="Times New Roman" w:hAnsi="Times New Roman" w:cs="Times New Roman"/>
          <w:spacing w:val="-2"/>
        </w:rPr>
        <w:t>n</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7"/>
        </w:rPr>
        <w:t>g</w:t>
      </w:r>
      <w:r w:rsidRPr="005A34D7">
        <w:rPr>
          <w:rFonts w:ascii="Times New Roman" w:hAnsi="Times New Roman" w:cs="Times New Roman"/>
        </w:rPr>
        <w:t>,</w:t>
      </w:r>
      <w:r w:rsidRPr="005A34D7">
        <w:rPr>
          <w:rFonts w:ascii="Times New Roman" w:hAnsi="Times New Roman" w:cs="Times New Roman"/>
          <w:spacing w:val="41"/>
        </w:rPr>
        <w:t xml:space="preserve"> </w:t>
      </w:r>
      <w:r w:rsidRPr="005A34D7">
        <w:rPr>
          <w:rFonts w:ascii="Times New Roman" w:hAnsi="Times New Roman" w:cs="Times New Roman"/>
          <w:spacing w:val="2"/>
        </w:rPr>
        <w:t>d</w:t>
      </w:r>
      <w:r w:rsidRPr="005A34D7">
        <w:rPr>
          <w:rFonts w:ascii="Times New Roman" w:hAnsi="Times New Roman" w:cs="Times New Roman"/>
          <w:spacing w:val="1"/>
        </w:rPr>
        <w:t>e</w:t>
      </w:r>
      <w:r w:rsidRPr="005A34D7">
        <w:rPr>
          <w:rFonts w:ascii="Times New Roman" w:hAnsi="Times New Roman" w:cs="Times New Roman"/>
          <w:spacing w:val="-7"/>
        </w:rPr>
        <w:t>v</w:t>
      </w:r>
      <w:r w:rsidRPr="005A34D7">
        <w:rPr>
          <w:rFonts w:ascii="Times New Roman" w:hAnsi="Times New Roman" w:cs="Times New Roman"/>
          <w:spacing w:val="1"/>
        </w:rPr>
        <w:t>e</w:t>
      </w:r>
      <w:r w:rsidRPr="005A34D7">
        <w:rPr>
          <w:rFonts w:ascii="Times New Roman" w:hAnsi="Times New Roman" w:cs="Times New Roman"/>
          <w:spacing w:val="-5"/>
        </w:rPr>
        <w:t>l</w:t>
      </w:r>
      <w:r w:rsidRPr="005A34D7">
        <w:rPr>
          <w:rFonts w:ascii="Times New Roman" w:hAnsi="Times New Roman" w:cs="Times New Roman"/>
          <w:spacing w:val="7"/>
        </w:rPr>
        <w:t>o</w:t>
      </w:r>
      <w:r w:rsidRPr="005A34D7">
        <w:rPr>
          <w:rFonts w:ascii="Times New Roman" w:hAnsi="Times New Roman" w:cs="Times New Roman"/>
          <w:spacing w:val="2"/>
        </w:rPr>
        <w:t>p</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30"/>
        </w:rPr>
        <w:t xml:space="preserve"> </w:t>
      </w:r>
      <w:r w:rsidRPr="005A34D7">
        <w:rPr>
          <w:rFonts w:ascii="Times New Roman" w:hAnsi="Times New Roman" w:cs="Times New Roman"/>
          <w:spacing w:val="5"/>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21"/>
        </w:rPr>
        <w:t xml:space="preserve"> </w:t>
      </w:r>
      <w:r w:rsidRPr="005A34D7">
        <w:rPr>
          <w:rFonts w:ascii="Times New Roman" w:hAnsi="Times New Roman" w:cs="Times New Roman"/>
          <w:spacing w:val="2"/>
        </w:rPr>
        <w:t>qu</w:t>
      </w:r>
      <w:r w:rsidRPr="005A34D7">
        <w:rPr>
          <w:rFonts w:ascii="Times New Roman" w:hAnsi="Times New Roman" w:cs="Times New Roman"/>
          <w:spacing w:val="1"/>
        </w:rPr>
        <w:t>e</w:t>
      </w:r>
      <w:r w:rsidRPr="005A34D7">
        <w:rPr>
          <w:rFonts w:ascii="Times New Roman" w:hAnsi="Times New Roman" w:cs="Times New Roman"/>
          <w:spacing w:val="7"/>
        </w:rPr>
        <w:t>r</w:t>
      </w:r>
      <w:r w:rsidRPr="005A34D7">
        <w:rPr>
          <w:rFonts w:ascii="Times New Roman" w:hAnsi="Times New Roman" w:cs="Times New Roman"/>
          <w:spacing w:val="-12"/>
        </w:rPr>
        <w:t>y</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31"/>
        </w:rPr>
        <w:t xml:space="preserve"> </w:t>
      </w:r>
      <w:r w:rsidRPr="005A34D7">
        <w:rPr>
          <w:rFonts w:ascii="Times New Roman" w:hAnsi="Times New Roman" w:cs="Times New Roman"/>
        </w:rPr>
        <w:t>a</w:t>
      </w:r>
      <w:r w:rsidRPr="005A34D7">
        <w:rPr>
          <w:rFonts w:ascii="Times New Roman" w:hAnsi="Times New Roman" w:cs="Times New Roman"/>
          <w:spacing w:val="15"/>
        </w:rPr>
        <w:t xml:space="preserve"> </w:t>
      </w:r>
      <w:r w:rsidRPr="005A34D7">
        <w:rPr>
          <w:rFonts w:ascii="Times New Roman" w:hAnsi="Times New Roman" w:cs="Times New Roman"/>
          <w:spacing w:val="7"/>
        </w:rPr>
        <w:t>d</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spacing w:val="-9"/>
        </w:rPr>
        <w:t>a</w:t>
      </w:r>
      <w:r w:rsidRPr="005A34D7">
        <w:rPr>
          <w:rFonts w:ascii="Times New Roman" w:hAnsi="Times New Roman" w:cs="Times New Roman"/>
          <w:spacing w:val="7"/>
        </w:rPr>
        <w:t>b</w:t>
      </w:r>
      <w:r w:rsidRPr="005A34D7">
        <w:rPr>
          <w:rFonts w:ascii="Times New Roman" w:hAnsi="Times New Roman" w:cs="Times New Roman"/>
          <w:spacing w:val="-4"/>
        </w:rPr>
        <w:t>a</w:t>
      </w:r>
      <w:r w:rsidRPr="005A34D7">
        <w:rPr>
          <w:rFonts w:ascii="Times New Roman" w:hAnsi="Times New Roman" w:cs="Times New Roman"/>
          <w:spacing w:val="-1"/>
        </w:rPr>
        <w:t>s</w:t>
      </w:r>
      <w:r w:rsidRPr="005A34D7">
        <w:rPr>
          <w:rFonts w:ascii="Times New Roman" w:hAnsi="Times New Roman" w:cs="Times New Roman"/>
        </w:rPr>
        <w:t>e</w:t>
      </w:r>
      <w:r w:rsidRPr="005A34D7">
        <w:rPr>
          <w:rFonts w:ascii="Times New Roman" w:hAnsi="Times New Roman" w:cs="Times New Roman"/>
          <w:spacing w:val="33"/>
        </w:rPr>
        <w:t xml:space="preserve"> </w:t>
      </w:r>
      <w:r w:rsidRPr="005A34D7">
        <w:rPr>
          <w:rFonts w:ascii="Times New Roman" w:hAnsi="Times New Roman" w:cs="Times New Roman"/>
          <w:spacing w:val="-5"/>
        </w:rPr>
        <w:t>i</w:t>
      </w:r>
      <w:r w:rsidRPr="005A34D7">
        <w:rPr>
          <w:rFonts w:ascii="Times New Roman" w:hAnsi="Times New Roman" w:cs="Times New Roman"/>
        </w:rPr>
        <w:t>n</w:t>
      </w:r>
      <w:r w:rsidRPr="005A34D7">
        <w:rPr>
          <w:rFonts w:ascii="Times New Roman" w:hAnsi="Times New Roman" w:cs="Times New Roman"/>
          <w:spacing w:val="18"/>
        </w:rPr>
        <w:t xml:space="preserve"> </w:t>
      </w:r>
      <w:r w:rsidRPr="005A34D7">
        <w:rPr>
          <w:rFonts w:ascii="Times New Roman" w:hAnsi="Times New Roman" w:cs="Times New Roman"/>
          <w:spacing w:val="5"/>
          <w:w w:val="102"/>
        </w:rPr>
        <w:t>t</w:t>
      </w:r>
      <w:r w:rsidRPr="005A34D7">
        <w:rPr>
          <w:rFonts w:ascii="Times New Roman" w:hAnsi="Times New Roman" w:cs="Times New Roman"/>
          <w:spacing w:val="-2"/>
          <w:w w:val="102"/>
        </w:rPr>
        <w:t>h</w:t>
      </w:r>
      <w:r w:rsidRPr="005A34D7">
        <w:rPr>
          <w:rFonts w:ascii="Times New Roman" w:hAnsi="Times New Roman" w:cs="Times New Roman"/>
          <w:w w:val="102"/>
        </w:rPr>
        <w:t xml:space="preserve">e </w:t>
      </w:r>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spacing w:val="-7"/>
        </w:rPr>
        <w:t>x</w:t>
      </w:r>
      <w:r w:rsidRPr="005A34D7">
        <w:rPr>
          <w:rFonts w:ascii="Times New Roman" w:hAnsi="Times New Roman" w:cs="Times New Roman"/>
        </w:rPr>
        <w:t xml:space="preserve">t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16"/>
        </w:rPr>
        <w:t xml:space="preserve"> </w:t>
      </w:r>
      <w:r w:rsidRPr="005A34D7">
        <w:rPr>
          <w:rFonts w:ascii="Times New Roman" w:hAnsi="Times New Roman" w:cs="Times New Roman"/>
          <w:spacing w:val="1"/>
        </w:rPr>
        <w:t>e</w:t>
      </w:r>
      <w:r w:rsidRPr="005A34D7">
        <w:rPr>
          <w:rFonts w:ascii="Times New Roman" w:hAnsi="Times New Roman" w:cs="Times New Roman"/>
          <w:spacing w:val="-2"/>
        </w:rPr>
        <w:t>x</w:t>
      </w:r>
      <w:r w:rsidRPr="005A34D7">
        <w:rPr>
          <w:rFonts w:ascii="Times New Roman" w:hAnsi="Times New Roman" w:cs="Times New Roman"/>
          <w:spacing w:val="-4"/>
        </w:rPr>
        <w:t>a</w:t>
      </w:r>
      <w:r w:rsidRPr="005A34D7">
        <w:rPr>
          <w:rFonts w:ascii="Times New Roman" w:hAnsi="Times New Roman" w:cs="Times New Roman"/>
          <w:spacing w:val="2"/>
        </w:rPr>
        <w:t>mp</w:t>
      </w:r>
      <w:r w:rsidRPr="005A34D7">
        <w:rPr>
          <w:rFonts w:ascii="Times New Roman" w:hAnsi="Times New Roman" w:cs="Times New Roman"/>
        </w:rPr>
        <w:t>le</w:t>
      </w:r>
      <w:r w:rsidRPr="005A34D7">
        <w:rPr>
          <w:rFonts w:ascii="Times New Roman" w:hAnsi="Times New Roman" w:cs="Times New Roman"/>
          <w:spacing w:val="31"/>
        </w:rPr>
        <w:t xml:space="preserve"> </w:t>
      </w:r>
      <w:r w:rsidRPr="005A34D7">
        <w:rPr>
          <w:rFonts w:ascii="Times New Roman" w:hAnsi="Times New Roman" w:cs="Times New Roman"/>
          <w:spacing w:val="2"/>
        </w:rPr>
        <w:t>d</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spacing w:val="1"/>
        </w:rPr>
        <w:t>a</w:t>
      </w:r>
      <w:r w:rsidRPr="005A34D7">
        <w:rPr>
          <w:rFonts w:ascii="Times New Roman" w:hAnsi="Times New Roman" w:cs="Times New Roman"/>
          <w:spacing w:val="-1"/>
        </w:rPr>
        <w:t>s</w:t>
      </w:r>
      <w:r w:rsidRPr="005A34D7">
        <w:rPr>
          <w:rFonts w:ascii="Times New Roman" w:hAnsi="Times New Roman" w:cs="Times New Roman"/>
        </w:rPr>
        <w:t xml:space="preserve">e </w:t>
      </w:r>
      <w:r w:rsidRPr="005A34D7">
        <w:rPr>
          <w:rFonts w:ascii="Times New Roman" w:hAnsi="Times New Roman" w:cs="Times New Roman"/>
          <w:spacing w:val="-4"/>
        </w:rPr>
        <w:t>“</w:t>
      </w:r>
      <w:r w:rsidRPr="005A34D7">
        <w:rPr>
          <w:rFonts w:ascii="Times New Roman" w:hAnsi="Times New Roman" w:cs="Times New Roman"/>
          <w:spacing w:val="-1"/>
        </w:rPr>
        <w:t>R</w:t>
      </w:r>
      <w:r w:rsidRPr="005A34D7">
        <w:rPr>
          <w:rFonts w:ascii="Times New Roman" w:hAnsi="Times New Roman" w:cs="Times New Roman"/>
          <w:spacing w:val="7"/>
        </w:rPr>
        <w:t>o</w:t>
      </w:r>
      <w:r w:rsidRPr="005A34D7">
        <w:rPr>
          <w:rFonts w:ascii="Times New Roman" w:hAnsi="Times New Roman" w:cs="Times New Roman"/>
          <w:spacing w:val="-9"/>
        </w:rPr>
        <w:t>a</w:t>
      </w:r>
      <w:r w:rsidRPr="005A34D7">
        <w:rPr>
          <w:rFonts w:ascii="Times New Roman" w:hAnsi="Times New Roman" w:cs="Times New Roman"/>
          <w:spacing w:val="7"/>
        </w:rPr>
        <w:t>d</w:t>
      </w:r>
      <w:r w:rsidRPr="005A34D7">
        <w:rPr>
          <w:rFonts w:ascii="Times New Roman" w:hAnsi="Times New Roman" w:cs="Times New Roman"/>
        </w:rPr>
        <w:t>w</w:t>
      </w:r>
      <w:r w:rsidRPr="005A34D7">
        <w:rPr>
          <w:rFonts w:ascii="Times New Roman" w:hAnsi="Times New Roman" w:cs="Times New Roman"/>
          <w:spacing w:val="1"/>
        </w:rPr>
        <w:t>a</w:t>
      </w:r>
      <w:r w:rsidRPr="005A34D7">
        <w:rPr>
          <w:rFonts w:ascii="Times New Roman" w:hAnsi="Times New Roman" w:cs="Times New Roman"/>
        </w:rPr>
        <w:t>y</w:t>
      </w:r>
      <w:r w:rsidRPr="005A34D7">
        <w:rPr>
          <w:rFonts w:ascii="Times New Roman" w:hAnsi="Times New Roman" w:cs="Times New Roman"/>
          <w:spacing w:val="22"/>
        </w:rPr>
        <w:t xml:space="preserve"> </w:t>
      </w:r>
      <w:r w:rsidRPr="005A34D7">
        <w:rPr>
          <w:rFonts w:ascii="Times New Roman" w:hAnsi="Times New Roman" w:cs="Times New Roman"/>
          <w:spacing w:val="5"/>
        </w:rPr>
        <w:t>t</w:t>
      </w:r>
      <w:r w:rsidRPr="005A34D7">
        <w:rPr>
          <w:rFonts w:ascii="Times New Roman" w:hAnsi="Times New Roman" w:cs="Times New Roman"/>
          <w:spacing w:val="-3"/>
        </w:rPr>
        <w:t>r</w:t>
      </w:r>
      <w:r w:rsidRPr="005A34D7">
        <w:rPr>
          <w:rFonts w:ascii="Times New Roman" w:hAnsi="Times New Roman" w:cs="Times New Roman"/>
          <w:spacing w:val="1"/>
        </w:rPr>
        <w:t>a</w:t>
      </w:r>
      <w:r w:rsidRPr="005A34D7">
        <w:rPr>
          <w:rFonts w:ascii="Times New Roman" w:hAnsi="Times New Roman" w:cs="Times New Roman"/>
          <w:spacing w:val="2"/>
        </w:rPr>
        <w:t>v</w:t>
      </w:r>
      <w:r w:rsidRPr="005A34D7">
        <w:rPr>
          <w:rFonts w:ascii="Times New Roman" w:hAnsi="Times New Roman" w:cs="Times New Roman"/>
          <w:spacing w:val="1"/>
        </w:rPr>
        <w:t>e</w:t>
      </w:r>
      <w:r w:rsidRPr="005A34D7">
        <w:rPr>
          <w:rFonts w:ascii="Times New Roman" w:hAnsi="Times New Roman" w:cs="Times New Roman"/>
        </w:rPr>
        <w:t>l</w:t>
      </w:r>
      <w:r w:rsidRPr="005A34D7">
        <w:rPr>
          <w:rFonts w:ascii="Times New Roman" w:hAnsi="Times New Roman" w:cs="Times New Roman"/>
          <w:spacing w:val="1"/>
        </w:rPr>
        <w:t>”</w:t>
      </w:r>
      <w:r w:rsidRPr="005A34D7">
        <w:rPr>
          <w:rFonts w:ascii="Times New Roman" w:hAnsi="Times New Roman" w:cs="Times New Roman"/>
        </w:rPr>
        <w:t>. S</w:t>
      </w:r>
      <w:r w:rsidRPr="005A34D7">
        <w:rPr>
          <w:rFonts w:ascii="Times New Roman" w:hAnsi="Times New Roman" w:cs="Times New Roman"/>
          <w:spacing w:val="-5"/>
        </w:rPr>
        <w:t>t</w:t>
      </w:r>
      <w:r w:rsidRPr="005A34D7">
        <w:rPr>
          <w:rFonts w:ascii="Times New Roman" w:hAnsi="Times New Roman" w:cs="Times New Roman"/>
          <w:spacing w:val="2"/>
        </w:rPr>
        <w:t>ud</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spacing w:val="5"/>
        </w:rPr>
        <w:t>t</w:t>
      </w:r>
      <w:r w:rsidRPr="005A34D7">
        <w:rPr>
          <w:rFonts w:ascii="Times New Roman" w:hAnsi="Times New Roman" w:cs="Times New Roman"/>
        </w:rPr>
        <w:t xml:space="preserve">s </w:t>
      </w:r>
      <w:r w:rsidRPr="005A34D7">
        <w:rPr>
          <w:rFonts w:ascii="Times New Roman" w:hAnsi="Times New Roman" w:cs="Times New Roman"/>
          <w:spacing w:val="-4"/>
        </w:rPr>
        <w:t>a</w:t>
      </w:r>
      <w:r w:rsidRPr="005A34D7">
        <w:rPr>
          <w:rFonts w:ascii="Times New Roman" w:hAnsi="Times New Roman" w:cs="Times New Roman"/>
          <w:spacing w:val="2"/>
        </w:rPr>
        <w:t>r</w:t>
      </w:r>
      <w:r w:rsidRPr="005A34D7">
        <w:rPr>
          <w:rFonts w:ascii="Times New Roman" w:hAnsi="Times New Roman" w:cs="Times New Roman"/>
        </w:rPr>
        <w:t xml:space="preserve">e </w:t>
      </w:r>
      <w:r w:rsidRPr="005A34D7">
        <w:rPr>
          <w:rFonts w:ascii="Times New Roman" w:hAnsi="Times New Roman" w:cs="Times New Roman"/>
          <w:spacing w:val="1"/>
        </w:rPr>
        <w:t>e</w:t>
      </w:r>
      <w:r w:rsidRPr="005A34D7">
        <w:rPr>
          <w:rFonts w:ascii="Times New Roman" w:hAnsi="Times New Roman" w:cs="Times New Roman"/>
          <w:spacing w:val="-2"/>
        </w:rPr>
        <w:t>x</w:t>
      </w:r>
      <w:r w:rsidRPr="005A34D7">
        <w:rPr>
          <w:rFonts w:ascii="Times New Roman" w:hAnsi="Times New Roman" w:cs="Times New Roman"/>
          <w:spacing w:val="2"/>
        </w:rPr>
        <w:t>p</w:t>
      </w:r>
      <w:r w:rsidRPr="005A34D7">
        <w:rPr>
          <w:rFonts w:ascii="Times New Roman" w:hAnsi="Times New Roman" w:cs="Times New Roman"/>
          <w:spacing w:val="1"/>
        </w:rPr>
        <w:t>e</w:t>
      </w:r>
      <w:r w:rsidRPr="005A34D7">
        <w:rPr>
          <w:rFonts w:ascii="Times New Roman" w:hAnsi="Times New Roman" w:cs="Times New Roman"/>
          <w:spacing w:val="-4"/>
        </w:rPr>
        <w:t>c</w:t>
      </w:r>
      <w:r w:rsidRPr="005A34D7">
        <w:rPr>
          <w:rFonts w:ascii="Times New Roman" w:hAnsi="Times New Roman" w:cs="Times New Roman"/>
          <w:spacing w:val="5"/>
        </w:rPr>
        <w:t>t</w:t>
      </w:r>
      <w:r w:rsidRPr="005A34D7">
        <w:rPr>
          <w:rFonts w:ascii="Times New Roman" w:hAnsi="Times New Roman" w:cs="Times New Roman"/>
          <w:spacing w:val="-4"/>
        </w:rPr>
        <w:t>e</w:t>
      </w:r>
      <w:r w:rsidRPr="005A34D7">
        <w:rPr>
          <w:rFonts w:ascii="Times New Roman" w:hAnsi="Times New Roman" w:cs="Times New Roman"/>
        </w:rPr>
        <w:t xml:space="preserve">d </w:t>
      </w:r>
      <w:r w:rsidRPr="005A34D7">
        <w:rPr>
          <w:rFonts w:ascii="Times New Roman" w:hAnsi="Times New Roman" w:cs="Times New Roman"/>
          <w:spacing w:val="-5"/>
        </w:rPr>
        <w:t>t</w:t>
      </w:r>
      <w:r w:rsidRPr="005A34D7">
        <w:rPr>
          <w:rFonts w:ascii="Times New Roman" w:hAnsi="Times New Roman" w:cs="Times New Roman"/>
        </w:rPr>
        <w:t xml:space="preserve">o </w:t>
      </w:r>
      <w:r w:rsidRPr="005A34D7">
        <w:rPr>
          <w:rFonts w:ascii="Times New Roman" w:hAnsi="Times New Roman" w:cs="Times New Roman"/>
          <w:spacing w:val="7"/>
        </w:rPr>
        <w:t>u</w:t>
      </w:r>
      <w:r w:rsidRPr="005A34D7">
        <w:rPr>
          <w:rFonts w:ascii="Times New Roman" w:hAnsi="Times New Roman" w:cs="Times New Roman"/>
          <w:spacing w:val="-6"/>
        </w:rPr>
        <w:t>s</w:t>
      </w:r>
      <w:r w:rsidRPr="005A34D7">
        <w:rPr>
          <w:rFonts w:ascii="Times New Roman" w:hAnsi="Times New Roman" w:cs="Times New Roman"/>
        </w:rPr>
        <w:t xml:space="preserve">e </w:t>
      </w:r>
      <w:r w:rsidRPr="005A34D7">
        <w:rPr>
          <w:rFonts w:ascii="Times New Roman" w:hAnsi="Times New Roman" w:cs="Times New Roman"/>
          <w:spacing w:val="1"/>
          <w:w w:val="102"/>
        </w:rPr>
        <w:t>“</w:t>
      </w:r>
      <w:proofErr w:type="spellStart"/>
      <w:r w:rsidRPr="005A34D7">
        <w:rPr>
          <w:rFonts w:ascii="Times New Roman" w:hAnsi="Times New Roman" w:cs="Times New Roman"/>
          <w:spacing w:val="6"/>
          <w:w w:val="102"/>
        </w:rPr>
        <w:t>M</w:t>
      </w:r>
      <w:r w:rsidRPr="005A34D7">
        <w:rPr>
          <w:rFonts w:ascii="Times New Roman" w:hAnsi="Times New Roman" w:cs="Times New Roman"/>
          <w:spacing w:val="-12"/>
          <w:w w:val="102"/>
        </w:rPr>
        <w:t>y</w:t>
      </w:r>
      <w:r w:rsidRPr="005A34D7">
        <w:rPr>
          <w:rFonts w:ascii="Times New Roman" w:hAnsi="Times New Roman" w:cs="Times New Roman"/>
          <w:spacing w:val="-1"/>
          <w:w w:val="102"/>
        </w:rPr>
        <w:t>s</w:t>
      </w:r>
      <w:r w:rsidRPr="005A34D7">
        <w:rPr>
          <w:rFonts w:ascii="Times New Roman" w:hAnsi="Times New Roman" w:cs="Times New Roman"/>
          <w:spacing w:val="2"/>
          <w:w w:val="102"/>
        </w:rPr>
        <w:t>q</w:t>
      </w:r>
      <w:r w:rsidRPr="005A34D7">
        <w:rPr>
          <w:rFonts w:ascii="Times New Roman" w:hAnsi="Times New Roman" w:cs="Times New Roman"/>
          <w:w w:val="102"/>
        </w:rPr>
        <w:t>l</w:t>
      </w:r>
      <w:proofErr w:type="spellEnd"/>
      <w:r w:rsidRPr="005A34D7">
        <w:rPr>
          <w:rFonts w:ascii="Times New Roman" w:hAnsi="Times New Roman" w:cs="Times New Roman"/>
          <w:w w:val="102"/>
        </w:rPr>
        <w:t xml:space="preserve">” </w:t>
      </w:r>
      <w:r w:rsidRPr="005A34D7">
        <w:rPr>
          <w:rFonts w:ascii="Times New Roman" w:hAnsi="Times New Roman" w:cs="Times New Roman"/>
          <w:spacing w:val="2"/>
          <w:w w:val="102"/>
        </w:rPr>
        <w:t>d</w:t>
      </w:r>
      <w:r w:rsidRPr="005A34D7">
        <w:rPr>
          <w:rFonts w:ascii="Times New Roman" w:hAnsi="Times New Roman" w:cs="Times New Roman"/>
          <w:spacing w:val="1"/>
          <w:w w:val="102"/>
        </w:rPr>
        <w:t>a</w:t>
      </w:r>
      <w:r w:rsidRPr="005A34D7">
        <w:rPr>
          <w:rFonts w:ascii="Times New Roman" w:hAnsi="Times New Roman" w:cs="Times New Roman"/>
          <w:w w:val="102"/>
        </w:rPr>
        <w:t>t</w:t>
      </w:r>
      <w:r w:rsidRPr="005A34D7">
        <w:rPr>
          <w:rFonts w:ascii="Times New Roman" w:hAnsi="Times New Roman" w:cs="Times New Roman"/>
          <w:spacing w:val="-4"/>
          <w:w w:val="102"/>
        </w:rPr>
        <w:t>a</w:t>
      </w:r>
      <w:r w:rsidRPr="005A34D7">
        <w:rPr>
          <w:rFonts w:ascii="Times New Roman" w:hAnsi="Times New Roman" w:cs="Times New Roman"/>
          <w:spacing w:val="2"/>
          <w:w w:val="102"/>
        </w:rPr>
        <w:t>b</w:t>
      </w:r>
      <w:r w:rsidRPr="005A34D7">
        <w:rPr>
          <w:rFonts w:ascii="Times New Roman" w:hAnsi="Times New Roman" w:cs="Times New Roman"/>
          <w:spacing w:val="1"/>
          <w:w w:val="102"/>
        </w:rPr>
        <w:t>a</w:t>
      </w:r>
      <w:r w:rsidRPr="005A34D7">
        <w:rPr>
          <w:rFonts w:ascii="Times New Roman" w:hAnsi="Times New Roman" w:cs="Times New Roman"/>
          <w:spacing w:val="-1"/>
          <w:w w:val="102"/>
        </w:rPr>
        <w:t>s</w:t>
      </w:r>
      <w:r w:rsidRPr="005A34D7">
        <w:rPr>
          <w:rFonts w:ascii="Times New Roman" w:hAnsi="Times New Roman" w:cs="Times New Roman"/>
          <w:spacing w:val="1"/>
          <w:w w:val="102"/>
        </w:rPr>
        <w:t>e</w:t>
      </w:r>
      <w:r w:rsidRPr="005A34D7">
        <w:rPr>
          <w:rFonts w:ascii="Times New Roman" w:hAnsi="Times New Roman" w:cs="Times New Roman"/>
          <w:w w:val="102"/>
        </w:rPr>
        <w:t>.</w:t>
      </w:r>
    </w:p>
    <w:p w14:paraId="06E95A35" w14:textId="77777777" w:rsidR="00761091" w:rsidRPr="005A34D7" w:rsidRDefault="00761091" w:rsidP="00761091">
      <w:pPr>
        <w:widowControl/>
        <w:tabs>
          <w:tab w:val="left" w:pos="360"/>
        </w:tabs>
        <w:autoSpaceDE w:val="0"/>
        <w:autoSpaceDN w:val="0"/>
        <w:adjustRightInd w:val="0"/>
        <w:spacing w:before="19" w:line="240" w:lineRule="exact"/>
        <w:jc w:val="both"/>
        <w:rPr>
          <w:rFonts w:ascii="Times New Roman" w:hAnsi="Times New Roman" w:cs="Times New Roman"/>
        </w:rPr>
      </w:pPr>
    </w:p>
    <w:p w14:paraId="41365861" w14:textId="77777777" w:rsidR="00761091" w:rsidRPr="005A34D7" w:rsidRDefault="00761091" w:rsidP="00761091">
      <w:pPr>
        <w:widowControl/>
        <w:tabs>
          <w:tab w:val="left" w:pos="360"/>
        </w:tabs>
        <w:autoSpaceDE w:val="0"/>
        <w:autoSpaceDN w:val="0"/>
        <w:adjustRightInd w:val="0"/>
        <w:spacing w:line="245" w:lineRule="auto"/>
        <w:jc w:val="both"/>
        <w:rPr>
          <w:rFonts w:ascii="Times New Roman" w:hAnsi="Times New Roman" w:cs="Times New Roman"/>
        </w:rPr>
      </w:pPr>
      <w:r w:rsidRPr="005A34D7">
        <w:rPr>
          <w:rFonts w:ascii="Times New Roman" w:hAnsi="Times New Roman" w:cs="Times New Roman"/>
          <w:b/>
          <w:bCs/>
        </w:rPr>
        <w:lastRenderedPageBreak/>
        <w:t>"R</w:t>
      </w:r>
      <w:r w:rsidRPr="005A34D7">
        <w:rPr>
          <w:rFonts w:ascii="Times New Roman" w:hAnsi="Times New Roman" w:cs="Times New Roman"/>
          <w:b/>
          <w:bCs/>
          <w:spacing w:val="2"/>
        </w:rPr>
        <w:t>oa</w:t>
      </w:r>
      <w:r w:rsidRPr="005A34D7">
        <w:rPr>
          <w:rFonts w:ascii="Times New Roman" w:hAnsi="Times New Roman" w:cs="Times New Roman"/>
          <w:b/>
          <w:bCs/>
        </w:rPr>
        <w:t>d</w:t>
      </w:r>
      <w:r w:rsidRPr="005A34D7">
        <w:rPr>
          <w:rFonts w:ascii="Times New Roman" w:hAnsi="Times New Roman" w:cs="Times New Roman"/>
          <w:b/>
          <w:bCs/>
          <w:spacing w:val="-4"/>
        </w:rPr>
        <w:t>w</w:t>
      </w:r>
      <w:r w:rsidRPr="005A34D7">
        <w:rPr>
          <w:rFonts w:ascii="Times New Roman" w:hAnsi="Times New Roman" w:cs="Times New Roman"/>
          <w:b/>
          <w:bCs/>
          <w:spacing w:val="7"/>
        </w:rPr>
        <w:t>a</w:t>
      </w:r>
      <w:r w:rsidRPr="005A34D7">
        <w:rPr>
          <w:rFonts w:ascii="Times New Roman" w:hAnsi="Times New Roman" w:cs="Times New Roman"/>
          <w:b/>
          <w:bCs/>
        </w:rPr>
        <w:t>y</w:t>
      </w:r>
      <w:r w:rsidRPr="005A34D7">
        <w:rPr>
          <w:rFonts w:ascii="Times New Roman" w:hAnsi="Times New Roman" w:cs="Times New Roman"/>
          <w:b/>
          <w:bCs/>
          <w:spacing w:val="25"/>
        </w:rPr>
        <w:t xml:space="preserve"> </w:t>
      </w:r>
      <w:r w:rsidRPr="005A34D7">
        <w:rPr>
          <w:rFonts w:ascii="Times New Roman" w:hAnsi="Times New Roman" w:cs="Times New Roman"/>
          <w:b/>
          <w:bCs/>
          <w:spacing w:val="-1"/>
        </w:rPr>
        <w:t>T</w:t>
      </w:r>
      <w:r w:rsidRPr="005A34D7">
        <w:rPr>
          <w:rFonts w:ascii="Times New Roman" w:hAnsi="Times New Roman" w:cs="Times New Roman"/>
          <w:b/>
          <w:bCs/>
          <w:spacing w:val="1"/>
        </w:rPr>
        <w:t>r</w:t>
      </w:r>
      <w:r w:rsidRPr="005A34D7">
        <w:rPr>
          <w:rFonts w:ascii="Times New Roman" w:hAnsi="Times New Roman" w:cs="Times New Roman"/>
          <w:b/>
          <w:bCs/>
          <w:spacing w:val="7"/>
        </w:rPr>
        <w:t>a</w:t>
      </w:r>
      <w:r w:rsidRPr="005A34D7">
        <w:rPr>
          <w:rFonts w:ascii="Times New Roman" w:hAnsi="Times New Roman" w:cs="Times New Roman"/>
          <w:b/>
          <w:bCs/>
          <w:spacing w:val="-7"/>
        </w:rPr>
        <w:t>v</w:t>
      </w:r>
      <w:r w:rsidRPr="005A34D7">
        <w:rPr>
          <w:rFonts w:ascii="Times New Roman" w:hAnsi="Times New Roman" w:cs="Times New Roman"/>
          <w:b/>
          <w:bCs/>
          <w:spacing w:val="1"/>
        </w:rPr>
        <w:t>e</w:t>
      </w:r>
      <w:r w:rsidRPr="005A34D7">
        <w:rPr>
          <w:rFonts w:ascii="Times New Roman" w:hAnsi="Times New Roman" w:cs="Times New Roman"/>
          <w:b/>
          <w:bCs/>
        </w:rPr>
        <w:t>l</w:t>
      </w:r>
      <w:r w:rsidRPr="005A34D7">
        <w:rPr>
          <w:rFonts w:ascii="Times New Roman" w:hAnsi="Times New Roman" w:cs="Times New Roman"/>
          <w:b/>
          <w:bCs/>
          <w:spacing w:val="-1"/>
        </w:rPr>
        <w:t>s</w:t>
      </w:r>
      <w:r w:rsidRPr="005A34D7">
        <w:rPr>
          <w:rFonts w:ascii="Times New Roman" w:hAnsi="Times New Roman" w:cs="Times New Roman"/>
          <w:b/>
          <w:bCs/>
        </w:rPr>
        <w:t>"</w:t>
      </w:r>
      <w:r w:rsidRPr="005A34D7">
        <w:rPr>
          <w:rFonts w:ascii="Times New Roman" w:hAnsi="Times New Roman" w:cs="Times New Roman"/>
          <w:b/>
          <w:bCs/>
          <w:spacing w:val="30"/>
        </w:rPr>
        <w:t xml:space="preserve"> </w:t>
      </w:r>
      <w:r w:rsidRPr="005A34D7">
        <w:rPr>
          <w:rFonts w:ascii="Times New Roman" w:hAnsi="Times New Roman" w:cs="Times New Roman"/>
        </w:rPr>
        <w:t>is</w:t>
      </w:r>
      <w:r w:rsidRPr="005A34D7">
        <w:rPr>
          <w:rFonts w:ascii="Times New Roman" w:hAnsi="Times New Roman" w:cs="Times New Roman"/>
          <w:spacing w:val="9"/>
        </w:rPr>
        <w:t xml:space="preserve"> </w:t>
      </w:r>
      <w:r w:rsidRPr="005A34D7">
        <w:rPr>
          <w:rFonts w:ascii="Times New Roman" w:hAnsi="Times New Roman" w:cs="Times New Roman"/>
        </w:rPr>
        <w:t>in</w:t>
      </w:r>
      <w:r w:rsidRPr="005A34D7">
        <w:rPr>
          <w:rFonts w:ascii="Times New Roman" w:hAnsi="Times New Roman" w:cs="Times New Roman"/>
          <w:spacing w:val="3"/>
        </w:rPr>
        <w:t xml:space="preserve"> </w:t>
      </w:r>
      <w:r w:rsidRPr="005A34D7">
        <w:rPr>
          <w:rFonts w:ascii="Times New Roman" w:hAnsi="Times New Roman" w:cs="Times New Roman"/>
          <w:spacing w:val="2"/>
        </w:rPr>
        <w:t>bu</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rPr>
        <w:t>s</w:t>
      </w:r>
      <w:r w:rsidRPr="005A34D7">
        <w:rPr>
          <w:rFonts w:ascii="Times New Roman" w:hAnsi="Times New Roman" w:cs="Times New Roman"/>
          <w:spacing w:val="21"/>
        </w:rPr>
        <w:t xml:space="preserve"> </w:t>
      </w:r>
      <w:r w:rsidRPr="005A34D7">
        <w:rPr>
          <w:rFonts w:ascii="Times New Roman" w:hAnsi="Times New Roman" w:cs="Times New Roman"/>
          <w:spacing w:val="4"/>
        </w:rPr>
        <w:t>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1"/>
        </w:rPr>
        <w:t>c</w:t>
      </w:r>
      <w:r w:rsidRPr="005A34D7">
        <w:rPr>
          <w:rFonts w:ascii="Times New Roman" w:hAnsi="Times New Roman" w:cs="Times New Roman"/>
        </w:rPr>
        <w:t>e</w:t>
      </w:r>
      <w:r w:rsidRPr="005A34D7">
        <w:rPr>
          <w:rFonts w:ascii="Times New Roman" w:hAnsi="Times New Roman" w:cs="Times New Roman"/>
          <w:spacing w:val="13"/>
        </w:rPr>
        <w:t xml:space="preserve"> </w:t>
      </w:r>
      <w:r w:rsidRPr="005A34D7">
        <w:rPr>
          <w:rFonts w:ascii="Times New Roman" w:hAnsi="Times New Roman" w:cs="Times New Roman"/>
          <w:spacing w:val="2"/>
        </w:rPr>
        <w:t>1</w:t>
      </w:r>
      <w:r w:rsidRPr="005A34D7">
        <w:rPr>
          <w:rFonts w:ascii="Times New Roman" w:hAnsi="Times New Roman" w:cs="Times New Roman"/>
          <w:spacing w:val="-2"/>
        </w:rPr>
        <w:t>9</w:t>
      </w:r>
      <w:r w:rsidRPr="005A34D7">
        <w:rPr>
          <w:rFonts w:ascii="Times New Roman" w:hAnsi="Times New Roman" w:cs="Times New Roman"/>
          <w:spacing w:val="2"/>
        </w:rPr>
        <w:t>9</w:t>
      </w:r>
      <w:r w:rsidRPr="005A34D7">
        <w:rPr>
          <w:rFonts w:ascii="Times New Roman" w:hAnsi="Times New Roman" w:cs="Times New Roman"/>
        </w:rPr>
        <w:t>7</w:t>
      </w:r>
      <w:r w:rsidRPr="005A34D7">
        <w:rPr>
          <w:rFonts w:ascii="Times New Roman" w:hAnsi="Times New Roman" w:cs="Times New Roman"/>
          <w:spacing w:val="19"/>
        </w:rPr>
        <w:t xml:space="preserve"> </w:t>
      </w:r>
      <w:r w:rsidRPr="005A34D7">
        <w:rPr>
          <w:rFonts w:ascii="Times New Roman" w:hAnsi="Times New Roman" w:cs="Times New Roman"/>
          <w:spacing w:val="-4"/>
        </w:rPr>
        <w:t>w</w:t>
      </w:r>
      <w:r w:rsidRPr="005A34D7">
        <w:rPr>
          <w:rFonts w:ascii="Times New Roman" w:hAnsi="Times New Roman" w:cs="Times New Roman"/>
        </w:rPr>
        <w:t>ith</w:t>
      </w:r>
      <w:r w:rsidRPr="005A34D7">
        <w:rPr>
          <w:rFonts w:ascii="Times New Roman" w:hAnsi="Times New Roman" w:cs="Times New Roman"/>
          <w:spacing w:val="13"/>
        </w:rPr>
        <w:t xml:space="preserve"> </w:t>
      </w:r>
      <w:r w:rsidRPr="005A34D7">
        <w:rPr>
          <w:rFonts w:ascii="Times New Roman" w:hAnsi="Times New Roman" w:cs="Times New Roman"/>
          <w:spacing w:val="-6"/>
        </w:rPr>
        <w:t>s</w:t>
      </w:r>
      <w:r w:rsidRPr="005A34D7">
        <w:rPr>
          <w:rFonts w:ascii="Times New Roman" w:hAnsi="Times New Roman" w:cs="Times New Roman"/>
          <w:spacing w:val="5"/>
        </w:rPr>
        <w:t>e</w:t>
      </w:r>
      <w:r w:rsidRPr="005A34D7">
        <w:rPr>
          <w:rFonts w:ascii="Times New Roman" w:hAnsi="Times New Roman" w:cs="Times New Roman"/>
          <w:spacing w:val="-2"/>
        </w:rPr>
        <w:t>v</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spacing w:val="5"/>
        </w:rPr>
        <w:t>a</w:t>
      </w:r>
      <w:r w:rsidRPr="005A34D7">
        <w:rPr>
          <w:rFonts w:ascii="Times New Roman" w:hAnsi="Times New Roman" w:cs="Times New Roman"/>
        </w:rPr>
        <w:t>l</w:t>
      </w:r>
      <w:r w:rsidRPr="005A34D7">
        <w:rPr>
          <w:rFonts w:ascii="Times New Roman" w:hAnsi="Times New Roman" w:cs="Times New Roman"/>
          <w:spacing w:val="13"/>
        </w:rPr>
        <w:t xml:space="preserve"> </w:t>
      </w:r>
      <w:r w:rsidRPr="005A34D7">
        <w:rPr>
          <w:rFonts w:ascii="Times New Roman" w:hAnsi="Times New Roman" w:cs="Times New Roman"/>
          <w:spacing w:val="2"/>
        </w:rPr>
        <w:t>bu</w:t>
      </w:r>
      <w:r w:rsidRPr="005A34D7">
        <w:rPr>
          <w:rFonts w:ascii="Times New Roman" w:hAnsi="Times New Roman" w:cs="Times New Roman"/>
          <w:spacing w:val="-1"/>
        </w:rPr>
        <w:t>s</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6"/>
        </w:rPr>
        <w:t xml:space="preserve"> </w:t>
      </w:r>
      <w:r w:rsidRPr="005A34D7">
        <w:rPr>
          <w:rFonts w:ascii="Times New Roman" w:hAnsi="Times New Roman" w:cs="Times New Roman"/>
          <w:spacing w:val="-4"/>
        </w:rPr>
        <w:t>c</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2"/>
        </w:rPr>
        <w:t>n</w:t>
      </w:r>
      <w:r w:rsidRPr="005A34D7">
        <w:rPr>
          <w:rFonts w:ascii="Times New Roman" w:hAnsi="Times New Roman" w:cs="Times New Roman"/>
          <w:spacing w:val="1"/>
        </w:rPr>
        <w:t>e</w:t>
      </w:r>
      <w:r w:rsidRPr="005A34D7">
        <w:rPr>
          <w:rFonts w:ascii="Times New Roman" w:hAnsi="Times New Roman" w:cs="Times New Roman"/>
          <w:spacing w:val="-4"/>
        </w:rPr>
        <w:t>c</w:t>
      </w:r>
      <w:r w:rsidRPr="005A34D7">
        <w:rPr>
          <w:rFonts w:ascii="Times New Roman" w:hAnsi="Times New Roman" w:cs="Times New Roman"/>
          <w:spacing w:val="5"/>
        </w:rPr>
        <w:t>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24"/>
        </w:rPr>
        <w:t xml:space="preserve"> </w:t>
      </w:r>
      <w:r w:rsidRPr="005A34D7">
        <w:rPr>
          <w:rFonts w:ascii="Times New Roman" w:hAnsi="Times New Roman" w:cs="Times New Roman"/>
          <w:spacing w:val="2"/>
        </w:rPr>
        <w:t>d</w:t>
      </w:r>
      <w:r w:rsidRPr="005A34D7">
        <w:rPr>
          <w:rFonts w:ascii="Times New Roman" w:hAnsi="Times New Roman" w:cs="Times New Roman"/>
        </w:rPr>
        <w:t>i</w:t>
      </w:r>
      <w:r w:rsidRPr="005A34D7">
        <w:rPr>
          <w:rFonts w:ascii="Times New Roman" w:hAnsi="Times New Roman" w:cs="Times New Roman"/>
          <w:spacing w:val="-3"/>
        </w:rPr>
        <w:t>ff</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spacing w:val="5"/>
        </w:rPr>
        <w:t>e</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27"/>
        </w:rPr>
        <w:t xml:space="preserve"> </w:t>
      </w:r>
      <w:r w:rsidRPr="005A34D7">
        <w:rPr>
          <w:rFonts w:ascii="Times New Roman" w:hAnsi="Times New Roman" w:cs="Times New Roman"/>
          <w:spacing w:val="2"/>
          <w:w w:val="102"/>
        </w:rPr>
        <w:t>p</w:t>
      </w:r>
      <w:r w:rsidRPr="005A34D7">
        <w:rPr>
          <w:rFonts w:ascii="Times New Roman" w:hAnsi="Times New Roman" w:cs="Times New Roman"/>
          <w:spacing w:val="-5"/>
          <w:w w:val="102"/>
        </w:rPr>
        <w:t>l</w:t>
      </w:r>
      <w:r w:rsidRPr="005A34D7">
        <w:rPr>
          <w:rFonts w:ascii="Times New Roman" w:hAnsi="Times New Roman" w:cs="Times New Roman"/>
          <w:spacing w:val="1"/>
          <w:w w:val="102"/>
        </w:rPr>
        <w:t>ace</w:t>
      </w:r>
      <w:r w:rsidRPr="005A34D7">
        <w:rPr>
          <w:rFonts w:ascii="Times New Roman" w:hAnsi="Times New Roman" w:cs="Times New Roman"/>
          <w:w w:val="102"/>
        </w:rPr>
        <w:t xml:space="preserve">s </w:t>
      </w:r>
      <w:r w:rsidRPr="005A34D7">
        <w:rPr>
          <w:rFonts w:ascii="Times New Roman" w:hAnsi="Times New Roman" w:cs="Times New Roman"/>
        </w:rPr>
        <w:t xml:space="preserve">in </w:t>
      </w:r>
      <w:r w:rsidRPr="005A34D7">
        <w:rPr>
          <w:rFonts w:ascii="Times New Roman" w:hAnsi="Times New Roman" w:cs="Times New Roman"/>
          <w:spacing w:val="2"/>
        </w:rPr>
        <w:t>I</w:t>
      </w:r>
      <w:r w:rsidRPr="005A34D7">
        <w:rPr>
          <w:rFonts w:ascii="Times New Roman" w:hAnsi="Times New Roman" w:cs="Times New Roman"/>
          <w:spacing w:val="-2"/>
        </w:rPr>
        <w:t>n</w:t>
      </w:r>
      <w:r w:rsidRPr="005A34D7">
        <w:rPr>
          <w:rFonts w:ascii="Times New Roman" w:hAnsi="Times New Roman" w:cs="Times New Roman"/>
          <w:spacing w:val="2"/>
        </w:rPr>
        <w:t>d</w:t>
      </w:r>
      <w:r w:rsidRPr="005A34D7">
        <w:rPr>
          <w:rFonts w:ascii="Times New Roman" w:hAnsi="Times New Roman" w:cs="Times New Roman"/>
        </w:rPr>
        <w:t>i</w:t>
      </w:r>
      <w:r w:rsidRPr="005A34D7">
        <w:rPr>
          <w:rFonts w:ascii="Times New Roman" w:hAnsi="Times New Roman" w:cs="Times New Roman"/>
          <w:spacing w:val="-4"/>
        </w:rPr>
        <w:t>a</w:t>
      </w:r>
      <w:r w:rsidRPr="005A34D7">
        <w:rPr>
          <w:rFonts w:ascii="Times New Roman" w:hAnsi="Times New Roman" w:cs="Times New Roman"/>
        </w:rPr>
        <w:t>.</w:t>
      </w:r>
      <w:r w:rsidRPr="005A34D7">
        <w:rPr>
          <w:rFonts w:ascii="Times New Roman" w:hAnsi="Times New Roman" w:cs="Times New Roman"/>
          <w:spacing w:val="15"/>
        </w:rPr>
        <w:t xml:space="preserve"> </w:t>
      </w:r>
      <w:r w:rsidRPr="005A34D7">
        <w:rPr>
          <w:rFonts w:ascii="Times New Roman" w:hAnsi="Times New Roman" w:cs="Times New Roman"/>
          <w:spacing w:val="-3"/>
        </w:rPr>
        <w:t>I</w:t>
      </w:r>
      <w:r w:rsidRPr="005A34D7">
        <w:rPr>
          <w:rFonts w:ascii="Times New Roman" w:hAnsi="Times New Roman" w:cs="Times New Roman"/>
        </w:rPr>
        <w:t>ts</w:t>
      </w:r>
      <w:r w:rsidRPr="005A34D7">
        <w:rPr>
          <w:rFonts w:ascii="Times New Roman" w:hAnsi="Times New Roman" w:cs="Times New Roman"/>
          <w:spacing w:val="7"/>
        </w:rPr>
        <w:t xml:space="preserve"> </w:t>
      </w:r>
      <w:r w:rsidRPr="005A34D7">
        <w:rPr>
          <w:rFonts w:ascii="Times New Roman" w:hAnsi="Times New Roman" w:cs="Times New Roman"/>
          <w:spacing w:val="2"/>
        </w:rPr>
        <w:t>m</w:t>
      </w:r>
      <w:r w:rsidRPr="005A34D7">
        <w:rPr>
          <w:rFonts w:ascii="Times New Roman" w:hAnsi="Times New Roman" w:cs="Times New Roman"/>
          <w:spacing w:val="1"/>
        </w:rPr>
        <w:t>a</w:t>
      </w:r>
      <w:r w:rsidRPr="005A34D7">
        <w:rPr>
          <w:rFonts w:ascii="Times New Roman" w:hAnsi="Times New Roman" w:cs="Times New Roman"/>
        </w:rPr>
        <w:t>in</w:t>
      </w:r>
      <w:r w:rsidRPr="005A34D7">
        <w:rPr>
          <w:rFonts w:ascii="Times New Roman" w:hAnsi="Times New Roman" w:cs="Times New Roman"/>
          <w:spacing w:val="10"/>
        </w:rPr>
        <w:t xml:space="preserve"> </w:t>
      </w:r>
      <w:r w:rsidRPr="005A34D7">
        <w:rPr>
          <w:rFonts w:ascii="Times New Roman" w:hAnsi="Times New Roman" w:cs="Times New Roman"/>
          <w:spacing w:val="2"/>
        </w:rPr>
        <w:t>o</w:t>
      </w:r>
      <w:r w:rsidRPr="005A34D7">
        <w:rPr>
          <w:rFonts w:ascii="Times New Roman" w:hAnsi="Times New Roman" w:cs="Times New Roman"/>
          <w:spacing w:val="-3"/>
        </w:rPr>
        <w:t>ff</w:t>
      </w:r>
      <w:r w:rsidRPr="005A34D7">
        <w:rPr>
          <w:rFonts w:ascii="Times New Roman" w:hAnsi="Times New Roman" w:cs="Times New Roman"/>
          <w:spacing w:val="-5"/>
        </w:rPr>
        <w:t>i</w:t>
      </w:r>
      <w:r w:rsidRPr="005A34D7">
        <w:rPr>
          <w:rFonts w:ascii="Times New Roman" w:hAnsi="Times New Roman" w:cs="Times New Roman"/>
          <w:spacing w:val="5"/>
        </w:rPr>
        <w:t>c</w:t>
      </w:r>
      <w:r w:rsidRPr="005A34D7">
        <w:rPr>
          <w:rFonts w:ascii="Times New Roman" w:hAnsi="Times New Roman" w:cs="Times New Roman"/>
        </w:rPr>
        <w:t>e</w:t>
      </w:r>
      <w:r w:rsidRPr="005A34D7">
        <w:rPr>
          <w:rFonts w:ascii="Times New Roman" w:hAnsi="Times New Roman" w:cs="Times New Roman"/>
          <w:spacing w:val="10"/>
        </w:rPr>
        <w:t xml:space="preserve"> </w:t>
      </w:r>
      <w:r w:rsidRPr="005A34D7">
        <w:rPr>
          <w:rFonts w:ascii="Times New Roman" w:hAnsi="Times New Roman" w:cs="Times New Roman"/>
        </w:rPr>
        <w:t>is</w:t>
      </w:r>
      <w:r w:rsidRPr="005A34D7">
        <w:rPr>
          <w:rFonts w:ascii="Times New Roman" w:hAnsi="Times New Roman" w:cs="Times New Roman"/>
          <w:spacing w:val="5"/>
        </w:rPr>
        <w:t xml:space="preserve"> </w:t>
      </w:r>
      <w:r w:rsidRPr="005A34D7">
        <w:rPr>
          <w:rFonts w:ascii="Times New Roman" w:hAnsi="Times New Roman" w:cs="Times New Roman"/>
          <w:spacing w:val="-5"/>
        </w:rPr>
        <w:t>l</w:t>
      </w:r>
      <w:r w:rsidRPr="005A34D7">
        <w:rPr>
          <w:rFonts w:ascii="Times New Roman" w:hAnsi="Times New Roman" w:cs="Times New Roman"/>
          <w:spacing w:val="7"/>
        </w:rPr>
        <w:t>o</w:t>
      </w:r>
      <w:r w:rsidRPr="005A34D7">
        <w:rPr>
          <w:rFonts w:ascii="Times New Roman" w:hAnsi="Times New Roman" w:cs="Times New Roman"/>
          <w:spacing w:val="-4"/>
        </w:rPr>
        <w:t>c</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18"/>
        </w:rPr>
        <w:t xml:space="preserve"> </w:t>
      </w:r>
      <w:r w:rsidRPr="005A34D7">
        <w:rPr>
          <w:rFonts w:ascii="Times New Roman" w:hAnsi="Times New Roman" w:cs="Times New Roman"/>
          <w:spacing w:val="-5"/>
        </w:rPr>
        <w:t>i</w:t>
      </w:r>
      <w:r w:rsidRPr="005A34D7">
        <w:rPr>
          <w:rFonts w:ascii="Times New Roman" w:hAnsi="Times New Roman" w:cs="Times New Roman"/>
        </w:rPr>
        <w:t xml:space="preserve">n </w:t>
      </w:r>
      <w:r w:rsidRPr="005A34D7">
        <w:rPr>
          <w:rFonts w:ascii="Times New Roman" w:hAnsi="Times New Roman" w:cs="Times New Roman"/>
          <w:spacing w:val="5"/>
        </w:rPr>
        <w:t>H</w:t>
      </w:r>
      <w:r w:rsidRPr="005A34D7">
        <w:rPr>
          <w:rFonts w:ascii="Times New Roman" w:hAnsi="Times New Roman" w:cs="Times New Roman"/>
          <w:spacing w:val="-12"/>
        </w:rPr>
        <w:t>y</w:t>
      </w:r>
      <w:r w:rsidRPr="005A34D7">
        <w:rPr>
          <w:rFonts w:ascii="Times New Roman" w:hAnsi="Times New Roman" w:cs="Times New Roman"/>
          <w:spacing w:val="2"/>
        </w:rPr>
        <w:t>d</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spacing w:val="1"/>
        </w:rPr>
        <w:t>a</w:t>
      </w:r>
      <w:r w:rsidRPr="005A34D7">
        <w:rPr>
          <w:rFonts w:ascii="Times New Roman" w:hAnsi="Times New Roman" w:cs="Times New Roman"/>
          <w:spacing w:val="-2"/>
        </w:rPr>
        <w:t>d</w:t>
      </w:r>
      <w:r w:rsidRPr="005A34D7">
        <w:rPr>
          <w:rFonts w:ascii="Times New Roman" w:hAnsi="Times New Roman" w:cs="Times New Roman"/>
        </w:rPr>
        <w:t>.</w:t>
      </w:r>
      <w:r w:rsidRPr="005A34D7">
        <w:rPr>
          <w:rFonts w:ascii="Times New Roman" w:hAnsi="Times New Roman" w:cs="Times New Roman"/>
          <w:spacing w:val="25"/>
        </w:rPr>
        <w:t xml:space="preserve"> </w:t>
      </w:r>
      <w:r w:rsidRPr="005A34D7">
        <w:rPr>
          <w:rFonts w:ascii="Times New Roman" w:hAnsi="Times New Roman" w:cs="Times New Roman"/>
          <w:spacing w:val="2"/>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6"/>
        </w:rPr>
        <w:t xml:space="preserve"> </w:t>
      </w:r>
      <w:r w:rsidRPr="005A34D7">
        <w:rPr>
          <w:rFonts w:ascii="Times New Roman" w:hAnsi="Times New Roman" w:cs="Times New Roman"/>
          <w:spacing w:val="-4"/>
        </w:rPr>
        <w:t>c</w:t>
      </w:r>
      <w:r w:rsidRPr="005A34D7">
        <w:rPr>
          <w:rFonts w:ascii="Times New Roman" w:hAnsi="Times New Roman" w:cs="Times New Roman"/>
          <w:spacing w:val="2"/>
        </w:rPr>
        <w:t>o</w:t>
      </w:r>
      <w:r w:rsidRPr="005A34D7">
        <w:rPr>
          <w:rFonts w:ascii="Times New Roman" w:hAnsi="Times New Roman" w:cs="Times New Roman"/>
          <w:spacing w:val="-2"/>
        </w:rPr>
        <w:t>m</w:t>
      </w:r>
      <w:r w:rsidRPr="005A34D7">
        <w:rPr>
          <w:rFonts w:ascii="Times New Roman" w:hAnsi="Times New Roman" w:cs="Times New Roman"/>
          <w:spacing w:val="7"/>
        </w:rPr>
        <w:t>p</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y</w:t>
      </w:r>
      <w:r w:rsidRPr="005A34D7">
        <w:rPr>
          <w:rFonts w:ascii="Times New Roman" w:hAnsi="Times New Roman" w:cs="Times New Roman"/>
          <w:spacing w:val="8"/>
        </w:rPr>
        <w:t xml:space="preserve"> </w:t>
      </w:r>
      <w:r w:rsidRPr="005A34D7">
        <w:rPr>
          <w:rFonts w:ascii="Times New Roman" w:hAnsi="Times New Roman" w:cs="Times New Roman"/>
        </w:rPr>
        <w:t>w</w:t>
      </w:r>
      <w:r w:rsidRPr="005A34D7">
        <w:rPr>
          <w:rFonts w:ascii="Times New Roman" w:hAnsi="Times New Roman" w:cs="Times New Roman"/>
          <w:spacing w:val="5"/>
        </w:rPr>
        <w:t>a</w:t>
      </w:r>
      <w:r w:rsidRPr="005A34D7">
        <w:rPr>
          <w:rFonts w:ascii="Times New Roman" w:hAnsi="Times New Roman" w:cs="Times New Roman"/>
          <w:spacing w:val="-7"/>
        </w:rPr>
        <w:t>n</w:t>
      </w:r>
      <w:r w:rsidRPr="005A34D7">
        <w:rPr>
          <w:rFonts w:ascii="Times New Roman" w:hAnsi="Times New Roman" w:cs="Times New Roman"/>
          <w:spacing w:val="5"/>
        </w:rPr>
        <w:t>t</w:t>
      </w:r>
      <w:r w:rsidRPr="005A34D7">
        <w:rPr>
          <w:rFonts w:ascii="Times New Roman" w:hAnsi="Times New Roman" w:cs="Times New Roman"/>
        </w:rPr>
        <w:t>s</w:t>
      </w:r>
      <w:r w:rsidRPr="005A34D7">
        <w:rPr>
          <w:rFonts w:ascii="Times New Roman" w:hAnsi="Times New Roman" w:cs="Times New Roman"/>
          <w:spacing w:val="13"/>
        </w:rPr>
        <w:t xml:space="preserve"> </w:t>
      </w:r>
      <w:r w:rsidRPr="005A34D7">
        <w:rPr>
          <w:rFonts w:ascii="Times New Roman" w:hAnsi="Times New Roman" w:cs="Times New Roman"/>
        </w:rPr>
        <w:t>to</w:t>
      </w:r>
      <w:r w:rsidRPr="005A34D7">
        <w:rPr>
          <w:rFonts w:ascii="Times New Roman" w:hAnsi="Times New Roman" w:cs="Times New Roman"/>
          <w:spacing w:val="5"/>
        </w:rPr>
        <w:t xml:space="preserve"> </w:t>
      </w:r>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2"/>
        </w:rPr>
        <w:t>mp</w:t>
      </w:r>
      <w:r w:rsidRPr="005A34D7">
        <w:rPr>
          <w:rFonts w:ascii="Times New Roman" w:hAnsi="Times New Roman" w:cs="Times New Roman"/>
          <w:spacing w:val="2"/>
        </w:rPr>
        <w:t>u</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1"/>
        </w:rPr>
        <w:t>z</w:t>
      </w:r>
      <w:r w:rsidRPr="005A34D7">
        <w:rPr>
          <w:rFonts w:ascii="Times New Roman" w:hAnsi="Times New Roman" w:cs="Times New Roman"/>
        </w:rPr>
        <w:t>e</w:t>
      </w:r>
      <w:r w:rsidRPr="005A34D7">
        <w:rPr>
          <w:rFonts w:ascii="Times New Roman" w:hAnsi="Times New Roman" w:cs="Times New Roman"/>
          <w:spacing w:val="21"/>
        </w:rPr>
        <w:t xml:space="preserve"> </w:t>
      </w:r>
      <w:r w:rsidRPr="005A34D7">
        <w:rPr>
          <w:rFonts w:ascii="Times New Roman" w:hAnsi="Times New Roman" w:cs="Times New Roman"/>
          <w:spacing w:val="-5"/>
          <w:w w:val="102"/>
        </w:rPr>
        <w:t>i</w:t>
      </w:r>
      <w:r w:rsidRPr="005A34D7">
        <w:rPr>
          <w:rFonts w:ascii="Times New Roman" w:hAnsi="Times New Roman" w:cs="Times New Roman"/>
          <w:spacing w:val="5"/>
          <w:w w:val="102"/>
        </w:rPr>
        <w:t>t</w:t>
      </w:r>
      <w:r w:rsidRPr="005A34D7">
        <w:rPr>
          <w:rFonts w:ascii="Times New Roman" w:hAnsi="Times New Roman" w:cs="Times New Roman"/>
          <w:w w:val="102"/>
        </w:rPr>
        <w:t xml:space="preserve">s </w:t>
      </w:r>
      <w:r w:rsidRPr="005A34D7">
        <w:rPr>
          <w:rFonts w:ascii="Times New Roman" w:hAnsi="Times New Roman" w:cs="Times New Roman"/>
          <w:spacing w:val="2"/>
        </w:rPr>
        <w:t>op</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4"/>
        </w:rPr>
        <w:t>a</w:t>
      </w:r>
      <w:r w:rsidRPr="005A34D7">
        <w:rPr>
          <w:rFonts w:ascii="Times New Roman" w:hAnsi="Times New Roman" w:cs="Times New Roman"/>
        </w:rPr>
        <w:t>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s</w:t>
      </w:r>
      <w:r w:rsidRPr="005A34D7">
        <w:rPr>
          <w:rFonts w:ascii="Times New Roman" w:hAnsi="Times New Roman" w:cs="Times New Roman"/>
          <w:spacing w:val="19"/>
        </w:rPr>
        <w:t xml:space="preserve"> </w:t>
      </w:r>
      <w:r w:rsidRPr="005A34D7">
        <w:rPr>
          <w:rFonts w:ascii="Times New Roman" w:hAnsi="Times New Roman" w:cs="Times New Roman"/>
        </w:rPr>
        <w:t>in</w:t>
      </w:r>
      <w:r w:rsidRPr="005A34D7">
        <w:rPr>
          <w:rFonts w:ascii="Times New Roman" w:hAnsi="Times New Roman" w:cs="Times New Roman"/>
          <w:spacing w:val="3"/>
        </w:rPr>
        <w:t xml:space="preserve"> </w:t>
      </w:r>
      <w:r w:rsidRPr="005A34D7">
        <w:rPr>
          <w:rFonts w:ascii="Times New Roman" w:hAnsi="Times New Roman" w:cs="Times New Roman"/>
        </w:rPr>
        <w:t>t</w:t>
      </w:r>
      <w:r w:rsidRPr="005A34D7">
        <w:rPr>
          <w:rFonts w:ascii="Times New Roman" w:hAnsi="Times New Roman" w:cs="Times New Roman"/>
          <w:spacing w:val="-7"/>
        </w:rPr>
        <w:t>h</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spacing w:val="-3"/>
        </w:rPr>
        <w:t>f</w:t>
      </w:r>
      <w:r w:rsidRPr="005A34D7">
        <w:rPr>
          <w:rFonts w:ascii="Times New Roman" w:hAnsi="Times New Roman" w:cs="Times New Roman"/>
          <w:spacing w:val="7"/>
        </w:rPr>
        <w:t>o</w:t>
      </w:r>
      <w:r w:rsidRPr="005A34D7">
        <w:rPr>
          <w:rFonts w:ascii="Times New Roman" w:hAnsi="Times New Roman" w:cs="Times New Roman"/>
        </w:rPr>
        <w:t>l</w:t>
      </w:r>
      <w:r w:rsidRPr="005A34D7">
        <w:rPr>
          <w:rFonts w:ascii="Times New Roman" w:hAnsi="Times New Roman" w:cs="Times New Roman"/>
          <w:spacing w:val="-5"/>
        </w:rPr>
        <w:t>l</w:t>
      </w:r>
      <w:r w:rsidRPr="005A34D7">
        <w:rPr>
          <w:rFonts w:ascii="Times New Roman" w:hAnsi="Times New Roman" w:cs="Times New Roman"/>
          <w:spacing w:val="7"/>
        </w:rPr>
        <w:t>o</w:t>
      </w:r>
      <w:r w:rsidRPr="005A34D7">
        <w:rPr>
          <w:rFonts w:ascii="Times New Roman" w:hAnsi="Times New Roman" w:cs="Times New Roman"/>
          <w:spacing w:val="-4"/>
        </w:rPr>
        <w:t>w</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7"/>
        </w:rPr>
        <w:t xml:space="preserve"> </w:t>
      </w:r>
      <w:r w:rsidRPr="005A34D7">
        <w:rPr>
          <w:rFonts w:ascii="Times New Roman" w:hAnsi="Times New Roman" w:cs="Times New Roman"/>
          <w:spacing w:val="1"/>
          <w:w w:val="102"/>
        </w:rPr>
        <w:t>a</w:t>
      </w:r>
      <w:r w:rsidRPr="005A34D7">
        <w:rPr>
          <w:rFonts w:ascii="Times New Roman" w:hAnsi="Times New Roman" w:cs="Times New Roman"/>
          <w:spacing w:val="2"/>
          <w:w w:val="102"/>
        </w:rPr>
        <w:t>r</w:t>
      </w:r>
      <w:r w:rsidRPr="005A34D7">
        <w:rPr>
          <w:rFonts w:ascii="Times New Roman" w:hAnsi="Times New Roman" w:cs="Times New Roman"/>
          <w:spacing w:val="-4"/>
          <w:w w:val="102"/>
        </w:rPr>
        <w:t>e</w:t>
      </w:r>
      <w:r w:rsidRPr="005A34D7">
        <w:rPr>
          <w:rFonts w:ascii="Times New Roman" w:hAnsi="Times New Roman" w:cs="Times New Roman"/>
          <w:spacing w:val="1"/>
          <w:w w:val="102"/>
        </w:rPr>
        <w:t>a</w:t>
      </w:r>
      <w:r w:rsidRPr="005A34D7">
        <w:rPr>
          <w:rFonts w:ascii="Times New Roman" w:hAnsi="Times New Roman" w:cs="Times New Roman"/>
          <w:spacing w:val="4"/>
          <w:w w:val="102"/>
        </w:rPr>
        <w:t>s</w:t>
      </w:r>
      <w:r w:rsidRPr="005A34D7">
        <w:rPr>
          <w:rFonts w:ascii="Times New Roman" w:hAnsi="Times New Roman" w:cs="Times New Roman"/>
          <w:w w:val="102"/>
        </w:rPr>
        <w:t>:</w:t>
      </w:r>
    </w:p>
    <w:p w14:paraId="5CE952C2" w14:textId="77777777" w:rsidR="00761091" w:rsidRPr="005A34D7" w:rsidRDefault="00761091" w:rsidP="00761091">
      <w:pPr>
        <w:widowControl/>
        <w:tabs>
          <w:tab w:val="left" w:pos="360"/>
        </w:tabs>
        <w:autoSpaceDE w:val="0"/>
        <w:autoSpaceDN w:val="0"/>
        <w:adjustRightInd w:val="0"/>
        <w:ind w:left="360"/>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spacing w:val="-1"/>
          <w:w w:val="102"/>
        </w:rPr>
        <w:t>R</w:t>
      </w:r>
      <w:r w:rsidRPr="005A34D7">
        <w:rPr>
          <w:rFonts w:ascii="Times New Roman" w:hAnsi="Times New Roman" w:cs="Times New Roman"/>
          <w:spacing w:val="1"/>
          <w:w w:val="102"/>
        </w:rPr>
        <w:t>e</w:t>
      </w:r>
      <w:r w:rsidRPr="005A34D7">
        <w:rPr>
          <w:rFonts w:ascii="Times New Roman" w:hAnsi="Times New Roman" w:cs="Times New Roman"/>
          <w:spacing w:val="-1"/>
          <w:w w:val="102"/>
        </w:rPr>
        <w:t>s</w:t>
      </w:r>
      <w:r w:rsidRPr="005A34D7">
        <w:rPr>
          <w:rFonts w:ascii="Times New Roman" w:hAnsi="Times New Roman" w:cs="Times New Roman"/>
          <w:spacing w:val="-4"/>
          <w:w w:val="102"/>
        </w:rPr>
        <w:t>e</w:t>
      </w:r>
      <w:r w:rsidRPr="005A34D7">
        <w:rPr>
          <w:rFonts w:ascii="Times New Roman" w:hAnsi="Times New Roman" w:cs="Times New Roman"/>
          <w:spacing w:val="2"/>
          <w:w w:val="102"/>
        </w:rPr>
        <w:t>r</w:t>
      </w:r>
      <w:r w:rsidRPr="005A34D7">
        <w:rPr>
          <w:rFonts w:ascii="Times New Roman" w:hAnsi="Times New Roman" w:cs="Times New Roman"/>
          <w:spacing w:val="-2"/>
          <w:w w:val="102"/>
        </w:rPr>
        <w:t>v</w:t>
      </w:r>
      <w:r w:rsidRPr="005A34D7">
        <w:rPr>
          <w:rFonts w:ascii="Times New Roman" w:hAnsi="Times New Roman" w:cs="Times New Roman"/>
          <w:spacing w:val="1"/>
          <w:w w:val="102"/>
        </w:rPr>
        <w:t>a</w:t>
      </w:r>
      <w:r w:rsidRPr="005A34D7">
        <w:rPr>
          <w:rFonts w:ascii="Times New Roman" w:hAnsi="Times New Roman" w:cs="Times New Roman"/>
          <w:spacing w:val="5"/>
          <w:w w:val="102"/>
        </w:rPr>
        <w:t>t</w:t>
      </w:r>
      <w:r w:rsidRPr="005A34D7">
        <w:rPr>
          <w:rFonts w:ascii="Times New Roman" w:hAnsi="Times New Roman" w:cs="Times New Roman"/>
          <w:spacing w:val="-5"/>
          <w:w w:val="102"/>
        </w:rPr>
        <w:t>i</w:t>
      </w:r>
      <w:r w:rsidRPr="005A34D7">
        <w:rPr>
          <w:rFonts w:ascii="Times New Roman" w:hAnsi="Times New Roman" w:cs="Times New Roman"/>
          <w:spacing w:val="2"/>
          <w:w w:val="102"/>
        </w:rPr>
        <w:t>o</w:t>
      </w:r>
      <w:r w:rsidRPr="005A34D7">
        <w:rPr>
          <w:rFonts w:ascii="Times New Roman" w:hAnsi="Times New Roman" w:cs="Times New Roman"/>
          <w:spacing w:val="-2"/>
          <w:w w:val="102"/>
        </w:rPr>
        <w:t>n</w:t>
      </w:r>
      <w:r w:rsidRPr="005A34D7">
        <w:rPr>
          <w:rFonts w:ascii="Times New Roman" w:hAnsi="Times New Roman" w:cs="Times New Roman"/>
          <w:w w:val="102"/>
        </w:rPr>
        <w:t>s</w:t>
      </w:r>
    </w:p>
    <w:p w14:paraId="7E18CE4A" w14:textId="77777777" w:rsidR="00761091" w:rsidRPr="005A34D7" w:rsidRDefault="00761091" w:rsidP="00761091">
      <w:pPr>
        <w:widowControl/>
        <w:tabs>
          <w:tab w:val="left" w:pos="360"/>
        </w:tabs>
        <w:autoSpaceDE w:val="0"/>
        <w:autoSpaceDN w:val="0"/>
        <w:adjustRightInd w:val="0"/>
        <w:spacing w:before="6"/>
        <w:ind w:left="360"/>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spacing w:val="2"/>
          <w:w w:val="102"/>
        </w:rPr>
        <w:t>T</w:t>
      </w:r>
      <w:r w:rsidRPr="005A34D7">
        <w:rPr>
          <w:rFonts w:ascii="Times New Roman" w:hAnsi="Times New Roman" w:cs="Times New Roman"/>
          <w:w w:val="102"/>
        </w:rPr>
        <w:t>i</w:t>
      </w:r>
      <w:r w:rsidRPr="005A34D7">
        <w:rPr>
          <w:rFonts w:ascii="Times New Roman" w:hAnsi="Times New Roman" w:cs="Times New Roman"/>
          <w:spacing w:val="-4"/>
          <w:w w:val="102"/>
        </w:rPr>
        <w:t>c</w:t>
      </w:r>
      <w:r w:rsidRPr="005A34D7">
        <w:rPr>
          <w:rFonts w:ascii="Times New Roman" w:hAnsi="Times New Roman" w:cs="Times New Roman"/>
          <w:spacing w:val="-2"/>
          <w:w w:val="102"/>
        </w:rPr>
        <w:t>k</w:t>
      </w:r>
      <w:r w:rsidRPr="005A34D7">
        <w:rPr>
          <w:rFonts w:ascii="Times New Roman" w:hAnsi="Times New Roman" w:cs="Times New Roman"/>
          <w:spacing w:val="-4"/>
          <w:w w:val="102"/>
        </w:rPr>
        <w:t>e</w:t>
      </w:r>
      <w:r w:rsidRPr="005A34D7">
        <w:rPr>
          <w:rFonts w:ascii="Times New Roman" w:hAnsi="Times New Roman" w:cs="Times New Roman"/>
          <w:spacing w:val="9"/>
          <w:w w:val="102"/>
        </w:rPr>
        <w:t>t</w:t>
      </w:r>
      <w:r w:rsidRPr="005A34D7">
        <w:rPr>
          <w:rFonts w:ascii="Times New Roman" w:hAnsi="Times New Roman" w:cs="Times New Roman"/>
          <w:w w:val="102"/>
        </w:rPr>
        <w:t>i</w:t>
      </w:r>
      <w:r w:rsidRPr="005A34D7">
        <w:rPr>
          <w:rFonts w:ascii="Times New Roman" w:hAnsi="Times New Roman" w:cs="Times New Roman"/>
          <w:spacing w:val="-2"/>
          <w:w w:val="102"/>
        </w:rPr>
        <w:t>n</w:t>
      </w:r>
      <w:r w:rsidRPr="005A34D7">
        <w:rPr>
          <w:rFonts w:ascii="Times New Roman" w:hAnsi="Times New Roman" w:cs="Times New Roman"/>
          <w:w w:val="102"/>
        </w:rPr>
        <w:t>g</w:t>
      </w:r>
    </w:p>
    <w:p w14:paraId="18AEE9B7" w14:textId="77777777" w:rsidR="00761091" w:rsidRPr="005A34D7" w:rsidRDefault="00761091" w:rsidP="00761091">
      <w:pPr>
        <w:widowControl/>
        <w:tabs>
          <w:tab w:val="left" w:pos="360"/>
        </w:tabs>
        <w:autoSpaceDE w:val="0"/>
        <w:autoSpaceDN w:val="0"/>
        <w:adjustRightInd w:val="0"/>
        <w:spacing w:before="6"/>
        <w:ind w:left="360"/>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spacing w:val="-1"/>
          <w:w w:val="102"/>
        </w:rPr>
        <w:t>C</w:t>
      </w:r>
      <w:r w:rsidRPr="005A34D7">
        <w:rPr>
          <w:rFonts w:ascii="Times New Roman" w:hAnsi="Times New Roman" w:cs="Times New Roman"/>
          <w:spacing w:val="1"/>
          <w:w w:val="102"/>
        </w:rPr>
        <w:t>a</w:t>
      </w:r>
      <w:r w:rsidRPr="005A34D7">
        <w:rPr>
          <w:rFonts w:ascii="Times New Roman" w:hAnsi="Times New Roman" w:cs="Times New Roman"/>
          <w:spacing w:val="-7"/>
          <w:w w:val="102"/>
        </w:rPr>
        <w:t>n</w:t>
      </w:r>
      <w:r w:rsidRPr="005A34D7">
        <w:rPr>
          <w:rFonts w:ascii="Times New Roman" w:hAnsi="Times New Roman" w:cs="Times New Roman"/>
          <w:spacing w:val="1"/>
          <w:w w:val="102"/>
        </w:rPr>
        <w:t>c</w:t>
      </w:r>
      <w:r w:rsidRPr="005A34D7">
        <w:rPr>
          <w:rFonts w:ascii="Times New Roman" w:hAnsi="Times New Roman" w:cs="Times New Roman"/>
          <w:spacing w:val="5"/>
          <w:w w:val="102"/>
        </w:rPr>
        <w:t>e</w:t>
      </w:r>
      <w:r w:rsidRPr="005A34D7">
        <w:rPr>
          <w:rFonts w:ascii="Times New Roman" w:hAnsi="Times New Roman" w:cs="Times New Roman"/>
          <w:w w:val="102"/>
        </w:rPr>
        <w:t>l</w:t>
      </w:r>
      <w:r w:rsidRPr="005A34D7">
        <w:rPr>
          <w:rFonts w:ascii="Times New Roman" w:hAnsi="Times New Roman" w:cs="Times New Roman"/>
          <w:spacing w:val="-5"/>
          <w:w w:val="102"/>
        </w:rPr>
        <w:t>l</w:t>
      </w:r>
      <w:r w:rsidRPr="005A34D7">
        <w:rPr>
          <w:rFonts w:ascii="Times New Roman" w:hAnsi="Times New Roman" w:cs="Times New Roman"/>
          <w:spacing w:val="1"/>
          <w:w w:val="102"/>
        </w:rPr>
        <w:t>a</w:t>
      </w:r>
      <w:r w:rsidRPr="005A34D7">
        <w:rPr>
          <w:rFonts w:ascii="Times New Roman" w:hAnsi="Times New Roman" w:cs="Times New Roman"/>
          <w:spacing w:val="5"/>
          <w:w w:val="102"/>
        </w:rPr>
        <w:t>t</w:t>
      </w:r>
      <w:r w:rsidRPr="005A34D7">
        <w:rPr>
          <w:rFonts w:ascii="Times New Roman" w:hAnsi="Times New Roman" w:cs="Times New Roman"/>
          <w:spacing w:val="-5"/>
          <w:w w:val="102"/>
        </w:rPr>
        <w:t>i</w:t>
      </w:r>
      <w:r w:rsidRPr="005A34D7">
        <w:rPr>
          <w:rFonts w:ascii="Times New Roman" w:hAnsi="Times New Roman" w:cs="Times New Roman"/>
          <w:spacing w:val="7"/>
          <w:w w:val="102"/>
        </w:rPr>
        <w:t>o</w:t>
      </w:r>
      <w:r w:rsidRPr="005A34D7">
        <w:rPr>
          <w:rFonts w:ascii="Times New Roman" w:hAnsi="Times New Roman" w:cs="Times New Roman"/>
          <w:spacing w:val="-7"/>
          <w:w w:val="102"/>
        </w:rPr>
        <w:t>n</w:t>
      </w:r>
      <w:r w:rsidRPr="005A34D7">
        <w:rPr>
          <w:rFonts w:ascii="Times New Roman" w:hAnsi="Times New Roman" w:cs="Times New Roman"/>
          <w:w w:val="102"/>
        </w:rPr>
        <w:t>s</w:t>
      </w:r>
    </w:p>
    <w:p w14:paraId="0948DCA3"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w w:val="102"/>
        </w:rPr>
      </w:pPr>
    </w:p>
    <w:p w14:paraId="4B4513CF"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w w:val="102"/>
        </w:rPr>
        <w:t>R</w:t>
      </w:r>
      <w:r w:rsidRPr="005A34D7">
        <w:rPr>
          <w:rFonts w:ascii="Times New Roman" w:hAnsi="Times New Roman" w:cs="Times New Roman"/>
          <w:b/>
          <w:bCs/>
          <w:spacing w:val="-1"/>
          <w:w w:val="102"/>
        </w:rPr>
        <w:t>E</w:t>
      </w:r>
      <w:r w:rsidRPr="005A34D7">
        <w:rPr>
          <w:rFonts w:ascii="Times New Roman" w:hAnsi="Times New Roman" w:cs="Times New Roman"/>
          <w:b/>
          <w:bCs/>
          <w:w w:val="102"/>
        </w:rPr>
        <w:t>S</w:t>
      </w:r>
      <w:r w:rsidRPr="005A34D7">
        <w:rPr>
          <w:rFonts w:ascii="Times New Roman" w:hAnsi="Times New Roman" w:cs="Times New Roman"/>
          <w:b/>
          <w:bCs/>
          <w:spacing w:val="-1"/>
          <w:w w:val="102"/>
        </w:rPr>
        <w:t>E</w:t>
      </w:r>
      <w:r w:rsidRPr="005A34D7">
        <w:rPr>
          <w:rFonts w:ascii="Times New Roman" w:hAnsi="Times New Roman" w:cs="Times New Roman"/>
          <w:b/>
          <w:bCs/>
          <w:w w:val="102"/>
        </w:rPr>
        <w:t>RVA</w:t>
      </w:r>
      <w:r w:rsidRPr="005A34D7">
        <w:rPr>
          <w:rFonts w:ascii="Times New Roman" w:hAnsi="Times New Roman" w:cs="Times New Roman"/>
          <w:b/>
          <w:bCs/>
          <w:spacing w:val="3"/>
          <w:w w:val="102"/>
        </w:rPr>
        <w:t>T</w:t>
      </w:r>
      <w:r w:rsidRPr="005A34D7">
        <w:rPr>
          <w:rFonts w:ascii="Times New Roman" w:hAnsi="Times New Roman" w:cs="Times New Roman"/>
          <w:b/>
          <w:bCs/>
          <w:spacing w:val="-1"/>
          <w:w w:val="102"/>
        </w:rPr>
        <w:t>I</w:t>
      </w:r>
      <w:r w:rsidRPr="005A34D7">
        <w:rPr>
          <w:rFonts w:ascii="Times New Roman" w:hAnsi="Times New Roman" w:cs="Times New Roman"/>
          <w:b/>
          <w:bCs/>
          <w:spacing w:val="-2"/>
          <w:w w:val="102"/>
        </w:rPr>
        <w:t>O</w:t>
      </w:r>
      <w:r w:rsidRPr="005A34D7">
        <w:rPr>
          <w:rFonts w:ascii="Times New Roman" w:hAnsi="Times New Roman" w:cs="Times New Roman"/>
          <w:b/>
          <w:bCs/>
          <w:w w:val="102"/>
        </w:rPr>
        <w:t>NS</w:t>
      </w:r>
    </w:p>
    <w:p w14:paraId="3415C7B0" w14:textId="77777777" w:rsidR="00761091" w:rsidRPr="005A34D7" w:rsidRDefault="00761091" w:rsidP="00761091">
      <w:pPr>
        <w:widowControl/>
        <w:tabs>
          <w:tab w:val="left" w:pos="360"/>
        </w:tabs>
        <w:autoSpaceDE w:val="0"/>
        <w:autoSpaceDN w:val="0"/>
        <w:adjustRightInd w:val="0"/>
        <w:spacing w:before="1" w:line="245" w:lineRule="auto"/>
        <w:jc w:val="both"/>
        <w:rPr>
          <w:rFonts w:ascii="Times New Roman" w:hAnsi="Times New Roman" w:cs="Times New Roman"/>
        </w:rPr>
      </w:pPr>
      <w:r w:rsidRPr="005A34D7">
        <w:rPr>
          <w:rFonts w:ascii="Times New Roman" w:hAnsi="Times New Roman" w:cs="Times New Roman"/>
          <w:spacing w:val="-1"/>
        </w:rPr>
        <w:t>R</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spacing w:val="7"/>
        </w:rPr>
        <w:t>r</w:t>
      </w:r>
      <w:r w:rsidRPr="005A34D7">
        <w:rPr>
          <w:rFonts w:ascii="Times New Roman" w:hAnsi="Times New Roman" w:cs="Times New Roman"/>
          <w:spacing w:val="-2"/>
        </w:rPr>
        <w:t>v</w:t>
      </w:r>
      <w:r w:rsidRPr="005A34D7">
        <w:rPr>
          <w:rFonts w:ascii="Times New Roman" w:hAnsi="Times New Roman" w:cs="Times New Roman"/>
          <w:spacing w:val="-4"/>
        </w:rPr>
        <w:t>a</w:t>
      </w:r>
      <w:r w:rsidRPr="005A34D7">
        <w:rPr>
          <w:rFonts w:ascii="Times New Roman" w:hAnsi="Times New Roman" w:cs="Times New Roman"/>
          <w:spacing w:val="9"/>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s</w:t>
      </w:r>
      <w:r w:rsidRPr="005A34D7">
        <w:rPr>
          <w:rFonts w:ascii="Times New Roman" w:hAnsi="Times New Roman" w:cs="Times New Roman"/>
          <w:spacing w:val="48"/>
        </w:rPr>
        <w:t xml:space="preserve"> </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rPr>
        <w:t>e</w:t>
      </w:r>
      <w:r w:rsidRPr="005A34D7">
        <w:rPr>
          <w:rFonts w:ascii="Times New Roman" w:hAnsi="Times New Roman" w:cs="Times New Roman"/>
          <w:spacing w:val="37"/>
        </w:rPr>
        <w:t xml:space="preserve"> </w:t>
      </w:r>
      <w:r w:rsidRPr="005A34D7">
        <w:rPr>
          <w:rFonts w:ascii="Times New Roman" w:hAnsi="Times New Roman" w:cs="Times New Roman"/>
          <w:spacing w:val="2"/>
        </w:rPr>
        <w:t>d</w:t>
      </w:r>
      <w:r w:rsidRPr="005A34D7">
        <w:rPr>
          <w:rFonts w:ascii="Times New Roman" w:hAnsi="Times New Roman" w:cs="Times New Roman"/>
          <w:spacing w:val="-5"/>
        </w:rPr>
        <w:t>i</w:t>
      </w:r>
      <w:r w:rsidRPr="005A34D7">
        <w:rPr>
          <w:rFonts w:ascii="Times New Roman" w:hAnsi="Times New Roman" w:cs="Times New Roman"/>
          <w:spacing w:val="2"/>
        </w:rPr>
        <w:t>r</w:t>
      </w:r>
      <w:r w:rsidRPr="005A34D7">
        <w:rPr>
          <w:rFonts w:ascii="Times New Roman" w:hAnsi="Times New Roman" w:cs="Times New Roman"/>
          <w:spacing w:val="1"/>
        </w:rPr>
        <w:t>ec</w:t>
      </w:r>
      <w:r w:rsidRPr="005A34D7">
        <w:rPr>
          <w:rFonts w:ascii="Times New Roman" w:hAnsi="Times New Roman" w:cs="Times New Roman"/>
        </w:rPr>
        <w:t>t</w:t>
      </w:r>
      <w:r w:rsidRPr="005A34D7">
        <w:rPr>
          <w:rFonts w:ascii="Times New Roman" w:hAnsi="Times New Roman" w:cs="Times New Roman"/>
          <w:spacing w:val="5"/>
        </w:rPr>
        <w:t>l</w:t>
      </w:r>
      <w:r w:rsidRPr="005A34D7">
        <w:rPr>
          <w:rFonts w:ascii="Times New Roman" w:hAnsi="Times New Roman" w:cs="Times New Roman"/>
        </w:rPr>
        <w:t>y</w:t>
      </w:r>
      <w:r w:rsidRPr="005A34D7">
        <w:rPr>
          <w:rFonts w:ascii="Times New Roman" w:hAnsi="Times New Roman" w:cs="Times New Roman"/>
          <w:spacing w:val="37"/>
        </w:rPr>
        <w:t xml:space="preserve"> </w:t>
      </w:r>
      <w:r w:rsidRPr="005A34D7">
        <w:rPr>
          <w:rFonts w:ascii="Times New Roman" w:hAnsi="Times New Roman" w:cs="Times New Roman"/>
          <w:spacing w:val="-2"/>
        </w:rPr>
        <w:t>h</w:t>
      </w:r>
      <w:r w:rsidRPr="005A34D7">
        <w:rPr>
          <w:rFonts w:ascii="Times New Roman" w:hAnsi="Times New Roman" w:cs="Times New Roman"/>
          <w:spacing w:val="5"/>
        </w:rPr>
        <w:t>a</w:t>
      </w:r>
      <w:r w:rsidRPr="005A34D7">
        <w:rPr>
          <w:rFonts w:ascii="Times New Roman" w:hAnsi="Times New Roman" w:cs="Times New Roman"/>
          <w:spacing w:val="-7"/>
        </w:rPr>
        <w:t>n</w:t>
      </w:r>
      <w:r w:rsidRPr="005A34D7">
        <w:rPr>
          <w:rFonts w:ascii="Times New Roman" w:hAnsi="Times New Roman" w:cs="Times New Roman"/>
          <w:spacing w:val="7"/>
        </w:rPr>
        <w:t>d</w:t>
      </w:r>
      <w:r w:rsidRPr="005A34D7">
        <w:rPr>
          <w:rFonts w:ascii="Times New Roman" w:hAnsi="Times New Roman" w:cs="Times New Roman"/>
        </w:rPr>
        <w:t>l</w:t>
      </w:r>
      <w:r w:rsidRPr="005A34D7">
        <w:rPr>
          <w:rFonts w:ascii="Times New Roman" w:hAnsi="Times New Roman" w:cs="Times New Roman"/>
          <w:spacing w:val="-4"/>
        </w:rPr>
        <w:t>e</w:t>
      </w:r>
      <w:r w:rsidRPr="005A34D7">
        <w:rPr>
          <w:rFonts w:ascii="Times New Roman" w:hAnsi="Times New Roman" w:cs="Times New Roman"/>
        </w:rPr>
        <w:t>d</w:t>
      </w:r>
      <w:r w:rsidRPr="005A34D7">
        <w:rPr>
          <w:rFonts w:ascii="Times New Roman" w:hAnsi="Times New Roman" w:cs="Times New Roman"/>
          <w:spacing w:val="48"/>
        </w:rPr>
        <w:t xml:space="preserve"> </w:t>
      </w:r>
      <w:r w:rsidRPr="005A34D7">
        <w:rPr>
          <w:rFonts w:ascii="Times New Roman" w:hAnsi="Times New Roman" w:cs="Times New Roman"/>
          <w:spacing w:val="7"/>
        </w:rPr>
        <w:t>b</w:t>
      </w:r>
      <w:r w:rsidRPr="005A34D7">
        <w:rPr>
          <w:rFonts w:ascii="Times New Roman" w:hAnsi="Times New Roman" w:cs="Times New Roman"/>
        </w:rPr>
        <w:t>y</w:t>
      </w:r>
      <w:r w:rsidRPr="005A34D7">
        <w:rPr>
          <w:rFonts w:ascii="Times New Roman" w:hAnsi="Times New Roman" w:cs="Times New Roman"/>
          <w:spacing w:val="25"/>
        </w:rPr>
        <w:t xml:space="preserve"> </w:t>
      </w:r>
      <w:r w:rsidRPr="005A34D7">
        <w:rPr>
          <w:rFonts w:ascii="Times New Roman" w:hAnsi="Times New Roman" w:cs="Times New Roman"/>
          <w:spacing w:val="2"/>
        </w:rPr>
        <w:t>boo</w:t>
      </w:r>
      <w:r w:rsidRPr="005A34D7">
        <w:rPr>
          <w:rFonts w:ascii="Times New Roman" w:hAnsi="Times New Roman" w:cs="Times New Roman"/>
          <w:spacing w:val="-2"/>
        </w:rPr>
        <w:t>k</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43"/>
        </w:rPr>
        <w:t xml:space="preserve"> </w:t>
      </w:r>
      <w:r w:rsidRPr="005A34D7">
        <w:rPr>
          <w:rFonts w:ascii="Times New Roman" w:hAnsi="Times New Roman" w:cs="Times New Roman"/>
          <w:spacing w:val="2"/>
        </w:rPr>
        <w:t>o</w:t>
      </w:r>
      <w:r w:rsidRPr="005A34D7">
        <w:rPr>
          <w:rFonts w:ascii="Times New Roman" w:hAnsi="Times New Roman" w:cs="Times New Roman"/>
          <w:spacing w:val="-3"/>
        </w:rPr>
        <w:t>f</w:t>
      </w:r>
      <w:r w:rsidRPr="005A34D7">
        <w:rPr>
          <w:rFonts w:ascii="Times New Roman" w:hAnsi="Times New Roman" w:cs="Times New Roman"/>
          <w:spacing w:val="2"/>
        </w:rPr>
        <w:t>f</w:t>
      </w:r>
      <w:r w:rsidRPr="005A34D7">
        <w:rPr>
          <w:rFonts w:ascii="Times New Roman" w:hAnsi="Times New Roman" w:cs="Times New Roman"/>
          <w:spacing w:val="-5"/>
        </w:rPr>
        <w:t>i</w:t>
      </w:r>
      <w:r w:rsidRPr="005A34D7">
        <w:rPr>
          <w:rFonts w:ascii="Times New Roman" w:hAnsi="Times New Roman" w:cs="Times New Roman"/>
          <w:spacing w:val="1"/>
        </w:rPr>
        <w:t>ce</w:t>
      </w:r>
      <w:r w:rsidRPr="005A34D7">
        <w:rPr>
          <w:rFonts w:ascii="Times New Roman" w:hAnsi="Times New Roman" w:cs="Times New Roman"/>
        </w:rPr>
        <w:t>.</w:t>
      </w:r>
      <w:r w:rsidRPr="005A34D7">
        <w:rPr>
          <w:rFonts w:ascii="Times New Roman" w:hAnsi="Times New Roman" w:cs="Times New Roman"/>
          <w:spacing w:val="43"/>
        </w:rPr>
        <w:t xml:space="preserve"> </w:t>
      </w:r>
      <w:r w:rsidRPr="005A34D7">
        <w:rPr>
          <w:rFonts w:ascii="Times New Roman" w:hAnsi="Times New Roman" w:cs="Times New Roman"/>
          <w:spacing w:val="-1"/>
        </w:rPr>
        <w:t>R</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2"/>
        </w:rPr>
        <w:t>v</w:t>
      </w:r>
      <w:r w:rsidRPr="005A34D7">
        <w:rPr>
          <w:rFonts w:ascii="Times New Roman" w:hAnsi="Times New Roman" w:cs="Times New Roman"/>
          <w:spacing w:val="1"/>
        </w:rPr>
        <w:t>a</w:t>
      </w:r>
      <w:r w:rsidRPr="005A34D7">
        <w:rPr>
          <w:rFonts w:ascii="Times New Roman" w:hAnsi="Times New Roman" w:cs="Times New Roman"/>
        </w:rPr>
        <w:t>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s</w:t>
      </w:r>
      <w:r w:rsidRPr="005A34D7">
        <w:rPr>
          <w:rFonts w:ascii="Times New Roman" w:hAnsi="Times New Roman" w:cs="Times New Roman"/>
          <w:spacing w:val="53"/>
        </w:rPr>
        <w:t xml:space="preserve"> </w:t>
      </w:r>
      <w:r w:rsidRPr="005A34D7">
        <w:rPr>
          <w:rFonts w:ascii="Times New Roman" w:hAnsi="Times New Roman" w:cs="Times New Roman"/>
          <w:spacing w:val="1"/>
        </w:rPr>
        <w:t>ca</w:t>
      </w:r>
      <w:r w:rsidRPr="005A34D7">
        <w:rPr>
          <w:rFonts w:ascii="Times New Roman" w:hAnsi="Times New Roman" w:cs="Times New Roman"/>
        </w:rPr>
        <w:t>n</w:t>
      </w:r>
      <w:r w:rsidRPr="005A34D7">
        <w:rPr>
          <w:rFonts w:ascii="Times New Roman" w:hAnsi="Times New Roman" w:cs="Times New Roman"/>
          <w:spacing w:val="35"/>
        </w:rPr>
        <w:t xml:space="preserve"> </w:t>
      </w:r>
      <w:r w:rsidRPr="005A34D7">
        <w:rPr>
          <w:rFonts w:ascii="Times New Roman" w:hAnsi="Times New Roman" w:cs="Times New Roman"/>
          <w:spacing w:val="2"/>
        </w:rPr>
        <w:t>b</w:t>
      </w:r>
      <w:r w:rsidRPr="005A34D7">
        <w:rPr>
          <w:rFonts w:ascii="Times New Roman" w:hAnsi="Times New Roman" w:cs="Times New Roman"/>
        </w:rPr>
        <w:t>e</w:t>
      </w:r>
      <w:r w:rsidRPr="005A34D7">
        <w:rPr>
          <w:rFonts w:ascii="Times New Roman" w:hAnsi="Times New Roman" w:cs="Times New Roman"/>
          <w:spacing w:val="36"/>
        </w:rPr>
        <w:t xml:space="preserve"> </w:t>
      </w:r>
      <w:r w:rsidRPr="005A34D7">
        <w:rPr>
          <w:rFonts w:ascii="Times New Roman" w:hAnsi="Times New Roman" w:cs="Times New Roman"/>
          <w:spacing w:val="2"/>
        </w:rPr>
        <w:t>m</w:t>
      </w:r>
      <w:r w:rsidRPr="005A34D7">
        <w:rPr>
          <w:rFonts w:ascii="Times New Roman" w:hAnsi="Times New Roman" w:cs="Times New Roman"/>
          <w:spacing w:val="-4"/>
        </w:rPr>
        <w:t>a</w:t>
      </w:r>
      <w:r w:rsidRPr="005A34D7">
        <w:rPr>
          <w:rFonts w:ascii="Times New Roman" w:hAnsi="Times New Roman" w:cs="Times New Roman"/>
          <w:spacing w:val="7"/>
        </w:rPr>
        <w:t>d</w:t>
      </w:r>
      <w:r w:rsidRPr="005A34D7">
        <w:rPr>
          <w:rFonts w:ascii="Times New Roman" w:hAnsi="Times New Roman" w:cs="Times New Roman"/>
        </w:rPr>
        <w:t>e</w:t>
      </w:r>
      <w:r w:rsidRPr="005A34D7">
        <w:rPr>
          <w:rFonts w:ascii="Times New Roman" w:hAnsi="Times New Roman" w:cs="Times New Roman"/>
          <w:spacing w:val="33"/>
        </w:rPr>
        <w:t xml:space="preserve"> </w:t>
      </w:r>
      <w:r w:rsidRPr="005A34D7">
        <w:rPr>
          <w:rFonts w:ascii="Times New Roman" w:hAnsi="Times New Roman" w:cs="Times New Roman"/>
          <w:spacing w:val="2"/>
        </w:rPr>
        <w:t>6</w:t>
      </w:r>
      <w:r w:rsidRPr="005A34D7">
        <w:rPr>
          <w:rFonts w:ascii="Times New Roman" w:hAnsi="Times New Roman" w:cs="Times New Roman"/>
        </w:rPr>
        <w:t>0</w:t>
      </w:r>
      <w:r w:rsidRPr="005A34D7">
        <w:rPr>
          <w:rFonts w:ascii="Times New Roman" w:hAnsi="Times New Roman" w:cs="Times New Roman"/>
          <w:spacing w:val="28"/>
        </w:rPr>
        <w:t xml:space="preserve"> </w:t>
      </w:r>
      <w:r w:rsidRPr="005A34D7">
        <w:rPr>
          <w:rFonts w:ascii="Times New Roman" w:hAnsi="Times New Roman" w:cs="Times New Roman"/>
          <w:spacing w:val="7"/>
        </w:rPr>
        <w:t>d</w:t>
      </w:r>
      <w:r w:rsidRPr="005A34D7">
        <w:rPr>
          <w:rFonts w:ascii="Times New Roman" w:hAnsi="Times New Roman" w:cs="Times New Roman"/>
          <w:spacing w:val="1"/>
        </w:rPr>
        <w:t>a</w:t>
      </w:r>
      <w:r w:rsidRPr="005A34D7">
        <w:rPr>
          <w:rFonts w:ascii="Times New Roman" w:hAnsi="Times New Roman" w:cs="Times New Roman"/>
          <w:spacing w:val="-7"/>
        </w:rPr>
        <w:t>y</w:t>
      </w:r>
      <w:r w:rsidRPr="005A34D7">
        <w:rPr>
          <w:rFonts w:ascii="Times New Roman" w:hAnsi="Times New Roman" w:cs="Times New Roman"/>
        </w:rPr>
        <w:t>s</w:t>
      </w:r>
      <w:r w:rsidRPr="005A34D7">
        <w:rPr>
          <w:rFonts w:ascii="Times New Roman" w:hAnsi="Times New Roman" w:cs="Times New Roman"/>
          <w:spacing w:val="43"/>
        </w:rPr>
        <w:t xml:space="preserve"> </w:t>
      </w:r>
      <w:r w:rsidRPr="005A34D7">
        <w:rPr>
          <w:rFonts w:ascii="Times New Roman" w:hAnsi="Times New Roman" w:cs="Times New Roman"/>
          <w:w w:val="102"/>
        </w:rPr>
        <w:t xml:space="preserve">in </w:t>
      </w:r>
      <w:r w:rsidRPr="005A34D7">
        <w:rPr>
          <w:rFonts w:ascii="Times New Roman" w:hAnsi="Times New Roman" w:cs="Times New Roman"/>
          <w:spacing w:val="1"/>
        </w:rPr>
        <w:t>a</w:t>
      </w:r>
      <w:r w:rsidRPr="005A34D7">
        <w:rPr>
          <w:rFonts w:ascii="Times New Roman" w:hAnsi="Times New Roman" w:cs="Times New Roman"/>
          <w:spacing w:val="2"/>
        </w:rPr>
        <w:t>d</w:t>
      </w:r>
      <w:r w:rsidRPr="005A34D7">
        <w:rPr>
          <w:rFonts w:ascii="Times New Roman" w:hAnsi="Times New Roman" w:cs="Times New Roman"/>
          <w:spacing w:val="-2"/>
        </w:rPr>
        <w:t>v</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spacing w:val="1"/>
        </w:rPr>
        <w:t>c</w:t>
      </w:r>
      <w:r w:rsidRPr="005A34D7">
        <w:rPr>
          <w:rFonts w:ascii="Times New Roman" w:hAnsi="Times New Roman" w:cs="Times New Roman"/>
        </w:rPr>
        <w:t>e</w:t>
      </w:r>
      <w:r w:rsidRPr="005A34D7">
        <w:rPr>
          <w:rFonts w:ascii="Times New Roman" w:hAnsi="Times New Roman" w:cs="Times New Roman"/>
          <w:spacing w:val="18"/>
        </w:rPr>
        <w:t xml:space="preserve"> </w:t>
      </w:r>
      <w:r w:rsidRPr="005A34D7">
        <w:rPr>
          <w:rFonts w:ascii="Times New Roman" w:hAnsi="Times New Roman" w:cs="Times New Roman"/>
          <w:spacing w:val="5"/>
        </w:rPr>
        <w:t>i</w:t>
      </w:r>
      <w:r w:rsidRPr="005A34D7">
        <w:rPr>
          <w:rFonts w:ascii="Times New Roman" w:hAnsi="Times New Roman" w:cs="Times New Roman"/>
        </w:rPr>
        <w:t>n</w:t>
      </w:r>
      <w:r w:rsidRPr="005A34D7">
        <w:rPr>
          <w:rFonts w:ascii="Times New Roman" w:hAnsi="Times New Roman" w:cs="Times New Roman"/>
          <w:spacing w:val="-2"/>
        </w:rPr>
        <w:t xml:space="preserve"> </w:t>
      </w:r>
      <w:r w:rsidRPr="005A34D7">
        <w:rPr>
          <w:rFonts w:ascii="Times New Roman" w:hAnsi="Times New Roman" w:cs="Times New Roman"/>
          <w:spacing w:val="1"/>
        </w:rPr>
        <w:t>e</w:t>
      </w:r>
      <w:r w:rsidRPr="005A34D7">
        <w:rPr>
          <w:rFonts w:ascii="Times New Roman" w:hAnsi="Times New Roman" w:cs="Times New Roman"/>
          <w:spacing w:val="-5"/>
        </w:rPr>
        <w:t>i</w:t>
      </w:r>
      <w:r w:rsidRPr="005A34D7">
        <w:rPr>
          <w:rFonts w:ascii="Times New Roman" w:hAnsi="Times New Roman" w:cs="Times New Roman"/>
          <w:spacing w:val="5"/>
        </w:rPr>
        <w:t>t</w:t>
      </w:r>
      <w:r w:rsidRPr="005A34D7">
        <w:rPr>
          <w:rFonts w:ascii="Times New Roman" w:hAnsi="Times New Roman" w:cs="Times New Roman"/>
          <w:spacing w:val="2"/>
        </w:rPr>
        <w:t>h</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14"/>
        </w:rPr>
        <w:t xml:space="preserve"> </w:t>
      </w:r>
      <w:r w:rsidRPr="005A34D7">
        <w:rPr>
          <w:rFonts w:ascii="Times New Roman" w:hAnsi="Times New Roman" w:cs="Times New Roman"/>
          <w:spacing w:val="-4"/>
        </w:rPr>
        <w:t>c</w:t>
      </w:r>
      <w:r w:rsidRPr="005A34D7">
        <w:rPr>
          <w:rFonts w:ascii="Times New Roman" w:hAnsi="Times New Roman" w:cs="Times New Roman"/>
          <w:spacing w:val="1"/>
        </w:rPr>
        <w:t>a</w:t>
      </w:r>
      <w:r w:rsidRPr="005A34D7">
        <w:rPr>
          <w:rFonts w:ascii="Times New Roman" w:hAnsi="Times New Roman" w:cs="Times New Roman"/>
          <w:spacing w:val="4"/>
        </w:rPr>
        <w:t>s</w:t>
      </w:r>
      <w:r w:rsidRPr="005A34D7">
        <w:rPr>
          <w:rFonts w:ascii="Times New Roman" w:hAnsi="Times New Roman" w:cs="Times New Roman"/>
        </w:rPr>
        <w:t>h</w:t>
      </w:r>
      <w:r w:rsidRPr="005A34D7">
        <w:rPr>
          <w:rFonts w:ascii="Times New Roman" w:hAnsi="Times New Roman" w:cs="Times New Roman"/>
          <w:spacing w:val="8"/>
        </w:rPr>
        <w:t xml:space="preserve"> </w:t>
      </w:r>
      <w:r w:rsidRPr="005A34D7">
        <w:rPr>
          <w:rFonts w:ascii="Times New Roman" w:hAnsi="Times New Roman" w:cs="Times New Roman"/>
          <w:spacing w:val="2"/>
        </w:rPr>
        <w:t>o</w:t>
      </w:r>
      <w:r w:rsidRPr="005A34D7">
        <w:rPr>
          <w:rFonts w:ascii="Times New Roman" w:hAnsi="Times New Roman" w:cs="Times New Roman"/>
        </w:rPr>
        <w:t>r</w:t>
      </w:r>
      <w:r w:rsidRPr="005A34D7">
        <w:rPr>
          <w:rFonts w:ascii="Times New Roman" w:hAnsi="Times New Roman" w:cs="Times New Roman"/>
          <w:spacing w:val="8"/>
        </w:rPr>
        <w:t xml:space="preserve"> </w:t>
      </w:r>
      <w:r w:rsidRPr="005A34D7">
        <w:rPr>
          <w:rFonts w:ascii="Times New Roman" w:hAnsi="Times New Roman" w:cs="Times New Roman"/>
          <w:spacing w:val="1"/>
        </w:rPr>
        <w:t>c</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2"/>
        </w:rPr>
        <w:t>d</w:t>
      </w:r>
      <w:r w:rsidRPr="005A34D7">
        <w:rPr>
          <w:rFonts w:ascii="Times New Roman" w:hAnsi="Times New Roman" w:cs="Times New Roman"/>
          <w:spacing w:val="-5"/>
        </w:rPr>
        <w:t>i</w:t>
      </w:r>
      <w:r w:rsidRPr="005A34D7">
        <w:rPr>
          <w:rFonts w:ascii="Times New Roman" w:hAnsi="Times New Roman" w:cs="Times New Roman"/>
          <w:spacing w:val="5"/>
        </w:rPr>
        <w:t>t</w:t>
      </w:r>
      <w:r w:rsidRPr="005A34D7">
        <w:rPr>
          <w:rFonts w:ascii="Times New Roman" w:hAnsi="Times New Roman" w:cs="Times New Roman"/>
        </w:rPr>
        <w:t>.</w:t>
      </w:r>
      <w:r w:rsidRPr="005A34D7">
        <w:rPr>
          <w:rFonts w:ascii="Times New Roman" w:hAnsi="Times New Roman" w:cs="Times New Roman"/>
          <w:spacing w:val="15"/>
        </w:rPr>
        <w:t xml:space="preserve"> </w:t>
      </w:r>
      <w:r w:rsidRPr="005A34D7">
        <w:rPr>
          <w:rFonts w:ascii="Times New Roman" w:hAnsi="Times New Roman" w:cs="Times New Roman"/>
          <w:spacing w:val="-3"/>
        </w:rPr>
        <w:t>I</w:t>
      </w:r>
      <w:r w:rsidRPr="005A34D7">
        <w:rPr>
          <w:rFonts w:ascii="Times New Roman" w:hAnsi="Times New Roman" w:cs="Times New Roman"/>
        </w:rPr>
        <w:t>n</w:t>
      </w:r>
      <w:r w:rsidRPr="005A34D7">
        <w:rPr>
          <w:rFonts w:ascii="Times New Roman" w:hAnsi="Times New Roman" w:cs="Times New Roman"/>
          <w:spacing w:val="4"/>
        </w:rPr>
        <w:t xml:space="preserve"> </w:t>
      </w:r>
      <w:r w:rsidRPr="005A34D7">
        <w:rPr>
          <w:rFonts w:ascii="Times New Roman" w:hAnsi="Times New Roman" w:cs="Times New Roman"/>
          <w:spacing w:val="-4"/>
        </w:rPr>
        <w:t>c</w:t>
      </w:r>
      <w:r w:rsidRPr="005A34D7">
        <w:rPr>
          <w:rFonts w:ascii="Times New Roman" w:hAnsi="Times New Roman" w:cs="Times New Roman"/>
          <w:spacing w:val="5"/>
        </w:rPr>
        <w:t>a</w:t>
      </w:r>
      <w:r w:rsidRPr="005A34D7">
        <w:rPr>
          <w:rFonts w:ascii="Times New Roman" w:hAnsi="Times New Roman" w:cs="Times New Roman"/>
          <w:spacing w:val="-1"/>
        </w:rPr>
        <w:t>s</w:t>
      </w:r>
      <w:r w:rsidRPr="005A34D7">
        <w:rPr>
          <w:rFonts w:ascii="Times New Roman" w:hAnsi="Times New Roman" w:cs="Times New Roman"/>
        </w:rPr>
        <w:t>e</w:t>
      </w:r>
      <w:r w:rsidRPr="005A34D7">
        <w:rPr>
          <w:rFonts w:ascii="Times New Roman" w:hAnsi="Times New Roman" w:cs="Times New Roman"/>
          <w:spacing w:val="11"/>
        </w:rPr>
        <w:t xml:space="preserve"> </w:t>
      </w:r>
      <w:r w:rsidRPr="005A34D7">
        <w:rPr>
          <w:rFonts w:ascii="Times New Roman" w:hAnsi="Times New Roman" w:cs="Times New Roman"/>
          <w:spacing w:val="5"/>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4"/>
        </w:rPr>
        <w:t xml:space="preserve"> </w:t>
      </w:r>
      <w:r w:rsidRPr="005A34D7">
        <w:rPr>
          <w:rFonts w:ascii="Times New Roman" w:hAnsi="Times New Roman" w:cs="Times New Roman"/>
          <w:spacing w:val="9"/>
        </w:rPr>
        <w:t>t</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spacing w:val="-2"/>
        </w:rPr>
        <w:t>k</w:t>
      </w:r>
      <w:r w:rsidRPr="005A34D7">
        <w:rPr>
          <w:rFonts w:ascii="Times New Roman" w:hAnsi="Times New Roman" w:cs="Times New Roman"/>
          <w:spacing w:val="1"/>
        </w:rPr>
        <w:t>e</w:t>
      </w:r>
      <w:r w:rsidRPr="005A34D7">
        <w:rPr>
          <w:rFonts w:ascii="Times New Roman" w:hAnsi="Times New Roman" w:cs="Times New Roman"/>
        </w:rPr>
        <w:t>t</w:t>
      </w:r>
      <w:r w:rsidRPr="005A34D7">
        <w:rPr>
          <w:rFonts w:ascii="Times New Roman" w:hAnsi="Times New Roman" w:cs="Times New Roman"/>
          <w:spacing w:val="17"/>
        </w:rPr>
        <w:t xml:space="preserve"> </w:t>
      </w:r>
      <w:r w:rsidRPr="005A34D7">
        <w:rPr>
          <w:rFonts w:ascii="Times New Roman" w:hAnsi="Times New Roman" w:cs="Times New Roman"/>
        </w:rPr>
        <w:t>is</w:t>
      </w:r>
      <w:r w:rsidRPr="005A34D7">
        <w:rPr>
          <w:rFonts w:ascii="Times New Roman" w:hAnsi="Times New Roman" w:cs="Times New Roman"/>
          <w:spacing w:val="4"/>
        </w:rPr>
        <w:t xml:space="preserve"> </w:t>
      </w:r>
      <w:r w:rsidRPr="005A34D7">
        <w:rPr>
          <w:rFonts w:ascii="Times New Roman" w:hAnsi="Times New Roman" w:cs="Times New Roman"/>
          <w:spacing w:val="-2"/>
        </w:rPr>
        <w:t>n</w:t>
      </w:r>
      <w:r w:rsidRPr="005A34D7">
        <w:rPr>
          <w:rFonts w:ascii="Times New Roman" w:hAnsi="Times New Roman" w:cs="Times New Roman"/>
          <w:spacing w:val="2"/>
        </w:rPr>
        <w:t>o</w:t>
      </w:r>
      <w:r w:rsidRPr="005A34D7">
        <w:rPr>
          <w:rFonts w:ascii="Times New Roman" w:hAnsi="Times New Roman" w:cs="Times New Roman"/>
        </w:rPr>
        <w:t>t</w:t>
      </w:r>
      <w:r w:rsidRPr="005A34D7">
        <w:rPr>
          <w:rFonts w:ascii="Times New Roman" w:hAnsi="Times New Roman" w:cs="Times New Roman"/>
          <w:spacing w:val="13"/>
        </w:rPr>
        <w:t xml:space="preserve"> </w:t>
      </w:r>
      <w:r w:rsidRPr="005A34D7">
        <w:rPr>
          <w:rFonts w:ascii="Times New Roman" w:hAnsi="Times New Roman" w:cs="Times New Roman"/>
          <w:spacing w:val="-4"/>
        </w:rPr>
        <w:t>a</w:t>
      </w:r>
      <w:r w:rsidRPr="005A34D7">
        <w:rPr>
          <w:rFonts w:ascii="Times New Roman" w:hAnsi="Times New Roman" w:cs="Times New Roman"/>
          <w:spacing w:val="-2"/>
        </w:rPr>
        <w:t>v</w:t>
      </w:r>
      <w:r w:rsidRPr="005A34D7">
        <w:rPr>
          <w:rFonts w:ascii="Times New Roman" w:hAnsi="Times New Roman" w:cs="Times New Roman"/>
          <w:spacing w:val="1"/>
        </w:rPr>
        <w:t>a</w:t>
      </w:r>
      <w:r w:rsidRPr="005A34D7">
        <w:rPr>
          <w:rFonts w:ascii="Times New Roman" w:hAnsi="Times New Roman" w:cs="Times New Roman"/>
          <w:spacing w:val="5"/>
        </w:rPr>
        <w:t>i</w:t>
      </w:r>
      <w:r w:rsidRPr="005A34D7">
        <w:rPr>
          <w:rFonts w:ascii="Times New Roman" w:hAnsi="Times New Roman" w:cs="Times New Roman"/>
          <w:spacing w:val="-5"/>
        </w:rPr>
        <w:t>l</w:t>
      </w:r>
      <w:r w:rsidRPr="005A34D7">
        <w:rPr>
          <w:rFonts w:ascii="Times New Roman" w:hAnsi="Times New Roman" w:cs="Times New Roman"/>
          <w:spacing w:val="-4"/>
        </w:rPr>
        <w:t>a</w:t>
      </w:r>
      <w:r w:rsidRPr="005A34D7">
        <w:rPr>
          <w:rFonts w:ascii="Times New Roman" w:hAnsi="Times New Roman" w:cs="Times New Roman"/>
          <w:spacing w:val="7"/>
        </w:rPr>
        <w:t>b</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w:t>
      </w:r>
      <w:r w:rsidRPr="005A34D7">
        <w:rPr>
          <w:rFonts w:ascii="Times New Roman" w:hAnsi="Times New Roman" w:cs="Times New Roman"/>
          <w:spacing w:val="21"/>
        </w:rPr>
        <w:t xml:space="preserve"> </w:t>
      </w:r>
      <w:r w:rsidRPr="005A34D7">
        <w:rPr>
          <w:rFonts w:ascii="Times New Roman" w:hAnsi="Times New Roman" w:cs="Times New Roman"/>
        </w:rPr>
        <w:t>a</w:t>
      </w:r>
      <w:r w:rsidRPr="005A34D7">
        <w:rPr>
          <w:rFonts w:ascii="Times New Roman" w:hAnsi="Times New Roman" w:cs="Times New Roman"/>
          <w:spacing w:val="5"/>
        </w:rPr>
        <w:t xml:space="preserve"> </w:t>
      </w:r>
      <w:r w:rsidRPr="005A34D7">
        <w:rPr>
          <w:rFonts w:ascii="Times New Roman" w:hAnsi="Times New Roman" w:cs="Times New Roman"/>
        </w:rPr>
        <w:t>w</w:t>
      </w:r>
      <w:r w:rsidRPr="005A34D7">
        <w:rPr>
          <w:rFonts w:ascii="Times New Roman" w:hAnsi="Times New Roman" w:cs="Times New Roman"/>
          <w:spacing w:val="5"/>
        </w:rPr>
        <w:t>a</w:t>
      </w:r>
      <w:r w:rsidRPr="005A34D7">
        <w:rPr>
          <w:rFonts w:ascii="Times New Roman" w:hAnsi="Times New Roman" w:cs="Times New Roman"/>
          <w:spacing w:val="-5"/>
        </w:rPr>
        <w:t>i</w:t>
      </w:r>
      <w:r w:rsidRPr="005A34D7">
        <w:rPr>
          <w:rFonts w:ascii="Times New Roman" w:hAnsi="Times New Roman" w:cs="Times New Roman"/>
        </w:rPr>
        <w:t>t</w:t>
      </w:r>
      <w:r w:rsidRPr="005A34D7">
        <w:rPr>
          <w:rFonts w:ascii="Times New Roman" w:hAnsi="Times New Roman" w:cs="Times New Roman"/>
          <w:spacing w:val="15"/>
        </w:rPr>
        <w:t xml:space="preserve"> </w:t>
      </w:r>
      <w:r w:rsidRPr="005A34D7">
        <w:rPr>
          <w:rFonts w:ascii="Times New Roman" w:hAnsi="Times New Roman" w:cs="Times New Roman"/>
        </w:rPr>
        <w:t>li</w:t>
      </w:r>
      <w:r w:rsidRPr="005A34D7">
        <w:rPr>
          <w:rFonts w:ascii="Times New Roman" w:hAnsi="Times New Roman" w:cs="Times New Roman"/>
          <w:spacing w:val="-6"/>
        </w:rPr>
        <w:t>s</w:t>
      </w:r>
      <w:r w:rsidRPr="005A34D7">
        <w:rPr>
          <w:rFonts w:ascii="Times New Roman" w:hAnsi="Times New Roman" w:cs="Times New Roman"/>
          <w:spacing w:val="5"/>
        </w:rPr>
        <w:t>t</w:t>
      </w:r>
      <w:r w:rsidRPr="005A34D7">
        <w:rPr>
          <w:rFonts w:ascii="Times New Roman" w:hAnsi="Times New Roman" w:cs="Times New Roman"/>
          <w:spacing w:val="-4"/>
        </w:rPr>
        <w:t>e</w:t>
      </w:r>
      <w:r w:rsidRPr="005A34D7">
        <w:rPr>
          <w:rFonts w:ascii="Times New Roman" w:hAnsi="Times New Roman" w:cs="Times New Roman"/>
        </w:rPr>
        <w:t>d</w:t>
      </w:r>
      <w:r w:rsidRPr="005A34D7">
        <w:rPr>
          <w:rFonts w:ascii="Times New Roman" w:hAnsi="Times New Roman" w:cs="Times New Roman"/>
          <w:spacing w:val="20"/>
        </w:rPr>
        <w:t xml:space="preserve"> </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5"/>
        </w:rPr>
        <w:t>c</w:t>
      </w:r>
      <w:r w:rsidRPr="005A34D7">
        <w:rPr>
          <w:rFonts w:ascii="Times New Roman" w:hAnsi="Times New Roman" w:cs="Times New Roman"/>
          <w:spacing w:val="-7"/>
        </w:rPr>
        <w:t>k</w:t>
      </w:r>
      <w:r w:rsidRPr="005A34D7">
        <w:rPr>
          <w:rFonts w:ascii="Times New Roman" w:hAnsi="Times New Roman" w:cs="Times New Roman"/>
          <w:spacing w:val="1"/>
        </w:rPr>
        <w:t>e</w:t>
      </w:r>
      <w:r w:rsidRPr="005A34D7">
        <w:rPr>
          <w:rFonts w:ascii="Times New Roman" w:hAnsi="Times New Roman" w:cs="Times New Roman"/>
        </w:rPr>
        <w:t>t</w:t>
      </w:r>
      <w:r w:rsidRPr="005A34D7">
        <w:rPr>
          <w:rFonts w:ascii="Times New Roman" w:hAnsi="Times New Roman" w:cs="Times New Roman"/>
          <w:spacing w:val="17"/>
        </w:rPr>
        <w:t xml:space="preserve"> </w:t>
      </w:r>
      <w:r w:rsidRPr="005A34D7">
        <w:rPr>
          <w:rFonts w:ascii="Times New Roman" w:hAnsi="Times New Roman" w:cs="Times New Roman"/>
        </w:rPr>
        <w:t>is</w:t>
      </w:r>
      <w:r w:rsidRPr="005A34D7">
        <w:rPr>
          <w:rFonts w:ascii="Times New Roman" w:hAnsi="Times New Roman" w:cs="Times New Roman"/>
          <w:spacing w:val="9"/>
        </w:rPr>
        <w:t xml:space="preserve"> </w:t>
      </w:r>
      <w:r w:rsidRPr="005A34D7">
        <w:rPr>
          <w:rFonts w:ascii="Times New Roman" w:hAnsi="Times New Roman" w:cs="Times New Roman"/>
          <w:w w:val="102"/>
        </w:rPr>
        <w:t>i</w:t>
      </w:r>
      <w:r w:rsidRPr="005A34D7">
        <w:rPr>
          <w:rFonts w:ascii="Times New Roman" w:hAnsi="Times New Roman" w:cs="Times New Roman"/>
          <w:spacing w:val="-1"/>
          <w:w w:val="102"/>
        </w:rPr>
        <w:t>ss</w:t>
      </w:r>
      <w:r w:rsidRPr="005A34D7">
        <w:rPr>
          <w:rFonts w:ascii="Times New Roman" w:hAnsi="Times New Roman" w:cs="Times New Roman"/>
          <w:spacing w:val="2"/>
          <w:w w:val="102"/>
        </w:rPr>
        <w:t>u</w:t>
      </w:r>
      <w:r w:rsidRPr="005A34D7">
        <w:rPr>
          <w:rFonts w:ascii="Times New Roman" w:hAnsi="Times New Roman" w:cs="Times New Roman"/>
          <w:spacing w:val="3"/>
          <w:w w:val="102"/>
        </w:rPr>
        <w:t>e</w:t>
      </w:r>
      <w:r w:rsidRPr="005A34D7">
        <w:rPr>
          <w:rFonts w:ascii="Times New Roman" w:hAnsi="Times New Roman" w:cs="Times New Roman"/>
          <w:w w:val="102"/>
        </w:rPr>
        <w:t xml:space="preserve">d </w:t>
      </w:r>
      <w:r w:rsidRPr="005A34D7">
        <w:rPr>
          <w:rFonts w:ascii="Times New Roman" w:hAnsi="Times New Roman" w:cs="Times New Roman"/>
        </w:rPr>
        <w:t>to</w:t>
      </w:r>
      <w:r w:rsidRPr="005A34D7">
        <w:rPr>
          <w:rFonts w:ascii="Times New Roman" w:hAnsi="Times New Roman" w:cs="Times New Roman"/>
          <w:spacing w:val="8"/>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9"/>
        </w:rPr>
        <w:t xml:space="preserve"> </w:t>
      </w:r>
      <w:r w:rsidRPr="005A34D7">
        <w:rPr>
          <w:rFonts w:ascii="Times New Roman" w:hAnsi="Times New Roman" w:cs="Times New Roman"/>
          <w:spacing w:val="-4"/>
        </w:rPr>
        <w:t>c</w:t>
      </w:r>
      <w:r w:rsidRPr="005A34D7">
        <w:rPr>
          <w:rFonts w:ascii="Times New Roman" w:hAnsi="Times New Roman" w:cs="Times New Roman"/>
          <w:spacing w:val="7"/>
        </w:rPr>
        <w:t>u</w:t>
      </w:r>
      <w:r w:rsidRPr="005A34D7">
        <w:rPr>
          <w:rFonts w:ascii="Times New Roman" w:hAnsi="Times New Roman" w:cs="Times New Roman"/>
          <w:spacing w:val="-1"/>
        </w:rPr>
        <w:t>s</w:t>
      </w:r>
      <w:r w:rsidRPr="005A34D7">
        <w:rPr>
          <w:rFonts w:ascii="Times New Roman" w:hAnsi="Times New Roman" w:cs="Times New Roman"/>
          <w:spacing w:val="-5"/>
        </w:rPr>
        <w:t>t</w:t>
      </w:r>
      <w:r w:rsidRPr="005A34D7">
        <w:rPr>
          <w:rFonts w:ascii="Times New Roman" w:hAnsi="Times New Roman" w:cs="Times New Roman"/>
          <w:spacing w:val="2"/>
        </w:rPr>
        <w:t>om</w:t>
      </w:r>
      <w:r w:rsidRPr="005A34D7">
        <w:rPr>
          <w:rFonts w:ascii="Times New Roman" w:hAnsi="Times New Roman" w:cs="Times New Roman"/>
          <w:spacing w:val="1"/>
        </w:rPr>
        <w:t>e</w:t>
      </w:r>
      <w:r w:rsidRPr="005A34D7">
        <w:rPr>
          <w:rFonts w:ascii="Times New Roman" w:hAnsi="Times New Roman" w:cs="Times New Roman"/>
          <w:spacing w:val="-3"/>
        </w:rPr>
        <w:t>r</w:t>
      </w:r>
      <w:r w:rsidRPr="005A34D7">
        <w:rPr>
          <w:rFonts w:ascii="Times New Roman" w:hAnsi="Times New Roman" w:cs="Times New Roman"/>
        </w:rPr>
        <w:t>.</w:t>
      </w:r>
      <w:r w:rsidRPr="005A34D7">
        <w:rPr>
          <w:rFonts w:ascii="Times New Roman" w:hAnsi="Times New Roman" w:cs="Times New Roman"/>
          <w:spacing w:val="21"/>
        </w:rPr>
        <w:t xml:space="preserve"> </w:t>
      </w:r>
      <w:r w:rsidRPr="005A34D7">
        <w:rPr>
          <w:rFonts w:ascii="Times New Roman" w:hAnsi="Times New Roman" w:cs="Times New Roman"/>
          <w:spacing w:val="2"/>
        </w:rPr>
        <w:t>T</w:t>
      </w:r>
      <w:r w:rsidRPr="005A34D7">
        <w:rPr>
          <w:rFonts w:ascii="Times New Roman" w:hAnsi="Times New Roman" w:cs="Times New Roman"/>
          <w:spacing w:val="-2"/>
        </w:rPr>
        <w:t>h</w:t>
      </w:r>
      <w:r w:rsidRPr="005A34D7">
        <w:rPr>
          <w:rFonts w:ascii="Times New Roman" w:hAnsi="Times New Roman" w:cs="Times New Roman"/>
          <w:spacing w:val="-5"/>
        </w:rPr>
        <w:t>i</w:t>
      </w:r>
      <w:r w:rsidRPr="005A34D7">
        <w:rPr>
          <w:rFonts w:ascii="Times New Roman" w:hAnsi="Times New Roman" w:cs="Times New Roman"/>
        </w:rPr>
        <w:t>s</w:t>
      </w:r>
      <w:r w:rsidRPr="005A34D7">
        <w:rPr>
          <w:rFonts w:ascii="Times New Roman" w:hAnsi="Times New Roman" w:cs="Times New Roman"/>
          <w:spacing w:val="9"/>
        </w:rPr>
        <w:t xml:space="preserve"> </w:t>
      </w:r>
      <w:r w:rsidRPr="005A34D7">
        <w:rPr>
          <w:rFonts w:ascii="Times New Roman" w:hAnsi="Times New Roman" w:cs="Times New Roman"/>
        </w:rPr>
        <w:t>ti</w:t>
      </w:r>
      <w:r w:rsidRPr="005A34D7">
        <w:rPr>
          <w:rFonts w:ascii="Times New Roman" w:hAnsi="Times New Roman" w:cs="Times New Roman"/>
          <w:spacing w:val="5"/>
        </w:rPr>
        <w:t>c</w:t>
      </w:r>
      <w:r w:rsidRPr="005A34D7">
        <w:rPr>
          <w:rFonts w:ascii="Times New Roman" w:hAnsi="Times New Roman" w:cs="Times New Roman"/>
          <w:spacing w:val="-7"/>
        </w:rPr>
        <w:t>k</w:t>
      </w:r>
      <w:r w:rsidRPr="005A34D7">
        <w:rPr>
          <w:rFonts w:ascii="Times New Roman" w:hAnsi="Times New Roman" w:cs="Times New Roman"/>
          <w:spacing w:val="1"/>
        </w:rPr>
        <w:t>e</w:t>
      </w:r>
      <w:r w:rsidRPr="005A34D7">
        <w:rPr>
          <w:rFonts w:ascii="Times New Roman" w:hAnsi="Times New Roman" w:cs="Times New Roman"/>
        </w:rPr>
        <w:t>t</w:t>
      </w:r>
      <w:r w:rsidRPr="005A34D7">
        <w:rPr>
          <w:rFonts w:ascii="Times New Roman" w:hAnsi="Times New Roman" w:cs="Times New Roman"/>
          <w:spacing w:val="17"/>
        </w:rPr>
        <w:t xml:space="preserve"> </w:t>
      </w:r>
      <w:r w:rsidRPr="005A34D7">
        <w:rPr>
          <w:rFonts w:ascii="Times New Roman" w:hAnsi="Times New Roman" w:cs="Times New Roman"/>
          <w:spacing w:val="-5"/>
        </w:rPr>
        <w:t>i</w:t>
      </w:r>
      <w:r w:rsidRPr="005A34D7">
        <w:rPr>
          <w:rFonts w:ascii="Times New Roman" w:hAnsi="Times New Roman" w:cs="Times New Roman"/>
        </w:rPr>
        <w:t>s</w:t>
      </w:r>
      <w:r w:rsidRPr="005A34D7">
        <w:rPr>
          <w:rFonts w:ascii="Times New Roman" w:hAnsi="Times New Roman" w:cs="Times New Roman"/>
          <w:spacing w:val="4"/>
        </w:rPr>
        <w:t xml:space="preserve"> </w:t>
      </w:r>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spacing w:val="2"/>
        </w:rPr>
        <w:t>f</w:t>
      </w:r>
      <w:r w:rsidRPr="005A34D7">
        <w:rPr>
          <w:rFonts w:ascii="Times New Roman" w:hAnsi="Times New Roman" w:cs="Times New Roman"/>
        </w:rPr>
        <w:t>i</w:t>
      </w:r>
      <w:r w:rsidRPr="005A34D7">
        <w:rPr>
          <w:rFonts w:ascii="Times New Roman" w:hAnsi="Times New Roman" w:cs="Times New Roman"/>
          <w:spacing w:val="2"/>
        </w:rPr>
        <w:t>r</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28"/>
        </w:rPr>
        <w:t xml:space="preserve"> </w:t>
      </w:r>
      <w:r w:rsidRPr="005A34D7">
        <w:rPr>
          <w:rFonts w:ascii="Times New Roman" w:hAnsi="Times New Roman" w:cs="Times New Roman"/>
          <w:spacing w:val="-4"/>
        </w:rPr>
        <w:t>a</w:t>
      </w:r>
      <w:r w:rsidRPr="005A34D7">
        <w:rPr>
          <w:rFonts w:ascii="Times New Roman" w:hAnsi="Times New Roman" w:cs="Times New Roman"/>
          <w:spacing w:val="-2"/>
        </w:rPr>
        <w:t>g</w:t>
      </w:r>
      <w:r w:rsidRPr="005A34D7">
        <w:rPr>
          <w:rFonts w:ascii="Times New Roman" w:hAnsi="Times New Roman" w:cs="Times New Roman"/>
          <w:spacing w:val="1"/>
        </w:rPr>
        <w:t>a</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14"/>
        </w:rPr>
        <w:t xml:space="preserve"> </w:t>
      </w:r>
      <w:r w:rsidRPr="005A34D7">
        <w:rPr>
          <w:rFonts w:ascii="Times New Roman" w:hAnsi="Times New Roman" w:cs="Times New Roman"/>
          <w:spacing w:val="5"/>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spacing w:val="1"/>
          <w:w w:val="102"/>
        </w:rPr>
        <w:t>c</w:t>
      </w:r>
      <w:r w:rsidRPr="005A34D7">
        <w:rPr>
          <w:rFonts w:ascii="Times New Roman" w:hAnsi="Times New Roman" w:cs="Times New Roman"/>
          <w:spacing w:val="-4"/>
          <w:w w:val="102"/>
        </w:rPr>
        <w:t>a</w:t>
      </w:r>
      <w:r w:rsidRPr="005A34D7">
        <w:rPr>
          <w:rFonts w:ascii="Times New Roman" w:hAnsi="Times New Roman" w:cs="Times New Roman"/>
          <w:spacing w:val="-2"/>
          <w:w w:val="102"/>
        </w:rPr>
        <w:t>n</w:t>
      </w:r>
      <w:r w:rsidRPr="005A34D7">
        <w:rPr>
          <w:rFonts w:ascii="Times New Roman" w:hAnsi="Times New Roman" w:cs="Times New Roman"/>
          <w:spacing w:val="1"/>
          <w:w w:val="102"/>
        </w:rPr>
        <w:t>ce</w:t>
      </w:r>
      <w:r w:rsidRPr="005A34D7">
        <w:rPr>
          <w:rFonts w:ascii="Times New Roman" w:hAnsi="Times New Roman" w:cs="Times New Roman"/>
          <w:w w:val="102"/>
        </w:rPr>
        <w:t>ll</w:t>
      </w:r>
      <w:r w:rsidRPr="005A34D7">
        <w:rPr>
          <w:rFonts w:ascii="Times New Roman" w:hAnsi="Times New Roman" w:cs="Times New Roman"/>
          <w:spacing w:val="-4"/>
          <w:w w:val="102"/>
        </w:rPr>
        <w:t>a</w:t>
      </w:r>
      <w:r w:rsidRPr="005A34D7">
        <w:rPr>
          <w:rFonts w:ascii="Times New Roman" w:hAnsi="Times New Roman" w:cs="Times New Roman"/>
          <w:spacing w:val="5"/>
          <w:w w:val="102"/>
        </w:rPr>
        <w:t>t</w:t>
      </w:r>
      <w:r w:rsidRPr="005A34D7">
        <w:rPr>
          <w:rFonts w:ascii="Times New Roman" w:hAnsi="Times New Roman" w:cs="Times New Roman"/>
          <w:w w:val="102"/>
        </w:rPr>
        <w:t>i</w:t>
      </w:r>
      <w:r w:rsidRPr="005A34D7">
        <w:rPr>
          <w:rFonts w:ascii="Times New Roman" w:hAnsi="Times New Roman" w:cs="Times New Roman"/>
          <w:spacing w:val="2"/>
          <w:w w:val="102"/>
        </w:rPr>
        <w:t>o</w:t>
      </w:r>
      <w:r w:rsidRPr="005A34D7">
        <w:rPr>
          <w:rFonts w:ascii="Times New Roman" w:hAnsi="Times New Roman" w:cs="Times New Roman"/>
          <w:spacing w:val="-2"/>
          <w:w w:val="102"/>
        </w:rPr>
        <w:t>n</w:t>
      </w:r>
      <w:r w:rsidRPr="005A34D7">
        <w:rPr>
          <w:rFonts w:ascii="Times New Roman" w:hAnsi="Times New Roman" w:cs="Times New Roman"/>
          <w:w w:val="102"/>
        </w:rPr>
        <w:t>.</w:t>
      </w:r>
    </w:p>
    <w:p w14:paraId="429A7C76" w14:textId="77777777" w:rsidR="00761091" w:rsidRPr="005A34D7" w:rsidRDefault="00761091" w:rsidP="00761091">
      <w:pPr>
        <w:widowControl/>
        <w:tabs>
          <w:tab w:val="left" w:pos="360"/>
        </w:tabs>
        <w:autoSpaceDE w:val="0"/>
        <w:autoSpaceDN w:val="0"/>
        <w:adjustRightInd w:val="0"/>
        <w:spacing w:before="4" w:line="260" w:lineRule="exact"/>
        <w:jc w:val="both"/>
        <w:rPr>
          <w:rFonts w:ascii="Times New Roman" w:hAnsi="Times New Roman" w:cs="Times New Roman"/>
        </w:rPr>
      </w:pPr>
    </w:p>
    <w:p w14:paraId="3BA58652"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rPr>
        <w:t>CAN</w:t>
      </w:r>
      <w:r w:rsidRPr="005A34D7">
        <w:rPr>
          <w:rFonts w:ascii="Times New Roman" w:hAnsi="Times New Roman" w:cs="Times New Roman"/>
          <w:b/>
          <w:bCs/>
          <w:spacing w:val="-4"/>
        </w:rPr>
        <w:t>C</w:t>
      </w:r>
      <w:r w:rsidRPr="005A34D7">
        <w:rPr>
          <w:rFonts w:ascii="Times New Roman" w:hAnsi="Times New Roman" w:cs="Times New Roman"/>
          <w:b/>
          <w:bCs/>
          <w:spacing w:val="-1"/>
        </w:rPr>
        <w:t>EL</w:t>
      </w:r>
      <w:r w:rsidRPr="005A34D7">
        <w:rPr>
          <w:rFonts w:ascii="Times New Roman" w:hAnsi="Times New Roman" w:cs="Times New Roman"/>
          <w:b/>
          <w:bCs/>
          <w:spacing w:val="3"/>
        </w:rPr>
        <w:t>L</w:t>
      </w:r>
      <w:r w:rsidRPr="005A34D7">
        <w:rPr>
          <w:rFonts w:ascii="Times New Roman" w:hAnsi="Times New Roman" w:cs="Times New Roman"/>
          <w:b/>
          <w:bCs/>
        </w:rPr>
        <w:t>A</w:t>
      </w:r>
      <w:r w:rsidRPr="005A34D7">
        <w:rPr>
          <w:rFonts w:ascii="Times New Roman" w:hAnsi="Times New Roman" w:cs="Times New Roman"/>
          <w:b/>
          <w:bCs/>
          <w:spacing w:val="-1"/>
        </w:rPr>
        <w:t>TI</w:t>
      </w:r>
      <w:r w:rsidRPr="005A34D7">
        <w:rPr>
          <w:rFonts w:ascii="Times New Roman" w:hAnsi="Times New Roman" w:cs="Times New Roman"/>
          <w:b/>
          <w:bCs/>
          <w:spacing w:val="2"/>
        </w:rPr>
        <w:t>O</w:t>
      </w:r>
      <w:r w:rsidRPr="005A34D7">
        <w:rPr>
          <w:rFonts w:ascii="Times New Roman" w:hAnsi="Times New Roman" w:cs="Times New Roman"/>
          <w:b/>
          <w:bCs/>
        </w:rPr>
        <w:t>N AND</w:t>
      </w:r>
      <w:r w:rsidRPr="005A34D7">
        <w:rPr>
          <w:rFonts w:ascii="Times New Roman" w:hAnsi="Times New Roman" w:cs="Times New Roman"/>
          <w:b/>
          <w:bCs/>
          <w:spacing w:val="13"/>
        </w:rPr>
        <w:t xml:space="preserve"> </w:t>
      </w:r>
      <w:r w:rsidRPr="005A34D7">
        <w:rPr>
          <w:rFonts w:ascii="Times New Roman" w:hAnsi="Times New Roman" w:cs="Times New Roman"/>
          <w:b/>
          <w:bCs/>
          <w:spacing w:val="-1"/>
          <w:w w:val="102"/>
        </w:rPr>
        <w:t>M</w:t>
      </w:r>
      <w:r w:rsidRPr="005A34D7">
        <w:rPr>
          <w:rFonts w:ascii="Times New Roman" w:hAnsi="Times New Roman" w:cs="Times New Roman"/>
          <w:b/>
          <w:bCs/>
          <w:spacing w:val="-2"/>
          <w:w w:val="102"/>
        </w:rPr>
        <w:t>O</w:t>
      </w:r>
      <w:r w:rsidRPr="005A34D7">
        <w:rPr>
          <w:rFonts w:ascii="Times New Roman" w:hAnsi="Times New Roman" w:cs="Times New Roman"/>
          <w:b/>
          <w:bCs/>
          <w:w w:val="102"/>
        </w:rPr>
        <w:t>D</w:t>
      </w:r>
      <w:r w:rsidRPr="005A34D7">
        <w:rPr>
          <w:rFonts w:ascii="Times New Roman" w:hAnsi="Times New Roman" w:cs="Times New Roman"/>
          <w:b/>
          <w:bCs/>
          <w:spacing w:val="4"/>
          <w:w w:val="102"/>
        </w:rPr>
        <w:t>I</w:t>
      </w:r>
      <w:r w:rsidRPr="005A34D7">
        <w:rPr>
          <w:rFonts w:ascii="Times New Roman" w:hAnsi="Times New Roman" w:cs="Times New Roman"/>
          <w:b/>
          <w:bCs/>
          <w:spacing w:val="-3"/>
          <w:w w:val="102"/>
        </w:rPr>
        <w:t>F</w:t>
      </w:r>
      <w:r w:rsidRPr="005A34D7">
        <w:rPr>
          <w:rFonts w:ascii="Times New Roman" w:hAnsi="Times New Roman" w:cs="Times New Roman"/>
          <w:b/>
          <w:bCs/>
          <w:spacing w:val="-1"/>
          <w:w w:val="102"/>
        </w:rPr>
        <w:t>I</w:t>
      </w:r>
      <w:r w:rsidRPr="005A34D7">
        <w:rPr>
          <w:rFonts w:ascii="Times New Roman" w:hAnsi="Times New Roman" w:cs="Times New Roman"/>
          <w:b/>
          <w:bCs/>
          <w:w w:val="102"/>
        </w:rPr>
        <w:t>C</w:t>
      </w:r>
      <w:r w:rsidRPr="005A34D7">
        <w:rPr>
          <w:rFonts w:ascii="Times New Roman" w:hAnsi="Times New Roman" w:cs="Times New Roman"/>
          <w:b/>
          <w:bCs/>
          <w:spacing w:val="5"/>
          <w:w w:val="102"/>
        </w:rPr>
        <w:t>A</w:t>
      </w:r>
      <w:r w:rsidRPr="005A34D7">
        <w:rPr>
          <w:rFonts w:ascii="Times New Roman" w:hAnsi="Times New Roman" w:cs="Times New Roman"/>
          <w:b/>
          <w:bCs/>
          <w:spacing w:val="-1"/>
          <w:w w:val="102"/>
        </w:rPr>
        <w:t>TI</w:t>
      </w:r>
      <w:r w:rsidRPr="005A34D7">
        <w:rPr>
          <w:rFonts w:ascii="Times New Roman" w:hAnsi="Times New Roman" w:cs="Times New Roman"/>
          <w:b/>
          <w:bCs/>
          <w:spacing w:val="-2"/>
          <w:w w:val="102"/>
        </w:rPr>
        <w:t>O</w:t>
      </w:r>
      <w:r w:rsidRPr="005A34D7">
        <w:rPr>
          <w:rFonts w:ascii="Times New Roman" w:hAnsi="Times New Roman" w:cs="Times New Roman"/>
          <w:b/>
          <w:bCs/>
          <w:w w:val="102"/>
        </w:rPr>
        <w:t>NS</w:t>
      </w:r>
    </w:p>
    <w:p w14:paraId="581ECE41" w14:textId="77777777" w:rsidR="00761091" w:rsidRPr="005A34D7" w:rsidRDefault="00761091" w:rsidP="00761091">
      <w:pPr>
        <w:widowControl/>
        <w:tabs>
          <w:tab w:val="left" w:pos="360"/>
        </w:tabs>
        <w:autoSpaceDE w:val="0"/>
        <w:autoSpaceDN w:val="0"/>
        <w:adjustRightInd w:val="0"/>
        <w:spacing w:before="1" w:line="250" w:lineRule="auto"/>
        <w:jc w:val="both"/>
        <w:rPr>
          <w:rFonts w:ascii="Times New Roman" w:hAnsi="Times New Roman" w:cs="Times New Roman"/>
        </w:rPr>
      </w:pPr>
      <w:r w:rsidRPr="005A34D7">
        <w:rPr>
          <w:rFonts w:ascii="Times New Roman" w:hAnsi="Times New Roman" w:cs="Times New Roman"/>
          <w:spacing w:val="-1"/>
        </w:rPr>
        <w:t>C</w:t>
      </w:r>
      <w:r w:rsidRPr="005A34D7">
        <w:rPr>
          <w:rFonts w:ascii="Times New Roman" w:hAnsi="Times New Roman" w:cs="Times New Roman"/>
          <w:spacing w:val="5"/>
        </w:rPr>
        <w:t>a</w:t>
      </w:r>
      <w:r w:rsidRPr="005A34D7">
        <w:rPr>
          <w:rFonts w:ascii="Times New Roman" w:hAnsi="Times New Roman" w:cs="Times New Roman"/>
          <w:spacing w:val="-7"/>
        </w:rPr>
        <w:t>n</w:t>
      </w:r>
      <w:r w:rsidRPr="005A34D7">
        <w:rPr>
          <w:rFonts w:ascii="Times New Roman" w:hAnsi="Times New Roman" w:cs="Times New Roman"/>
          <w:spacing w:val="1"/>
        </w:rPr>
        <w:t>c</w:t>
      </w:r>
      <w:r w:rsidRPr="005A34D7">
        <w:rPr>
          <w:rFonts w:ascii="Times New Roman" w:hAnsi="Times New Roman" w:cs="Times New Roman"/>
          <w:spacing w:val="5"/>
        </w:rPr>
        <w:t>e</w:t>
      </w:r>
      <w:r w:rsidRPr="005A34D7">
        <w:rPr>
          <w:rFonts w:ascii="Times New Roman" w:hAnsi="Times New Roman" w:cs="Times New Roman"/>
        </w:rPr>
        <w:t>l</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s</w:t>
      </w:r>
      <w:r w:rsidRPr="005A34D7">
        <w:rPr>
          <w:rFonts w:ascii="Times New Roman" w:hAnsi="Times New Roman" w:cs="Times New Roman"/>
          <w:spacing w:val="9"/>
        </w:rPr>
        <w:t xml:space="preserve"> </w:t>
      </w:r>
      <w:r w:rsidRPr="005A34D7">
        <w:rPr>
          <w:rFonts w:ascii="Times New Roman" w:hAnsi="Times New Roman" w:cs="Times New Roman"/>
          <w:spacing w:val="-4"/>
        </w:rPr>
        <w:t>a</w:t>
      </w:r>
      <w:r w:rsidRPr="005A34D7">
        <w:rPr>
          <w:rFonts w:ascii="Times New Roman" w:hAnsi="Times New Roman" w:cs="Times New Roman"/>
          <w:spacing w:val="2"/>
        </w:rPr>
        <w:t>r</w:t>
      </w:r>
      <w:r w:rsidRPr="005A34D7">
        <w:rPr>
          <w:rFonts w:ascii="Times New Roman" w:hAnsi="Times New Roman" w:cs="Times New Roman"/>
        </w:rPr>
        <w:t>e</w:t>
      </w:r>
      <w:r w:rsidRPr="005A34D7">
        <w:rPr>
          <w:rFonts w:ascii="Times New Roman" w:hAnsi="Times New Roman" w:cs="Times New Roman"/>
          <w:spacing w:val="47"/>
        </w:rPr>
        <w:t xml:space="preserve"> </w:t>
      </w:r>
      <w:r w:rsidRPr="005A34D7">
        <w:rPr>
          <w:rFonts w:ascii="Times New Roman" w:hAnsi="Times New Roman" w:cs="Times New Roman"/>
          <w:spacing w:val="1"/>
        </w:rPr>
        <w:t>a</w:t>
      </w:r>
      <w:r w:rsidRPr="005A34D7">
        <w:rPr>
          <w:rFonts w:ascii="Times New Roman" w:hAnsi="Times New Roman" w:cs="Times New Roman"/>
          <w:spacing w:val="-5"/>
        </w:rPr>
        <w:t>l</w:t>
      </w:r>
      <w:r w:rsidRPr="005A34D7">
        <w:rPr>
          <w:rFonts w:ascii="Times New Roman" w:hAnsi="Times New Roman" w:cs="Times New Roman"/>
          <w:spacing w:val="-1"/>
        </w:rPr>
        <w:t>s</w:t>
      </w:r>
      <w:r w:rsidRPr="005A34D7">
        <w:rPr>
          <w:rFonts w:ascii="Times New Roman" w:hAnsi="Times New Roman" w:cs="Times New Roman"/>
        </w:rPr>
        <w:t>o</w:t>
      </w:r>
      <w:r w:rsidRPr="005A34D7">
        <w:rPr>
          <w:rFonts w:ascii="Times New Roman" w:hAnsi="Times New Roman" w:cs="Times New Roman"/>
          <w:spacing w:val="50"/>
        </w:rPr>
        <w:t xml:space="preserve"> </w:t>
      </w:r>
      <w:r w:rsidRPr="005A34D7">
        <w:rPr>
          <w:rFonts w:ascii="Times New Roman" w:hAnsi="Times New Roman" w:cs="Times New Roman"/>
          <w:spacing w:val="7"/>
        </w:rPr>
        <w:t>d</w:t>
      </w:r>
      <w:r w:rsidRPr="005A34D7">
        <w:rPr>
          <w:rFonts w:ascii="Times New Roman" w:hAnsi="Times New Roman" w:cs="Times New Roman"/>
          <w:spacing w:val="-5"/>
        </w:rPr>
        <w:t>i</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4"/>
        </w:rPr>
        <w:t>c</w:t>
      </w:r>
      <w:r w:rsidRPr="005A34D7">
        <w:rPr>
          <w:rFonts w:ascii="Times New Roman" w:hAnsi="Times New Roman" w:cs="Times New Roman"/>
          <w:spacing w:val="5"/>
        </w:rPr>
        <w:t>tl</w:t>
      </w:r>
      <w:r w:rsidRPr="005A34D7">
        <w:rPr>
          <w:rFonts w:ascii="Times New Roman" w:hAnsi="Times New Roman" w:cs="Times New Roman"/>
        </w:rPr>
        <w:t>y</w:t>
      </w:r>
      <w:r w:rsidRPr="005A34D7">
        <w:rPr>
          <w:rFonts w:ascii="Times New Roman" w:hAnsi="Times New Roman" w:cs="Times New Roman"/>
          <w:spacing w:val="47"/>
        </w:rPr>
        <w:t xml:space="preserve"> </w:t>
      </w:r>
      <w:r w:rsidRPr="005A34D7">
        <w:rPr>
          <w:rFonts w:ascii="Times New Roman" w:hAnsi="Times New Roman" w:cs="Times New Roman"/>
          <w:spacing w:val="-2"/>
        </w:rPr>
        <w:t>h</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spacing w:val="2"/>
        </w:rPr>
        <w:t>d</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1"/>
        </w:rPr>
        <w:t xml:space="preserve"> a</w:t>
      </w:r>
      <w:r w:rsidRPr="005A34D7">
        <w:rPr>
          <w:rFonts w:ascii="Times New Roman" w:hAnsi="Times New Roman" w:cs="Times New Roman"/>
        </w:rPr>
        <w:t>t</w:t>
      </w:r>
      <w:r w:rsidRPr="005A34D7">
        <w:rPr>
          <w:rFonts w:ascii="Times New Roman" w:hAnsi="Times New Roman" w:cs="Times New Roman"/>
          <w:spacing w:val="44"/>
        </w:rPr>
        <w:t xml:space="preserve"> </w:t>
      </w:r>
      <w:r w:rsidRPr="005A34D7">
        <w:rPr>
          <w:rFonts w:ascii="Times New Roman" w:hAnsi="Times New Roman" w:cs="Times New Roman"/>
        </w:rPr>
        <w:t>t</w:t>
      </w:r>
      <w:r w:rsidRPr="005A34D7">
        <w:rPr>
          <w:rFonts w:ascii="Times New Roman" w:hAnsi="Times New Roman" w:cs="Times New Roman"/>
          <w:spacing w:val="-7"/>
        </w:rPr>
        <w:t>h</w:t>
      </w:r>
      <w:r w:rsidRPr="005A34D7">
        <w:rPr>
          <w:rFonts w:ascii="Times New Roman" w:hAnsi="Times New Roman" w:cs="Times New Roman"/>
        </w:rPr>
        <w:t>e</w:t>
      </w:r>
      <w:r w:rsidRPr="005A34D7">
        <w:rPr>
          <w:rFonts w:ascii="Times New Roman" w:hAnsi="Times New Roman" w:cs="Times New Roman"/>
          <w:spacing w:val="47"/>
        </w:rPr>
        <w:t xml:space="preserve"> </w:t>
      </w:r>
      <w:r w:rsidRPr="005A34D7">
        <w:rPr>
          <w:rFonts w:ascii="Times New Roman" w:hAnsi="Times New Roman" w:cs="Times New Roman"/>
          <w:spacing w:val="-2"/>
        </w:rPr>
        <w:t>b</w:t>
      </w:r>
      <w:r w:rsidRPr="005A34D7">
        <w:rPr>
          <w:rFonts w:ascii="Times New Roman" w:hAnsi="Times New Roman" w:cs="Times New Roman"/>
          <w:spacing w:val="2"/>
        </w:rPr>
        <w:t>oo</w:t>
      </w:r>
      <w:r w:rsidRPr="005A34D7">
        <w:rPr>
          <w:rFonts w:ascii="Times New Roman" w:hAnsi="Times New Roman" w:cs="Times New Roman"/>
          <w:spacing w:val="-2"/>
        </w:rPr>
        <w:t>k</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53"/>
        </w:rPr>
        <w:t xml:space="preserve"> </w:t>
      </w:r>
      <w:r w:rsidRPr="005A34D7">
        <w:rPr>
          <w:rFonts w:ascii="Times New Roman" w:hAnsi="Times New Roman" w:cs="Times New Roman"/>
          <w:spacing w:val="2"/>
        </w:rPr>
        <w:t>o</w:t>
      </w:r>
      <w:r w:rsidRPr="005A34D7">
        <w:rPr>
          <w:rFonts w:ascii="Times New Roman" w:hAnsi="Times New Roman" w:cs="Times New Roman"/>
          <w:spacing w:val="-3"/>
        </w:rPr>
        <w:t>f</w:t>
      </w:r>
      <w:r w:rsidRPr="005A34D7">
        <w:rPr>
          <w:rFonts w:ascii="Times New Roman" w:hAnsi="Times New Roman" w:cs="Times New Roman"/>
          <w:spacing w:val="2"/>
        </w:rPr>
        <w:t>f</w:t>
      </w:r>
      <w:r w:rsidRPr="005A34D7">
        <w:rPr>
          <w:rFonts w:ascii="Times New Roman" w:hAnsi="Times New Roman" w:cs="Times New Roman"/>
          <w:spacing w:val="-5"/>
        </w:rPr>
        <w:t>i</w:t>
      </w:r>
      <w:r w:rsidRPr="005A34D7">
        <w:rPr>
          <w:rFonts w:ascii="Times New Roman" w:hAnsi="Times New Roman" w:cs="Times New Roman"/>
          <w:spacing w:val="1"/>
        </w:rPr>
        <w:t>ce</w:t>
      </w:r>
      <w:r w:rsidRPr="005A34D7">
        <w:rPr>
          <w:rFonts w:ascii="Times New Roman" w:hAnsi="Times New Roman" w:cs="Times New Roman"/>
        </w:rPr>
        <w:t>.</w:t>
      </w:r>
      <w:r w:rsidRPr="005A34D7">
        <w:rPr>
          <w:rFonts w:ascii="Times New Roman" w:hAnsi="Times New Roman" w:cs="Times New Roman"/>
          <w:spacing w:val="53"/>
        </w:rPr>
        <w:t xml:space="preserve"> </w:t>
      </w:r>
      <w:r w:rsidRPr="005A34D7">
        <w:rPr>
          <w:rFonts w:ascii="Times New Roman" w:hAnsi="Times New Roman" w:cs="Times New Roman"/>
          <w:spacing w:val="-1"/>
        </w:rPr>
        <w:t>C</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spacing w:val="1"/>
        </w:rPr>
        <w:t>ce</w:t>
      </w:r>
      <w:r w:rsidRPr="005A34D7">
        <w:rPr>
          <w:rFonts w:ascii="Times New Roman" w:hAnsi="Times New Roman" w:cs="Times New Roman"/>
        </w:rPr>
        <w:t>ll</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2"/>
        </w:rPr>
        <w:t>o</w:t>
      </w:r>
      <w:r w:rsidRPr="005A34D7">
        <w:rPr>
          <w:rFonts w:ascii="Times New Roman" w:hAnsi="Times New Roman" w:cs="Times New Roman"/>
        </w:rPr>
        <w:t xml:space="preserve">n </w:t>
      </w:r>
      <w:r w:rsidRPr="005A34D7">
        <w:rPr>
          <w:rFonts w:ascii="Times New Roman" w:hAnsi="Times New Roman" w:cs="Times New Roman"/>
          <w:spacing w:val="5"/>
        </w:rPr>
        <w:t>c</w:t>
      </w:r>
      <w:r w:rsidRPr="005A34D7">
        <w:rPr>
          <w:rFonts w:ascii="Times New Roman" w:hAnsi="Times New Roman" w:cs="Times New Roman"/>
          <w:spacing w:val="-2"/>
        </w:rPr>
        <w:t>h</w:t>
      </w:r>
      <w:r w:rsidRPr="005A34D7">
        <w:rPr>
          <w:rFonts w:ascii="Times New Roman" w:hAnsi="Times New Roman" w:cs="Times New Roman"/>
          <w:spacing w:val="-4"/>
        </w:rPr>
        <w:t>a</w:t>
      </w:r>
      <w:r w:rsidRPr="005A34D7">
        <w:rPr>
          <w:rFonts w:ascii="Times New Roman" w:hAnsi="Times New Roman" w:cs="Times New Roman"/>
          <w:spacing w:val="7"/>
        </w:rPr>
        <w:t>r</w:t>
      </w:r>
      <w:r w:rsidRPr="005A34D7">
        <w:rPr>
          <w:rFonts w:ascii="Times New Roman" w:hAnsi="Times New Roman" w:cs="Times New Roman"/>
          <w:spacing w:val="-2"/>
        </w:rPr>
        <w:t>g</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53"/>
        </w:rPr>
        <w:t xml:space="preserve"> </w:t>
      </w:r>
      <w:r w:rsidRPr="005A34D7">
        <w:rPr>
          <w:rFonts w:ascii="Times New Roman" w:hAnsi="Times New Roman" w:cs="Times New Roman"/>
        </w:rPr>
        <w:t>will</w:t>
      </w:r>
      <w:r w:rsidRPr="005A34D7">
        <w:rPr>
          <w:rFonts w:ascii="Times New Roman" w:hAnsi="Times New Roman" w:cs="Times New Roman"/>
          <w:spacing w:val="43"/>
        </w:rPr>
        <w:t xml:space="preserve"> </w:t>
      </w:r>
      <w:r w:rsidRPr="005A34D7">
        <w:rPr>
          <w:rFonts w:ascii="Times New Roman" w:hAnsi="Times New Roman" w:cs="Times New Roman"/>
          <w:spacing w:val="2"/>
          <w:w w:val="102"/>
        </w:rPr>
        <w:t>b</w:t>
      </w:r>
      <w:r w:rsidRPr="005A34D7">
        <w:rPr>
          <w:rFonts w:ascii="Times New Roman" w:hAnsi="Times New Roman" w:cs="Times New Roman"/>
          <w:w w:val="102"/>
        </w:rPr>
        <w:t xml:space="preserve">e </w:t>
      </w:r>
      <w:r w:rsidRPr="005A34D7">
        <w:rPr>
          <w:rFonts w:ascii="Times New Roman" w:hAnsi="Times New Roman" w:cs="Times New Roman"/>
          <w:spacing w:val="1"/>
          <w:w w:val="102"/>
        </w:rPr>
        <w:t>c</w:t>
      </w:r>
      <w:r w:rsidRPr="005A34D7">
        <w:rPr>
          <w:rFonts w:ascii="Times New Roman" w:hAnsi="Times New Roman" w:cs="Times New Roman"/>
          <w:spacing w:val="-7"/>
          <w:w w:val="102"/>
        </w:rPr>
        <w:t>h</w:t>
      </w:r>
      <w:r w:rsidRPr="005A34D7">
        <w:rPr>
          <w:rFonts w:ascii="Times New Roman" w:hAnsi="Times New Roman" w:cs="Times New Roman"/>
          <w:spacing w:val="1"/>
          <w:w w:val="102"/>
        </w:rPr>
        <w:t>a</w:t>
      </w:r>
      <w:r w:rsidRPr="005A34D7">
        <w:rPr>
          <w:rFonts w:ascii="Times New Roman" w:hAnsi="Times New Roman" w:cs="Times New Roman"/>
          <w:spacing w:val="7"/>
          <w:w w:val="102"/>
        </w:rPr>
        <w:t>r</w:t>
      </w:r>
      <w:r w:rsidRPr="005A34D7">
        <w:rPr>
          <w:rFonts w:ascii="Times New Roman" w:hAnsi="Times New Roman" w:cs="Times New Roman"/>
          <w:spacing w:val="-7"/>
          <w:w w:val="102"/>
        </w:rPr>
        <w:t>g</w:t>
      </w:r>
      <w:r w:rsidRPr="005A34D7">
        <w:rPr>
          <w:rFonts w:ascii="Times New Roman" w:hAnsi="Times New Roman" w:cs="Times New Roman"/>
          <w:spacing w:val="1"/>
          <w:w w:val="102"/>
        </w:rPr>
        <w:t>e</w:t>
      </w:r>
      <w:r w:rsidRPr="005A34D7">
        <w:rPr>
          <w:rFonts w:ascii="Times New Roman" w:hAnsi="Times New Roman" w:cs="Times New Roman"/>
          <w:spacing w:val="7"/>
          <w:w w:val="102"/>
        </w:rPr>
        <w:t>d</w:t>
      </w:r>
      <w:r w:rsidRPr="005A34D7">
        <w:rPr>
          <w:rFonts w:ascii="Times New Roman" w:hAnsi="Times New Roman" w:cs="Times New Roman"/>
          <w:w w:val="102"/>
        </w:rPr>
        <w:t>.</w:t>
      </w:r>
    </w:p>
    <w:p w14:paraId="30DB84FB" w14:textId="77777777" w:rsidR="00761091" w:rsidRPr="005A34D7" w:rsidRDefault="00761091" w:rsidP="00761091">
      <w:pPr>
        <w:widowControl/>
        <w:tabs>
          <w:tab w:val="left" w:pos="360"/>
        </w:tabs>
        <w:autoSpaceDE w:val="0"/>
        <w:autoSpaceDN w:val="0"/>
        <w:adjustRightInd w:val="0"/>
        <w:spacing w:line="244" w:lineRule="exact"/>
        <w:jc w:val="both"/>
        <w:rPr>
          <w:rFonts w:ascii="Times New Roman" w:hAnsi="Times New Roman" w:cs="Times New Roman"/>
        </w:rPr>
      </w:pPr>
      <w:r w:rsidRPr="005A34D7">
        <w:rPr>
          <w:rFonts w:ascii="Times New Roman" w:hAnsi="Times New Roman" w:cs="Times New Roman"/>
          <w:spacing w:val="-1"/>
        </w:rPr>
        <w:t>W</w:t>
      </w:r>
      <w:r w:rsidRPr="005A34D7">
        <w:rPr>
          <w:rFonts w:ascii="Times New Roman" w:hAnsi="Times New Roman" w:cs="Times New Roman"/>
          <w:spacing w:val="1"/>
        </w:rPr>
        <w:t>a</w:t>
      </w:r>
      <w:r w:rsidRPr="005A34D7">
        <w:rPr>
          <w:rFonts w:ascii="Times New Roman" w:hAnsi="Times New Roman" w:cs="Times New Roman"/>
          <w:spacing w:val="-5"/>
        </w:rPr>
        <w:t>i</w:t>
      </w:r>
      <w:r w:rsidRPr="005A34D7">
        <w:rPr>
          <w:rFonts w:ascii="Times New Roman" w:hAnsi="Times New Roman" w:cs="Times New Roman"/>
        </w:rPr>
        <w:t>t</w:t>
      </w:r>
      <w:r w:rsidRPr="005A34D7">
        <w:rPr>
          <w:rFonts w:ascii="Times New Roman" w:hAnsi="Times New Roman" w:cs="Times New Roman"/>
          <w:spacing w:val="16"/>
        </w:rPr>
        <w:t xml:space="preserve"> </w:t>
      </w:r>
      <w:r w:rsidRPr="005A34D7">
        <w:rPr>
          <w:rFonts w:ascii="Times New Roman" w:hAnsi="Times New Roman" w:cs="Times New Roman"/>
        </w:rPr>
        <w:t>li</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15"/>
        </w:rPr>
        <w:t xml:space="preserve"> </w:t>
      </w:r>
      <w:r w:rsidRPr="005A34D7">
        <w:rPr>
          <w:rFonts w:ascii="Times New Roman" w:hAnsi="Times New Roman" w:cs="Times New Roman"/>
        </w:rPr>
        <w:t>ti</w:t>
      </w:r>
      <w:r w:rsidRPr="005A34D7">
        <w:rPr>
          <w:rFonts w:ascii="Times New Roman" w:hAnsi="Times New Roman" w:cs="Times New Roman"/>
          <w:spacing w:val="-4"/>
        </w:rPr>
        <w:t>c</w:t>
      </w:r>
      <w:r w:rsidRPr="005A34D7">
        <w:rPr>
          <w:rFonts w:ascii="Times New Roman" w:hAnsi="Times New Roman" w:cs="Times New Roman"/>
          <w:spacing w:val="2"/>
        </w:rPr>
        <w:t>k</w:t>
      </w:r>
      <w:r w:rsidRPr="005A34D7">
        <w:rPr>
          <w:rFonts w:ascii="Times New Roman" w:hAnsi="Times New Roman" w:cs="Times New Roman"/>
          <w:spacing w:val="-4"/>
        </w:rPr>
        <w:t>e</w:t>
      </w:r>
      <w:r w:rsidRPr="005A34D7">
        <w:rPr>
          <w:rFonts w:ascii="Times New Roman" w:hAnsi="Times New Roman" w:cs="Times New Roman"/>
          <w:spacing w:val="5"/>
        </w:rPr>
        <w:t>t</w:t>
      </w:r>
      <w:r w:rsidRPr="005A34D7">
        <w:rPr>
          <w:rFonts w:ascii="Times New Roman" w:hAnsi="Times New Roman" w:cs="Times New Roman"/>
        </w:rPr>
        <w:t>s</w:t>
      </w:r>
      <w:r w:rsidRPr="005A34D7">
        <w:rPr>
          <w:rFonts w:ascii="Times New Roman" w:hAnsi="Times New Roman" w:cs="Times New Roman"/>
          <w:spacing w:val="13"/>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9"/>
        </w:rPr>
        <w:t xml:space="preserve"> </w:t>
      </w:r>
      <w:r w:rsidRPr="005A34D7">
        <w:rPr>
          <w:rFonts w:ascii="Times New Roman" w:hAnsi="Times New Roman" w:cs="Times New Roman"/>
          <w:spacing w:val="2"/>
        </w:rPr>
        <w:t>d</w:t>
      </w:r>
      <w:r w:rsidRPr="005A34D7">
        <w:rPr>
          <w:rFonts w:ascii="Times New Roman" w:hAnsi="Times New Roman" w:cs="Times New Roman"/>
        </w:rPr>
        <w:t>o</w:t>
      </w:r>
      <w:r w:rsidRPr="005A34D7">
        <w:rPr>
          <w:rFonts w:ascii="Times New Roman" w:hAnsi="Times New Roman" w:cs="Times New Roman"/>
          <w:spacing w:val="9"/>
        </w:rPr>
        <w:t xml:space="preserve"> </w:t>
      </w:r>
      <w:r w:rsidRPr="005A34D7">
        <w:rPr>
          <w:rFonts w:ascii="Times New Roman" w:hAnsi="Times New Roman" w:cs="Times New Roman"/>
          <w:spacing w:val="-7"/>
        </w:rPr>
        <w:t>n</w:t>
      </w:r>
      <w:r w:rsidRPr="005A34D7">
        <w:rPr>
          <w:rFonts w:ascii="Times New Roman" w:hAnsi="Times New Roman" w:cs="Times New Roman"/>
          <w:spacing w:val="7"/>
        </w:rPr>
        <w:t>o</w:t>
      </w:r>
      <w:r w:rsidRPr="005A34D7">
        <w:rPr>
          <w:rFonts w:ascii="Times New Roman" w:hAnsi="Times New Roman" w:cs="Times New Roman"/>
        </w:rPr>
        <w:t>t</w:t>
      </w:r>
      <w:r w:rsidRPr="005A34D7">
        <w:rPr>
          <w:rFonts w:ascii="Times New Roman" w:hAnsi="Times New Roman" w:cs="Times New Roman"/>
          <w:spacing w:val="8"/>
        </w:rPr>
        <w:t xml:space="preserve"> </w:t>
      </w:r>
      <w:r w:rsidRPr="005A34D7">
        <w:rPr>
          <w:rFonts w:ascii="Times New Roman" w:hAnsi="Times New Roman" w:cs="Times New Roman"/>
          <w:spacing w:val="-2"/>
        </w:rPr>
        <w:t>g</w:t>
      </w:r>
      <w:r w:rsidRPr="005A34D7">
        <w:rPr>
          <w:rFonts w:ascii="Times New Roman" w:hAnsi="Times New Roman" w:cs="Times New Roman"/>
          <w:spacing w:val="-4"/>
        </w:rPr>
        <w:t>e</w:t>
      </w:r>
      <w:r w:rsidRPr="005A34D7">
        <w:rPr>
          <w:rFonts w:ascii="Times New Roman" w:hAnsi="Times New Roman" w:cs="Times New Roman"/>
        </w:rPr>
        <w:t>t</w:t>
      </w:r>
      <w:r w:rsidRPr="005A34D7">
        <w:rPr>
          <w:rFonts w:ascii="Times New Roman" w:hAnsi="Times New Roman" w:cs="Times New Roman"/>
          <w:spacing w:val="12"/>
        </w:rPr>
        <w:t xml:space="preserve"> </w:t>
      </w:r>
      <w:r w:rsidRPr="005A34D7">
        <w:rPr>
          <w:rFonts w:ascii="Times New Roman" w:hAnsi="Times New Roman" w:cs="Times New Roman"/>
          <w:spacing w:val="-4"/>
        </w:rPr>
        <w:t>c</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3"/>
        </w:rPr>
        <w:t>f</w:t>
      </w:r>
      <w:r w:rsidRPr="005A34D7">
        <w:rPr>
          <w:rFonts w:ascii="Times New Roman" w:hAnsi="Times New Roman" w:cs="Times New Roman"/>
        </w:rPr>
        <w:t>i</w:t>
      </w:r>
      <w:r w:rsidRPr="005A34D7">
        <w:rPr>
          <w:rFonts w:ascii="Times New Roman" w:hAnsi="Times New Roman" w:cs="Times New Roman"/>
          <w:spacing w:val="2"/>
        </w:rPr>
        <w:t>r</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28"/>
        </w:rPr>
        <w:t xml:space="preserve"> </w:t>
      </w:r>
      <w:r w:rsidRPr="005A34D7">
        <w:rPr>
          <w:rFonts w:ascii="Times New Roman" w:hAnsi="Times New Roman" w:cs="Times New Roman"/>
          <w:spacing w:val="-4"/>
        </w:rPr>
        <w:t>a</w:t>
      </w:r>
      <w:r w:rsidRPr="005A34D7">
        <w:rPr>
          <w:rFonts w:ascii="Times New Roman" w:hAnsi="Times New Roman" w:cs="Times New Roman"/>
          <w:spacing w:val="2"/>
        </w:rPr>
        <w:t>r</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spacing w:val="-8"/>
        </w:rPr>
        <w:t>f</w:t>
      </w:r>
      <w:r w:rsidRPr="005A34D7">
        <w:rPr>
          <w:rFonts w:ascii="Times New Roman" w:hAnsi="Times New Roman" w:cs="Times New Roman"/>
          <w:spacing w:val="7"/>
        </w:rPr>
        <w:t>u</w:t>
      </w:r>
      <w:r w:rsidRPr="005A34D7">
        <w:rPr>
          <w:rFonts w:ascii="Times New Roman" w:hAnsi="Times New Roman" w:cs="Times New Roman"/>
          <w:spacing w:val="-5"/>
        </w:rPr>
        <w:t>l</w:t>
      </w:r>
      <w:r w:rsidRPr="005A34D7">
        <w:rPr>
          <w:rFonts w:ascii="Times New Roman" w:hAnsi="Times New Roman" w:cs="Times New Roman"/>
          <w:spacing w:val="5"/>
        </w:rPr>
        <w:t>l</w:t>
      </w:r>
      <w:r w:rsidRPr="005A34D7">
        <w:rPr>
          <w:rFonts w:ascii="Times New Roman" w:hAnsi="Times New Roman" w:cs="Times New Roman"/>
        </w:rPr>
        <w:t>y</w:t>
      </w:r>
      <w:r w:rsidRPr="005A34D7">
        <w:rPr>
          <w:rFonts w:ascii="Times New Roman" w:hAnsi="Times New Roman" w:cs="Times New Roman"/>
          <w:spacing w:val="-1"/>
        </w:rPr>
        <w:t xml:space="preserve"> </w:t>
      </w:r>
      <w:r w:rsidRPr="005A34D7">
        <w:rPr>
          <w:rFonts w:ascii="Times New Roman" w:hAnsi="Times New Roman" w:cs="Times New Roman"/>
          <w:spacing w:val="2"/>
          <w:w w:val="102"/>
        </w:rPr>
        <w:t>r</w:t>
      </w:r>
      <w:r w:rsidRPr="005A34D7">
        <w:rPr>
          <w:rFonts w:ascii="Times New Roman" w:hAnsi="Times New Roman" w:cs="Times New Roman"/>
          <w:spacing w:val="1"/>
          <w:w w:val="102"/>
        </w:rPr>
        <w:t>e</w:t>
      </w:r>
      <w:r w:rsidRPr="005A34D7">
        <w:rPr>
          <w:rFonts w:ascii="Times New Roman" w:hAnsi="Times New Roman" w:cs="Times New Roman"/>
          <w:spacing w:val="-3"/>
          <w:w w:val="102"/>
        </w:rPr>
        <w:t>f</w:t>
      </w:r>
      <w:r w:rsidRPr="005A34D7">
        <w:rPr>
          <w:rFonts w:ascii="Times New Roman" w:hAnsi="Times New Roman" w:cs="Times New Roman"/>
          <w:spacing w:val="7"/>
          <w:w w:val="102"/>
        </w:rPr>
        <w:t>u</w:t>
      </w:r>
      <w:r w:rsidRPr="005A34D7">
        <w:rPr>
          <w:rFonts w:ascii="Times New Roman" w:hAnsi="Times New Roman" w:cs="Times New Roman"/>
          <w:spacing w:val="-7"/>
          <w:w w:val="102"/>
        </w:rPr>
        <w:t>n</w:t>
      </w:r>
      <w:r w:rsidRPr="005A34D7">
        <w:rPr>
          <w:rFonts w:ascii="Times New Roman" w:hAnsi="Times New Roman" w:cs="Times New Roman"/>
          <w:spacing w:val="7"/>
          <w:w w:val="102"/>
        </w:rPr>
        <w:t>d</w:t>
      </w:r>
      <w:r w:rsidRPr="005A34D7">
        <w:rPr>
          <w:rFonts w:ascii="Times New Roman" w:hAnsi="Times New Roman" w:cs="Times New Roman"/>
          <w:spacing w:val="1"/>
          <w:w w:val="102"/>
        </w:rPr>
        <w:t>e</w:t>
      </w:r>
      <w:r w:rsidRPr="005A34D7">
        <w:rPr>
          <w:rFonts w:ascii="Times New Roman" w:hAnsi="Times New Roman" w:cs="Times New Roman"/>
          <w:spacing w:val="2"/>
          <w:w w:val="102"/>
        </w:rPr>
        <w:t>d</w:t>
      </w:r>
      <w:r w:rsidRPr="005A34D7">
        <w:rPr>
          <w:rFonts w:ascii="Times New Roman" w:hAnsi="Times New Roman" w:cs="Times New Roman"/>
          <w:w w:val="102"/>
        </w:rPr>
        <w:t>.</w:t>
      </w:r>
    </w:p>
    <w:p w14:paraId="70896434" w14:textId="77777777" w:rsidR="00761091" w:rsidRPr="005A34D7" w:rsidRDefault="00761091" w:rsidP="00761091">
      <w:pPr>
        <w:widowControl/>
        <w:tabs>
          <w:tab w:val="left" w:pos="360"/>
        </w:tabs>
        <w:autoSpaceDE w:val="0"/>
        <w:autoSpaceDN w:val="0"/>
        <w:adjustRightInd w:val="0"/>
        <w:spacing w:before="10" w:line="260" w:lineRule="exact"/>
        <w:jc w:val="both"/>
        <w:rPr>
          <w:rFonts w:ascii="Times New Roman" w:hAnsi="Times New Roman" w:cs="Times New Roman"/>
        </w:rPr>
      </w:pPr>
    </w:p>
    <w:p w14:paraId="61D6029E"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spacing w:val="-1"/>
        </w:rPr>
        <w:t>T</w:t>
      </w:r>
      <w:r w:rsidRPr="005A34D7">
        <w:rPr>
          <w:rFonts w:ascii="Times New Roman" w:hAnsi="Times New Roman" w:cs="Times New Roman"/>
          <w:b/>
          <w:bCs/>
          <w:spacing w:val="2"/>
        </w:rPr>
        <w:t>a</w:t>
      </w:r>
      <w:r w:rsidRPr="005A34D7">
        <w:rPr>
          <w:rFonts w:ascii="Times New Roman" w:hAnsi="Times New Roman" w:cs="Times New Roman"/>
          <w:b/>
          <w:bCs/>
          <w:spacing w:val="-1"/>
        </w:rPr>
        <w:t>s</w:t>
      </w:r>
      <w:r w:rsidRPr="005A34D7">
        <w:rPr>
          <w:rFonts w:ascii="Times New Roman" w:hAnsi="Times New Roman" w:cs="Times New Roman"/>
          <w:b/>
          <w:bCs/>
        </w:rPr>
        <w:t>k</w:t>
      </w:r>
      <w:r w:rsidRPr="005A34D7">
        <w:rPr>
          <w:rFonts w:ascii="Times New Roman" w:hAnsi="Times New Roman" w:cs="Times New Roman"/>
          <w:b/>
          <w:bCs/>
          <w:spacing w:val="11"/>
        </w:rPr>
        <w:t xml:space="preserve"> </w:t>
      </w:r>
      <w:r w:rsidRPr="005A34D7">
        <w:rPr>
          <w:rFonts w:ascii="Times New Roman" w:hAnsi="Times New Roman" w:cs="Times New Roman"/>
          <w:b/>
          <w:bCs/>
          <w:spacing w:val="2"/>
        </w:rPr>
        <w:t>1</w:t>
      </w:r>
      <w:r w:rsidRPr="005A34D7">
        <w:rPr>
          <w:rFonts w:ascii="Times New Roman" w:hAnsi="Times New Roman" w:cs="Times New Roman"/>
          <w:b/>
          <w:bCs/>
        </w:rPr>
        <w:t>:</w:t>
      </w:r>
      <w:r w:rsidRPr="005A34D7">
        <w:rPr>
          <w:rFonts w:ascii="Times New Roman" w:hAnsi="Times New Roman" w:cs="Times New Roman"/>
          <w:b/>
          <w:bCs/>
          <w:spacing w:val="8"/>
        </w:rPr>
        <w:t xml:space="preserve"> </w:t>
      </w:r>
      <w:r w:rsidRPr="005A34D7">
        <w:rPr>
          <w:rFonts w:ascii="Times New Roman" w:hAnsi="Times New Roman" w:cs="Times New Roman"/>
          <w:b/>
          <w:bCs/>
          <w:spacing w:val="-1"/>
        </w:rPr>
        <w:t>E</w:t>
      </w:r>
      <w:r w:rsidRPr="005A34D7">
        <w:rPr>
          <w:rFonts w:ascii="Times New Roman" w:hAnsi="Times New Roman" w:cs="Times New Roman"/>
          <w:b/>
          <w:bCs/>
          <w:spacing w:val="2"/>
        </w:rPr>
        <w:t>-</w:t>
      </w:r>
      <w:r w:rsidRPr="005A34D7">
        <w:rPr>
          <w:rFonts w:ascii="Times New Roman" w:hAnsi="Times New Roman" w:cs="Times New Roman"/>
          <w:b/>
          <w:bCs/>
        </w:rPr>
        <w:t>R</w:t>
      </w:r>
      <w:r w:rsidRPr="005A34D7">
        <w:rPr>
          <w:rFonts w:ascii="Times New Roman" w:hAnsi="Times New Roman" w:cs="Times New Roman"/>
          <w:b/>
          <w:bCs/>
          <w:spacing w:val="11"/>
        </w:rPr>
        <w:t xml:space="preserve"> </w:t>
      </w:r>
      <w:r w:rsidRPr="005A34D7">
        <w:rPr>
          <w:rFonts w:ascii="Times New Roman" w:hAnsi="Times New Roman" w:cs="Times New Roman"/>
          <w:b/>
          <w:bCs/>
          <w:spacing w:val="-6"/>
          <w:w w:val="102"/>
        </w:rPr>
        <w:t>M</w:t>
      </w:r>
      <w:r w:rsidRPr="005A34D7">
        <w:rPr>
          <w:rFonts w:ascii="Times New Roman" w:hAnsi="Times New Roman" w:cs="Times New Roman"/>
          <w:b/>
          <w:bCs/>
          <w:spacing w:val="2"/>
          <w:w w:val="102"/>
        </w:rPr>
        <w:t>o</w:t>
      </w:r>
      <w:r w:rsidRPr="005A34D7">
        <w:rPr>
          <w:rFonts w:ascii="Times New Roman" w:hAnsi="Times New Roman" w:cs="Times New Roman"/>
          <w:b/>
          <w:bCs/>
          <w:spacing w:val="4"/>
          <w:w w:val="102"/>
        </w:rPr>
        <w:t>d</w:t>
      </w:r>
      <w:r w:rsidRPr="005A34D7">
        <w:rPr>
          <w:rFonts w:ascii="Times New Roman" w:hAnsi="Times New Roman" w:cs="Times New Roman"/>
          <w:b/>
          <w:bCs/>
          <w:spacing w:val="-4"/>
          <w:w w:val="102"/>
        </w:rPr>
        <w:t>e</w:t>
      </w:r>
      <w:r w:rsidRPr="005A34D7">
        <w:rPr>
          <w:rFonts w:ascii="Times New Roman" w:hAnsi="Times New Roman" w:cs="Times New Roman"/>
          <w:b/>
          <w:bCs/>
          <w:w w:val="102"/>
        </w:rPr>
        <w:t>l</w:t>
      </w:r>
    </w:p>
    <w:p w14:paraId="6A2F5E9B" w14:textId="77777777" w:rsidR="00761091" w:rsidRPr="005A34D7" w:rsidRDefault="00761091" w:rsidP="00761091">
      <w:pPr>
        <w:widowControl/>
        <w:tabs>
          <w:tab w:val="left" w:pos="360"/>
        </w:tabs>
        <w:autoSpaceDE w:val="0"/>
        <w:autoSpaceDN w:val="0"/>
        <w:adjustRightInd w:val="0"/>
        <w:spacing w:before="6" w:line="241" w:lineRule="auto"/>
        <w:jc w:val="both"/>
        <w:rPr>
          <w:rFonts w:ascii="Times New Roman" w:hAnsi="Times New Roman" w:cs="Times New Roman"/>
        </w:rPr>
      </w:pPr>
      <w:proofErr w:type="spellStart"/>
      <w:r w:rsidRPr="005A34D7">
        <w:rPr>
          <w:rFonts w:ascii="Times New Roman" w:hAnsi="Times New Roman" w:cs="Times New Roman"/>
        </w:rPr>
        <w:t>A</w:t>
      </w:r>
      <w:r w:rsidRPr="005A34D7">
        <w:rPr>
          <w:rFonts w:ascii="Times New Roman" w:hAnsi="Times New Roman" w:cs="Times New Roman"/>
          <w:spacing w:val="-7"/>
        </w:rPr>
        <w:t>n</w:t>
      </w:r>
      <w:r w:rsidRPr="005A34D7">
        <w:rPr>
          <w:rFonts w:ascii="Times New Roman" w:hAnsi="Times New Roman" w:cs="Times New Roman"/>
          <w:spacing w:val="5"/>
        </w:rPr>
        <w:t>al</w:t>
      </w:r>
      <w:r w:rsidRPr="005A34D7">
        <w:rPr>
          <w:rFonts w:ascii="Times New Roman" w:hAnsi="Times New Roman" w:cs="Times New Roman"/>
          <w:spacing w:val="-7"/>
        </w:rPr>
        <w:t>y</w:t>
      </w:r>
      <w:r w:rsidRPr="005A34D7">
        <w:rPr>
          <w:rFonts w:ascii="Times New Roman" w:hAnsi="Times New Roman" w:cs="Times New Roman"/>
          <w:spacing w:val="1"/>
        </w:rPr>
        <w:t>z</w:t>
      </w:r>
      <w:r w:rsidRPr="005A34D7">
        <w:rPr>
          <w:rFonts w:ascii="Times New Roman" w:hAnsi="Times New Roman" w:cs="Times New Roman"/>
        </w:rPr>
        <w:t>e</w:t>
      </w:r>
      <w:proofErr w:type="spellEnd"/>
      <w:r w:rsidRPr="005A34D7">
        <w:rPr>
          <w:rFonts w:ascii="Times New Roman" w:hAnsi="Times New Roman" w:cs="Times New Roman"/>
          <w:spacing w:val="18"/>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spacing w:val="2"/>
        </w:rPr>
        <w:t>p</w:t>
      </w:r>
      <w:r w:rsidRPr="005A34D7">
        <w:rPr>
          <w:rFonts w:ascii="Times New Roman" w:hAnsi="Times New Roman" w:cs="Times New Roman"/>
          <w:spacing w:val="-3"/>
        </w:rPr>
        <w:t>r</w:t>
      </w:r>
      <w:r w:rsidRPr="005A34D7">
        <w:rPr>
          <w:rFonts w:ascii="Times New Roman" w:hAnsi="Times New Roman" w:cs="Times New Roman"/>
          <w:spacing w:val="2"/>
        </w:rPr>
        <w:t>ob</w:t>
      </w:r>
      <w:r w:rsidRPr="005A34D7">
        <w:rPr>
          <w:rFonts w:ascii="Times New Roman" w:hAnsi="Times New Roman" w:cs="Times New Roman"/>
        </w:rPr>
        <w:t>l</w:t>
      </w:r>
      <w:r w:rsidRPr="005A34D7">
        <w:rPr>
          <w:rFonts w:ascii="Times New Roman" w:hAnsi="Times New Roman" w:cs="Times New Roman"/>
          <w:spacing w:val="-4"/>
        </w:rPr>
        <w:t>e</w:t>
      </w:r>
      <w:r w:rsidRPr="005A34D7">
        <w:rPr>
          <w:rFonts w:ascii="Times New Roman" w:hAnsi="Times New Roman" w:cs="Times New Roman"/>
        </w:rPr>
        <w:t>m</w:t>
      </w:r>
      <w:r w:rsidRPr="005A34D7">
        <w:rPr>
          <w:rFonts w:ascii="Times New Roman" w:hAnsi="Times New Roman" w:cs="Times New Roman"/>
          <w:spacing w:val="20"/>
        </w:rPr>
        <w:t xml:space="preserve"> </w:t>
      </w:r>
      <w:r w:rsidRPr="005A34D7">
        <w:rPr>
          <w:rFonts w:ascii="Times New Roman" w:hAnsi="Times New Roman" w:cs="Times New Roman"/>
          <w:spacing w:val="1"/>
        </w:rPr>
        <w:t>c</w:t>
      </w:r>
      <w:r w:rsidRPr="005A34D7">
        <w:rPr>
          <w:rFonts w:ascii="Times New Roman" w:hAnsi="Times New Roman" w:cs="Times New Roman"/>
          <w:spacing w:val="-4"/>
        </w:rPr>
        <w:t>a</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3"/>
        </w:rPr>
        <w:t>f</w:t>
      </w:r>
      <w:r w:rsidRPr="005A34D7">
        <w:rPr>
          <w:rFonts w:ascii="Times New Roman" w:hAnsi="Times New Roman" w:cs="Times New Roman"/>
          <w:spacing w:val="7"/>
        </w:rPr>
        <w:t>u</w:t>
      </w:r>
      <w:r w:rsidRPr="005A34D7">
        <w:rPr>
          <w:rFonts w:ascii="Times New Roman" w:hAnsi="Times New Roman" w:cs="Times New Roman"/>
        </w:rPr>
        <w:t>l</w:t>
      </w:r>
      <w:r w:rsidRPr="005A34D7">
        <w:rPr>
          <w:rFonts w:ascii="Times New Roman" w:hAnsi="Times New Roman" w:cs="Times New Roman"/>
          <w:spacing w:val="5"/>
        </w:rPr>
        <w:t>l</w:t>
      </w:r>
      <w:r w:rsidRPr="005A34D7">
        <w:rPr>
          <w:rFonts w:ascii="Times New Roman" w:hAnsi="Times New Roman" w:cs="Times New Roman"/>
        </w:rPr>
        <w:t>y</w:t>
      </w:r>
      <w:r w:rsidRPr="005A34D7">
        <w:rPr>
          <w:rFonts w:ascii="Times New Roman" w:hAnsi="Times New Roman" w:cs="Times New Roman"/>
          <w:spacing w:val="7"/>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spacing w:val="-4"/>
        </w:rPr>
        <w:t>c</w:t>
      </w:r>
      <w:r w:rsidRPr="005A34D7">
        <w:rPr>
          <w:rFonts w:ascii="Times New Roman" w:hAnsi="Times New Roman" w:cs="Times New Roman"/>
          <w:spacing w:val="7"/>
        </w:rPr>
        <w:t>o</w:t>
      </w:r>
      <w:r w:rsidRPr="005A34D7">
        <w:rPr>
          <w:rFonts w:ascii="Times New Roman" w:hAnsi="Times New Roman" w:cs="Times New Roman"/>
          <w:spacing w:val="-2"/>
        </w:rPr>
        <w:t>m</w:t>
      </w:r>
      <w:r w:rsidRPr="005A34D7">
        <w:rPr>
          <w:rFonts w:ascii="Times New Roman" w:hAnsi="Times New Roman" w:cs="Times New Roman"/>
        </w:rPr>
        <w:t>e</w:t>
      </w:r>
      <w:r w:rsidRPr="005A34D7">
        <w:rPr>
          <w:rFonts w:ascii="Times New Roman" w:hAnsi="Times New Roman" w:cs="Times New Roman"/>
          <w:spacing w:val="9"/>
        </w:rPr>
        <w:t xml:space="preserve"> </w:t>
      </w:r>
      <w:r w:rsidRPr="005A34D7">
        <w:rPr>
          <w:rFonts w:ascii="Times New Roman" w:hAnsi="Times New Roman" w:cs="Times New Roman"/>
          <w:spacing w:val="2"/>
        </w:rPr>
        <w:t>u</w:t>
      </w:r>
      <w:r w:rsidRPr="005A34D7">
        <w:rPr>
          <w:rFonts w:ascii="Times New Roman" w:hAnsi="Times New Roman" w:cs="Times New Roman"/>
        </w:rPr>
        <w:t>p</w:t>
      </w:r>
      <w:r w:rsidRPr="005A34D7">
        <w:rPr>
          <w:rFonts w:ascii="Times New Roman" w:hAnsi="Times New Roman" w:cs="Times New Roman"/>
          <w:spacing w:val="9"/>
        </w:rPr>
        <w:t xml:space="preserve"> </w:t>
      </w:r>
      <w:r w:rsidRPr="005A34D7">
        <w:rPr>
          <w:rFonts w:ascii="Times New Roman" w:hAnsi="Times New Roman" w:cs="Times New Roman"/>
          <w:spacing w:val="-4"/>
        </w:rPr>
        <w:t>w</w:t>
      </w:r>
      <w:r w:rsidRPr="005A34D7">
        <w:rPr>
          <w:rFonts w:ascii="Times New Roman" w:hAnsi="Times New Roman" w:cs="Times New Roman"/>
        </w:rPr>
        <w:t>ith</w:t>
      </w:r>
      <w:r w:rsidRPr="005A34D7">
        <w:rPr>
          <w:rFonts w:ascii="Times New Roman" w:hAnsi="Times New Roman" w:cs="Times New Roman"/>
          <w:spacing w:val="8"/>
        </w:rPr>
        <w:t xml:space="preserve"> </w:t>
      </w:r>
      <w:r w:rsidRPr="005A34D7">
        <w:rPr>
          <w:rFonts w:ascii="Times New Roman" w:hAnsi="Times New Roman" w:cs="Times New Roman"/>
          <w:spacing w:val="5"/>
        </w:rPr>
        <w:t>t</w:t>
      </w:r>
      <w:r w:rsidRPr="005A34D7">
        <w:rPr>
          <w:rFonts w:ascii="Times New Roman" w:hAnsi="Times New Roman" w:cs="Times New Roman"/>
          <w:spacing w:val="-7"/>
        </w:rPr>
        <w:t>h</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spacing w:val="5"/>
        </w:rPr>
        <w:t>e</w:t>
      </w:r>
      <w:r w:rsidRPr="005A34D7">
        <w:rPr>
          <w:rFonts w:ascii="Times New Roman" w:hAnsi="Times New Roman" w:cs="Times New Roman"/>
          <w:spacing w:val="-7"/>
        </w:rPr>
        <w:t>n</w:t>
      </w:r>
      <w:r w:rsidRPr="005A34D7">
        <w:rPr>
          <w:rFonts w:ascii="Times New Roman" w:hAnsi="Times New Roman" w:cs="Times New Roman"/>
          <w:spacing w:val="5"/>
        </w:rPr>
        <w:t>t</w:t>
      </w:r>
      <w:r w:rsidRPr="005A34D7">
        <w:rPr>
          <w:rFonts w:ascii="Times New Roman" w:hAnsi="Times New Roman" w:cs="Times New Roman"/>
        </w:rPr>
        <w:t>iti</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9"/>
        </w:rPr>
        <w:t xml:space="preserve"> </w:t>
      </w:r>
      <w:r w:rsidRPr="005A34D7">
        <w:rPr>
          <w:rFonts w:ascii="Times New Roman" w:hAnsi="Times New Roman" w:cs="Times New Roman"/>
        </w:rPr>
        <w:t>in</w:t>
      </w:r>
      <w:r w:rsidRPr="005A34D7">
        <w:rPr>
          <w:rFonts w:ascii="Times New Roman" w:hAnsi="Times New Roman" w:cs="Times New Roman"/>
          <w:spacing w:val="3"/>
        </w:rPr>
        <w:t xml:space="preserve"> </w:t>
      </w:r>
      <w:r w:rsidRPr="005A34D7">
        <w:rPr>
          <w:rFonts w:ascii="Times New Roman" w:hAnsi="Times New Roman" w:cs="Times New Roman"/>
          <w:spacing w:val="-5"/>
        </w:rPr>
        <w:t>i</w:t>
      </w:r>
      <w:r w:rsidRPr="005A34D7">
        <w:rPr>
          <w:rFonts w:ascii="Times New Roman" w:hAnsi="Times New Roman" w:cs="Times New Roman"/>
        </w:rPr>
        <w:t>t.</w:t>
      </w:r>
      <w:r w:rsidRPr="005A34D7">
        <w:rPr>
          <w:rFonts w:ascii="Times New Roman" w:hAnsi="Times New Roman" w:cs="Times New Roman"/>
          <w:spacing w:val="9"/>
        </w:rPr>
        <w:t xml:space="preserve"> </w:t>
      </w:r>
      <w:r w:rsidRPr="005A34D7">
        <w:rPr>
          <w:rFonts w:ascii="Times New Roman" w:hAnsi="Times New Roman" w:cs="Times New Roman"/>
          <w:spacing w:val="-3"/>
        </w:rPr>
        <w:t>I</w:t>
      </w:r>
      <w:r w:rsidRPr="005A34D7">
        <w:rPr>
          <w:rFonts w:ascii="Times New Roman" w:hAnsi="Times New Roman" w:cs="Times New Roman"/>
          <w:spacing w:val="7"/>
        </w:rPr>
        <w:t>d</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7"/>
        </w:rPr>
        <w:t>f</w:t>
      </w:r>
      <w:r w:rsidRPr="005A34D7">
        <w:rPr>
          <w:rFonts w:ascii="Times New Roman" w:hAnsi="Times New Roman" w:cs="Times New Roman"/>
        </w:rPr>
        <w:t>y</w:t>
      </w:r>
      <w:r w:rsidRPr="005A34D7">
        <w:rPr>
          <w:rFonts w:ascii="Times New Roman" w:hAnsi="Times New Roman" w:cs="Times New Roman"/>
          <w:spacing w:val="9"/>
        </w:rPr>
        <w:t xml:space="preserve"> </w:t>
      </w:r>
      <w:r w:rsidRPr="005A34D7">
        <w:rPr>
          <w:rFonts w:ascii="Times New Roman" w:hAnsi="Times New Roman" w:cs="Times New Roman"/>
          <w:spacing w:val="5"/>
        </w:rPr>
        <w:t>w</w:t>
      </w:r>
      <w:r w:rsidRPr="005A34D7">
        <w:rPr>
          <w:rFonts w:ascii="Times New Roman" w:hAnsi="Times New Roman" w:cs="Times New Roman"/>
          <w:spacing w:val="-2"/>
        </w:rPr>
        <w:t>h</w:t>
      </w:r>
      <w:r w:rsidRPr="005A34D7">
        <w:rPr>
          <w:rFonts w:ascii="Times New Roman" w:hAnsi="Times New Roman" w:cs="Times New Roman"/>
          <w:spacing w:val="-4"/>
        </w:rPr>
        <w:t>a</w:t>
      </w:r>
      <w:r w:rsidRPr="005A34D7">
        <w:rPr>
          <w:rFonts w:ascii="Times New Roman" w:hAnsi="Times New Roman" w:cs="Times New Roman"/>
        </w:rPr>
        <w:t>t</w:t>
      </w:r>
      <w:r w:rsidRPr="005A34D7">
        <w:rPr>
          <w:rFonts w:ascii="Times New Roman" w:hAnsi="Times New Roman" w:cs="Times New Roman"/>
          <w:spacing w:val="16"/>
        </w:rPr>
        <w:t xml:space="preserve"> </w:t>
      </w:r>
      <w:r w:rsidRPr="005A34D7">
        <w:rPr>
          <w:rFonts w:ascii="Times New Roman" w:hAnsi="Times New Roman" w:cs="Times New Roman"/>
          <w:spacing w:val="2"/>
        </w:rPr>
        <w:t>d</w:t>
      </w:r>
      <w:r w:rsidRPr="005A34D7">
        <w:rPr>
          <w:rFonts w:ascii="Times New Roman" w:hAnsi="Times New Roman" w:cs="Times New Roman"/>
          <w:spacing w:val="1"/>
        </w:rPr>
        <w:t>a</w:t>
      </w:r>
      <w:r w:rsidRPr="005A34D7">
        <w:rPr>
          <w:rFonts w:ascii="Times New Roman" w:hAnsi="Times New Roman" w:cs="Times New Roman"/>
        </w:rPr>
        <w:t>ta</w:t>
      </w:r>
      <w:r w:rsidRPr="005A34D7">
        <w:rPr>
          <w:rFonts w:ascii="Times New Roman" w:hAnsi="Times New Roman" w:cs="Times New Roman"/>
          <w:spacing w:val="10"/>
        </w:rPr>
        <w:t xml:space="preserve"> </w:t>
      </w:r>
      <w:r w:rsidRPr="005A34D7">
        <w:rPr>
          <w:rFonts w:ascii="Times New Roman" w:hAnsi="Times New Roman" w:cs="Times New Roman"/>
          <w:spacing w:val="-7"/>
        </w:rPr>
        <w:t>h</w:t>
      </w:r>
      <w:r w:rsidRPr="005A34D7">
        <w:rPr>
          <w:rFonts w:ascii="Times New Roman" w:hAnsi="Times New Roman" w:cs="Times New Roman"/>
          <w:spacing w:val="1"/>
        </w:rPr>
        <w:t>a</w:t>
      </w:r>
      <w:r w:rsidRPr="005A34D7">
        <w:rPr>
          <w:rFonts w:ascii="Times New Roman" w:hAnsi="Times New Roman" w:cs="Times New Roman"/>
        </w:rPr>
        <w:t>s</w:t>
      </w:r>
      <w:r w:rsidRPr="005A34D7">
        <w:rPr>
          <w:rFonts w:ascii="Times New Roman" w:hAnsi="Times New Roman" w:cs="Times New Roman"/>
          <w:spacing w:val="7"/>
        </w:rPr>
        <w:t xml:space="preserve"> </w:t>
      </w:r>
      <w:r w:rsidRPr="005A34D7">
        <w:rPr>
          <w:rFonts w:ascii="Times New Roman" w:hAnsi="Times New Roman" w:cs="Times New Roman"/>
        </w:rPr>
        <w:t>to</w:t>
      </w:r>
      <w:r w:rsidRPr="005A34D7">
        <w:rPr>
          <w:rFonts w:ascii="Times New Roman" w:hAnsi="Times New Roman" w:cs="Times New Roman"/>
          <w:spacing w:val="8"/>
        </w:rPr>
        <w:t xml:space="preserve"> </w:t>
      </w:r>
      <w:r w:rsidRPr="005A34D7">
        <w:rPr>
          <w:rFonts w:ascii="Times New Roman" w:hAnsi="Times New Roman" w:cs="Times New Roman"/>
          <w:spacing w:val="2"/>
          <w:w w:val="102"/>
        </w:rPr>
        <w:t>b</w:t>
      </w:r>
      <w:r w:rsidRPr="005A34D7">
        <w:rPr>
          <w:rFonts w:ascii="Times New Roman" w:hAnsi="Times New Roman" w:cs="Times New Roman"/>
          <w:w w:val="102"/>
        </w:rPr>
        <w:t xml:space="preserve">e </w:t>
      </w:r>
      <w:r w:rsidRPr="005A34D7">
        <w:rPr>
          <w:rFonts w:ascii="Times New Roman" w:hAnsi="Times New Roman" w:cs="Times New Roman"/>
          <w:spacing w:val="2"/>
        </w:rPr>
        <w:t>p</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1"/>
        </w:rPr>
        <w:t>s</w:t>
      </w:r>
      <w:r w:rsidRPr="005A34D7">
        <w:rPr>
          <w:rFonts w:ascii="Times New Roman" w:hAnsi="Times New Roman" w:cs="Times New Roman"/>
          <w:spacing w:val="-5"/>
        </w:rPr>
        <w:t>i</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26"/>
        </w:rPr>
        <w:t xml:space="preserve"> </w:t>
      </w:r>
      <w:r w:rsidRPr="005A34D7">
        <w:rPr>
          <w:rFonts w:ascii="Times New Roman" w:hAnsi="Times New Roman" w:cs="Times New Roman"/>
          <w:spacing w:val="-5"/>
        </w:rPr>
        <w:t>i</w:t>
      </w:r>
      <w:r w:rsidRPr="005A34D7">
        <w:rPr>
          <w:rFonts w:ascii="Times New Roman" w:hAnsi="Times New Roman" w:cs="Times New Roman"/>
        </w:rPr>
        <w:t>n</w:t>
      </w:r>
      <w:r w:rsidRPr="005A34D7">
        <w:rPr>
          <w:rFonts w:ascii="Times New Roman" w:hAnsi="Times New Roman" w:cs="Times New Roman"/>
          <w:spacing w:val="3"/>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spacing w:val="7"/>
        </w:rPr>
        <w:t>d</w:t>
      </w:r>
      <w:r w:rsidRPr="005A34D7">
        <w:rPr>
          <w:rFonts w:ascii="Times New Roman" w:hAnsi="Times New Roman" w:cs="Times New Roman"/>
          <w:spacing w:val="-4"/>
        </w:rPr>
        <w:t>a</w:t>
      </w:r>
      <w:r w:rsidRPr="005A34D7">
        <w:rPr>
          <w:rFonts w:ascii="Times New Roman" w:hAnsi="Times New Roman" w:cs="Times New Roman"/>
        </w:rPr>
        <w:t>t</w:t>
      </w:r>
      <w:r w:rsidRPr="005A34D7">
        <w:rPr>
          <w:rFonts w:ascii="Times New Roman" w:hAnsi="Times New Roman" w:cs="Times New Roman"/>
          <w:spacing w:val="-4"/>
        </w:rPr>
        <w:t>a</w:t>
      </w:r>
      <w:r w:rsidRPr="005A34D7">
        <w:rPr>
          <w:rFonts w:ascii="Times New Roman" w:hAnsi="Times New Roman" w:cs="Times New Roman"/>
          <w:spacing w:val="7"/>
        </w:rPr>
        <w:t>b</w:t>
      </w:r>
      <w:r w:rsidRPr="005A34D7">
        <w:rPr>
          <w:rFonts w:ascii="Times New Roman" w:hAnsi="Times New Roman" w:cs="Times New Roman"/>
          <w:spacing w:val="-4"/>
        </w:rPr>
        <w:t>a</w:t>
      </w:r>
      <w:r w:rsidRPr="005A34D7">
        <w:rPr>
          <w:rFonts w:ascii="Times New Roman" w:hAnsi="Times New Roman" w:cs="Times New Roman"/>
          <w:spacing w:val="-1"/>
        </w:rPr>
        <w:t>s</w:t>
      </w:r>
      <w:r w:rsidRPr="005A34D7">
        <w:rPr>
          <w:rFonts w:ascii="Times New Roman" w:hAnsi="Times New Roman" w:cs="Times New Roman"/>
          <w:spacing w:val="1"/>
        </w:rPr>
        <w:t>e</w:t>
      </w:r>
      <w:r w:rsidRPr="005A34D7">
        <w:rPr>
          <w:rFonts w:ascii="Times New Roman" w:hAnsi="Times New Roman" w:cs="Times New Roman"/>
        </w:rPr>
        <w:t>.</w:t>
      </w:r>
      <w:r w:rsidRPr="005A34D7">
        <w:rPr>
          <w:rFonts w:ascii="Times New Roman" w:hAnsi="Times New Roman" w:cs="Times New Roman"/>
          <w:spacing w:val="20"/>
        </w:rPr>
        <w:t xml:space="preserve"> </w:t>
      </w:r>
      <w:r w:rsidRPr="005A34D7">
        <w:rPr>
          <w:rFonts w:ascii="Times New Roman" w:hAnsi="Times New Roman" w:cs="Times New Roman"/>
          <w:spacing w:val="2"/>
        </w:rPr>
        <w:t>T</w:t>
      </w:r>
      <w:r w:rsidRPr="005A34D7">
        <w:rPr>
          <w:rFonts w:ascii="Times New Roman" w:hAnsi="Times New Roman" w:cs="Times New Roman"/>
          <w:spacing w:val="-2"/>
        </w:rPr>
        <w:t>h</w:t>
      </w:r>
      <w:r w:rsidRPr="005A34D7">
        <w:rPr>
          <w:rFonts w:ascii="Times New Roman" w:hAnsi="Times New Roman" w:cs="Times New Roman"/>
          <w:spacing w:val="-5"/>
        </w:rPr>
        <w:t>i</w:t>
      </w:r>
      <w:r w:rsidRPr="005A34D7">
        <w:rPr>
          <w:rFonts w:ascii="Times New Roman" w:hAnsi="Times New Roman" w:cs="Times New Roman"/>
        </w:rPr>
        <w:t>s</w:t>
      </w:r>
      <w:r w:rsidRPr="005A34D7">
        <w:rPr>
          <w:rFonts w:ascii="Times New Roman" w:hAnsi="Times New Roman" w:cs="Times New Roman"/>
          <w:spacing w:val="9"/>
        </w:rPr>
        <w:t xml:space="preserve"> </w:t>
      </w:r>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5"/>
        </w:rPr>
        <w:t>a</w:t>
      </w:r>
      <w:r w:rsidRPr="005A34D7">
        <w:rPr>
          <w:rFonts w:ascii="Times New Roman" w:hAnsi="Times New Roman" w:cs="Times New Roman"/>
        </w:rPr>
        <w:t>i</w:t>
      </w:r>
      <w:r w:rsidRPr="005A34D7">
        <w:rPr>
          <w:rFonts w:ascii="Times New Roman" w:hAnsi="Times New Roman" w:cs="Times New Roman"/>
          <w:spacing w:val="-7"/>
        </w:rPr>
        <w:t>n</w:t>
      </w:r>
      <w:r w:rsidRPr="005A34D7">
        <w:rPr>
          <w:rFonts w:ascii="Times New Roman" w:hAnsi="Times New Roman" w:cs="Times New Roman"/>
        </w:rPr>
        <w:t>s</w:t>
      </w:r>
      <w:r w:rsidRPr="005A34D7">
        <w:rPr>
          <w:rFonts w:ascii="Times New Roman" w:hAnsi="Times New Roman" w:cs="Times New Roman"/>
          <w:spacing w:val="21"/>
        </w:rPr>
        <w:t xml:space="preserve"> </w:t>
      </w:r>
      <w:r w:rsidRPr="005A34D7">
        <w:rPr>
          <w:rFonts w:ascii="Times New Roman" w:hAnsi="Times New Roman" w:cs="Times New Roman"/>
          <w:spacing w:val="5"/>
        </w:rPr>
        <w:t>t</w:t>
      </w:r>
      <w:r w:rsidRPr="005A34D7">
        <w:rPr>
          <w:rFonts w:ascii="Times New Roman" w:hAnsi="Times New Roman" w:cs="Times New Roman"/>
          <w:spacing w:val="-7"/>
        </w:rPr>
        <w:t>h</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5"/>
        </w:rPr>
        <w:t>e</w:t>
      </w:r>
      <w:r w:rsidRPr="005A34D7">
        <w:rPr>
          <w:rFonts w:ascii="Times New Roman" w:hAnsi="Times New Roman" w:cs="Times New Roman"/>
          <w:spacing w:val="-6"/>
        </w:rPr>
        <w:t>s</w:t>
      </w:r>
      <w:r w:rsidRPr="005A34D7">
        <w:rPr>
          <w:rFonts w:ascii="Times New Roman" w:hAnsi="Times New Roman" w:cs="Times New Roman"/>
        </w:rPr>
        <w:t>,</w:t>
      </w:r>
      <w:r w:rsidRPr="005A34D7">
        <w:rPr>
          <w:rFonts w:ascii="Times New Roman" w:hAnsi="Times New Roman" w:cs="Times New Roman"/>
          <w:spacing w:val="22"/>
        </w:rPr>
        <w:t xml:space="preserve"> </w:t>
      </w:r>
      <w:r w:rsidRPr="005A34D7">
        <w:rPr>
          <w:rFonts w:ascii="Times New Roman" w:hAnsi="Times New Roman" w:cs="Times New Roman"/>
          <w:spacing w:val="1"/>
        </w:rPr>
        <w:t>a</w:t>
      </w:r>
      <w:r w:rsidRPr="005A34D7">
        <w:rPr>
          <w:rFonts w:ascii="Times New Roman" w:hAnsi="Times New Roman" w:cs="Times New Roman"/>
        </w:rPr>
        <w:t>tt</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2"/>
        </w:rPr>
        <w:t>bu</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7"/>
        </w:rPr>
        <w:t xml:space="preserve"> </w:t>
      </w:r>
      <w:r w:rsidRPr="005A34D7">
        <w:rPr>
          <w:rFonts w:ascii="Times New Roman" w:hAnsi="Times New Roman" w:cs="Times New Roman"/>
          <w:spacing w:val="1"/>
          <w:w w:val="102"/>
        </w:rPr>
        <w:t>e</w:t>
      </w:r>
      <w:r w:rsidRPr="005A34D7">
        <w:rPr>
          <w:rFonts w:ascii="Times New Roman" w:hAnsi="Times New Roman" w:cs="Times New Roman"/>
          <w:w w:val="102"/>
        </w:rPr>
        <w:t>t</w:t>
      </w:r>
      <w:r w:rsidRPr="005A34D7">
        <w:rPr>
          <w:rFonts w:ascii="Times New Roman" w:hAnsi="Times New Roman" w:cs="Times New Roman"/>
          <w:spacing w:val="-4"/>
          <w:w w:val="102"/>
        </w:rPr>
        <w:t>c</w:t>
      </w:r>
      <w:r w:rsidRPr="005A34D7">
        <w:rPr>
          <w:rFonts w:ascii="Times New Roman" w:hAnsi="Times New Roman" w:cs="Times New Roman"/>
          <w:w w:val="102"/>
        </w:rPr>
        <w:t>.</w:t>
      </w:r>
    </w:p>
    <w:p w14:paraId="364D6023" w14:textId="77777777" w:rsidR="00761091" w:rsidRPr="005A34D7" w:rsidRDefault="00761091" w:rsidP="00761091">
      <w:pPr>
        <w:widowControl/>
        <w:tabs>
          <w:tab w:val="left" w:pos="360"/>
        </w:tabs>
        <w:autoSpaceDE w:val="0"/>
        <w:autoSpaceDN w:val="0"/>
        <w:adjustRightInd w:val="0"/>
        <w:spacing w:before="9" w:line="241" w:lineRule="auto"/>
        <w:jc w:val="both"/>
        <w:rPr>
          <w:rFonts w:ascii="Times New Roman" w:hAnsi="Times New Roman" w:cs="Times New Roman"/>
        </w:rPr>
      </w:pPr>
      <w:r w:rsidRPr="005A34D7">
        <w:rPr>
          <w:rFonts w:ascii="Times New Roman" w:hAnsi="Times New Roman" w:cs="Times New Roman"/>
          <w:spacing w:val="-3"/>
        </w:rPr>
        <w:t>I</w:t>
      </w:r>
      <w:r w:rsidRPr="005A34D7">
        <w:rPr>
          <w:rFonts w:ascii="Times New Roman" w:hAnsi="Times New Roman" w:cs="Times New Roman"/>
          <w:spacing w:val="7"/>
        </w:rPr>
        <w:t>d</w:t>
      </w:r>
      <w:r w:rsidRPr="005A34D7">
        <w:rPr>
          <w:rFonts w:ascii="Times New Roman" w:hAnsi="Times New Roman" w:cs="Times New Roman"/>
          <w:spacing w:val="-4"/>
        </w:rPr>
        <w:t>e</w:t>
      </w:r>
      <w:r w:rsidRPr="005A34D7">
        <w:rPr>
          <w:rFonts w:ascii="Times New Roman" w:hAnsi="Times New Roman" w:cs="Times New Roman"/>
          <w:spacing w:val="-2"/>
        </w:rPr>
        <w:t>n</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7"/>
        </w:rPr>
        <w:t>f</w:t>
      </w:r>
      <w:r w:rsidRPr="005A34D7">
        <w:rPr>
          <w:rFonts w:ascii="Times New Roman" w:hAnsi="Times New Roman" w:cs="Times New Roman"/>
        </w:rPr>
        <w:t>y</w:t>
      </w:r>
      <w:r w:rsidRPr="005A34D7">
        <w:rPr>
          <w:rFonts w:ascii="Times New Roman" w:hAnsi="Times New Roman" w:cs="Times New Roman"/>
          <w:spacing w:val="48"/>
        </w:rPr>
        <w:t xml:space="preserve"> </w:t>
      </w:r>
      <w:r w:rsidRPr="005A34D7">
        <w:rPr>
          <w:rFonts w:ascii="Times New Roman" w:hAnsi="Times New Roman" w:cs="Times New Roman"/>
          <w:spacing w:val="5"/>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47"/>
        </w:rPr>
        <w:t xml:space="preserve"> </w:t>
      </w:r>
      <w:r w:rsidRPr="005A34D7">
        <w:rPr>
          <w:rFonts w:ascii="Times New Roman" w:hAnsi="Times New Roman" w:cs="Times New Roman"/>
          <w:spacing w:val="7"/>
        </w:rPr>
        <w:t>p</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2"/>
        </w:rPr>
        <w:t>m</w:t>
      </w:r>
      <w:r w:rsidRPr="005A34D7">
        <w:rPr>
          <w:rFonts w:ascii="Times New Roman" w:hAnsi="Times New Roman" w:cs="Times New Roman"/>
          <w:spacing w:val="-4"/>
        </w:rPr>
        <w:t>a</w:t>
      </w:r>
      <w:r w:rsidRPr="005A34D7">
        <w:rPr>
          <w:rFonts w:ascii="Times New Roman" w:hAnsi="Times New Roman" w:cs="Times New Roman"/>
          <w:spacing w:val="7"/>
        </w:rPr>
        <w:t>r</w:t>
      </w:r>
      <w:r w:rsidRPr="005A34D7">
        <w:rPr>
          <w:rFonts w:ascii="Times New Roman" w:hAnsi="Times New Roman" w:cs="Times New Roman"/>
        </w:rPr>
        <w:t>y</w:t>
      </w:r>
      <w:r w:rsidRPr="005A34D7">
        <w:rPr>
          <w:rFonts w:ascii="Times New Roman" w:hAnsi="Times New Roman" w:cs="Times New Roman"/>
          <w:spacing w:val="53"/>
        </w:rPr>
        <w:t xml:space="preserve"> </w:t>
      </w:r>
      <w:r w:rsidRPr="005A34D7">
        <w:rPr>
          <w:rFonts w:ascii="Times New Roman" w:hAnsi="Times New Roman" w:cs="Times New Roman"/>
          <w:spacing w:val="-7"/>
        </w:rPr>
        <w:t>k</w:t>
      </w:r>
      <w:r w:rsidRPr="005A34D7">
        <w:rPr>
          <w:rFonts w:ascii="Times New Roman" w:hAnsi="Times New Roman" w:cs="Times New Roman"/>
          <w:spacing w:val="10"/>
        </w:rPr>
        <w:t>e</w:t>
      </w:r>
      <w:r w:rsidRPr="005A34D7">
        <w:rPr>
          <w:rFonts w:ascii="Times New Roman" w:hAnsi="Times New Roman" w:cs="Times New Roman"/>
          <w:spacing w:val="-12"/>
        </w:rPr>
        <w:t>y</w:t>
      </w:r>
      <w:r w:rsidRPr="005A34D7">
        <w:rPr>
          <w:rFonts w:ascii="Times New Roman" w:hAnsi="Times New Roman" w:cs="Times New Roman"/>
        </w:rPr>
        <w:t>s</w:t>
      </w:r>
      <w:r w:rsidRPr="005A34D7">
        <w:rPr>
          <w:rFonts w:ascii="Times New Roman" w:hAnsi="Times New Roman" w:cs="Times New Roman"/>
          <w:spacing w:val="2"/>
        </w:rPr>
        <w:t xml:space="preserve"> </w:t>
      </w:r>
      <w:r w:rsidRPr="005A34D7">
        <w:rPr>
          <w:rFonts w:ascii="Times New Roman" w:hAnsi="Times New Roman" w:cs="Times New Roman"/>
          <w:spacing w:val="-3"/>
        </w:rPr>
        <w:t>f</w:t>
      </w:r>
      <w:r w:rsidRPr="005A34D7">
        <w:rPr>
          <w:rFonts w:ascii="Times New Roman" w:hAnsi="Times New Roman" w:cs="Times New Roman"/>
          <w:spacing w:val="2"/>
        </w:rPr>
        <w:t>o</w:t>
      </w:r>
      <w:r w:rsidRPr="005A34D7">
        <w:rPr>
          <w:rFonts w:ascii="Times New Roman" w:hAnsi="Times New Roman" w:cs="Times New Roman"/>
        </w:rPr>
        <w:t>r</w:t>
      </w:r>
      <w:r w:rsidRPr="005A34D7">
        <w:rPr>
          <w:rFonts w:ascii="Times New Roman" w:hAnsi="Times New Roman" w:cs="Times New Roman"/>
          <w:spacing w:val="52"/>
        </w:rPr>
        <w:t xml:space="preserve"> </w:t>
      </w:r>
      <w:r w:rsidRPr="005A34D7">
        <w:rPr>
          <w:rFonts w:ascii="Times New Roman" w:hAnsi="Times New Roman" w:cs="Times New Roman"/>
          <w:spacing w:val="1"/>
        </w:rPr>
        <w:t>a</w:t>
      </w:r>
      <w:r w:rsidRPr="005A34D7">
        <w:rPr>
          <w:rFonts w:ascii="Times New Roman" w:hAnsi="Times New Roman" w:cs="Times New Roman"/>
          <w:spacing w:val="-5"/>
        </w:rPr>
        <w:t>l</w:t>
      </w:r>
      <w:r w:rsidRPr="005A34D7">
        <w:rPr>
          <w:rFonts w:ascii="Times New Roman" w:hAnsi="Times New Roman" w:cs="Times New Roman"/>
        </w:rPr>
        <w:t>l</w:t>
      </w:r>
      <w:r w:rsidRPr="005A34D7">
        <w:rPr>
          <w:rFonts w:ascii="Times New Roman" w:hAnsi="Times New Roman" w:cs="Times New Roman"/>
          <w:spacing w:val="45"/>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51"/>
        </w:rPr>
        <w:t xml:space="preserve"> </w:t>
      </w:r>
      <w:r w:rsidRPr="005A34D7">
        <w:rPr>
          <w:rFonts w:ascii="Times New Roman" w:hAnsi="Times New Roman" w:cs="Times New Roman"/>
          <w:spacing w:val="-4"/>
        </w:rPr>
        <w:t>e</w:t>
      </w:r>
      <w:r w:rsidRPr="005A34D7">
        <w:rPr>
          <w:rFonts w:ascii="Times New Roman" w:hAnsi="Times New Roman" w:cs="Times New Roman"/>
          <w:spacing w:val="-2"/>
        </w:rPr>
        <w:t>n</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4"/>
        </w:rPr>
        <w:t>e</w:t>
      </w:r>
      <w:r w:rsidRPr="005A34D7">
        <w:rPr>
          <w:rFonts w:ascii="Times New Roman" w:hAnsi="Times New Roman" w:cs="Times New Roman"/>
          <w:spacing w:val="-1"/>
        </w:rPr>
        <w:t>s</w:t>
      </w:r>
      <w:r w:rsidRPr="005A34D7">
        <w:rPr>
          <w:rFonts w:ascii="Times New Roman" w:hAnsi="Times New Roman" w:cs="Times New Roman"/>
        </w:rPr>
        <w:t xml:space="preserve">. </w:t>
      </w:r>
      <w:r w:rsidRPr="005A34D7">
        <w:rPr>
          <w:rFonts w:ascii="Times New Roman" w:hAnsi="Times New Roman" w:cs="Times New Roman"/>
          <w:spacing w:val="6"/>
        </w:rPr>
        <w:t xml:space="preserve"> </w:t>
      </w:r>
      <w:r w:rsidRPr="005A34D7">
        <w:rPr>
          <w:rFonts w:ascii="Times New Roman" w:hAnsi="Times New Roman" w:cs="Times New Roman"/>
          <w:spacing w:val="-3"/>
        </w:rPr>
        <w:t>I</w:t>
      </w:r>
      <w:r w:rsidRPr="005A34D7">
        <w:rPr>
          <w:rFonts w:ascii="Times New Roman" w:hAnsi="Times New Roman" w:cs="Times New Roman"/>
          <w:spacing w:val="2"/>
        </w:rPr>
        <w:t>d</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7"/>
        </w:rPr>
        <w:t>f</w:t>
      </w:r>
      <w:r w:rsidRPr="005A34D7">
        <w:rPr>
          <w:rFonts w:ascii="Times New Roman" w:hAnsi="Times New Roman" w:cs="Times New Roman"/>
        </w:rPr>
        <w:t>y</w:t>
      </w:r>
      <w:r w:rsidRPr="005A34D7">
        <w:rPr>
          <w:rFonts w:ascii="Times New Roman" w:hAnsi="Times New Roman" w:cs="Times New Roman"/>
          <w:spacing w:val="43"/>
        </w:rPr>
        <w:t xml:space="preserve"> </w:t>
      </w:r>
      <w:r w:rsidRPr="005A34D7">
        <w:rPr>
          <w:rFonts w:ascii="Times New Roman" w:hAnsi="Times New Roman" w:cs="Times New Roman"/>
          <w:spacing w:val="5"/>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47"/>
        </w:rPr>
        <w:t xml:space="preserve"> </w:t>
      </w:r>
      <w:r w:rsidRPr="005A34D7">
        <w:rPr>
          <w:rFonts w:ascii="Times New Roman" w:hAnsi="Times New Roman" w:cs="Times New Roman"/>
          <w:spacing w:val="7"/>
        </w:rPr>
        <w:t>o</w:t>
      </w:r>
      <w:r w:rsidRPr="005A34D7">
        <w:rPr>
          <w:rFonts w:ascii="Times New Roman" w:hAnsi="Times New Roman" w:cs="Times New Roman"/>
        </w:rPr>
        <w:t>t</w:t>
      </w:r>
      <w:r w:rsidRPr="005A34D7">
        <w:rPr>
          <w:rFonts w:ascii="Times New Roman" w:hAnsi="Times New Roman" w:cs="Times New Roman"/>
          <w:spacing w:val="-7"/>
        </w:rPr>
        <w:t>h</w:t>
      </w:r>
      <w:r w:rsidRPr="005A34D7">
        <w:rPr>
          <w:rFonts w:ascii="Times New Roman" w:hAnsi="Times New Roman" w:cs="Times New Roman"/>
          <w:spacing w:val="1"/>
        </w:rPr>
        <w:t>e</w:t>
      </w:r>
      <w:r w:rsidRPr="005A34D7">
        <w:rPr>
          <w:rFonts w:ascii="Times New Roman" w:hAnsi="Times New Roman" w:cs="Times New Roman"/>
        </w:rPr>
        <w:t xml:space="preserve">r </w:t>
      </w:r>
      <w:r w:rsidRPr="005A34D7">
        <w:rPr>
          <w:rFonts w:ascii="Times New Roman" w:hAnsi="Times New Roman" w:cs="Times New Roman"/>
          <w:spacing w:val="-7"/>
        </w:rPr>
        <w:t>k</w:t>
      </w:r>
      <w:r w:rsidRPr="005A34D7">
        <w:rPr>
          <w:rFonts w:ascii="Times New Roman" w:hAnsi="Times New Roman" w:cs="Times New Roman"/>
          <w:spacing w:val="10"/>
        </w:rPr>
        <w:t>e</w:t>
      </w:r>
      <w:r w:rsidRPr="005A34D7">
        <w:rPr>
          <w:rFonts w:ascii="Times New Roman" w:hAnsi="Times New Roman" w:cs="Times New Roman"/>
          <w:spacing w:val="-7"/>
        </w:rPr>
        <w:t>y</w:t>
      </w:r>
      <w:r w:rsidRPr="005A34D7">
        <w:rPr>
          <w:rFonts w:ascii="Times New Roman" w:hAnsi="Times New Roman" w:cs="Times New Roman"/>
        </w:rPr>
        <w:t>s</w:t>
      </w:r>
      <w:r w:rsidRPr="005A34D7">
        <w:rPr>
          <w:rFonts w:ascii="Times New Roman" w:hAnsi="Times New Roman" w:cs="Times New Roman"/>
          <w:spacing w:val="53"/>
        </w:rPr>
        <w:t xml:space="preserve"> </w:t>
      </w:r>
      <w:r w:rsidRPr="005A34D7">
        <w:rPr>
          <w:rFonts w:ascii="Times New Roman" w:hAnsi="Times New Roman" w:cs="Times New Roman"/>
        </w:rPr>
        <w:t>li</w:t>
      </w:r>
      <w:r w:rsidRPr="005A34D7">
        <w:rPr>
          <w:rFonts w:ascii="Times New Roman" w:hAnsi="Times New Roman" w:cs="Times New Roman"/>
          <w:spacing w:val="-2"/>
        </w:rPr>
        <w:t>k</w:t>
      </w:r>
      <w:r w:rsidRPr="005A34D7">
        <w:rPr>
          <w:rFonts w:ascii="Times New Roman" w:hAnsi="Times New Roman" w:cs="Times New Roman"/>
        </w:rPr>
        <w:t>e</w:t>
      </w:r>
      <w:r w:rsidRPr="005A34D7">
        <w:rPr>
          <w:rFonts w:ascii="Times New Roman" w:hAnsi="Times New Roman" w:cs="Times New Roman"/>
          <w:spacing w:val="49"/>
        </w:rPr>
        <w:t xml:space="preserve"> </w:t>
      </w:r>
      <w:r w:rsidRPr="005A34D7">
        <w:rPr>
          <w:rFonts w:ascii="Times New Roman" w:hAnsi="Times New Roman" w:cs="Times New Roman"/>
          <w:spacing w:val="1"/>
        </w:rPr>
        <w:t>c</w:t>
      </w:r>
      <w:r w:rsidRPr="005A34D7">
        <w:rPr>
          <w:rFonts w:ascii="Times New Roman" w:hAnsi="Times New Roman" w:cs="Times New Roman"/>
          <w:spacing w:val="5"/>
        </w:rPr>
        <w:t>a</w:t>
      </w:r>
      <w:r w:rsidRPr="005A34D7">
        <w:rPr>
          <w:rFonts w:ascii="Times New Roman" w:hAnsi="Times New Roman" w:cs="Times New Roman"/>
          <w:spacing w:val="-7"/>
        </w:rPr>
        <w:t>n</w:t>
      </w:r>
      <w:r w:rsidRPr="005A34D7">
        <w:rPr>
          <w:rFonts w:ascii="Times New Roman" w:hAnsi="Times New Roman" w:cs="Times New Roman"/>
          <w:spacing w:val="7"/>
        </w:rPr>
        <w:t>d</w:t>
      </w:r>
      <w:r w:rsidRPr="005A34D7">
        <w:rPr>
          <w:rFonts w:ascii="Times New Roman" w:hAnsi="Times New Roman" w:cs="Times New Roman"/>
          <w:spacing w:val="-5"/>
        </w:rPr>
        <w:t>i</w:t>
      </w:r>
      <w:r w:rsidRPr="005A34D7">
        <w:rPr>
          <w:rFonts w:ascii="Times New Roman" w:hAnsi="Times New Roman" w:cs="Times New Roman"/>
          <w:spacing w:val="2"/>
        </w:rPr>
        <w:t>d</w:t>
      </w:r>
      <w:r w:rsidRPr="005A34D7">
        <w:rPr>
          <w:rFonts w:ascii="Times New Roman" w:hAnsi="Times New Roman" w:cs="Times New Roman"/>
          <w:spacing w:val="1"/>
        </w:rPr>
        <w:t>a</w:t>
      </w:r>
      <w:r w:rsidRPr="005A34D7">
        <w:rPr>
          <w:rFonts w:ascii="Times New Roman" w:hAnsi="Times New Roman" w:cs="Times New Roman"/>
        </w:rPr>
        <w:t>te</w:t>
      </w:r>
      <w:r w:rsidRPr="005A34D7">
        <w:rPr>
          <w:rFonts w:ascii="Times New Roman" w:hAnsi="Times New Roman" w:cs="Times New Roman"/>
          <w:spacing w:val="4"/>
        </w:rPr>
        <w:t xml:space="preserve"> </w:t>
      </w:r>
      <w:r w:rsidRPr="005A34D7">
        <w:rPr>
          <w:rFonts w:ascii="Times New Roman" w:hAnsi="Times New Roman" w:cs="Times New Roman"/>
          <w:spacing w:val="-2"/>
          <w:w w:val="102"/>
        </w:rPr>
        <w:t>k</w:t>
      </w:r>
      <w:r w:rsidRPr="005A34D7">
        <w:rPr>
          <w:rFonts w:ascii="Times New Roman" w:hAnsi="Times New Roman" w:cs="Times New Roman"/>
          <w:spacing w:val="10"/>
          <w:w w:val="102"/>
        </w:rPr>
        <w:t>e</w:t>
      </w:r>
      <w:r w:rsidRPr="005A34D7">
        <w:rPr>
          <w:rFonts w:ascii="Times New Roman" w:hAnsi="Times New Roman" w:cs="Times New Roman"/>
          <w:spacing w:val="-12"/>
          <w:w w:val="102"/>
        </w:rPr>
        <w:t>y</w:t>
      </w:r>
      <w:r w:rsidRPr="005A34D7">
        <w:rPr>
          <w:rFonts w:ascii="Times New Roman" w:hAnsi="Times New Roman" w:cs="Times New Roman"/>
          <w:spacing w:val="-1"/>
          <w:w w:val="102"/>
        </w:rPr>
        <w:t>s</w:t>
      </w:r>
      <w:r w:rsidRPr="005A34D7">
        <w:rPr>
          <w:rFonts w:ascii="Times New Roman" w:hAnsi="Times New Roman" w:cs="Times New Roman"/>
          <w:w w:val="102"/>
        </w:rPr>
        <w:t xml:space="preserve">, </w:t>
      </w:r>
      <w:r w:rsidRPr="005A34D7">
        <w:rPr>
          <w:rFonts w:ascii="Times New Roman" w:hAnsi="Times New Roman" w:cs="Times New Roman"/>
          <w:spacing w:val="2"/>
        </w:rPr>
        <w:t>p</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rPr>
        <w:t>ti</w:t>
      </w:r>
      <w:r w:rsidRPr="005A34D7">
        <w:rPr>
          <w:rFonts w:ascii="Times New Roman" w:hAnsi="Times New Roman" w:cs="Times New Roman"/>
          <w:spacing w:val="-4"/>
        </w:rPr>
        <w:t>a</w:t>
      </w:r>
      <w:r w:rsidRPr="005A34D7">
        <w:rPr>
          <w:rFonts w:ascii="Times New Roman" w:hAnsi="Times New Roman" w:cs="Times New Roman"/>
        </w:rPr>
        <w:t>l</w:t>
      </w:r>
      <w:r w:rsidRPr="005A34D7">
        <w:rPr>
          <w:rFonts w:ascii="Times New Roman" w:hAnsi="Times New Roman" w:cs="Times New Roman"/>
          <w:spacing w:val="13"/>
        </w:rPr>
        <w:t xml:space="preserve"> </w:t>
      </w:r>
      <w:r w:rsidRPr="005A34D7">
        <w:rPr>
          <w:rFonts w:ascii="Times New Roman" w:hAnsi="Times New Roman" w:cs="Times New Roman"/>
          <w:spacing w:val="-7"/>
        </w:rPr>
        <w:t>k</w:t>
      </w:r>
      <w:r w:rsidRPr="005A34D7">
        <w:rPr>
          <w:rFonts w:ascii="Times New Roman" w:hAnsi="Times New Roman" w:cs="Times New Roman"/>
          <w:spacing w:val="10"/>
        </w:rPr>
        <w:t>e</w:t>
      </w:r>
      <w:r w:rsidRPr="005A34D7">
        <w:rPr>
          <w:rFonts w:ascii="Times New Roman" w:hAnsi="Times New Roman" w:cs="Times New Roman"/>
          <w:spacing w:val="-12"/>
        </w:rPr>
        <w:t>y</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22"/>
        </w:rPr>
        <w:t xml:space="preserve"> </w:t>
      </w:r>
      <w:r w:rsidRPr="005A34D7">
        <w:rPr>
          <w:rFonts w:ascii="Times New Roman" w:hAnsi="Times New Roman" w:cs="Times New Roman"/>
          <w:spacing w:val="-5"/>
        </w:rPr>
        <w:t>i</w:t>
      </w:r>
      <w:r w:rsidRPr="005A34D7">
        <w:rPr>
          <w:rFonts w:ascii="Times New Roman" w:hAnsi="Times New Roman" w:cs="Times New Roman"/>
        </w:rPr>
        <w:t>f</w:t>
      </w:r>
      <w:r w:rsidRPr="005A34D7">
        <w:rPr>
          <w:rFonts w:ascii="Times New Roman" w:hAnsi="Times New Roman" w:cs="Times New Roman"/>
          <w:spacing w:val="3"/>
        </w:rPr>
        <w:t xml:space="preserve"> </w:t>
      </w:r>
      <w:r w:rsidRPr="005A34D7">
        <w:rPr>
          <w:rFonts w:ascii="Times New Roman" w:hAnsi="Times New Roman" w:cs="Times New Roman"/>
          <w:spacing w:val="5"/>
          <w:w w:val="102"/>
        </w:rPr>
        <w:t>a</w:t>
      </w:r>
      <w:r w:rsidRPr="005A34D7">
        <w:rPr>
          <w:rFonts w:ascii="Times New Roman" w:hAnsi="Times New Roman" w:cs="Times New Roman"/>
          <w:spacing w:val="2"/>
          <w:w w:val="102"/>
        </w:rPr>
        <w:t>n</w:t>
      </w:r>
      <w:r w:rsidRPr="005A34D7">
        <w:rPr>
          <w:rFonts w:ascii="Times New Roman" w:hAnsi="Times New Roman" w:cs="Times New Roman"/>
          <w:spacing w:val="-7"/>
          <w:w w:val="102"/>
        </w:rPr>
        <w:t>y</w:t>
      </w:r>
      <w:r w:rsidRPr="005A34D7">
        <w:rPr>
          <w:rFonts w:ascii="Times New Roman" w:hAnsi="Times New Roman" w:cs="Times New Roman"/>
          <w:w w:val="102"/>
        </w:rPr>
        <w:t>.</w:t>
      </w:r>
    </w:p>
    <w:p w14:paraId="516DF3E8" w14:textId="77777777" w:rsidR="00761091" w:rsidRPr="005A34D7" w:rsidRDefault="00761091" w:rsidP="00761091">
      <w:pPr>
        <w:widowControl/>
        <w:tabs>
          <w:tab w:val="left" w:pos="360"/>
        </w:tabs>
        <w:autoSpaceDE w:val="0"/>
        <w:autoSpaceDN w:val="0"/>
        <w:adjustRightInd w:val="0"/>
        <w:spacing w:before="9" w:line="260" w:lineRule="exact"/>
        <w:jc w:val="both"/>
        <w:rPr>
          <w:rFonts w:ascii="Times New Roman" w:hAnsi="Times New Roman" w:cs="Times New Roman"/>
        </w:rPr>
      </w:pPr>
    </w:p>
    <w:p w14:paraId="0232F948"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spacing w:val="2"/>
        </w:rPr>
        <w:t>E</w:t>
      </w:r>
      <w:r w:rsidRPr="005A34D7">
        <w:rPr>
          <w:rFonts w:ascii="Times New Roman" w:hAnsi="Times New Roman" w:cs="Times New Roman"/>
          <w:spacing w:val="-2"/>
        </w:rPr>
        <w:t>x</w:t>
      </w:r>
      <w:r w:rsidRPr="005A34D7">
        <w:rPr>
          <w:rFonts w:ascii="Times New Roman" w:hAnsi="Times New Roman" w:cs="Times New Roman"/>
          <w:spacing w:val="-4"/>
        </w:rPr>
        <w:t>a</w:t>
      </w:r>
      <w:r w:rsidRPr="005A34D7">
        <w:rPr>
          <w:rFonts w:ascii="Times New Roman" w:hAnsi="Times New Roman" w:cs="Times New Roman"/>
          <w:spacing w:val="2"/>
        </w:rPr>
        <w:t>m</w:t>
      </w:r>
      <w:r w:rsidRPr="005A34D7">
        <w:rPr>
          <w:rFonts w:ascii="Times New Roman" w:hAnsi="Times New Roman" w:cs="Times New Roman"/>
          <w:spacing w:val="7"/>
        </w:rPr>
        <w:t>p</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w:t>
      </w:r>
      <w:r w:rsidRPr="005A34D7">
        <w:rPr>
          <w:rFonts w:ascii="Times New Roman" w:hAnsi="Times New Roman" w:cs="Times New Roman"/>
          <w:spacing w:val="20"/>
        </w:rPr>
        <w:t xml:space="preserve"> </w:t>
      </w:r>
      <w:r w:rsidRPr="005A34D7">
        <w:rPr>
          <w:rFonts w:ascii="Times New Roman" w:hAnsi="Times New Roman" w:cs="Times New Roman"/>
          <w:b/>
          <w:bCs/>
          <w:spacing w:val="-1"/>
          <w:w w:val="102"/>
        </w:rPr>
        <w:t>E</w:t>
      </w:r>
      <w:r w:rsidRPr="005A34D7">
        <w:rPr>
          <w:rFonts w:ascii="Times New Roman" w:hAnsi="Times New Roman" w:cs="Times New Roman"/>
          <w:b/>
          <w:bCs/>
          <w:w w:val="102"/>
        </w:rPr>
        <w:t>n</w:t>
      </w:r>
      <w:r w:rsidRPr="005A34D7">
        <w:rPr>
          <w:rFonts w:ascii="Times New Roman" w:hAnsi="Times New Roman" w:cs="Times New Roman"/>
          <w:b/>
          <w:bCs/>
          <w:spacing w:val="2"/>
          <w:w w:val="102"/>
        </w:rPr>
        <w:t>t</w:t>
      </w:r>
      <w:r w:rsidRPr="005A34D7">
        <w:rPr>
          <w:rFonts w:ascii="Times New Roman" w:hAnsi="Times New Roman" w:cs="Times New Roman"/>
          <w:b/>
          <w:bCs/>
          <w:w w:val="102"/>
        </w:rPr>
        <w:t>i</w:t>
      </w:r>
      <w:r w:rsidRPr="005A34D7">
        <w:rPr>
          <w:rFonts w:ascii="Times New Roman" w:hAnsi="Times New Roman" w:cs="Times New Roman"/>
          <w:b/>
          <w:bCs/>
          <w:spacing w:val="2"/>
          <w:w w:val="102"/>
        </w:rPr>
        <w:t>t</w:t>
      </w:r>
      <w:r w:rsidRPr="005A34D7">
        <w:rPr>
          <w:rFonts w:ascii="Times New Roman" w:hAnsi="Times New Roman" w:cs="Times New Roman"/>
          <w:b/>
          <w:bCs/>
          <w:w w:val="102"/>
        </w:rPr>
        <w:t>i</w:t>
      </w:r>
      <w:r w:rsidRPr="005A34D7">
        <w:rPr>
          <w:rFonts w:ascii="Times New Roman" w:hAnsi="Times New Roman" w:cs="Times New Roman"/>
          <w:b/>
          <w:bCs/>
          <w:spacing w:val="1"/>
          <w:w w:val="102"/>
        </w:rPr>
        <w:t>e</w:t>
      </w:r>
      <w:r w:rsidRPr="005A34D7">
        <w:rPr>
          <w:rFonts w:ascii="Times New Roman" w:hAnsi="Times New Roman" w:cs="Times New Roman"/>
          <w:b/>
          <w:bCs/>
          <w:spacing w:val="-1"/>
          <w:w w:val="102"/>
        </w:rPr>
        <w:t>s</w:t>
      </w:r>
      <w:r w:rsidRPr="005A34D7">
        <w:rPr>
          <w:rFonts w:ascii="Times New Roman" w:hAnsi="Times New Roman" w:cs="Times New Roman"/>
          <w:b/>
          <w:bCs/>
          <w:w w:val="102"/>
        </w:rPr>
        <w:t>:</w:t>
      </w:r>
    </w:p>
    <w:p w14:paraId="7891E524" w14:textId="77777777" w:rsidR="00761091" w:rsidRPr="005A34D7" w:rsidRDefault="00761091" w:rsidP="00761091">
      <w:pPr>
        <w:widowControl/>
        <w:tabs>
          <w:tab w:val="left" w:pos="360"/>
        </w:tabs>
        <w:autoSpaceDE w:val="0"/>
        <w:autoSpaceDN w:val="0"/>
        <w:adjustRightInd w:val="0"/>
        <w:spacing w:before="6"/>
        <w:jc w:val="both"/>
        <w:rPr>
          <w:rFonts w:ascii="Times New Roman" w:hAnsi="Times New Roman" w:cs="Times New Roman"/>
        </w:rPr>
      </w:pPr>
      <w:r w:rsidRPr="005A34D7">
        <w:rPr>
          <w:rFonts w:ascii="Times New Roman" w:hAnsi="Times New Roman" w:cs="Times New Roman"/>
          <w:spacing w:val="2"/>
        </w:rPr>
        <w:lastRenderedPageBreak/>
        <w:t>1</w:t>
      </w: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spacing w:val="-1"/>
          <w:w w:val="102"/>
        </w:rPr>
        <w:t>B</w:t>
      </w:r>
      <w:r w:rsidRPr="005A34D7">
        <w:rPr>
          <w:rFonts w:ascii="Times New Roman" w:hAnsi="Times New Roman" w:cs="Times New Roman"/>
          <w:spacing w:val="-4"/>
          <w:w w:val="102"/>
        </w:rPr>
        <w:t>U</w:t>
      </w:r>
      <w:r w:rsidRPr="005A34D7">
        <w:rPr>
          <w:rFonts w:ascii="Times New Roman" w:hAnsi="Times New Roman" w:cs="Times New Roman"/>
          <w:w w:val="102"/>
        </w:rPr>
        <w:t>S</w:t>
      </w:r>
    </w:p>
    <w:p w14:paraId="101099CF" w14:textId="77777777" w:rsidR="00761091" w:rsidRPr="005A34D7" w:rsidRDefault="00761091" w:rsidP="00761091">
      <w:pPr>
        <w:widowControl/>
        <w:tabs>
          <w:tab w:val="left" w:pos="360"/>
        </w:tabs>
        <w:autoSpaceDE w:val="0"/>
        <w:autoSpaceDN w:val="0"/>
        <w:adjustRightInd w:val="0"/>
        <w:spacing w:before="6"/>
        <w:jc w:val="both"/>
        <w:rPr>
          <w:rFonts w:ascii="Times New Roman" w:hAnsi="Times New Roman" w:cs="Times New Roman"/>
        </w:rPr>
      </w:pPr>
      <w:r w:rsidRPr="005A34D7">
        <w:rPr>
          <w:rFonts w:ascii="Times New Roman" w:hAnsi="Times New Roman" w:cs="Times New Roman"/>
          <w:spacing w:val="2"/>
        </w:rPr>
        <w:t>2</w:t>
      </w: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spacing w:val="2"/>
          <w:w w:val="102"/>
        </w:rPr>
        <w:t>T</w:t>
      </w:r>
      <w:r w:rsidRPr="005A34D7">
        <w:rPr>
          <w:rFonts w:ascii="Times New Roman" w:hAnsi="Times New Roman" w:cs="Times New Roman"/>
          <w:spacing w:val="-5"/>
          <w:w w:val="102"/>
        </w:rPr>
        <w:t>i</w:t>
      </w:r>
      <w:r w:rsidRPr="005A34D7">
        <w:rPr>
          <w:rFonts w:ascii="Times New Roman" w:hAnsi="Times New Roman" w:cs="Times New Roman"/>
          <w:spacing w:val="1"/>
          <w:w w:val="102"/>
        </w:rPr>
        <w:t>c</w:t>
      </w:r>
      <w:r w:rsidRPr="005A34D7">
        <w:rPr>
          <w:rFonts w:ascii="Times New Roman" w:hAnsi="Times New Roman" w:cs="Times New Roman"/>
          <w:spacing w:val="-2"/>
          <w:w w:val="102"/>
        </w:rPr>
        <w:t>k</w:t>
      </w:r>
      <w:r w:rsidRPr="005A34D7">
        <w:rPr>
          <w:rFonts w:ascii="Times New Roman" w:hAnsi="Times New Roman" w:cs="Times New Roman"/>
          <w:spacing w:val="-4"/>
          <w:w w:val="102"/>
        </w:rPr>
        <w:t>e</w:t>
      </w:r>
      <w:r w:rsidRPr="005A34D7">
        <w:rPr>
          <w:rFonts w:ascii="Times New Roman" w:hAnsi="Times New Roman" w:cs="Times New Roman"/>
          <w:w w:val="102"/>
        </w:rPr>
        <w:t>t</w:t>
      </w:r>
    </w:p>
    <w:p w14:paraId="67E94AD3" w14:textId="77777777" w:rsidR="00761091" w:rsidRPr="005A34D7" w:rsidRDefault="00761091" w:rsidP="00761091">
      <w:pPr>
        <w:widowControl/>
        <w:tabs>
          <w:tab w:val="left" w:pos="360"/>
        </w:tabs>
        <w:autoSpaceDE w:val="0"/>
        <w:autoSpaceDN w:val="0"/>
        <w:adjustRightInd w:val="0"/>
        <w:spacing w:before="40"/>
        <w:jc w:val="both"/>
        <w:rPr>
          <w:rFonts w:ascii="Times New Roman" w:hAnsi="Times New Roman" w:cs="Times New Roman"/>
          <w:w w:val="102"/>
        </w:rPr>
      </w:pPr>
      <w:r w:rsidRPr="005A34D7">
        <w:rPr>
          <w:rFonts w:ascii="Times New Roman" w:hAnsi="Times New Roman" w:cs="Times New Roman"/>
          <w:spacing w:val="2"/>
        </w:rPr>
        <w:t>3</w:t>
      </w: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w w:val="102"/>
        </w:rPr>
        <w:t>P</w:t>
      </w:r>
      <w:r w:rsidRPr="005A34D7">
        <w:rPr>
          <w:rFonts w:ascii="Times New Roman" w:hAnsi="Times New Roman" w:cs="Times New Roman"/>
          <w:spacing w:val="1"/>
          <w:w w:val="102"/>
        </w:rPr>
        <w:t>a</w:t>
      </w:r>
      <w:r w:rsidRPr="005A34D7">
        <w:rPr>
          <w:rFonts w:ascii="Times New Roman" w:hAnsi="Times New Roman" w:cs="Times New Roman"/>
          <w:spacing w:val="-1"/>
          <w:w w:val="102"/>
        </w:rPr>
        <w:t>ss</w:t>
      </w:r>
      <w:r w:rsidRPr="005A34D7">
        <w:rPr>
          <w:rFonts w:ascii="Times New Roman" w:hAnsi="Times New Roman" w:cs="Times New Roman"/>
          <w:spacing w:val="-4"/>
          <w:w w:val="102"/>
        </w:rPr>
        <w:t>e</w:t>
      </w:r>
      <w:r w:rsidRPr="005A34D7">
        <w:rPr>
          <w:rFonts w:ascii="Times New Roman" w:hAnsi="Times New Roman" w:cs="Times New Roman"/>
          <w:spacing w:val="2"/>
          <w:w w:val="102"/>
        </w:rPr>
        <w:t>n</w:t>
      </w:r>
      <w:r w:rsidRPr="005A34D7">
        <w:rPr>
          <w:rFonts w:ascii="Times New Roman" w:hAnsi="Times New Roman" w:cs="Times New Roman"/>
          <w:spacing w:val="-7"/>
          <w:w w:val="102"/>
        </w:rPr>
        <w:t>g</w:t>
      </w:r>
      <w:r w:rsidRPr="005A34D7">
        <w:rPr>
          <w:rFonts w:ascii="Times New Roman" w:hAnsi="Times New Roman" w:cs="Times New Roman"/>
          <w:spacing w:val="1"/>
          <w:w w:val="102"/>
        </w:rPr>
        <w:t>e</w:t>
      </w:r>
      <w:r w:rsidRPr="005A34D7">
        <w:rPr>
          <w:rFonts w:ascii="Times New Roman" w:hAnsi="Times New Roman" w:cs="Times New Roman"/>
          <w:w w:val="102"/>
        </w:rPr>
        <w:t>r</w:t>
      </w:r>
    </w:p>
    <w:p w14:paraId="7BE87C6E" w14:textId="77777777" w:rsidR="00761091" w:rsidRPr="005A34D7" w:rsidRDefault="00761091" w:rsidP="00761091">
      <w:pPr>
        <w:widowControl/>
        <w:tabs>
          <w:tab w:val="left" w:pos="360"/>
        </w:tabs>
        <w:autoSpaceDE w:val="0"/>
        <w:autoSpaceDN w:val="0"/>
        <w:adjustRightInd w:val="0"/>
        <w:spacing w:before="36"/>
        <w:ind w:right="5385"/>
        <w:jc w:val="both"/>
        <w:rPr>
          <w:rFonts w:ascii="Times New Roman" w:hAnsi="Times New Roman" w:cs="Times New Roman"/>
          <w:b/>
          <w:bCs/>
          <w:spacing w:val="-3"/>
        </w:rPr>
      </w:pPr>
    </w:p>
    <w:p w14:paraId="20FA8ADD" w14:textId="77777777" w:rsidR="00761091" w:rsidRPr="005A34D7" w:rsidRDefault="00761091" w:rsidP="00761091">
      <w:pPr>
        <w:widowControl/>
        <w:tabs>
          <w:tab w:val="left" w:pos="360"/>
        </w:tabs>
        <w:autoSpaceDE w:val="0"/>
        <w:autoSpaceDN w:val="0"/>
        <w:adjustRightInd w:val="0"/>
        <w:spacing w:before="36"/>
        <w:ind w:right="5385"/>
        <w:jc w:val="both"/>
        <w:rPr>
          <w:rFonts w:ascii="Times New Roman" w:hAnsi="Times New Roman" w:cs="Times New Roman"/>
        </w:rPr>
      </w:pPr>
      <w:r w:rsidRPr="005A34D7">
        <w:rPr>
          <w:rFonts w:ascii="Times New Roman" w:hAnsi="Times New Roman" w:cs="Times New Roman"/>
          <w:b/>
          <w:bCs/>
          <w:spacing w:val="-3"/>
        </w:rPr>
        <w:t>P</w:t>
      </w:r>
      <w:r w:rsidRPr="005A34D7">
        <w:rPr>
          <w:rFonts w:ascii="Times New Roman" w:hAnsi="Times New Roman" w:cs="Times New Roman"/>
          <w:b/>
          <w:bCs/>
        </w:rPr>
        <w:t>R</w:t>
      </w:r>
      <w:r w:rsidRPr="005A34D7">
        <w:rPr>
          <w:rFonts w:ascii="Times New Roman" w:hAnsi="Times New Roman" w:cs="Times New Roman"/>
          <w:b/>
          <w:bCs/>
          <w:spacing w:val="-1"/>
        </w:rPr>
        <w:t>IM</w:t>
      </w:r>
      <w:r w:rsidRPr="005A34D7">
        <w:rPr>
          <w:rFonts w:ascii="Times New Roman" w:hAnsi="Times New Roman" w:cs="Times New Roman"/>
          <w:b/>
          <w:bCs/>
        </w:rPr>
        <w:t>A</w:t>
      </w:r>
      <w:r w:rsidRPr="005A34D7">
        <w:rPr>
          <w:rFonts w:ascii="Times New Roman" w:hAnsi="Times New Roman" w:cs="Times New Roman"/>
          <w:b/>
          <w:bCs/>
          <w:spacing w:val="5"/>
        </w:rPr>
        <w:t>R</w:t>
      </w:r>
      <w:r w:rsidRPr="005A34D7">
        <w:rPr>
          <w:rFonts w:ascii="Times New Roman" w:hAnsi="Times New Roman" w:cs="Times New Roman"/>
          <w:b/>
          <w:bCs/>
        </w:rPr>
        <w:t>Y</w:t>
      </w:r>
      <w:r w:rsidRPr="005A34D7">
        <w:rPr>
          <w:rFonts w:ascii="Times New Roman" w:hAnsi="Times New Roman" w:cs="Times New Roman"/>
          <w:b/>
          <w:bCs/>
          <w:spacing w:val="24"/>
        </w:rPr>
        <w:t xml:space="preserve"> </w:t>
      </w:r>
      <w:r w:rsidRPr="005A34D7">
        <w:rPr>
          <w:rFonts w:ascii="Times New Roman" w:hAnsi="Times New Roman" w:cs="Times New Roman"/>
          <w:b/>
          <w:bCs/>
          <w:spacing w:val="-2"/>
        </w:rPr>
        <w:t>K</w:t>
      </w:r>
      <w:r w:rsidRPr="005A34D7">
        <w:rPr>
          <w:rFonts w:ascii="Times New Roman" w:hAnsi="Times New Roman" w:cs="Times New Roman"/>
          <w:b/>
          <w:bCs/>
          <w:spacing w:val="-1"/>
        </w:rPr>
        <w:t>E</w:t>
      </w:r>
      <w:r w:rsidRPr="005A34D7">
        <w:rPr>
          <w:rFonts w:ascii="Times New Roman" w:hAnsi="Times New Roman" w:cs="Times New Roman"/>
          <w:b/>
          <w:bCs/>
        </w:rPr>
        <w:t>Y</w:t>
      </w:r>
      <w:r w:rsidRPr="005A34D7">
        <w:rPr>
          <w:rFonts w:ascii="Times New Roman" w:hAnsi="Times New Roman" w:cs="Times New Roman"/>
          <w:b/>
          <w:bCs/>
          <w:spacing w:val="18"/>
        </w:rPr>
        <w:t xml:space="preserve"> </w:t>
      </w:r>
      <w:r w:rsidRPr="005A34D7">
        <w:rPr>
          <w:rFonts w:ascii="Times New Roman" w:hAnsi="Times New Roman" w:cs="Times New Roman"/>
          <w:b/>
          <w:bCs/>
          <w:spacing w:val="-4"/>
          <w:w w:val="102"/>
        </w:rPr>
        <w:t>A</w:t>
      </w:r>
      <w:r w:rsidRPr="005A34D7">
        <w:rPr>
          <w:rFonts w:ascii="Times New Roman" w:hAnsi="Times New Roman" w:cs="Times New Roman"/>
          <w:b/>
          <w:bCs/>
          <w:spacing w:val="-1"/>
          <w:w w:val="102"/>
        </w:rPr>
        <w:t>TT</w:t>
      </w:r>
      <w:r w:rsidRPr="005A34D7">
        <w:rPr>
          <w:rFonts w:ascii="Times New Roman" w:hAnsi="Times New Roman" w:cs="Times New Roman"/>
          <w:b/>
          <w:bCs/>
          <w:w w:val="102"/>
        </w:rPr>
        <w:t>R</w:t>
      </w:r>
      <w:r w:rsidRPr="005A34D7">
        <w:rPr>
          <w:rFonts w:ascii="Times New Roman" w:hAnsi="Times New Roman" w:cs="Times New Roman"/>
          <w:b/>
          <w:bCs/>
          <w:spacing w:val="4"/>
          <w:w w:val="102"/>
        </w:rPr>
        <w:t>I</w:t>
      </w:r>
      <w:r w:rsidRPr="005A34D7">
        <w:rPr>
          <w:rFonts w:ascii="Times New Roman" w:hAnsi="Times New Roman" w:cs="Times New Roman"/>
          <w:b/>
          <w:bCs/>
          <w:spacing w:val="-1"/>
          <w:w w:val="102"/>
        </w:rPr>
        <w:t>B</w:t>
      </w:r>
      <w:r w:rsidRPr="005A34D7">
        <w:rPr>
          <w:rFonts w:ascii="Times New Roman" w:hAnsi="Times New Roman" w:cs="Times New Roman"/>
          <w:b/>
          <w:bCs/>
          <w:w w:val="102"/>
        </w:rPr>
        <w:t>U</w:t>
      </w:r>
      <w:r w:rsidRPr="005A34D7">
        <w:rPr>
          <w:rFonts w:ascii="Times New Roman" w:hAnsi="Times New Roman" w:cs="Times New Roman"/>
          <w:b/>
          <w:bCs/>
          <w:spacing w:val="-1"/>
          <w:w w:val="102"/>
        </w:rPr>
        <w:t>TE</w:t>
      </w:r>
      <w:r w:rsidRPr="005A34D7">
        <w:rPr>
          <w:rFonts w:ascii="Times New Roman" w:hAnsi="Times New Roman" w:cs="Times New Roman"/>
          <w:b/>
          <w:bCs/>
          <w:w w:val="102"/>
        </w:rPr>
        <w:t>S</w:t>
      </w:r>
    </w:p>
    <w:p w14:paraId="46AE0059" w14:textId="77777777" w:rsidR="00761091" w:rsidRPr="005A34D7" w:rsidRDefault="00761091" w:rsidP="00761091">
      <w:pPr>
        <w:widowControl/>
        <w:tabs>
          <w:tab w:val="left" w:pos="360"/>
        </w:tabs>
        <w:autoSpaceDE w:val="0"/>
        <w:autoSpaceDN w:val="0"/>
        <w:adjustRightInd w:val="0"/>
        <w:spacing w:before="6"/>
        <w:ind w:right="-20"/>
        <w:jc w:val="both"/>
        <w:rPr>
          <w:rFonts w:ascii="Times New Roman" w:hAnsi="Times New Roman" w:cs="Times New Roman"/>
        </w:rPr>
      </w:pPr>
      <w:r w:rsidRPr="005A34D7">
        <w:rPr>
          <w:rFonts w:ascii="Times New Roman" w:hAnsi="Times New Roman" w:cs="Times New Roman"/>
          <w:spacing w:val="-2"/>
        </w:rPr>
        <w:t>1</w:t>
      </w:r>
      <w:r w:rsidRPr="005A34D7">
        <w:rPr>
          <w:rFonts w:ascii="Times New Roman" w:hAnsi="Times New Roman" w:cs="Times New Roman"/>
        </w:rPr>
        <w:t xml:space="preserve">.  </w:t>
      </w:r>
      <w:r w:rsidRPr="005A34D7">
        <w:rPr>
          <w:rFonts w:ascii="Times New Roman" w:hAnsi="Times New Roman" w:cs="Times New Roman"/>
          <w:spacing w:val="7"/>
        </w:rPr>
        <w:t xml:space="preserve"> </w:t>
      </w:r>
      <w:r w:rsidRPr="005A34D7">
        <w:rPr>
          <w:rFonts w:ascii="Times New Roman" w:hAnsi="Times New Roman" w:cs="Times New Roman"/>
          <w:spacing w:val="2"/>
        </w:rPr>
        <w:t>T</w:t>
      </w:r>
      <w:r w:rsidRPr="005A34D7">
        <w:rPr>
          <w:rFonts w:ascii="Times New Roman" w:hAnsi="Times New Roman" w:cs="Times New Roman"/>
          <w:spacing w:val="-5"/>
        </w:rPr>
        <w:t>i</w:t>
      </w:r>
      <w:r w:rsidRPr="005A34D7">
        <w:rPr>
          <w:rFonts w:ascii="Times New Roman" w:hAnsi="Times New Roman" w:cs="Times New Roman"/>
          <w:spacing w:val="5"/>
        </w:rPr>
        <w:t>c</w:t>
      </w:r>
      <w:r w:rsidRPr="005A34D7">
        <w:rPr>
          <w:rFonts w:ascii="Times New Roman" w:hAnsi="Times New Roman" w:cs="Times New Roman"/>
          <w:spacing w:val="-2"/>
        </w:rPr>
        <w:t>k</w:t>
      </w:r>
      <w:r w:rsidRPr="005A34D7">
        <w:rPr>
          <w:rFonts w:ascii="Times New Roman" w:hAnsi="Times New Roman" w:cs="Times New Roman"/>
          <w:spacing w:val="-4"/>
        </w:rPr>
        <w:t>e</w:t>
      </w:r>
      <w:r w:rsidRPr="005A34D7">
        <w:rPr>
          <w:rFonts w:ascii="Times New Roman" w:hAnsi="Times New Roman" w:cs="Times New Roman"/>
        </w:rPr>
        <w:t>t</w:t>
      </w:r>
      <w:r w:rsidRPr="005A34D7">
        <w:rPr>
          <w:rFonts w:ascii="Times New Roman" w:hAnsi="Times New Roman" w:cs="Times New Roman"/>
          <w:spacing w:val="18"/>
        </w:rPr>
        <w:t xml:space="preserve"> </w:t>
      </w:r>
      <w:r w:rsidRPr="005A34D7">
        <w:rPr>
          <w:rFonts w:ascii="Times New Roman" w:hAnsi="Times New Roman" w:cs="Times New Roman"/>
          <w:spacing w:val="-3"/>
        </w:rPr>
        <w:t>I</w:t>
      </w:r>
      <w:r w:rsidRPr="005A34D7">
        <w:rPr>
          <w:rFonts w:ascii="Times New Roman" w:hAnsi="Times New Roman" w:cs="Times New Roman"/>
        </w:rPr>
        <w:t>D</w:t>
      </w:r>
      <w:r w:rsidRPr="005A34D7">
        <w:rPr>
          <w:rFonts w:ascii="Times New Roman" w:hAnsi="Times New Roman" w:cs="Times New Roman"/>
          <w:spacing w:val="8"/>
        </w:rPr>
        <w:t xml:space="preserve"> </w:t>
      </w:r>
      <w:r w:rsidRPr="005A34D7">
        <w:rPr>
          <w:rFonts w:ascii="Times New Roman" w:hAnsi="Times New Roman" w:cs="Times New Roman"/>
          <w:spacing w:val="2"/>
        </w:rPr>
        <w:t>(T</w:t>
      </w:r>
      <w:r w:rsidRPr="005A34D7">
        <w:rPr>
          <w:rFonts w:ascii="Times New Roman" w:hAnsi="Times New Roman" w:cs="Times New Roman"/>
          <w:spacing w:val="-5"/>
        </w:rPr>
        <w:t>i</w:t>
      </w:r>
      <w:r w:rsidRPr="005A34D7">
        <w:rPr>
          <w:rFonts w:ascii="Times New Roman" w:hAnsi="Times New Roman" w:cs="Times New Roman"/>
          <w:spacing w:val="5"/>
        </w:rPr>
        <w:t>c</w:t>
      </w:r>
      <w:r w:rsidRPr="005A34D7">
        <w:rPr>
          <w:rFonts w:ascii="Times New Roman" w:hAnsi="Times New Roman" w:cs="Times New Roman"/>
          <w:spacing w:val="-7"/>
        </w:rPr>
        <w:t>k</w:t>
      </w:r>
      <w:r w:rsidRPr="005A34D7">
        <w:rPr>
          <w:rFonts w:ascii="Times New Roman" w:hAnsi="Times New Roman" w:cs="Times New Roman"/>
          <w:spacing w:val="1"/>
        </w:rPr>
        <w:t>e</w:t>
      </w:r>
      <w:r w:rsidRPr="005A34D7">
        <w:rPr>
          <w:rFonts w:ascii="Times New Roman" w:hAnsi="Times New Roman" w:cs="Times New Roman"/>
        </w:rPr>
        <w:t>t</w:t>
      </w:r>
      <w:r w:rsidRPr="005A34D7">
        <w:rPr>
          <w:rFonts w:ascii="Times New Roman" w:hAnsi="Times New Roman" w:cs="Times New Roman"/>
          <w:spacing w:val="15"/>
        </w:rPr>
        <w:t xml:space="preserve"> </w:t>
      </w:r>
      <w:r w:rsidRPr="005A34D7">
        <w:rPr>
          <w:rFonts w:ascii="Times New Roman" w:hAnsi="Times New Roman" w:cs="Times New Roman"/>
          <w:spacing w:val="2"/>
          <w:w w:val="102"/>
        </w:rPr>
        <w:t>E</w:t>
      </w:r>
      <w:r w:rsidRPr="005A34D7">
        <w:rPr>
          <w:rFonts w:ascii="Times New Roman" w:hAnsi="Times New Roman" w:cs="Times New Roman"/>
          <w:spacing w:val="-2"/>
          <w:w w:val="102"/>
        </w:rPr>
        <w:t>n</w:t>
      </w:r>
      <w:r w:rsidRPr="005A34D7">
        <w:rPr>
          <w:rFonts w:ascii="Times New Roman" w:hAnsi="Times New Roman" w:cs="Times New Roman"/>
          <w:spacing w:val="5"/>
          <w:w w:val="102"/>
        </w:rPr>
        <w:t>t</w:t>
      </w:r>
      <w:r w:rsidRPr="005A34D7">
        <w:rPr>
          <w:rFonts w:ascii="Times New Roman" w:hAnsi="Times New Roman" w:cs="Times New Roman"/>
          <w:spacing w:val="-5"/>
          <w:w w:val="102"/>
        </w:rPr>
        <w:t>i</w:t>
      </w:r>
      <w:r w:rsidRPr="005A34D7">
        <w:rPr>
          <w:rFonts w:ascii="Times New Roman" w:hAnsi="Times New Roman" w:cs="Times New Roman"/>
          <w:spacing w:val="5"/>
          <w:w w:val="102"/>
        </w:rPr>
        <w:t>t</w:t>
      </w:r>
      <w:r w:rsidRPr="005A34D7">
        <w:rPr>
          <w:rFonts w:ascii="Times New Roman" w:hAnsi="Times New Roman" w:cs="Times New Roman"/>
          <w:spacing w:val="-7"/>
          <w:w w:val="102"/>
        </w:rPr>
        <w:t>y</w:t>
      </w:r>
      <w:r w:rsidRPr="005A34D7">
        <w:rPr>
          <w:rFonts w:ascii="Times New Roman" w:hAnsi="Times New Roman" w:cs="Times New Roman"/>
          <w:w w:val="102"/>
        </w:rPr>
        <w:t>)</w:t>
      </w:r>
    </w:p>
    <w:p w14:paraId="1C503BCA" w14:textId="77777777" w:rsidR="00761091" w:rsidRPr="005A34D7" w:rsidRDefault="00761091" w:rsidP="00761091">
      <w:pPr>
        <w:widowControl/>
        <w:tabs>
          <w:tab w:val="left" w:pos="360"/>
        </w:tabs>
        <w:autoSpaceDE w:val="0"/>
        <w:autoSpaceDN w:val="0"/>
        <w:adjustRightInd w:val="0"/>
        <w:spacing w:before="6"/>
        <w:ind w:right="-20"/>
        <w:jc w:val="both"/>
        <w:rPr>
          <w:rFonts w:ascii="Times New Roman" w:hAnsi="Times New Roman" w:cs="Times New Roman"/>
        </w:rPr>
      </w:pPr>
      <w:r w:rsidRPr="005A34D7">
        <w:rPr>
          <w:rFonts w:ascii="Times New Roman" w:hAnsi="Times New Roman" w:cs="Times New Roman"/>
          <w:spacing w:val="-2"/>
        </w:rPr>
        <w:t>2</w:t>
      </w:r>
      <w:r w:rsidRPr="005A34D7">
        <w:rPr>
          <w:rFonts w:ascii="Times New Roman" w:hAnsi="Times New Roman" w:cs="Times New Roman"/>
        </w:rPr>
        <w:t xml:space="preserve">.  </w:t>
      </w:r>
      <w:r w:rsidRPr="005A34D7">
        <w:rPr>
          <w:rFonts w:ascii="Times New Roman" w:hAnsi="Times New Roman" w:cs="Times New Roman"/>
          <w:spacing w:val="7"/>
        </w:rPr>
        <w:t xml:space="preserve"> </w:t>
      </w:r>
      <w:r w:rsidRPr="005A34D7">
        <w:rPr>
          <w:rFonts w:ascii="Times New Roman" w:hAnsi="Times New Roman" w:cs="Times New Roman"/>
        </w:rPr>
        <w:t>P</w:t>
      </w:r>
      <w:r w:rsidRPr="005A34D7">
        <w:rPr>
          <w:rFonts w:ascii="Times New Roman" w:hAnsi="Times New Roman" w:cs="Times New Roman"/>
          <w:spacing w:val="1"/>
        </w:rPr>
        <w:t>a</w:t>
      </w:r>
      <w:r w:rsidRPr="005A34D7">
        <w:rPr>
          <w:rFonts w:ascii="Times New Roman" w:hAnsi="Times New Roman" w:cs="Times New Roman"/>
          <w:spacing w:val="-1"/>
        </w:rPr>
        <w:t>ss</w:t>
      </w:r>
      <w:r w:rsidRPr="005A34D7">
        <w:rPr>
          <w:rFonts w:ascii="Times New Roman" w:hAnsi="Times New Roman" w:cs="Times New Roman"/>
          <w:spacing w:val="2"/>
        </w:rPr>
        <w:t>p</w:t>
      </w:r>
      <w:r w:rsidRPr="005A34D7">
        <w:rPr>
          <w:rFonts w:ascii="Times New Roman" w:hAnsi="Times New Roman" w:cs="Times New Roman"/>
          <w:spacing w:val="7"/>
        </w:rPr>
        <w:t>o</w:t>
      </w:r>
      <w:r w:rsidRPr="005A34D7">
        <w:rPr>
          <w:rFonts w:ascii="Times New Roman" w:hAnsi="Times New Roman" w:cs="Times New Roman"/>
          <w:spacing w:val="-3"/>
        </w:rPr>
        <w:t>r</w:t>
      </w:r>
      <w:r w:rsidRPr="005A34D7">
        <w:rPr>
          <w:rFonts w:ascii="Times New Roman" w:hAnsi="Times New Roman" w:cs="Times New Roman"/>
        </w:rPr>
        <w:t>t</w:t>
      </w:r>
      <w:r w:rsidRPr="005A34D7">
        <w:rPr>
          <w:rFonts w:ascii="Times New Roman" w:hAnsi="Times New Roman" w:cs="Times New Roman"/>
          <w:spacing w:val="17"/>
        </w:rPr>
        <w:t xml:space="preserve"> </w:t>
      </w:r>
      <w:r w:rsidRPr="005A34D7">
        <w:rPr>
          <w:rFonts w:ascii="Times New Roman" w:hAnsi="Times New Roman" w:cs="Times New Roman"/>
          <w:spacing w:val="-3"/>
        </w:rPr>
        <w:t>I</w:t>
      </w:r>
      <w:r w:rsidRPr="005A34D7">
        <w:rPr>
          <w:rFonts w:ascii="Times New Roman" w:hAnsi="Times New Roman" w:cs="Times New Roman"/>
        </w:rPr>
        <w:t>D</w:t>
      </w:r>
      <w:r w:rsidRPr="005A34D7">
        <w:rPr>
          <w:rFonts w:ascii="Times New Roman" w:hAnsi="Times New Roman" w:cs="Times New Roman"/>
          <w:spacing w:val="8"/>
        </w:rPr>
        <w:t xml:space="preserve"> </w:t>
      </w:r>
      <w:r w:rsidRPr="005A34D7">
        <w:rPr>
          <w:rFonts w:ascii="Times New Roman" w:hAnsi="Times New Roman" w:cs="Times New Roman"/>
          <w:spacing w:val="2"/>
        </w:rPr>
        <w:t>(</w:t>
      </w:r>
      <w:r w:rsidRPr="005A34D7">
        <w:rPr>
          <w:rFonts w:ascii="Times New Roman" w:hAnsi="Times New Roman" w:cs="Times New Roman"/>
        </w:rPr>
        <w:t>P</w:t>
      </w:r>
      <w:r w:rsidRPr="005A34D7">
        <w:rPr>
          <w:rFonts w:ascii="Times New Roman" w:hAnsi="Times New Roman" w:cs="Times New Roman"/>
          <w:spacing w:val="1"/>
        </w:rPr>
        <w:t>a</w:t>
      </w:r>
      <w:r w:rsidRPr="005A34D7">
        <w:rPr>
          <w:rFonts w:ascii="Times New Roman" w:hAnsi="Times New Roman" w:cs="Times New Roman"/>
          <w:spacing w:val="-1"/>
        </w:rPr>
        <w:t>ss</w:t>
      </w:r>
      <w:r w:rsidRPr="005A34D7">
        <w:rPr>
          <w:rFonts w:ascii="Times New Roman" w:hAnsi="Times New Roman" w:cs="Times New Roman"/>
          <w:spacing w:val="1"/>
        </w:rPr>
        <w:t>e</w:t>
      </w:r>
      <w:r w:rsidRPr="005A34D7">
        <w:rPr>
          <w:rFonts w:ascii="Times New Roman" w:hAnsi="Times New Roman" w:cs="Times New Roman"/>
          <w:spacing w:val="-2"/>
        </w:rPr>
        <w:t>ng</w:t>
      </w:r>
      <w:r w:rsidRPr="005A34D7">
        <w:rPr>
          <w:rFonts w:ascii="Times New Roman" w:hAnsi="Times New Roman" w:cs="Times New Roman"/>
          <w:spacing w:val="-4"/>
        </w:rPr>
        <w:t>e</w:t>
      </w:r>
      <w:r w:rsidRPr="005A34D7">
        <w:rPr>
          <w:rFonts w:ascii="Times New Roman" w:hAnsi="Times New Roman" w:cs="Times New Roman"/>
        </w:rPr>
        <w:t>r</w:t>
      </w:r>
      <w:r w:rsidRPr="005A34D7">
        <w:rPr>
          <w:rFonts w:ascii="Times New Roman" w:hAnsi="Times New Roman" w:cs="Times New Roman"/>
          <w:spacing w:val="23"/>
        </w:rPr>
        <w:t xml:space="preserve"> </w:t>
      </w:r>
      <w:r w:rsidRPr="005A34D7">
        <w:rPr>
          <w:rFonts w:ascii="Times New Roman" w:hAnsi="Times New Roman" w:cs="Times New Roman"/>
          <w:spacing w:val="6"/>
          <w:w w:val="102"/>
        </w:rPr>
        <w:t>E</w:t>
      </w:r>
      <w:r w:rsidRPr="005A34D7">
        <w:rPr>
          <w:rFonts w:ascii="Times New Roman" w:hAnsi="Times New Roman" w:cs="Times New Roman"/>
          <w:spacing w:val="-7"/>
          <w:w w:val="102"/>
        </w:rPr>
        <w:t>n</w:t>
      </w:r>
      <w:r w:rsidRPr="005A34D7">
        <w:rPr>
          <w:rFonts w:ascii="Times New Roman" w:hAnsi="Times New Roman" w:cs="Times New Roman"/>
          <w:spacing w:val="5"/>
          <w:w w:val="102"/>
        </w:rPr>
        <w:t>t</w:t>
      </w:r>
      <w:r w:rsidRPr="005A34D7">
        <w:rPr>
          <w:rFonts w:ascii="Times New Roman" w:hAnsi="Times New Roman" w:cs="Times New Roman"/>
          <w:spacing w:val="-5"/>
          <w:w w:val="102"/>
        </w:rPr>
        <w:t>i</w:t>
      </w:r>
      <w:r w:rsidRPr="005A34D7">
        <w:rPr>
          <w:rFonts w:ascii="Times New Roman" w:hAnsi="Times New Roman" w:cs="Times New Roman"/>
          <w:spacing w:val="9"/>
          <w:w w:val="102"/>
        </w:rPr>
        <w:t>t</w:t>
      </w:r>
      <w:r w:rsidRPr="005A34D7">
        <w:rPr>
          <w:rFonts w:ascii="Times New Roman" w:hAnsi="Times New Roman" w:cs="Times New Roman"/>
          <w:spacing w:val="-12"/>
          <w:w w:val="102"/>
        </w:rPr>
        <w:t>y</w:t>
      </w:r>
      <w:r w:rsidRPr="005A34D7">
        <w:rPr>
          <w:rFonts w:ascii="Times New Roman" w:hAnsi="Times New Roman" w:cs="Times New Roman"/>
          <w:w w:val="102"/>
        </w:rPr>
        <w:t>)</w:t>
      </w:r>
    </w:p>
    <w:p w14:paraId="4D12659C" w14:textId="77777777" w:rsidR="00761091" w:rsidRPr="005A34D7" w:rsidRDefault="00761091" w:rsidP="00761091">
      <w:pPr>
        <w:widowControl/>
        <w:tabs>
          <w:tab w:val="left" w:pos="360"/>
        </w:tabs>
        <w:autoSpaceDE w:val="0"/>
        <w:autoSpaceDN w:val="0"/>
        <w:adjustRightInd w:val="0"/>
        <w:spacing w:before="5" w:line="260" w:lineRule="exact"/>
        <w:jc w:val="both"/>
        <w:rPr>
          <w:rFonts w:ascii="Times New Roman" w:hAnsi="Times New Roman" w:cs="Times New Roman"/>
        </w:rPr>
      </w:pPr>
    </w:p>
    <w:p w14:paraId="55D0F879" w14:textId="77777777" w:rsidR="00761091" w:rsidRPr="005A34D7" w:rsidRDefault="00761091" w:rsidP="00761091">
      <w:pPr>
        <w:widowControl/>
        <w:tabs>
          <w:tab w:val="left" w:pos="360"/>
        </w:tabs>
        <w:autoSpaceDE w:val="0"/>
        <w:autoSpaceDN w:val="0"/>
        <w:adjustRightInd w:val="0"/>
        <w:spacing w:line="245" w:lineRule="auto"/>
        <w:jc w:val="both"/>
        <w:rPr>
          <w:rFonts w:ascii="Times New Roman" w:hAnsi="Times New Roman" w:cs="Times New Roman"/>
        </w:rPr>
      </w:pPr>
      <w:r w:rsidRPr="005A34D7">
        <w:rPr>
          <w:rFonts w:ascii="Times New Roman" w:hAnsi="Times New Roman" w:cs="Times New Roman"/>
        </w:rPr>
        <w:t>A</w:t>
      </w:r>
      <w:r w:rsidRPr="005A34D7">
        <w:rPr>
          <w:rFonts w:ascii="Times New Roman" w:hAnsi="Times New Roman" w:cs="Times New Roman"/>
          <w:spacing w:val="2"/>
        </w:rPr>
        <w:t>p</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rPr>
        <w:t>t</w:t>
      </w:r>
      <w:r w:rsidRPr="005A34D7">
        <w:rPr>
          <w:rFonts w:ascii="Times New Roman" w:hAnsi="Times New Roman" w:cs="Times New Roman"/>
          <w:spacing w:val="41"/>
        </w:rPr>
        <w:t xml:space="preserve"> </w:t>
      </w:r>
      <w:r w:rsidRPr="005A34D7">
        <w:rPr>
          <w:rFonts w:ascii="Times New Roman" w:hAnsi="Times New Roman" w:cs="Times New Roman"/>
          <w:spacing w:val="-3"/>
        </w:rPr>
        <w:t>fr</w:t>
      </w:r>
      <w:r w:rsidRPr="005A34D7">
        <w:rPr>
          <w:rFonts w:ascii="Times New Roman" w:hAnsi="Times New Roman" w:cs="Times New Roman"/>
          <w:spacing w:val="7"/>
        </w:rPr>
        <w:t>o</w:t>
      </w:r>
      <w:r w:rsidRPr="005A34D7">
        <w:rPr>
          <w:rFonts w:ascii="Times New Roman" w:hAnsi="Times New Roman" w:cs="Times New Roman"/>
        </w:rPr>
        <w:t>m</w:t>
      </w:r>
      <w:r w:rsidRPr="005A34D7">
        <w:rPr>
          <w:rFonts w:ascii="Times New Roman" w:hAnsi="Times New Roman" w:cs="Times New Roman"/>
          <w:spacing w:val="38"/>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37"/>
        </w:rPr>
        <w:t xml:space="preserve"> </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spacing w:val="7"/>
        </w:rPr>
        <w:t>o</w:t>
      </w:r>
      <w:r w:rsidRPr="005A34D7">
        <w:rPr>
          <w:rFonts w:ascii="Times New Roman" w:hAnsi="Times New Roman" w:cs="Times New Roman"/>
          <w:spacing w:val="-7"/>
        </w:rPr>
        <w:t>v</w:t>
      </w:r>
      <w:r w:rsidRPr="005A34D7">
        <w:rPr>
          <w:rFonts w:ascii="Times New Roman" w:hAnsi="Times New Roman" w:cs="Times New Roman"/>
        </w:rPr>
        <w:t>e</w:t>
      </w:r>
      <w:r w:rsidRPr="005A34D7">
        <w:rPr>
          <w:rFonts w:ascii="Times New Roman" w:hAnsi="Times New Roman" w:cs="Times New Roman"/>
          <w:spacing w:val="48"/>
        </w:rPr>
        <w:t xml:space="preserve"> </w:t>
      </w:r>
      <w:r w:rsidRPr="005A34D7">
        <w:rPr>
          <w:rFonts w:ascii="Times New Roman" w:hAnsi="Times New Roman" w:cs="Times New Roman"/>
          <w:spacing w:val="2"/>
        </w:rPr>
        <w:t>m</w:t>
      </w:r>
      <w:r w:rsidRPr="005A34D7">
        <w:rPr>
          <w:rFonts w:ascii="Times New Roman" w:hAnsi="Times New Roman" w:cs="Times New Roman"/>
          <w:spacing w:val="-4"/>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3"/>
        </w:rPr>
        <w:t xml:space="preserve"> </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rPr>
        <w:t>ti</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5"/>
        </w:rPr>
        <w:t>e</w:t>
      </w:r>
      <w:r w:rsidRPr="005A34D7">
        <w:rPr>
          <w:rFonts w:ascii="Times New Roman" w:hAnsi="Times New Roman" w:cs="Times New Roman"/>
        </w:rPr>
        <w:t>s</w:t>
      </w:r>
      <w:r w:rsidRPr="005A34D7">
        <w:rPr>
          <w:rFonts w:ascii="Times New Roman" w:hAnsi="Times New Roman" w:cs="Times New Roman"/>
          <w:spacing w:val="48"/>
        </w:rPr>
        <w:t xml:space="preserve"> </w:t>
      </w:r>
      <w:r w:rsidRPr="005A34D7">
        <w:rPr>
          <w:rFonts w:ascii="Times New Roman" w:hAnsi="Times New Roman" w:cs="Times New Roman"/>
          <w:spacing w:val="-12"/>
        </w:rPr>
        <w:t>y</w:t>
      </w:r>
      <w:r w:rsidRPr="005A34D7">
        <w:rPr>
          <w:rFonts w:ascii="Times New Roman" w:hAnsi="Times New Roman" w:cs="Times New Roman"/>
          <w:spacing w:val="2"/>
        </w:rPr>
        <w:t>o</w:t>
      </w:r>
      <w:r w:rsidRPr="005A34D7">
        <w:rPr>
          <w:rFonts w:ascii="Times New Roman" w:hAnsi="Times New Roman" w:cs="Times New Roman"/>
        </w:rPr>
        <w:t>u</w:t>
      </w:r>
      <w:r w:rsidRPr="005A34D7">
        <w:rPr>
          <w:rFonts w:ascii="Times New Roman" w:hAnsi="Times New Roman" w:cs="Times New Roman"/>
          <w:spacing w:val="50"/>
        </w:rPr>
        <w:t xml:space="preserve"> </w:t>
      </w:r>
      <w:r w:rsidRPr="005A34D7">
        <w:rPr>
          <w:rFonts w:ascii="Times New Roman" w:hAnsi="Times New Roman" w:cs="Times New Roman"/>
          <w:spacing w:val="-4"/>
        </w:rPr>
        <w:t>c</w:t>
      </w:r>
      <w:r w:rsidRPr="005A34D7">
        <w:rPr>
          <w:rFonts w:ascii="Times New Roman" w:hAnsi="Times New Roman" w:cs="Times New Roman"/>
          <w:spacing w:val="1"/>
        </w:rPr>
        <w:t>a</w:t>
      </w:r>
      <w:r w:rsidRPr="005A34D7">
        <w:rPr>
          <w:rFonts w:ascii="Times New Roman" w:hAnsi="Times New Roman" w:cs="Times New Roman"/>
        </w:rPr>
        <w:t>n</w:t>
      </w:r>
      <w:r w:rsidRPr="005A34D7">
        <w:rPr>
          <w:rFonts w:ascii="Times New Roman" w:hAnsi="Times New Roman" w:cs="Times New Roman"/>
          <w:spacing w:val="35"/>
        </w:rPr>
        <w:t xml:space="preserve"> </w:t>
      </w:r>
      <w:r w:rsidRPr="005A34D7">
        <w:rPr>
          <w:rFonts w:ascii="Times New Roman" w:hAnsi="Times New Roman" w:cs="Times New Roman"/>
        </w:rPr>
        <w:t>i</w:t>
      </w:r>
      <w:r w:rsidRPr="005A34D7">
        <w:rPr>
          <w:rFonts w:ascii="Times New Roman" w:hAnsi="Times New Roman" w:cs="Times New Roman"/>
          <w:spacing w:val="2"/>
        </w:rPr>
        <w:t>d</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7"/>
        </w:rPr>
        <w:t>f</w:t>
      </w:r>
      <w:r w:rsidRPr="005A34D7">
        <w:rPr>
          <w:rFonts w:ascii="Times New Roman" w:hAnsi="Times New Roman" w:cs="Times New Roman"/>
        </w:rPr>
        <w:t>y</w:t>
      </w:r>
      <w:r w:rsidRPr="005A34D7">
        <w:rPr>
          <w:rFonts w:ascii="Times New Roman" w:hAnsi="Times New Roman" w:cs="Times New Roman"/>
          <w:spacing w:val="38"/>
        </w:rPr>
        <w:t xml:space="preserve"> </w:t>
      </w:r>
      <w:r w:rsidRPr="005A34D7">
        <w:rPr>
          <w:rFonts w:ascii="Times New Roman" w:hAnsi="Times New Roman" w:cs="Times New Roman"/>
          <w:spacing w:val="2"/>
        </w:rPr>
        <w:t>mor</w:t>
      </w:r>
      <w:r w:rsidRPr="005A34D7">
        <w:rPr>
          <w:rFonts w:ascii="Times New Roman" w:hAnsi="Times New Roman" w:cs="Times New Roman"/>
          <w:spacing w:val="1"/>
        </w:rPr>
        <w:t>e</w:t>
      </w:r>
      <w:r w:rsidRPr="005A34D7">
        <w:rPr>
          <w:rFonts w:ascii="Times New Roman" w:hAnsi="Times New Roman" w:cs="Times New Roman"/>
        </w:rPr>
        <w:t>.</w:t>
      </w:r>
      <w:r w:rsidRPr="005A34D7">
        <w:rPr>
          <w:rFonts w:ascii="Times New Roman" w:hAnsi="Times New Roman" w:cs="Times New Roman"/>
          <w:spacing w:val="43"/>
        </w:rPr>
        <w:t xml:space="preserve"> </w:t>
      </w:r>
      <w:r w:rsidRPr="005A34D7">
        <w:rPr>
          <w:rFonts w:ascii="Times New Roman" w:hAnsi="Times New Roman" w:cs="Times New Roman"/>
          <w:spacing w:val="2"/>
        </w:rPr>
        <w:t>T</w:t>
      </w:r>
      <w:r w:rsidRPr="005A34D7">
        <w:rPr>
          <w:rFonts w:ascii="Times New Roman" w:hAnsi="Times New Roman" w:cs="Times New Roman"/>
          <w:spacing w:val="-7"/>
        </w:rPr>
        <w:t>h</w:t>
      </w:r>
      <w:r w:rsidRPr="005A34D7">
        <w:rPr>
          <w:rFonts w:ascii="Times New Roman" w:hAnsi="Times New Roman" w:cs="Times New Roman"/>
        </w:rPr>
        <w:t>e</w:t>
      </w:r>
      <w:r w:rsidRPr="005A34D7">
        <w:rPr>
          <w:rFonts w:ascii="Times New Roman" w:hAnsi="Times New Roman" w:cs="Times New Roman"/>
          <w:spacing w:val="44"/>
        </w:rPr>
        <w:t xml:space="preserve"> </w:t>
      </w:r>
      <w:r w:rsidRPr="005A34D7">
        <w:rPr>
          <w:rFonts w:ascii="Times New Roman" w:hAnsi="Times New Roman" w:cs="Times New Roman"/>
          <w:spacing w:val="-4"/>
        </w:rPr>
        <w:t>a</w:t>
      </w:r>
      <w:r w:rsidRPr="005A34D7">
        <w:rPr>
          <w:rFonts w:ascii="Times New Roman" w:hAnsi="Times New Roman" w:cs="Times New Roman"/>
          <w:spacing w:val="-2"/>
        </w:rPr>
        <w:t>b</w:t>
      </w:r>
      <w:r w:rsidRPr="005A34D7">
        <w:rPr>
          <w:rFonts w:ascii="Times New Roman" w:hAnsi="Times New Roman" w:cs="Times New Roman"/>
          <w:spacing w:val="7"/>
        </w:rPr>
        <w:t>o</w:t>
      </w:r>
      <w:r w:rsidRPr="005A34D7">
        <w:rPr>
          <w:rFonts w:ascii="Times New Roman" w:hAnsi="Times New Roman" w:cs="Times New Roman"/>
          <w:spacing w:val="-7"/>
        </w:rPr>
        <w:t>v</w:t>
      </w:r>
      <w:r w:rsidRPr="005A34D7">
        <w:rPr>
          <w:rFonts w:ascii="Times New Roman" w:hAnsi="Times New Roman" w:cs="Times New Roman"/>
        </w:rPr>
        <w:t>e</w:t>
      </w:r>
      <w:r w:rsidRPr="005A34D7">
        <w:rPr>
          <w:rFonts w:ascii="Times New Roman" w:hAnsi="Times New Roman" w:cs="Times New Roman"/>
          <w:spacing w:val="48"/>
        </w:rPr>
        <w:t xml:space="preserve"> </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spacing w:val="1"/>
        </w:rPr>
        <w:t>e</w:t>
      </w:r>
      <w:r w:rsidRPr="005A34D7">
        <w:rPr>
          <w:rFonts w:ascii="Times New Roman" w:hAnsi="Times New Roman" w:cs="Times New Roman"/>
        </w:rPr>
        <w:t xml:space="preserve">d </w:t>
      </w:r>
      <w:r w:rsidRPr="005A34D7">
        <w:rPr>
          <w:rFonts w:ascii="Times New Roman" w:hAnsi="Times New Roman" w:cs="Times New Roman"/>
          <w:spacing w:val="3"/>
        </w:rPr>
        <w:t>are</w:t>
      </w:r>
      <w:r w:rsidRPr="005A34D7">
        <w:rPr>
          <w:rFonts w:ascii="Times New Roman" w:hAnsi="Times New Roman" w:cs="Times New Roman"/>
          <w:w w:val="102"/>
        </w:rPr>
        <w:t xml:space="preserve"> </w:t>
      </w:r>
      <w:r w:rsidRPr="005A34D7">
        <w:rPr>
          <w:rFonts w:ascii="Times New Roman" w:hAnsi="Times New Roman" w:cs="Times New Roman"/>
          <w:spacing w:val="-3"/>
          <w:w w:val="102"/>
        </w:rPr>
        <w:t>f</w:t>
      </w:r>
      <w:r w:rsidRPr="005A34D7">
        <w:rPr>
          <w:rFonts w:ascii="Times New Roman" w:hAnsi="Times New Roman" w:cs="Times New Roman"/>
          <w:spacing w:val="1"/>
          <w:w w:val="102"/>
        </w:rPr>
        <w:t>e</w:t>
      </w:r>
      <w:r w:rsidRPr="005A34D7">
        <w:rPr>
          <w:rFonts w:ascii="Times New Roman" w:hAnsi="Times New Roman" w:cs="Times New Roman"/>
          <w:w w:val="102"/>
        </w:rPr>
        <w:t>w.</w:t>
      </w:r>
    </w:p>
    <w:p w14:paraId="4CD91BE3" w14:textId="77777777" w:rsidR="00761091" w:rsidRPr="005A34D7" w:rsidRDefault="00761091" w:rsidP="00761091">
      <w:pPr>
        <w:widowControl/>
        <w:tabs>
          <w:tab w:val="left" w:pos="360"/>
        </w:tabs>
        <w:autoSpaceDE w:val="0"/>
        <w:autoSpaceDN w:val="0"/>
        <w:adjustRightInd w:val="0"/>
        <w:ind w:right="4711"/>
        <w:jc w:val="both"/>
        <w:rPr>
          <w:rFonts w:ascii="Times New Roman" w:hAnsi="Times New Roman" w:cs="Times New Roman"/>
        </w:rPr>
      </w:pPr>
      <w:r w:rsidRPr="005A34D7">
        <w:rPr>
          <w:rFonts w:ascii="Times New Roman" w:hAnsi="Times New Roman" w:cs="Times New Roman"/>
          <w:b/>
          <w:bCs/>
          <w:spacing w:val="-1"/>
        </w:rPr>
        <w:t>T</w:t>
      </w:r>
      <w:r w:rsidRPr="005A34D7">
        <w:rPr>
          <w:rFonts w:ascii="Times New Roman" w:hAnsi="Times New Roman" w:cs="Times New Roman"/>
          <w:b/>
          <w:bCs/>
          <w:spacing w:val="2"/>
        </w:rPr>
        <w:t>a</w:t>
      </w:r>
      <w:r w:rsidRPr="005A34D7">
        <w:rPr>
          <w:rFonts w:ascii="Times New Roman" w:hAnsi="Times New Roman" w:cs="Times New Roman"/>
          <w:b/>
          <w:bCs/>
          <w:spacing w:val="-1"/>
        </w:rPr>
        <w:t>s</w:t>
      </w:r>
      <w:r w:rsidRPr="005A34D7">
        <w:rPr>
          <w:rFonts w:ascii="Times New Roman" w:hAnsi="Times New Roman" w:cs="Times New Roman"/>
          <w:b/>
          <w:bCs/>
        </w:rPr>
        <w:t>k</w:t>
      </w:r>
      <w:r w:rsidRPr="005A34D7">
        <w:rPr>
          <w:rFonts w:ascii="Times New Roman" w:hAnsi="Times New Roman" w:cs="Times New Roman"/>
          <w:b/>
          <w:bCs/>
          <w:spacing w:val="11"/>
        </w:rPr>
        <w:t xml:space="preserve"> </w:t>
      </w:r>
      <w:r w:rsidRPr="005A34D7">
        <w:rPr>
          <w:rFonts w:ascii="Times New Roman" w:hAnsi="Times New Roman" w:cs="Times New Roman"/>
          <w:b/>
          <w:bCs/>
          <w:spacing w:val="2"/>
        </w:rPr>
        <w:t>2</w:t>
      </w:r>
      <w:r w:rsidRPr="005A34D7">
        <w:rPr>
          <w:rFonts w:ascii="Times New Roman" w:hAnsi="Times New Roman" w:cs="Times New Roman"/>
          <w:b/>
          <w:bCs/>
        </w:rPr>
        <w:t>:</w:t>
      </w:r>
      <w:r w:rsidRPr="005A34D7">
        <w:rPr>
          <w:rFonts w:ascii="Times New Roman" w:hAnsi="Times New Roman" w:cs="Times New Roman"/>
          <w:b/>
          <w:bCs/>
          <w:spacing w:val="8"/>
        </w:rPr>
        <w:t xml:space="preserve"> </w:t>
      </w:r>
      <w:r w:rsidRPr="005A34D7">
        <w:rPr>
          <w:rFonts w:ascii="Times New Roman" w:hAnsi="Times New Roman" w:cs="Times New Roman"/>
          <w:b/>
          <w:bCs/>
          <w:spacing w:val="-4"/>
        </w:rPr>
        <w:t>C</w:t>
      </w:r>
      <w:r w:rsidRPr="005A34D7">
        <w:rPr>
          <w:rFonts w:ascii="Times New Roman" w:hAnsi="Times New Roman" w:cs="Times New Roman"/>
          <w:b/>
          <w:bCs/>
          <w:spacing w:val="2"/>
        </w:rPr>
        <w:t>o</w:t>
      </w:r>
      <w:r w:rsidRPr="005A34D7">
        <w:rPr>
          <w:rFonts w:ascii="Times New Roman" w:hAnsi="Times New Roman" w:cs="Times New Roman"/>
          <w:b/>
          <w:bCs/>
        </w:rPr>
        <w:t>n</w:t>
      </w:r>
      <w:r w:rsidRPr="005A34D7">
        <w:rPr>
          <w:rFonts w:ascii="Times New Roman" w:hAnsi="Times New Roman" w:cs="Times New Roman"/>
          <w:b/>
          <w:bCs/>
          <w:spacing w:val="1"/>
        </w:rPr>
        <w:t>ce</w:t>
      </w:r>
      <w:r w:rsidRPr="005A34D7">
        <w:rPr>
          <w:rFonts w:ascii="Times New Roman" w:hAnsi="Times New Roman" w:cs="Times New Roman"/>
          <w:b/>
          <w:bCs/>
        </w:rPr>
        <w:t>pt</w:t>
      </w:r>
      <w:r w:rsidRPr="005A34D7">
        <w:rPr>
          <w:rFonts w:ascii="Times New Roman" w:hAnsi="Times New Roman" w:cs="Times New Roman"/>
          <w:b/>
          <w:bCs/>
          <w:spacing w:val="16"/>
        </w:rPr>
        <w:t xml:space="preserve"> </w:t>
      </w:r>
      <w:r w:rsidRPr="005A34D7">
        <w:rPr>
          <w:rFonts w:ascii="Times New Roman" w:hAnsi="Times New Roman" w:cs="Times New Roman"/>
          <w:b/>
          <w:bCs/>
        </w:rPr>
        <w:t>D</w:t>
      </w:r>
      <w:r w:rsidRPr="005A34D7">
        <w:rPr>
          <w:rFonts w:ascii="Times New Roman" w:hAnsi="Times New Roman" w:cs="Times New Roman"/>
          <w:b/>
          <w:bCs/>
          <w:spacing w:val="1"/>
        </w:rPr>
        <w:t>e</w:t>
      </w:r>
      <w:r w:rsidRPr="005A34D7">
        <w:rPr>
          <w:rFonts w:ascii="Times New Roman" w:hAnsi="Times New Roman" w:cs="Times New Roman"/>
          <w:b/>
          <w:bCs/>
          <w:spacing w:val="-1"/>
        </w:rPr>
        <w:t>s</w:t>
      </w:r>
      <w:r w:rsidRPr="005A34D7">
        <w:rPr>
          <w:rFonts w:ascii="Times New Roman" w:hAnsi="Times New Roman" w:cs="Times New Roman"/>
          <w:b/>
          <w:bCs/>
        </w:rPr>
        <w:t>i</w:t>
      </w:r>
      <w:r w:rsidRPr="005A34D7">
        <w:rPr>
          <w:rFonts w:ascii="Times New Roman" w:hAnsi="Times New Roman" w:cs="Times New Roman"/>
          <w:b/>
          <w:bCs/>
          <w:spacing w:val="2"/>
        </w:rPr>
        <w:t>g</w:t>
      </w:r>
      <w:r w:rsidRPr="005A34D7">
        <w:rPr>
          <w:rFonts w:ascii="Times New Roman" w:hAnsi="Times New Roman" w:cs="Times New Roman"/>
          <w:b/>
          <w:bCs/>
        </w:rPr>
        <w:t>n</w:t>
      </w:r>
      <w:r w:rsidRPr="005A34D7">
        <w:rPr>
          <w:rFonts w:ascii="Times New Roman" w:hAnsi="Times New Roman" w:cs="Times New Roman"/>
          <w:b/>
          <w:bCs/>
          <w:spacing w:val="15"/>
        </w:rPr>
        <w:t xml:space="preserve"> </w:t>
      </w:r>
      <w:r w:rsidRPr="005A34D7">
        <w:rPr>
          <w:rFonts w:ascii="Times New Roman" w:hAnsi="Times New Roman" w:cs="Times New Roman"/>
          <w:b/>
          <w:bCs/>
          <w:spacing w:val="-4"/>
        </w:rPr>
        <w:t>w</w:t>
      </w:r>
      <w:r w:rsidRPr="005A34D7">
        <w:rPr>
          <w:rFonts w:ascii="Times New Roman" w:hAnsi="Times New Roman" w:cs="Times New Roman"/>
          <w:b/>
          <w:bCs/>
        </w:rPr>
        <w:t>i</w:t>
      </w:r>
      <w:r w:rsidRPr="005A34D7">
        <w:rPr>
          <w:rFonts w:ascii="Times New Roman" w:hAnsi="Times New Roman" w:cs="Times New Roman"/>
          <w:b/>
          <w:bCs/>
          <w:spacing w:val="2"/>
        </w:rPr>
        <w:t>t</w:t>
      </w:r>
      <w:r w:rsidRPr="005A34D7">
        <w:rPr>
          <w:rFonts w:ascii="Times New Roman" w:hAnsi="Times New Roman" w:cs="Times New Roman"/>
          <w:b/>
          <w:bCs/>
        </w:rPr>
        <w:t>h</w:t>
      </w:r>
      <w:r w:rsidRPr="005A34D7">
        <w:rPr>
          <w:rFonts w:ascii="Times New Roman" w:hAnsi="Times New Roman" w:cs="Times New Roman"/>
          <w:b/>
          <w:bCs/>
          <w:spacing w:val="10"/>
        </w:rPr>
        <w:t xml:space="preserve"> </w:t>
      </w:r>
      <w:r w:rsidRPr="005A34D7">
        <w:rPr>
          <w:rFonts w:ascii="Times New Roman" w:hAnsi="Times New Roman" w:cs="Times New Roman"/>
          <w:b/>
          <w:bCs/>
          <w:spacing w:val="-1"/>
        </w:rPr>
        <w:t>E</w:t>
      </w:r>
      <w:r w:rsidRPr="005A34D7">
        <w:rPr>
          <w:rFonts w:ascii="Times New Roman" w:hAnsi="Times New Roman" w:cs="Times New Roman"/>
          <w:b/>
          <w:bCs/>
          <w:spacing w:val="2"/>
        </w:rPr>
        <w:t>-</w:t>
      </w:r>
      <w:r w:rsidRPr="005A34D7">
        <w:rPr>
          <w:rFonts w:ascii="Times New Roman" w:hAnsi="Times New Roman" w:cs="Times New Roman"/>
          <w:b/>
          <w:bCs/>
        </w:rPr>
        <w:t>R</w:t>
      </w:r>
      <w:r w:rsidRPr="005A34D7">
        <w:rPr>
          <w:rFonts w:ascii="Times New Roman" w:hAnsi="Times New Roman" w:cs="Times New Roman"/>
          <w:b/>
          <w:bCs/>
          <w:spacing w:val="11"/>
        </w:rPr>
        <w:t xml:space="preserve"> </w:t>
      </w:r>
      <w:r w:rsidRPr="005A34D7">
        <w:rPr>
          <w:rFonts w:ascii="Times New Roman" w:hAnsi="Times New Roman" w:cs="Times New Roman"/>
          <w:b/>
          <w:bCs/>
          <w:spacing w:val="-1"/>
          <w:w w:val="102"/>
        </w:rPr>
        <w:t>M</w:t>
      </w:r>
      <w:r w:rsidRPr="005A34D7">
        <w:rPr>
          <w:rFonts w:ascii="Times New Roman" w:hAnsi="Times New Roman" w:cs="Times New Roman"/>
          <w:b/>
          <w:bCs/>
          <w:spacing w:val="2"/>
          <w:w w:val="102"/>
        </w:rPr>
        <w:t>o</w:t>
      </w:r>
      <w:r w:rsidRPr="005A34D7">
        <w:rPr>
          <w:rFonts w:ascii="Times New Roman" w:hAnsi="Times New Roman" w:cs="Times New Roman"/>
          <w:b/>
          <w:bCs/>
          <w:w w:val="102"/>
        </w:rPr>
        <w:t>d</w:t>
      </w:r>
      <w:r w:rsidRPr="005A34D7">
        <w:rPr>
          <w:rFonts w:ascii="Times New Roman" w:hAnsi="Times New Roman" w:cs="Times New Roman"/>
          <w:b/>
          <w:bCs/>
          <w:spacing w:val="1"/>
          <w:w w:val="102"/>
        </w:rPr>
        <w:t>e</w:t>
      </w:r>
      <w:r w:rsidRPr="005A34D7">
        <w:rPr>
          <w:rFonts w:ascii="Times New Roman" w:hAnsi="Times New Roman" w:cs="Times New Roman"/>
          <w:b/>
          <w:bCs/>
          <w:w w:val="102"/>
        </w:rPr>
        <w:t>l</w:t>
      </w:r>
    </w:p>
    <w:p w14:paraId="400FBCD0" w14:textId="77777777" w:rsidR="00761091" w:rsidRPr="005A34D7" w:rsidRDefault="00761091" w:rsidP="00761091">
      <w:pPr>
        <w:widowControl/>
        <w:tabs>
          <w:tab w:val="left" w:pos="360"/>
        </w:tabs>
        <w:autoSpaceDE w:val="0"/>
        <w:autoSpaceDN w:val="0"/>
        <w:adjustRightInd w:val="0"/>
        <w:spacing w:before="1" w:line="245" w:lineRule="auto"/>
        <w:jc w:val="both"/>
        <w:rPr>
          <w:rFonts w:ascii="Times New Roman" w:hAnsi="Times New Roman" w:cs="Times New Roman"/>
        </w:rPr>
      </w:pPr>
      <w:r w:rsidRPr="005A34D7">
        <w:rPr>
          <w:rFonts w:ascii="Times New Roman" w:hAnsi="Times New Roman" w:cs="Times New Roman"/>
          <w:spacing w:val="-1"/>
        </w:rPr>
        <w:t>R</w:t>
      </w:r>
      <w:r w:rsidRPr="005A34D7">
        <w:rPr>
          <w:rFonts w:ascii="Times New Roman" w:hAnsi="Times New Roman" w:cs="Times New Roman"/>
          <w:spacing w:val="1"/>
        </w:rPr>
        <w:t>e</w:t>
      </w:r>
      <w:r w:rsidRPr="005A34D7">
        <w:rPr>
          <w:rFonts w:ascii="Times New Roman" w:hAnsi="Times New Roman" w:cs="Times New Roman"/>
        </w:rPr>
        <w:t>l</w:t>
      </w:r>
      <w:r w:rsidRPr="005A34D7">
        <w:rPr>
          <w:rFonts w:ascii="Times New Roman" w:hAnsi="Times New Roman" w:cs="Times New Roman"/>
          <w:spacing w:val="1"/>
        </w:rPr>
        <w:t>a</w:t>
      </w:r>
      <w:r w:rsidRPr="005A34D7">
        <w:rPr>
          <w:rFonts w:ascii="Times New Roman" w:hAnsi="Times New Roman" w:cs="Times New Roman"/>
        </w:rPr>
        <w:t>te</w:t>
      </w:r>
      <w:r w:rsidRPr="005A34D7">
        <w:rPr>
          <w:rFonts w:ascii="Times New Roman" w:hAnsi="Times New Roman" w:cs="Times New Roman"/>
          <w:spacing w:val="8"/>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2"/>
        </w:rPr>
        <w:t xml:space="preserve"> </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5"/>
        </w:rPr>
        <w:t>e</w:t>
      </w:r>
      <w:r w:rsidRPr="005A34D7">
        <w:rPr>
          <w:rFonts w:ascii="Times New Roman" w:hAnsi="Times New Roman" w:cs="Times New Roman"/>
        </w:rPr>
        <w:t>s</w:t>
      </w:r>
      <w:r w:rsidRPr="005A34D7">
        <w:rPr>
          <w:rFonts w:ascii="Times New Roman" w:hAnsi="Times New Roman" w:cs="Times New Roman"/>
          <w:spacing w:val="8"/>
        </w:rPr>
        <w:t xml:space="preserve"> </w:t>
      </w:r>
      <w:r w:rsidRPr="005A34D7">
        <w:rPr>
          <w:rFonts w:ascii="Times New Roman" w:hAnsi="Times New Roman" w:cs="Times New Roman"/>
          <w:spacing w:val="1"/>
        </w:rPr>
        <w:t>a</w:t>
      </w:r>
      <w:r w:rsidRPr="005A34D7">
        <w:rPr>
          <w:rFonts w:ascii="Times New Roman" w:hAnsi="Times New Roman" w:cs="Times New Roman"/>
          <w:spacing w:val="2"/>
        </w:rPr>
        <w:t>pp</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7"/>
        </w:rPr>
        <w:t>p</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4"/>
        </w:rPr>
        <w:t>e</w:t>
      </w:r>
      <w:r w:rsidRPr="005A34D7">
        <w:rPr>
          <w:rFonts w:ascii="Times New Roman" w:hAnsi="Times New Roman" w:cs="Times New Roman"/>
          <w:spacing w:val="9"/>
        </w:rPr>
        <w:t>l</w:t>
      </w:r>
      <w:r w:rsidRPr="005A34D7">
        <w:rPr>
          <w:rFonts w:ascii="Times New Roman" w:hAnsi="Times New Roman" w:cs="Times New Roman"/>
          <w:spacing w:val="-16"/>
        </w:rPr>
        <w:t>y</w:t>
      </w:r>
      <w:r w:rsidRPr="005A34D7">
        <w:rPr>
          <w:rFonts w:ascii="Times New Roman" w:hAnsi="Times New Roman" w:cs="Times New Roman"/>
        </w:rPr>
        <w:t>.</w:t>
      </w:r>
      <w:r w:rsidRPr="005A34D7">
        <w:rPr>
          <w:rFonts w:ascii="Times New Roman" w:hAnsi="Times New Roman" w:cs="Times New Roman"/>
          <w:spacing w:val="27"/>
        </w:rPr>
        <w:t xml:space="preserve"> </w:t>
      </w:r>
      <w:r w:rsidRPr="005A34D7">
        <w:rPr>
          <w:rFonts w:ascii="Times New Roman" w:hAnsi="Times New Roman" w:cs="Times New Roman"/>
        </w:rPr>
        <w:t>A</w:t>
      </w:r>
      <w:r w:rsidRPr="005A34D7">
        <w:rPr>
          <w:rFonts w:ascii="Times New Roman" w:hAnsi="Times New Roman" w:cs="Times New Roman"/>
          <w:spacing w:val="2"/>
        </w:rPr>
        <w:t>p</w:t>
      </w:r>
      <w:r w:rsidRPr="005A34D7">
        <w:rPr>
          <w:rFonts w:ascii="Times New Roman" w:hAnsi="Times New Roman" w:cs="Times New Roman"/>
          <w:spacing w:val="7"/>
        </w:rPr>
        <w:t>p</w:t>
      </w:r>
      <w:r w:rsidRPr="005A34D7">
        <w:rPr>
          <w:rFonts w:ascii="Times New Roman" w:hAnsi="Times New Roman" w:cs="Times New Roman"/>
        </w:rPr>
        <w:t xml:space="preserve">ly </w:t>
      </w:r>
      <w:r w:rsidRPr="005A34D7">
        <w:rPr>
          <w:rFonts w:ascii="Times New Roman" w:hAnsi="Times New Roman" w:cs="Times New Roman"/>
          <w:spacing w:val="1"/>
        </w:rPr>
        <w:t>ca</w:t>
      </w:r>
      <w:r w:rsidRPr="005A34D7">
        <w:rPr>
          <w:rFonts w:ascii="Times New Roman" w:hAnsi="Times New Roman" w:cs="Times New Roman"/>
          <w:spacing w:val="2"/>
        </w:rPr>
        <w:t>rd</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1"/>
        </w:rPr>
        <w:t>a</w:t>
      </w:r>
      <w:r w:rsidRPr="005A34D7">
        <w:rPr>
          <w:rFonts w:ascii="Times New Roman" w:hAnsi="Times New Roman" w:cs="Times New Roman"/>
          <w:spacing w:val="5"/>
        </w:rPr>
        <w:t>l</w:t>
      </w:r>
      <w:r w:rsidRPr="005A34D7">
        <w:rPr>
          <w:rFonts w:ascii="Times New Roman" w:hAnsi="Times New Roman" w:cs="Times New Roman"/>
        </w:rPr>
        <w:t>it</w:t>
      </w:r>
      <w:r w:rsidRPr="005A34D7">
        <w:rPr>
          <w:rFonts w:ascii="Times New Roman" w:hAnsi="Times New Roman" w:cs="Times New Roman"/>
          <w:spacing w:val="-5"/>
        </w:rPr>
        <w:t>i</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21"/>
        </w:rPr>
        <w:t xml:space="preserve"> </w:t>
      </w:r>
      <w:r w:rsidRPr="005A34D7">
        <w:rPr>
          <w:rFonts w:ascii="Times New Roman" w:hAnsi="Times New Roman" w:cs="Times New Roman"/>
          <w:spacing w:val="-3"/>
        </w:rPr>
        <w:t>f</w:t>
      </w:r>
      <w:r w:rsidRPr="005A34D7">
        <w:rPr>
          <w:rFonts w:ascii="Times New Roman" w:hAnsi="Times New Roman" w:cs="Times New Roman"/>
          <w:spacing w:val="7"/>
        </w:rPr>
        <w:t>o</w:t>
      </w:r>
      <w:r w:rsidRPr="005A34D7">
        <w:rPr>
          <w:rFonts w:ascii="Times New Roman" w:hAnsi="Times New Roman" w:cs="Times New Roman"/>
        </w:rPr>
        <w:t>r</w:t>
      </w:r>
      <w:r w:rsidRPr="005A34D7">
        <w:rPr>
          <w:rFonts w:ascii="Times New Roman" w:hAnsi="Times New Roman" w:cs="Times New Roman"/>
          <w:spacing w:val="3"/>
        </w:rPr>
        <w:t xml:space="preserve"> </w:t>
      </w:r>
      <w:r w:rsidRPr="005A34D7">
        <w:rPr>
          <w:rFonts w:ascii="Times New Roman" w:hAnsi="Times New Roman" w:cs="Times New Roman"/>
          <w:spacing w:val="1"/>
        </w:rPr>
        <w:t>ea</w:t>
      </w:r>
      <w:r w:rsidRPr="005A34D7">
        <w:rPr>
          <w:rFonts w:ascii="Times New Roman" w:hAnsi="Times New Roman" w:cs="Times New Roman"/>
          <w:spacing w:val="-4"/>
        </w:rPr>
        <w:t>c</w:t>
      </w:r>
      <w:r w:rsidRPr="005A34D7">
        <w:rPr>
          <w:rFonts w:ascii="Times New Roman" w:hAnsi="Times New Roman" w:cs="Times New Roman"/>
        </w:rPr>
        <w:t>h</w:t>
      </w:r>
      <w:r w:rsidRPr="005A34D7">
        <w:rPr>
          <w:rFonts w:ascii="Times New Roman" w:hAnsi="Times New Roman" w:cs="Times New Roman"/>
          <w:spacing w:val="7"/>
        </w:rPr>
        <w:t xml:space="preserve"> </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5"/>
        </w:rPr>
        <w:t>l</w:t>
      </w:r>
      <w:r w:rsidRPr="005A34D7">
        <w:rPr>
          <w:rFonts w:ascii="Times New Roman" w:hAnsi="Times New Roman" w:cs="Times New Roman"/>
          <w:spacing w:val="-4"/>
        </w:rPr>
        <w:t>a</w:t>
      </w:r>
      <w:r w:rsidRPr="005A34D7">
        <w:rPr>
          <w:rFonts w:ascii="Times New Roman" w:hAnsi="Times New Roman" w:cs="Times New Roman"/>
        </w:rPr>
        <w:t>ti</w:t>
      </w:r>
      <w:r w:rsidRPr="005A34D7">
        <w:rPr>
          <w:rFonts w:ascii="Times New Roman" w:hAnsi="Times New Roman" w:cs="Times New Roman"/>
          <w:spacing w:val="2"/>
        </w:rPr>
        <w:t>on</w:t>
      </w:r>
      <w:r w:rsidRPr="005A34D7">
        <w:rPr>
          <w:rFonts w:ascii="Times New Roman" w:hAnsi="Times New Roman" w:cs="Times New Roman"/>
          <w:spacing w:val="-1"/>
        </w:rPr>
        <w:t>s</w:t>
      </w:r>
      <w:r w:rsidRPr="005A34D7">
        <w:rPr>
          <w:rFonts w:ascii="Times New Roman" w:hAnsi="Times New Roman" w:cs="Times New Roman"/>
          <w:spacing w:val="2"/>
        </w:rPr>
        <w:t>h</w:t>
      </w:r>
      <w:r w:rsidRPr="005A34D7">
        <w:rPr>
          <w:rFonts w:ascii="Times New Roman" w:hAnsi="Times New Roman" w:cs="Times New Roman"/>
          <w:spacing w:val="-5"/>
        </w:rPr>
        <w:t>i</w:t>
      </w:r>
      <w:r w:rsidRPr="005A34D7">
        <w:rPr>
          <w:rFonts w:ascii="Times New Roman" w:hAnsi="Times New Roman" w:cs="Times New Roman"/>
          <w:spacing w:val="7"/>
        </w:rPr>
        <w:t>p</w:t>
      </w:r>
      <w:r w:rsidRPr="005A34D7">
        <w:rPr>
          <w:rFonts w:ascii="Times New Roman" w:hAnsi="Times New Roman" w:cs="Times New Roman"/>
        </w:rPr>
        <w:t>.</w:t>
      </w:r>
      <w:r w:rsidRPr="005A34D7">
        <w:rPr>
          <w:rFonts w:ascii="Times New Roman" w:hAnsi="Times New Roman" w:cs="Times New Roman"/>
          <w:spacing w:val="19"/>
        </w:rPr>
        <w:t xml:space="preserve"> </w:t>
      </w:r>
      <w:r w:rsidRPr="005A34D7">
        <w:rPr>
          <w:rFonts w:ascii="Times New Roman" w:hAnsi="Times New Roman" w:cs="Times New Roman"/>
          <w:spacing w:val="-3"/>
        </w:rPr>
        <w:t>I</w:t>
      </w:r>
      <w:r w:rsidRPr="005A34D7">
        <w:rPr>
          <w:rFonts w:ascii="Times New Roman" w:hAnsi="Times New Roman" w:cs="Times New Roman"/>
          <w:spacing w:val="7"/>
        </w:rPr>
        <w:t>d</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rPr>
        <w:t>ti</w:t>
      </w:r>
      <w:r w:rsidRPr="005A34D7">
        <w:rPr>
          <w:rFonts w:ascii="Times New Roman" w:hAnsi="Times New Roman" w:cs="Times New Roman"/>
          <w:spacing w:val="2"/>
        </w:rPr>
        <w:t>f</w:t>
      </w:r>
      <w:r w:rsidRPr="005A34D7">
        <w:rPr>
          <w:rFonts w:ascii="Times New Roman" w:hAnsi="Times New Roman" w:cs="Times New Roman"/>
        </w:rPr>
        <w:t>y</w:t>
      </w:r>
      <w:r w:rsidRPr="005A34D7">
        <w:rPr>
          <w:rFonts w:ascii="Times New Roman" w:hAnsi="Times New Roman" w:cs="Times New Roman"/>
          <w:spacing w:val="8"/>
        </w:rPr>
        <w:t xml:space="preserve"> </w:t>
      </w:r>
      <w:r w:rsidRPr="005A34D7">
        <w:rPr>
          <w:rFonts w:ascii="Times New Roman" w:hAnsi="Times New Roman" w:cs="Times New Roman"/>
          <w:spacing w:val="-1"/>
          <w:w w:val="102"/>
        </w:rPr>
        <w:t>s</w:t>
      </w:r>
      <w:r w:rsidRPr="005A34D7">
        <w:rPr>
          <w:rFonts w:ascii="Times New Roman" w:hAnsi="Times New Roman" w:cs="Times New Roman"/>
          <w:w w:val="102"/>
        </w:rPr>
        <w:t>t</w:t>
      </w:r>
      <w:r w:rsidRPr="005A34D7">
        <w:rPr>
          <w:rFonts w:ascii="Times New Roman" w:hAnsi="Times New Roman" w:cs="Times New Roman"/>
          <w:spacing w:val="2"/>
          <w:w w:val="102"/>
        </w:rPr>
        <w:t>ron</w:t>
      </w:r>
      <w:r w:rsidRPr="005A34D7">
        <w:rPr>
          <w:rFonts w:ascii="Times New Roman" w:hAnsi="Times New Roman" w:cs="Times New Roman"/>
          <w:w w:val="102"/>
        </w:rPr>
        <w:t xml:space="preserve">g </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38"/>
        </w:rPr>
        <w:t xml:space="preserve"> </w:t>
      </w:r>
      <w:r w:rsidRPr="005A34D7">
        <w:rPr>
          <w:rFonts w:ascii="Times New Roman" w:hAnsi="Times New Roman" w:cs="Times New Roman"/>
          <w:spacing w:val="5"/>
        </w:rPr>
        <w:t>a</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44"/>
        </w:rPr>
        <w:t xml:space="preserve"> </w:t>
      </w:r>
      <w:r w:rsidRPr="005A34D7">
        <w:rPr>
          <w:rFonts w:ascii="Times New Roman" w:hAnsi="Times New Roman" w:cs="Times New Roman"/>
        </w:rPr>
        <w:t>w</w:t>
      </w:r>
      <w:r w:rsidRPr="005A34D7">
        <w:rPr>
          <w:rFonts w:ascii="Times New Roman" w:hAnsi="Times New Roman" w:cs="Times New Roman"/>
          <w:spacing w:val="-4"/>
        </w:rPr>
        <w:t>e</w:t>
      </w:r>
      <w:r w:rsidRPr="005A34D7">
        <w:rPr>
          <w:rFonts w:ascii="Times New Roman" w:hAnsi="Times New Roman" w:cs="Times New Roman"/>
          <w:spacing w:val="1"/>
        </w:rPr>
        <w:t>a</w:t>
      </w:r>
      <w:r w:rsidRPr="005A34D7">
        <w:rPr>
          <w:rFonts w:ascii="Times New Roman" w:hAnsi="Times New Roman" w:cs="Times New Roman"/>
        </w:rPr>
        <w:t>k</w:t>
      </w:r>
      <w:r w:rsidRPr="005A34D7">
        <w:rPr>
          <w:rFonts w:ascii="Times New Roman" w:hAnsi="Times New Roman" w:cs="Times New Roman"/>
          <w:spacing w:val="33"/>
        </w:rPr>
        <w:t xml:space="preserve"> </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rPr>
        <w:t>ti</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43"/>
        </w:rPr>
        <w:t xml:space="preserve"> </w:t>
      </w:r>
      <w:r w:rsidRPr="005A34D7">
        <w:rPr>
          <w:rFonts w:ascii="Times New Roman" w:hAnsi="Times New Roman" w:cs="Times New Roman"/>
          <w:spacing w:val="2"/>
        </w:rPr>
        <w:t>(</w:t>
      </w:r>
      <w:r w:rsidRPr="005A34D7">
        <w:rPr>
          <w:rFonts w:ascii="Times New Roman" w:hAnsi="Times New Roman" w:cs="Times New Roman"/>
          <w:spacing w:val="-5"/>
        </w:rPr>
        <w:t>i</w:t>
      </w:r>
      <w:r w:rsidRPr="005A34D7">
        <w:rPr>
          <w:rFonts w:ascii="Times New Roman" w:hAnsi="Times New Roman" w:cs="Times New Roman"/>
        </w:rPr>
        <w:t>f</w:t>
      </w:r>
      <w:r w:rsidRPr="005A34D7">
        <w:rPr>
          <w:rFonts w:ascii="Times New Roman" w:hAnsi="Times New Roman" w:cs="Times New Roman"/>
          <w:spacing w:val="32"/>
        </w:rPr>
        <w:t xml:space="preserve"> </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spacing w:val="-12"/>
        </w:rPr>
        <w:t>y</w:t>
      </w:r>
      <w:r w:rsidRPr="005A34D7">
        <w:rPr>
          <w:rFonts w:ascii="Times New Roman" w:hAnsi="Times New Roman" w:cs="Times New Roman"/>
          <w:spacing w:val="2"/>
        </w:rPr>
        <w:t>)</w:t>
      </w:r>
      <w:r w:rsidRPr="005A34D7">
        <w:rPr>
          <w:rFonts w:ascii="Times New Roman" w:hAnsi="Times New Roman" w:cs="Times New Roman"/>
        </w:rPr>
        <w:t>.</w:t>
      </w:r>
      <w:r w:rsidRPr="005A34D7">
        <w:rPr>
          <w:rFonts w:ascii="Times New Roman" w:hAnsi="Times New Roman" w:cs="Times New Roman"/>
          <w:spacing w:val="46"/>
        </w:rPr>
        <w:t xml:space="preserve"> </w:t>
      </w:r>
      <w:r w:rsidRPr="005A34D7">
        <w:rPr>
          <w:rFonts w:ascii="Times New Roman" w:hAnsi="Times New Roman" w:cs="Times New Roman"/>
          <w:spacing w:val="-3"/>
        </w:rPr>
        <w:t>I</w:t>
      </w:r>
      <w:r w:rsidRPr="005A34D7">
        <w:rPr>
          <w:rFonts w:ascii="Times New Roman" w:hAnsi="Times New Roman" w:cs="Times New Roman"/>
          <w:spacing w:val="-7"/>
        </w:rPr>
        <w:t>n</w:t>
      </w:r>
      <w:r w:rsidRPr="005A34D7">
        <w:rPr>
          <w:rFonts w:ascii="Times New Roman" w:hAnsi="Times New Roman" w:cs="Times New Roman"/>
          <w:spacing w:val="7"/>
        </w:rPr>
        <w:t>d</w:t>
      </w:r>
      <w:r w:rsidRPr="005A34D7">
        <w:rPr>
          <w:rFonts w:ascii="Times New Roman" w:hAnsi="Times New Roman" w:cs="Times New Roman"/>
          <w:spacing w:val="-5"/>
        </w:rPr>
        <w:t>i</w:t>
      </w:r>
      <w:r w:rsidRPr="005A34D7">
        <w:rPr>
          <w:rFonts w:ascii="Times New Roman" w:hAnsi="Times New Roman" w:cs="Times New Roman"/>
          <w:spacing w:val="-4"/>
        </w:rPr>
        <w:t>c</w:t>
      </w:r>
      <w:r w:rsidRPr="005A34D7">
        <w:rPr>
          <w:rFonts w:ascii="Times New Roman" w:hAnsi="Times New Roman" w:cs="Times New Roman"/>
          <w:spacing w:val="1"/>
        </w:rPr>
        <w:t>a</w:t>
      </w:r>
      <w:r w:rsidRPr="005A34D7">
        <w:rPr>
          <w:rFonts w:ascii="Times New Roman" w:hAnsi="Times New Roman" w:cs="Times New Roman"/>
        </w:rPr>
        <w:t>te</w:t>
      </w:r>
      <w:r w:rsidRPr="005A34D7">
        <w:rPr>
          <w:rFonts w:ascii="Times New Roman" w:hAnsi="Times New Roman" w:cs="Times New Roman"/>
          <w:spacing w:val="46"/>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32"/>
        </w:rPr>
        <w:t xml:space="preserve"> </w:t>
      </w:r>
      <w:r w:rsidRPr="005A34D7">
        <w:rPr>
          <w:rFonts w:ascii="Times New Roman" w:hAnsi="Times New Roman" w:cs="Times New Roman"/>
          <w:spacing w:val="5"/>
        </w:rPr>
        <w:t>t</w:t>
      </w:r>
      <w:r w:rsidRPr="005A34D7">
        <w:rPr>
          <w:rFonts w:ascii="Times New Roman" w:hAnsi="Times New Roman" w:cs="Times New Roman"/>
          <w:spacing w:val="-2"/>
        </w:rPr>
        <w:t>y</w:t>
      </w:r>
      <w:r w:rsidRPr="005A34D7">
        <w:rPr>
          <w:rFonts w:ascii="Times New Roman" w:hAnsi="Times New Roman" w:cs="Times New Roman"/>
          <w:spacing w:val="2"/>
        </w:rPr>
        <w:t>p</w:t>
      </w:r>
      <w:r w:rsidRPr="005A34D7">
        <w:rPr>
          <w:rFonts w:ascii="Times New Roman" w:hAnsi="Times New Roman" w:cs="Times New Roman"/>
        </w:rPr>
        <w:t>e</w:t>
      </w:r>
      <w:r w:rsidRPr="005A34D7">
        <w:rPr>
          <w:rFonts w:ascii="Times New Roman" w:hAnsi="Times New Roman" w:cs="Times New Roman"/>
          <w:spacing w:val="31"/>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32"/>
        </w:rPr>
        <w:t xml:space="preserve"> </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4"/>
        </w:rPr>
        <w:t>s</w:t>
      </w:r>
      <w:r w:rsidRPr="005A34D7">
        <w:rPr>
          <w:rFonts w:ascii="Times New Roman" w:hAnsi="Times New Roman" w:cs="Times New Roman"/>
          <w:spacing w:val="-2"/>
        </w:rPr>
        <w:t>h</w:t>
      </w:r>
      <w:r w:rsidRPr="005A34D7">
        <w:rPr>
          <w:rFonts w:ascii="Times New Roman" w:hAnsi="Times New Roman" w:cs="Times New Roman"/>
        </w:rPr>
        <w:t>i</w:t>
      </w:r>
      <w:r w:rsidRPr="005A34D7">
        <w:rPr>
          <w:rFonts w:ascii="Times New Roman" w:hAnsi="Times New Roman" w:cs="Times New Roman"/>
          <w:spacing w:val="2"/>
        </w:rPr>
        <w:t>p</w:t>
      </w:r>
      <w:r w:rsidRPr="005A34D7">
        <w:rPr>
          <w:rFonts w:ascii="Times New Roman" w:hAnsi="Times New Roman" w:cs="Times New Roman"/>
        </w:rPr>
        <w:t>s</w:t>
      </w:r>
      <w:r w:rsidRPr="005A34D7">
        <w:rPr>
          <w:rFonts w:ascii="Times New Roman" w:hAnsi="Times New Roman" w:cs="Times New Roman"/>
          <w:spacing w:val="52"/>
        </w:rPr>
        <w:t xml:space="preserve"> </w:t>
      </w:r>
      <w:r w:rsidRPr="005A34D7">
        <w:rPr>
          <w:rFonts w:ascii="Times New Roman" w:hAnsi="Times New Roman" w:cs="Times New Roman"/>
          <w:spacing w:val="2"/>
        </w:rPr>
        <w:t>(</w:t>
      </w:r>
      <w:r w:rsidRPr="005A34D7">
        <w:rPr>
          <w:rFonts w:ascii="Times New Roman" w:hAnsi="Times New Roman" w:cs="Times New Roman"/>
          <w:spacing w:val="-5"/>
        </w:rPr>
        <w:t>t</w:t>
      </w:r>
      <w:r w:rsidRPr="005A34D7">
        <w:rPr>
          <w:rFonts w:ascii="Times New Roman" w:hAnsi="Times New Roman" w:cs="Times New Roman"/>
          <w:spacing w:val="2"/>
        </w:rPr>
        <w:t>o</w:t>
      </w:r>
      <w:r w:rsidRPr="005A34D7">
        <w:rPr>
          <w:rFonts w:ascii="Times New Roman" w:hAnsi="Times New Roman" w:cs="Times New Roman"/>
          <w:spacing w:val="5"/>
        </w:rPr>
        <w:t>t</w:t>
      </w:r>
      <w:r w:rsidRPr="005A34D7">
        <w:rPr>
          <w:rFonts w:ascii="Times New Roman" w:hAnsi="Times New Roman" w:cs="Times New Roman"/>
          <w:spacing w:val="-4"/>
        </w:rPr>
        <w:t>a</w:t>
      </w:r>
      <w:r w:rsidRPr="005A34D7">
        <w:rPr>
          <w:rFonts w:ascii="Times New Roman" w:hAnsi="Times New Roman" w:cs="Times New Roman"/>
        </w:rPr>
        <w:t>l</w:t>
      </w:r>
      <w:r w:rsidRPr="005A34D7">
        <w:rPr>
          <w:rFonts w:ascii="Times New Roman" w:hAnsi="Times New Roman" w:cs="Times New Roman"/>
          <w:spacing w:val="35"/>
        </w:rPr>
        <w:t xml:space="preserve"> </w:t>
      </w:r>
      <w:r w:rsidRPr="005A34D7">
        <w:rPr>
          <w:rFonts w:ascii="Times New Roman" w:hAnsi="Times New Roman" w:cs="Times New Roman"/>
        </w:rPr>
        <w:t>/</w:t>
      </w:r>
      <w:r w:rsidRPr="005A34D7">
        <w:rPr>
          <w:rFonts w:ascii="Times New Roman" w:hAnsi="Times New Roman" w:cs="Times New Roman"/>
          <w:spacing w:val="28"/>
        </w:rPr>
        <w:t xml:space="preserve"> </w:t>
      </w:r>
      <w:r w:rsidRPr="005A34D7">
        <w:rPr>
          <w:rFonts w:ascii="Times New Roman" w:hAnsi="Times New Roman" w:cs="Times New Roman"/>
          <w:spacing w:val="7"/>
        </w:rPr>
        <w:t>p</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1"/>
        </w:rPr>
        <w:t>a</w:t>
      </w:r>
      <w:r w:rsidRPr="005A34D7">
        <w:rPr>
          <w:rFonts w:ascii="Times New Roman" w:hAnsi="Times New Roman" w:cs="Times New Roman"/>
          <w:spacing w:val="-5"/>
        </w:rPr>
        <w:t>l</w:t>
      </w:r>
      <w:r w:rsidRPr="005A34D7">
        <w:rPr>
          <w:rFonts w:ascii="Times New Roman" w:hAnsi="Times New Roman" w:cs="Times New Roman"/>
          <w:spacing w:val="2"/>
        </w:rPr>
        <w:t>)</w:t>
      </w:r>
      <w:r w:rsidRPr="005A34D7">
        <w:rPr>
          <w:rFonts w:ascii="Times New Roman" w:hAnsi="Times New Roman" w:cs="Times New Roman"/>
        </w:rPr>
        <w:t>.</w:t>
      </w:r>
      <w:r w:rsidRPr="005A34D7">
        <w:rPr>
          <w:rFonts w:ascii="Times New Roman" w:hAnsi="Times New Roman" w:cs="Times New Roman"/>
          <w:spacing w:val="42"/>
        </w:rPr>
        <w:t xml:space="preserve"> </w:t>
      </w:r>
      <w:r w:rsidRPr="005A34D7">
        <w:rPr>
          <w:rFonts w:ascii="Times New Roman" w:hAnsi="Times New Roman" w:cs="Times New Roman"/>
          <w:spacing w:val="2"/>
        </w:rPr>
        <w:t>T</w:t>
      </w:r>
      <w:r w:rsidRPr="005A34D7">
        <w:rPr>
          <w:rFonts w:ascii="Times New Roman" w:hAnsi="Times New Roman" w:cs="Times New Roman"/>
          <w:spacing w:val="7"/>
        </w:rPr>
        <w:t>r</w:t>
      </w:r>
      <w:r w:rsidRPr="005A34D7">
        <w:rPr>
          <w:rFonts w:ascii="Times New Roman" w:hAnsi="Times New Roman" w:cs="Times New Roman"/>
        </w:rPr>
        <w:t>y</w:t>
      </w:r>
      <w:r w:rsidRPr="005A34D7">
        <w:rPr>
          <w:rFonts w:ascii="Times New Roman" w:hAnsi="Times New Roman" w:cs="Times New Roman"/>
          <w:spacing w:val="26"/>
        </w:rPr>
        <w:t xml:space="preserve"> </w:t>
      </w:r>
      <w:r w:rsidRPr="005A34D7">
        <w:rPr>
          <w:rFonts w:ascii="Times New Roman" w:hAnsi="Times New Roman" w:cs="Times New Roman"/>
          <w:w w:val="102"/>
        </w:rPr>
        <w:t xml:space="preserve">to </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4"/>
        </w:rPr>
        <w:t>c</w:t>
      </w:r>
      <w:r w:rsidRPr="005A34D7">
        <w:rPr>
          <w:rFonts w:ascii="Times New Roman" w:hAnsi="Times New Roman" w:cs="Times New Roman"/>
          <w:spacing w:val="7"/>
        </w:rPr>
        <w:t>o</w:t>
      </w:r>
      <w:r w:rsidRPr="005A34D7">
        <w:rPr>
          <w:rFonts w:ascii="Times New Roman" w:hAnsi="Times New Roman" w:cs="Times New Roman"/>
          <w:spacing w:val="2"/>
        </w:rPr>
        <w:t>r</w:t>
      </w:r>
      <w:r w:rsidRPr="005A34D7">
        <w:rPr>
          <w:rFonts w:ascii="Times New Roman" w:hAnsi="Times New Roman" w:cs="Times New Roman"/>
          <w:spacing w:val="-2"/>
        </w:rPr>
        <w:t>p</w:t>
      </w:r>
      <w:r w:rsidRPr="005A34D7">
        <w:rPr>
          <w:rFonts w:ascii="Times New Roman" w:hAnsi="Times New Roman" w:cs="Times New Roman"/>
          <w:spacing w:val="2"/>
        </w:rPr>
        <w:t>or</w:t>
      </w:r>
      <w:r w:rsidRPr="005A34D7">
        <w:rPr>
          <w:rFonts w:ascii="Times New Roman" w:hAnsi="Times New Roman" w:cs="Times New Roman"/>
          <w:spacing w:val="1"/>
        </w:rPr>
        <w:t>a</w:t>
      </w:r>
      <w:r w:rsidRPr="005A34D7">
        <w:rPr>
          <w:rFonts w:ascii="Times New Roman" w:hAnsi="Times New Roman" w:cs="Times New Roman"/>
        </w:rPr>
        <w:t>te</w:t>
      </w:r>
      <w:r w:rsidRPr="005A34D7">
        <w:rPr>
          <w:rFonts w:ascii="Times New Roman" w:hAnsi="Times New Roman" w:cs="Times New Roman"/>
          <w:spacing w:val="24"/>
        </w:rPr>
        <w:t xml:space="preserve"> </w:t>
      </w:r>
      <w:r w:rsidRPr="005A34D7">
        <w:rPr>
          <w:rFonts w:ascii="Times New Roman" w:hAnsi="Times New Roman" w:cs="Times New Roman"/>
          <w:spacing w:val="-7"/>
        </w:rPr>
        <w:t>g</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5"/>
        </w:rPr>
        <w:t>a</w:t>
      </w:r>
      <w:r w:rsidRPr="005A34D7">
        <w:rPr>
          <w:rFonts w:ascii="Times New Roman" w:hAnsi="Times New Roman" w:cs="Times New Roman"/>
        </w:rPr>
        <w:t>l</w:t>
      </w:r>
      <w:r w:rsidRPr="005A34D7">
        <w:rPr>
          <w:rFonts w:ascii="Times New Roman" w:hAnsi="Times New Roman" w:cs="Times New Roman"/>
          <w:spacing w:val="-5"/>
        </w:rPr>
        <w:t>i</w:t>
      </w:r>
      <w:r w:rsidRPr="005A34D7">
        <w:rPr>
          <w:rFonts w:ascii="Times New Roman" w:hAnsi="Times New Roman" w:cs="Times New Roman"/>
          <w:spacing w:val="1"/>
        </w:rPr>
        <w:t>z</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w:t>
      </w:r>
      <w:r w:rsidRPr="005A34D7">
        <w:rPr>
          <w:rFonts w:ascii="Times New Roman" w:hAnsi="Times New Roman" w:cs="Times New Roman"/>
          <w:spacing w:val="30"/>
        </w:rPr>
        <w:t xml:space="preserve"> </w:t>
      </w:r>
      <w:r w:rsidRPr="005A34D7">
        <w:rPr>
          <w:rFonts w:ascii="Times New Roman" w:hAnsi="Times New Roman" w:cs="Times New Roman"/>
          <w:spacing w:val="1"/>
        </w:rPr>
        <w:t>a</w:t>
      </w:r>
      <w:r w:rsidRPr="005A34D7">
        <w:rPr>
          <w:rFonts w:ascii="Times New Roman" w:hAnsi="Times New Roman" w:cs="Times New Roman"/>
          <w:spacing w:val="-2"/>
        </w:rPr>
        <w:t>gg</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2"/>
        </w:rPr>
        <w:t>g</w:t>
      </w:r>
      <w:r w:rsidRPr="005A34D7">
        <w:rPr>
          <w:rFonts w:ascii="Times New Roman" w:hAnsi="Times New Roman" w:cs="Times New Roman"/>
          <w:spacing w:val="1"/>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w:t>
      </w:r>
      <w:r w:rsidRPr="005A34D7">
        <w:rPr>
          <w:rFonts w:ascii="Times New Roman" w:hAnsi="Times New Roman" w:cs="Times New Roman"/>
          <w:spacing w:val="26"/>
        </w:rPr>
        <w:t xml:space="preserve"> </w:t>
      </w:r>
      <w:r w:rsidRPr="005A34D7">
        <w:rPr>
          <w:rFonts w:ascii="Times New Roman" w:hAnsi="Times New Roman" w:cs="Times New Roman"/>
          <w:spacing w:val="-1"/>
        </w:rPr>
        <w:t>s</w:t>
      </w:r>
      <w:r w:rsidRPr="005A34D7">
        <w:rPr>
          <w:rFonts w:ascii="Times New Roman" w:hAnsi="Times New Roman" w:cs="Times New Roman"/>
          <w:spacing w:val="7"/>
        </w:rPr>
        <w:t>p</w:t>
      </w:r>
      <w:r w:rsidRPr="005A34D7">
        <w:rPr>
          <w:rFonts w:ascii="Times New Roman" w:hAnsi="Times New Roman" w:cs="Times New Roman"/>
          <w:spacing w:val="-4"/>
        </w:rPr>
        <w:t>e</w:t>
      </w:r>
      <w:r w:rsidRPr="005A34D7">
        <w:rPr>
          <w:rFonts w:ascii="Times New Roman" w:hAnsi="Times New Roman" w:cs="Times New Roman"/>
          <w:spacing w:val="1"/>
        </w:rPr>
        <w:t>c</w:t>
      </w:r>
      <w:r w:rsidRPr="005A34D7">
        <w:rPr>
          <w:rFonts w:ascii="Times New Roman" w:hAnsi="Times New Roman" w:cs="Times New Roman"/>
          <w:spacing w:val="-5"/>
        </w:rPr>
        <w:t>i</w:t>
      </w:r>
      <w:r w:rsidRPr="005A34D7">
        <w:rPr>
          <w:rFonts w:ascii="Times New Roman" w:hAnsi="Times New Roman" w:cs="Times New Roman"/>
          <w:spacing w:val="5"/>
        </w:rPr>
        <w:t>a</w:t>
      </w:r>
      <w:r w:rsidRPr="005A34D7">
        <w:rPr>
          <w:rFonts w:ascii="Times New Roman" w:hAnsi="Times New Roman" w:cs="Times New Roman"/>
        </w:rPr>
        <w:t>l</w:t>
      </w:r>
      <w:r w:rsidRPr="005A34D7">
        <w:rPr>
          <w:rFonts w:ascii="Times New Roman" w:hAnsi="Times New Roman" w:cs="Times New Roman"/>
          <w:spacing w:val="-5"/>
        </w:rPr>
        <w:t>i</w:t>
      </w:r>
      <w:r w:rsidRPr="005A34D7">
        <w:rPr>
          <w:rFonts w:ascii="Times New Roman" w:hAnsi="Times New Roman" w:cs="Times New Roman"/>
          <w:spacing w:val="1"/>
        </w:rPr>
        <w:t>za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rPr>
        <w:t>n</w:t>
      </w:r>
      <w:r w:rsidRPr="005A34D7">
        <w:rPr>
          <w:rFonts w:ascii="Times New Roman" w:hAnsi="Times New Roman" w:cs="Times New Roman"/>
          <w:spacing w:val="24"/>
        </w:rPr>
        <w:t xml:space="preserve"> </w:t>
      </w:r>
      <w:r w:rsidRPr="005A34D7">
        <w:rPr>
          <w:rFonts w:ascii="Times New Roman" w:hAnsi="Times New Roman" w:cs="Times New Roman"/>
          <w:spacing w:val="1"/>
        </w:rPr>
        <w:t>e</w:t>
      </w:r>
      <w:r w:rsidRPr="005A34D7">
        <w:rPr>
          <w:rFonts w:ascii="Times New Roman" w:hAnsi="Times New Roman" w:cs="Times New Roman"/>
        </w:rPr>
        <w:t>tc</w:t>
      </w:r>
      <w:r w:rsidRPr="005A34D7">
        <w:rPr>
          <w:rFonts w:ascii="Times New Roman" w:hAnsi="Times New Roman" w:cs="Times New Roman"/>
          <w:spacing w:val="8"/>
        </w:rPr>
        <w:t xml:space="preserve"> </w:t>
      </w:r>
      <w:r w:rsidRPr="005A34D7">
        <w:rPr>
          <w:rFonts w:ascii="Times New Roman" w:hAnsi="Times New Roman" w:cs="Times New Roman"/>
        </w:rPr>
        <w:t>w</w:t>
      </w:r>
      <w:r w:rsidRPr="005A34D7">
        <w:rPr>
          <w:rFonts w:ascii="Times New Roman" w:hAnsi="Times New Roman" w:cs="Times New Roman"/>
          <w:spacing w:val="-7"/>
        </w:rPr>
        <w:t>h</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5"/>
        </w:rPr>
        <w:t>e</w:t>
      </w:r>
      <w:r w:rsidRPr="005A34D7">
        <w:rPr>
          <w:rFonts w:ascii="Times New Roman" w:hAnsi="Times New Roman" w:cs="Times New Roman"/>
          <w:spacing w:val="-7"/>
        </w:rPr>
        <w:t>v</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20"/>
        </w:rPr>
        <w:t xml:space="preserve"> </w:t>
      </w:r>
      <w:r w:rsidRPr="005A34D7">
        <w:rPr>
          <w:rFonts w:ascii="Times New Roman" w:hAnsi="Times New Roman" w:cs="Times New Roman"/>
          <w:spacing w:val="2"/>
          <w:w w:val="102"/>
        </w:rPr>
        <w:t>r</w:t>
      </w:r>
      <w:r w:rsidRPr="005A34D7">
        <w:rPr>
          <w:rFonts w:ascii="Times New Roman" w:hAnsi="Times New Roman" w:cs="Times New Roman"/>
          <w:spacing w:val="1"/>
          <w:w w:val="102"/>
        </w:rPr>
        <w:t>e</w:t>
      </w:r>
      <w:r w:rsidRPr="005A34D7">
        <w:rPr>
          <w:rFonts w:ascii="Times New Roman" w:hAnsi="Times New Roman" w:cs="Times New Roman"/>
          <w:spacing w:val="-2"/>
          <w:w w:val="102"/>
        </w:rPr>
        <w:t>q</w:t>
      </w:r>
      <w:r w:rsidRPr="005A34D7">
        <w:rPr>
          <w:rFonts w:ascii="Times New Roman" w:hAnsi="Times New Roman" w:cs="Times New Roman"/>
          <w:spacing w:val="7"/>
          <w:w w:val="102"/>
        </w:rPr>
        <w:t>u</w:t>
      </w:r>
      <w:r w:rsidRPr="005A34D7">
        <w:rPr>
          <w:rFonts w:ascii="Times New Roman" w:hAnsi="Times New Roman" w:cs="Times New Roman"/>
          <w:spacing w:val="-5"/>
          <w:w w:val="102"/>
        </w:rPr>
        <w:t>i</w:t>
      </w:r>
      <w:r w:rsidRPr="005A34D7">
        <w:rPr>
          <w:rFonts w:ascii="Times New Roman" w:hAnsi="Times New Roman" w:cs="Times New Roman"/>
          <w:spacing w:val="2"/>
          <w:w w:val="102"/>
        </w:rPr>
        <w:t>r</w:t>
      </w:r>
      <w:r w:rsidRPr="005A34D7">
        <w:rPr>
          <w:rFonts w:ascii="Times New Roman" w:hAnsi="Times New Roman" w:cs="Times New Roman"/>
          <w:spacing w:val="1"/>
          <w:w w:val="102"/>
        </w:rPr>
        <w:t>e</w:t>
      </w:r>
      <w:r w:rsidRPr="005A34D7">
        <w:rPr>
          <w:rFonts w:ascii="Times New Roman" w:hAnsi="Times New Roman" w:cs="Times New Roman"/>
          <w:spacing w:val="2"/>
          <w:w w:val="102"/>
        </w:rPr>
        <w:t>d</w:t>
      </w:r>
      <w:r w:rsidRPr="005A34D7">
        <w:rPr>
          <w:rFonts w:ascii="Times New Roman" w:hAnsi="Times New Roman" w:cs="Times New Roman"/>
          <w:w w:val="102"/>
        </w:rPr>
        <w:t>.</w:t>
      </w:r>
    </w:p>
    <w:p w14:paraId="36CB603D" w14:textId="77777777" w:rsidR="00761091" w:rsidRPr="005A34D7" w:rsidRDefault="00761091" w:rsidP="00761091">
      <w:pPr>
        <w:widowControl/>
        <w:tabs>
          <w:tab w:val="left" w:pos="360"/>
        </w:tabs>
        <w:autoSpaceDE w:val="0"/>
        <w:autoSpaceDN w:val="0"/>
        <w:adjustRightInd w:val="0"/>
        <w:spacing w:before="4" w:line="260" w:lineRule="exact"/>
        <w:jc w:val="both"/>
        <w:rPr>
          <w:rFonts w:ascii="Times New Roman" w:hAnsi="Times New Roman" w:cs="Times New Roman"/>
        </w:rPr>
      </w:pPr>
    </w:p>
    <w:p w14:paraId="3337D47C"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spacing w:val="-1"/>
        </w:rPr>
        <w:t>E</w:t>
      </w:r>
      <w:r w:rsidRPr="005A34D7">
        <w:rPr>
          <w:rFonts w:ascii="Times New Roman" w:hAnsi="Times New Roman" w:cs="Times New Roman"/>
          <w:b/>
          <w:bCs/>
          <w:spacing w:val="2"/>
        </w:rPr>
        <w:t>x</w:t>
      </w:r>
      <w:r w:rsidRPr="005A34D7">
        <w:rPr>
          <w:rFonts w:ascii="Times New Roman" w:hAnsi="Times New Roman" w:cs="Times New Roman"/>
          <w:b/>
          <w:bCs/>
          <w:spacing w:val="3"/>
        </w:rPr>
        <w:t>a</w:t>
      </w:r>
      <w:r w:rsidRPr="005A34D7">
        <w:rPr>
          <w:rFonts w:ascii="Times New Roman" w:hAnsi="Times New Roman" w:cs="Times New Roman"/>
          <w:b/>
          <w:bCs/>
        </w:rPr>
        <w:t>mpl</w:t>
      </w:r>
      <w:r w:rsidRPr="005A34D7">
        <w:rPr>
          <w:rFonts w:ascii="Times New Roman" w:hAnsi="Times New Roman" w:cs="Times New Roman"/>
          <w:b/>
          <w:bCs/>
          <w:spacing w:val="1"/>
        </w:rPr>
        <w:t>e</w:t>
      </w:r>
      <w:r w:rsidRPr="005A34D7">
        <w:rPr>
          <w:rFonts w:ascii="Times New Roman" w:hAnsi="Times New Roman" w:cs="Times New Roman"/>
          <w:b/>
          <w:bCs/>
        </w:rPr>
        <w:t>:</w:t>
      </w:r>
      <w:r w:rsidRPr="005A34D7">
        <w:rPr>
          <w:rFonts w:ascii="Times New Roman" w:hAnsi="Times New Roman" w:cs="Times New Roman"/>
          <w:b/>
          <w:bCs/>
          <w:spacing w:val="22"/>
        </w:rPr>
        <w:t xml:space="preserve"> </w:t>
      </w:r>
      <w:r w:rsidRPr="005A34D7">
        <w:rPr>
          <w:rFonts w:ascii="Times New Roman" w:hAnsi="Times New Roman" w:cs="Times New Roman"/>
          <w:b/>
          <w:bCs/>
          <w:spacing w:val="-2"/>
        </w:rPr>
        <w:t>E</w:t>
      </w:r>
      <w:r w:rsidRPr="005A34D7">
        <w:rPr>
          <w:rFonts w:ascii="Times New Roman" w:hAnsi="Times New Roman" w:cs="Times New Roman"/>
          <w:b/>
          <w:bCs/>
          <w:spacing w:val="2"/>
        </w:rPr>
        <w:t>-</w:t>
      </w:r>
      <w:r w:rsidRPr="005A34D7">
        <w:rPr>
          <w:rFonts w:ascii="Times New Roman" w:hAnsi="Times New Roman" w:cs="Times New Roman"/>
          <w:b/>
          <w:bCs/>
        </w:rPr>
        <w:t>r</w:t>
      </w:r>
      <w:r w:rsidRPr="005A34D7">
        <w:rPr>
          <w:rFonts w:ascii="Times New Roman" w:hAnsi="Times New Roman" w:cs="Times New Roman"/>
          <w:b/>
          <w:bCs/>
          <w:spacing w:val="5"/>
        </w:rPr>
        <w:t xml:space="preserve"> </w:t>
      </w:r>
      <w:r w:rsidRPr="005A34D7">
        <w:rPr>
          <w:rFonts w:ascii="Times New Roman" w:hAnsi="Times New Roman" w:cs="Times New Roman"/>
          <w:b/>
          <w:bCs/>
        </w:rPr>
        <w:t>d</w:t>
      </w:r>
      <w:r w:rsidRPr="005A34D7">
        <w:rPr>
          <w:rFonts w:ascii="Times New Roman" w:hAnsi="Times New Roman" w:cs="Times New Roman"/>
          <w:b/>
          <w:bCs/>
          <w:spacing w:val="-5"/>
        </w:rPr>
        <w:t>i</w:t>
      </w:r>
      <w:r w:rsidRPr="005A34D7">
        <w:rPr>
          <w:rFonts w:ascii="Times New Roman" w:hAnsi="Times New Roman" w:cs="Times New Roman"/>
          <w:b/>
          <w:bCs/>
          <w:spacing w:val="2"/>
        </w:rPr>
        <w:t>ag</w:t>
      </w:r>
      <w:r w:rsidRPr="005A34D7">
        <w:rPr>
          <w:rFonts w:ascii="Times New Roman" w:hAnsi="Times New Roman" w:cs="Times New Roman"/>
          <w:b/>
          <w:bCs/>
          <w:spacing w:val="1"/>
        </w:rPr>
        <w:t>r</w:t>
      </w:r>
      <w:r w:rsidRPr="005A34D7">
        <w:rPr>
          <w:rFonts w:ascii="Times New Roman" w:hAnsi="Times New Roman" w:cs="Times New Roman"/>
          <w:b/>
          <w:bCs/>
          <w:spacing w:val="2"/>
        </w:rPr>
        <w:t>a</w:t>
      </w:r>
      <w:r w:rsidRPr="005A34D7">
        <w:rPr>
          <w:rFonts w:ascii="Times New Roman" w:hAnsi="Times New Roman" w:cs="Times New Roman"/>
          <w:b/>
          <w:bCs/>
        </w:rPr>
        <w:t>m</w:t>
      </w:r>
      <w:r w:rsidRPr="005A34D7">
        <w:rPr>
          <w:rFonts w:ascii="Times New Roman" w:hAnsi="Times New Roman" w:cs="Times New Roman"/>
          <w:b/>
          <w:bCs/>
          <w:spacing w:val="14"/>
        </w:rPr>
        <w:t xml:space="preserve"> </w:t>
      </w:r>
      <w:r w:rsidRPr="005A34D7">
        <w:rPr>
          <w:rFonts w:ascii="Times New Roman" w:hAnsi="Times New Roman" w:cs="Times New Roman"/>
          <w:b/>
          <w:bCs/>
          <w:spacing w:val="-3"/>
        </w:rPr>
        <w:t>f</w:t>
      </w:r>
      <w:r w:rsidRPr="005A34D7">
        <w:rPr>
          <w:rFonts w:ascii="Times New Roman" w:hAnsi="Times New Roman" w:cs="Times New Roman"/>
          <w:b/>
          <w:bCs/>
          <w:spacing w:val="7"/>
        </w:rPr>
        <w:t>o</w:t>
      </w:r>
      <w:r w:rsidRPr="005A34D7">
        <w:rPr>
          <w:rFonts w:ascii="Times New Roman" w:hAnsi="Times New Roman" w:cs="Times New Roman"/>
          <w:b/>
          <w:bCs/>
        </w:rPr>
        <w:t>r</w:t>
      </w:r>
      <w:r w:rsidRPr="005A34D7">
        <w:rPr>
          <w:rFonts w:ascii="Times New Roman" w:hAnsi="Times New Roman" w:cs="Times New Roman"/>
          <w:b/>
          <w:bCs/>
          <w:spacing w:val="10"/>
        </w:rPr>
        <w:t xml:space="preserve"> </w:t>
      </w:r>
      <w:r w:rsidRPr="005A34D7">
        <w:rPr>
          <w:rFonts w:ascii="Times New Roman" w:hAnsi="Times New Roman" w:cs="Times New Roman"/>
          <w:b/>
          <w:bCs/>
          <w:w w:val="102"/>
        </w:rPr>
        <w:t>bus</w:t>
      </w:r>
    </w:p>
    <w:p w14:paraId="7FDF6818"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noProof/>
          <w:lang w:val="en-US" w:eastAsia="en-US" w:bidi="ar-SA"/>
        </w:rPr>
        <w:drawing>
          <wp:inline distT="0" distB="0" distL="0" distR="0" wp14:anchorId="0E0E8468" wp14:editId="5DFA4B0B">
            <wp:extent cx="24288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495425"/>
                    </a:xfrm>
                    <a:prstGeom prst="rect">
                      <a:avLst/>
                    </a:prstGeom>
                    <a:noFill/>
                    <a:ln>
                      <a:noFill/>
                    </a:ln>
                  </pic:spPr>
                </pic:pic>
              </a:graphicData>
            </a:graphic>
          </wp:inline>
        </w:drawing>
      </w:r>
    </w:p>
    <w:p w14:paraId="38A952C3" w14:textId="77777777" w:rsidR="00761091" w:rsidRPr="005A34D7" w:rsidRDefault="00761091" w:rsidP="00761091">
      <w:pPr>
        <w:widowControl/>
        <w:tabs>
          <w:tab w:val="left" w:pos="360"/>
        </w:tabs>
        <w:autoSpaceDE w:val="0"/>
        <w:autoSpaceDN w:val="0"/>
        <w:adjustRightInd w:val="0"/>
        <w:spacing w:before="35"/>
        <w:jc w:val="both"/>
        <w:rPr>
          <w:rFonts w:ascii="Times New Roman" w:hAnsi="Times New Roman" w:cs="Times New Roman"/>
          <w:b/>
          <w:bCs/>
          <w:spacing w:val="-1"/>
        </w:rPr>
      </w:pPr>
    </w:p>
    <w:p w14:paraId="52D8C7FF" w14:textId="77777777" w:rsidR="00761091" w:rsidRPr="005A34D7" w:rsidRDefault="00761091" w:rsidP="00761091">
      <w:pPr>
        <w:widowControl/>
        <w:tabs>
          <w:tab w:val="left" w:pos="360"/>
        </w:tabs>
        <w:autoSpaceDE w:val="0"/>
        <w:autoSpaceDN w:val="0"/>
        <w:adjustRightInd w:val="0"/>
        <w:spacing w:before="35"/>
        <w:jc w:val="both"/>
        <w:rPr>
          <w:rFonts w:ascii="Times New Roman" w:hAnsi="Times New Roman" w:cs="Times New Roman"/>
        </w:rPr>
      </w:pPr>
      <w:r w:rsidRPr="005A34D7">
        <w:rPr>
          <w:rFonts w:ascii="Times New Roman" w:hAnsi="Times New Roman" w:cs="Times New Roman"/>
          <w:b/>
          <w:bCs/>
          <w:spacing w:val="-1"/>
        </w:rPr>
        <w:lastRenderedPageBreak/>
        <w:t>T</w:t>
      </w:r>
      <w:r w:rsidRPr="005A34D7">
        <w:rPr>
          <w:rFonts w:ascii="Times New Roman" w:hAnsi="Times New Roman" w:cs="Times New Roman"/>
          <w:b/>
          <w:bCs/>
          <w:spacing w:val="2"/>
        </w:rPr>
        <w:t>a</w:t>
      </w:r>
      <w:r w:rsidRPr="005A34D7">
        <w:rPr>
          <w:rFonts w:ascii="Times New Roman" w:hAnsi="Times New Roman" w:cs="Times New Roman"/>
          <w:b/>
          <w:bCs/>
          <w:spacing w:val="-1"/>
        </w:rPr>
        <w:t>s</w:t>
      </w:r>
      <w:r w:rsidRPr="005A34D7">
        <w:rPr>
          <w:rFonts w:ascii="Times New Roman" w:hAnsi="Times New Roman" w:cs="Times New Roman"/>
          <w:b/>
          <w:bCs/>
        </w:rPr>
        <w:t>k</w:t>
      </w:r>
      <w:r w:rsidRPr="005A34D7">
        <w:rPr>
          <w:rFonts w:ascii="Times New Roman" w:hAnsi="Times New Roman" w:cs="Times New Roman"/>
          <w:b/>
          <w:bCs/>
          <w:spacing w:val="11"/>
        </w:rPr>
        <w:t xml:space="preserve"> </w:t>
      </w:r>
      <w:r w:rsidRPr="005A34D7">
        <w:rPr>
          <w:rFonts w:ascii="Times New Roman" w:hAnsi="Times New Roman" w:cs="Times New Roman"/>
          <w:b/>
          <w:bCs/>
          <w:spacing w:val="2"/>
        </w:rPr>
        <w:t>3</w:t>
      </w:r>
      <w:r w:rsidRPr="005A34D7">
        <w:rPr>
          <w:rFonts w:ascii="Times New Roman" w:hAnsi="Times New Roman" w:cs="Times New Roman"/>
          <w:b/>
          <w:bCs/>
        </w:rPr>
        <w:t>:</w:t>
      </w:r>
      <w:r w:rsidRPr="005A34D7">
        <w:rPr>
          <w:rFonts w:ascii="Times New Roman" w:hAnsi="Times New Roman" w:cs="Times New Roman"/>
          <w:b/>
          <w:bCs/>
          <w:spacing w:val="8"/>
        </w:rPr>
        <w:t xml:space="preserve"> </w:t>
      </w:r>
      <w:r w:rsidRPr="005A34D7">
        <w:rPr>
          <w:rFonts w:ascii="Times New Roman" w:hAnsi="Times New Roman" w:cs="Times New Roman"/>
          <w:b/>
          <w:bCs/>
          <w:spacing w:val="-4"/>
        </w:rPr>
        <w:t>R</w:t>
      </w:r>
      <w:r w:rsidRPr="005A34D7">
        <w:rPr>
          <w:rFonts w:ascii="Times New Roman" w:hAnsi="Times New Roman" w:cs="Times New Roman"/>
          <w:b/>
          <w:bCs/>
          <w:spacing w:val="1"/>
        </w:rPr>
        <w:t>e</w:t>
      </w:r>
      <w:r w:rsidRPr="005A34D7">
        <w:rPr>
          <w:rFonts w:ascii="Times New Roman" w:hAnsi="Times New Roman" w:cs="Times New Roman"/>
          <w:b/>
          <w:bCs/>
          <w:spacing w:val="-5"/>
        </w:rPr>
        <w:t>l</w:t>
      </w:r>
      <w:r w:rsidRPr="005A34D7">
        <w:rPr>
          <w:rFonts w:ascii="Times New Roman" w:hAnsi="Times New Roman" w:cs="Times New Roman"/>
          <w:b/>
          <w:bCs/>
          <w:spacing w:val="7"/>
        </w:rPr>
        <w:t>a</w:t>
      </w:r>
      <w:r w:rsidRPr="005A34D7">
        <w:rPr>
          <w:rFonts w:ascii="Times New Roman" w:hAnsi="Times New Roman" w:cs="Times New Roman"/>
          <w:b/>
          <w:bCs/>
          <w:spacing w:val="2"/>
        </w:rPr>
        <w:t>t</w:t>
      </w:r>
      <w:r w:rsidRPr="005A34D7">
        <w:rPr>
          <w:rFonts w:ascii="Times New Roman" w:hAnsi="Times New Roman" w:cs="Times New Roman"/>
          <w:b/>
          <w:bCs/>
          <w:spacing w:val="-5"/>
        </w:rPr>
        <w:t>i</w:t>
      </w:r>
      <w:r w:rsidRPr="005A34D7">
        <w:rPr>
          <w:rFonts w:ascii="Times New Roman" w:hAnsi="Times New Roman" w:cs="Times New Roman"/>
          <w:b/>
          <w:bCs/>
          <w:spacing w:val="2"/>
        </w:rPr>
        <w:t>o</w:t>
      </w:r>
      <w:r w:rsidRPr="005A34D7">
        <w:rPr>
          <w:rFonts w:ascii="Times New Roman" w:hAnsi="Times New Roman" w:cs="Times New Roman"/>
          <w:b/>
          <w:bCs/>
        </w:rPr>
        <w:t>n</w:t>
      </w:r>
      <w:r w:rsidRPr="005A34D7">
        <w:rPr>
          <w:rFonts w:ascii="Times New Roman" w:hAnsi="Times New Roman" w:cs="Times New Roman"/>
          <w:b/>
          <w:bCs/>
          <w:spacing w:val="2"/>
        </w:rPr>
        <w:t>a</w:t>
      </w:r>
      <w:r w:rsidRPr="005A34D7">
        <w:rPr>
          <w:rFonts w:ascii="Times New Roman" w:hAnsi="Times New Roman" w:cs="Times New Roman"/>
          <w:b/>
          <w:bCs/>
        </w:rPr>
        <w:t>l</w:t>
      </w:r>
      <w:r w:rsidRPr="005A34D7">
        <w:rPr>
          <w:rFonts w:ascii="Times New Roman" w:hAnsi="Times New Roman" w:cs="Times New Roman"/>
          <w:b/>
          <w:bCs/>
          <w:spacing w:val="21"/>
        </w:rPr>
        <w:t xml:space="preserve"> </w:t>
      </w:r>
      <w:r w:rsidRPr="005A34D7">
        <w:rPr>
          <w:rFonts w:ascii="Times New Roman" w:hAnsi="Times New Roman" w:cs="Times New Roman"/>
          <w:b/>
          <w:bCs/>
          <w:spacing w:val="-6"/>
          <w:w w:val="102"/>
        </w:rPr>
        <w:t>M</w:t>
      </w:r>
      <w:r w:rsidRPr="005A34D7">
        <w:rPr>
          <w:rFonts w:ascii="Times New Roman" w:hAnsi="Times New Roman" w:cs="Times New Roman"/>
          <w:b/>
          <w:bCs/>
          <w:spacing w:val="2"/>
          <w:w w:val="102"/>
        </w:rPr>
        <w:t>o</w:t>
      </w:r>
      <w:r w:rsidRPr="005A34D7">
        <w:rPr>
          <w:rFonts w:ascii="Times New Roman" w:hAnsi="Times New Roman" w:cs="Times New Roman"/>
          <w:b/>
          <w:bCs/>
          <w:spacing w:val="4"/>
          <w:w w:val="102"/>
        </w:rPr>
        <w:t>d</w:t>
      </w:r>
      <w:r w:rsidRPr="005A34D7">
        <w:rPr>
          <w:rFonts w:ascii="Times New Roman" w:hAnsi="Times New Roman" w:cs="Times New Roman"/>
          <w:b/>
          <w:bCs/>
          <w:spacing w:val="-4"/>
          <w:w w:val="102"/>
        </w:rPr>
        <w:t>e</w:t>
      </w:r>
      <w:r w:rsidRPr="005A34D7">
        <w:rPr>
          <w:rFonts w:ascii="Times New Roman" w:hAnsi="Times New Roman" w:cs="Times New Roman"/>
          <w:b/>
          <w:bCs/>
          <w:w w:val="102"/>
        </w:rPr>
        <w:t>l</w:t>
      </w:r>
    </w:p>
    <w:p w14:paraId="617D7493" w14:textId="77777777" w:rsidR="00761091" w:rsidRPr="005A34D7" w:rsidRDefault="00761091" w:rsidP="00761091">
      <w:pPr>
        <w:widowControl/>
        <w:tabs>
          <w:tab w:val="left" w:pos="360"/>
        </w:tabs>
        <w:autoSpaceDE w:val="0"/>
        <w:autoSpaceDN w:val="0"/>
        <w:adjustRightInd w:val="0"/>
        <w:spacing w:before="1" w:line="245" w:lineRule="auto"/>
        <w:jc w:val="both"/>
        <w:rPr>
          <w:rFonts w:ascii="Times New Roman" w:hAnsi="Times New Roman" w:cs="Times New Roman"/>
        </w:rPr>
      </w:pPr>
      <w:r w:rsidRPr="005A34D7">
        <w:rPr>
          <w:rFonts w:ascii="Times New Roman" w:hAnsi="Times New Roman" w:cs="Times New Roman"/>
          <w:spacing w:val="-1"/>
        </w:rPr>
        <w:t>R</w:t>
      </w:r>
      <w:r w:rsidRPr="005A34D7">
        <w:rPr>
          <w:rFonts w:ascii="Times New Roman" w:hAnsi="Times New Roman" w:cs="Times New Roman"/>
          <w:spacing w:val="1"/>
        </w:rPr>
        <w:t>e</w:t>
      </w:r>
      <w:r w:rsidRPr="005A34D7">
        <w:rPr>
          <w:rFonts w:ascii="Times New Roman" w:hAnsi="Times New Roman" w:cs="Times New Roman"/>
          <w:spacing w:val="2"/>
        </w:rPr>
        <w:t>pr</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spacing w:val="-2"/>
        </w:rPr>
        <w:t>n</w:t>
      </w:r>
      <w:r w:rsidRPr="005A34D7">
        <w:rPr>
          <w:rFonts w:ascii="Times New Roman" w:hAnsi="Times New Roman" w:cs="Times New Roman"/>
        </w:rPr>
        <w:t xml:space="preserve">t </w:t>
      </w:r>
      <w:r w:rsidRPr="005A34D7">
        <w:rPr>
          <w:rFonts w:ascii="Times New Roman" w:hAnsi="Times New Roman" w:cs="Times New Roman"/>
          <w:spacing w:val="28"/>
        </w:rPr>
        <w:t xml:space="preserve"> </w:t>
      </w:r>
      <w:r w:rsidRPr="005A34D7">
        <w:rPr>
          <w:rFonts w:ascii="Times New Roman" w:hAnsi="Times New Roman" w:cs="Times New Roman"/>
          <w:spacing w:val="-4"/>
        </w:rPr>
        <w:t>a</w:t>
      </w:r>
      <w:r w:rsidRPr="005A34D7">
        <w:rPr>
          <w:rFonts w:ascii="Times New Roman" w:hAnsi="Times New Roman" w:cs="Times New Roman"/>
        </w:rPr>
        <w:t xml:space="preserve">ll </w:t>
      </w:r>
      <w:r w:rsidRPr="005A34D7">
        <w:rPr>
          <w:rFonts w:ascii="Times New Roman" w:hAnsi="Times New Roman" w:cs="Times New Roman"/>
          <w:spacing w:val="9"/>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 xml:space="preserve">e </w:t>
      </w:r>
      <w:r w:rsidRPr="005A34D7">
        <w:rPr>
          <w:rFonts w:ascii="Times New Roman" w:hAnsi="Times New Roman" w:cs="Times New Roman"/>
          <w:spacing w:val="11"/>
        </w:rPr>
        <w:t xml:space="preserve"> </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9"/>
        </w:rPr>
        <w:t>t</w:t>
      </w:r>
      <w:r w:rsidRPr="005A34D7">
        <w:rPr>
          <w:rFonts w:ascii="Times New Roman" w:hAnsi="Times New Roman" w:cs="Times New Roman"/>
          <w:spacing w:val="-5"/>
        </w:rPr>
        <w:t>i</w:t>
      </w:r>
      <w:r w:rsidRPr="005A34D7">
        <w:rPr>
          <w:rFonts w:ascii="Times New Roman" w:hAnsi="Times New Roman" w:cs="Times New Roman"/>
          <w:spacing w:val="1"/>
        </w:rPr>
        <w:t>e</w:t>
      </w:r>
      <w:r w:rsidRPr="005A34D7">
        <w:rPr>
          <w:rFonts w:ascii="Times New Roman" w:hAnsi="Times New Roman" w:cs="Times New Roman"/>
        </w:rPr>
        <w:t xml:space="preserve">s </w:t>
      </w:r>
      <w:r w:rsidRPr="005A34D7">
        <w:rPr>
          <w:rFonts w:ascii="Times New Roman" w:hAnsi="Times New Roman" w:cs="Times New Roman"/>
          <w:spacing w:val="22"/>
        </w:rPr>
        <w:t xml:space="preserve"> </w:t>
      </w:r>
      <w:r w:rsidRPr="005A34D7">
        <w:rPr>
          <w:rFonts w:ascii="Times New Roman" w:hAnsi="Times New Roman" w:cs="Times New Roman"/>
          <w:spacing w:val="2"/>
        </w:rPr>
        <w:t>(</w:t>
      </w:r>
      <w:r w:rsidRPr="005A34D7">
        <w:rPr>
          <w:rFonts w:ascii="Times New Roman" w:hAnsi="Times New Roman" w:cs="Times New Roman"/>
        </w:rPr>
        <w:t>St</w:t>
      </w:r>
      <w:r w:rsidRPr="005A34D7">
        <w:rPr>
          <w:rFonts w:ascii="Times New Roman" w:hAnsi="Times New Roman" w:cs="Times New Roman"/>
          <w:spacing w:val="-3"/>
        </w:rPr>
        <w:t>r</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2"/>
        </w:rPr>
        <w:t>g</w:t>
      </w:r>
      <w:r w:rsidRPr="005A34D7">
        <w:rPr>
          <w:rFonts w:ascii="Times New Roman" w:hAnsi="Times New Roman" w:cs="Times New Roman"/>
        </w:rPr>
        <w:t xml:space="preserve">, </w:t>
      </w:r>
      <w:r w:rsidRPr="005A34D7">
        <w:rPr>
          <w:rFonts w:ascii="Times New Roman" w:hAnsi="Times New Roman" w:cs="Times New Roman"/>
          <w:spacing w:val="20"/>
        </w:rPr>
        <w:t xml:space="preserve"> </w:t>
      </w:r>
      <w:r w:rsidRPr="005A34D7">
        <w:rPr>
          <w:rFonts w:ascii="Times New Roman" w:hAnsi="Times New Roman" w:cs="Times New Roman"/>
          <w:spacing w:val="3"/>
        </w:rPr>
        <w:t>W</w:t>
      </w:r>
      <w:r w:rsidRPr="005A34D7">
        <w:rPr>
          <w:rFonts w:ascii="Times New Roman" w:hAnsi="Times New Roman" w:cs="Times New Roman"/>
          <w:spacing w:val="-4"/>
        </w:rPr>
        <w:t>e</w:t>
      </w:r>
      <w:r w:rsidRPr="005A34D7">
        <w:rPr>
          <w:rFonts w:ascii="Times New Roman" w:hAnsi="Times New Roman" w:cs="Times New Roman"/>
          <w:spacing w:val="1"/>
        </w:rPr>
        <w:t>a</w:t>
      </w:r>
      <w:r w:rsidRPr="005A34D7">
        <w:rPr>
          <w:rFonts w:ascii="Times New Roman" w:hAnsi="Times New Roman" w:cs="Times New Roman"/>
          <w:spacing w:val="-7"/>
        </w:rPr>
        <w:t>k</w:t>
      </w:r>
      <w:r w:rsidRPr="005A34D7">
        <w:rPr>
          <w:rFonts w:ascii="Times New Roman" w:hAnsi="Times New Roman" w:cs="Times New Roman"/>
        </w:rPr>
        <w:t xml:space="preserve">) </w:t>
      </w:r>
      <w:r w:rsidRPr="005A34D7">
        <w:rPr>
          <w:rFonts w:ascii="Times New Roman" w:hAnsi="Times New Roman" w:cs="Times New Roman"/>
          <w:spacing w:val="24"/>
        </w:rPr>
        <w:t xml:space="preserve"> </w:t>
      </w:r>
      <w:r w:rsidRPr="005A34D7">
        <w:rPr>
          <w:rFonts w:ascii="Times New Roman" w:hAnsi="Times New Roman" w:cs="Times New Roman"/>
          <w:spacing w:val="-5"/>
        </w:rPr>
        <w:t>i</w:t>
      </w:r>
      <w:r w:rsidRPr="005A34D7">
        <w:rPr>
          <w:rFonts w:ascii="Times New Roman" w:hAnsi="Times New Roman" w:cs="Times New Roman"/>
        </w:rPr>
        <w:t xml:space="preserve">n </w:t>
      </w:r>
      <w:r w:rsidRPr="005A34D7">
        <w:rPr>
          <w:rFonts w:ascii="Times New Roman" w:hAnsi="Times New Roman" w:cs="Times New Roman"/>
          <w:spacing w:val="6"/>
        </w:rPr>
        <w:t xml:space="preserve"> </w:t>
      </w:r>
      <w:r w:rsidRPr="005A34D7">
        <w:rPr>
          <w:rFonts w:ascii="Times New Roman" w:hAnsi="Times New Roman" w:cs="Times New Roman"/>
        </w:rPr>
        <w:t>t</w:t>
      </w:r>
      <w:r w:rsidRPr="005A34D7">
        <w:rPr>
          <w:rFonts w:ascii="Times New Roman" w:hAnsi="Times New Roman" w:cs="Times New Roman"/>
          <w:spacing w:val="5"/>
        </w:rPr>
        <w:t>a</w:t>
      </w:r>
      <w:r w:rsidRPr="005A34D7">
        <w:rPr>
          <w:rFonts w:ascii="Times New Roman" w:hAnsi="Times New Roman" w:cs="Times New Roman"/>
          <w:spacing w:val="-2"/>
        </w:rPr>
        <w:t>b</w:t>
      </w:r>
      <w:r w:rsidRPr="005A34D7">
        <w:rPr>
          <w:rFonts w:ascii="Times New Roman" w:hAnsi="Times New Roman" w:cs="Times New Roman"/>
          <w:spacing w:val="7"/>
        </w:rPr>
        <w:t>u</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rPr>
        <w:t xml:space="preserve">r </w:t>
      </w:r>
      <w:r w:rsidRPr="005A34D7">
        <w:rPr>
          <w:rFonts w:ascii="Times New Roman" w:hAnsi="Times New Roman" w:cs="Times New Roman"/>
          <w:spacing w:val="19"/>
        </w:rPr>
        <w:t xml:space="preserve"> </w:t>
      </w:r>
      <w:proofErr w:type="spellStart"/>
      <w:r w:rsidRPr="005A34D7">
        <w:rPr>
          <w:rFonts w:ascii="Times New Roman" w:hAnsi="Times New Roman" w:cs="Times New Roman"/>
          <w:spacing w:val="-3"/>
        </w:rPr>
        <w:t>f</w:t>
      </w:r>
      <w:r w:rsidRPr="005A34D7">
        <w:rPr>
          <w:rFonts w:ascii="Times New Roman" w:hAnsi="Times New Roman" w:cs="Times New Roman"/>
          <w:spacing w:val="1"/>
        </w:rPr>
        <w:t>a</w:t>
      </w:r>
      <w:r w:rsidRPr="005A34D7">
        <w:rPr>
          <w:rFonts w:ascii="Times New Roman" w:hAnsi="Times New Roman" w:cs="Times New Roman"/>
          <w:spacing w:val="-1"/>
        </w:rPr>
        <w:t>s</w:t>
      </w:r>
      <w:r w:rsidRPr="005A34D7">
        <w:rPr>
          <w:rFonts w:ascii="Times New Roman" w:hAnsi="Times New Roman" w:cs="Times New Roman"/>
          <w:spacing w:val="-2"/>
        </w:rPr>
        <w:t>h</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6"/>
        </w:rPr>
        <w:t>.</w:t>
      </w:r>
      <w:r w:rsidRPr="005A34D7">
        <w:rPr>
          <w:rFonts w:ascii="Times New Roman" w:hAnsi="Times New Roman" w:cs="Times New Roman"/>
          <w:spacing w:val="-1"/>
        </w:rPr>
        <w:t>R</w:t>
      </w:r>
      <w:r w:rsidRPr="005A34D7">
        <w:rPr>
          <w:rFonts w:ascii="Times New Roman" w:hAnsi="Times New Roman" w:cs="Times New Roman"/>
          <w:spacing w:val="-4"/>
        </w:rPr>
        <w:t>e</w:t>
      </w:r>
      <w:r w:rsidRPr="005A34D7">
        <w:rPr>
          <w:rFonts w:ascii="Times New Roman" w:hAnsi="Times New Roman" w:cs="Times New Roman"/>
          <w:spacing w:val="7"/>
        </w:rPr>
        <w:t>p</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1"/>
        </w:rPr>
        <w:t>s</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proofErr w:type="spellEnd"/>
      <w:r w:rsidRPr="005A34D7">
        <w:rPr>
          <w:rFonts w:ascii="Times New Roman" w:hAnsi="Times New Roman" w:cs="Times New Roman"/>
        </w:rPr>
        <w:t xml:space="preserve"> </w:t>
      </w:r>
      <w:r w:rsidRPr="005A34D7">
        <w:rPr>
          <w:rFonts w:ascii="Times New Roman" w:hAnsi="Times New Roman" w:cs="Times New Roman"/>
          <w:spacing w:val="37"/>
        </w:rPr>
        <w:t xml:space="preserve"> </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spacing w:val="-2"/>
        </w:rPr>
        <w:t>n</w:t>
      </w:r>
      <w:r w:rsidRPr="005A34D7">
        <w:rPr>
          <w:rFonts w:ascii="Times New Roman" w:hAnsi="Times New Roman" w:cs="Times New Roman"/>
          <w:spacing w:val="4"/>
        </w:rPr>
        <w:t>s</w:t>
      </w:r>
      <w:r w:rsidRPr="005A34D7">
        <w:rPr>
          <w:rFonts w:ascii="Times New Roman" w:hAnsi="Times New Roman" w:cs="Times New Roman"/>
          <w:spacing w:val="-7"/>
        </w:rPr>
        <w:t>h</w:t>
      </w:r>
      <w:r w:rsidRPr="005A34D7">
        <w:rPr>
          <w:rFonts w:ascii="Times New Roman" w:hAnsi="Times New Roman" w:cs="Times New Roman"/>
        </w:rPr>
        <w:t>i</w:t>
      </w:r>
      <w:r w:rsidRPr="005A34D7">
        <w:rPr>
          <w:rFonts w:ascii="Times New Roman" w:hAnsi="Times New Roman" w:cs="Times New Roman"/>
          <w:spacing w:val="2"/>
        </w:rPr>
        <w:t>p</w:t>
      </w:r>
      <w:r w:rsidRPr="005A34D7">
        <w:rPr>
          <w:rFonts w:ascii="Times New Roman" w:hAnsi="Times New Roman" w:cs="Times New Roman"/>
        </w:rPr>
        <w:t xml:space="preserve">s </w:t>
      </w:r>
      <w:r w:rsidRPr="005A34D7">
        <w:rPr>
          <w:rFonts w:ascii="Times New Roman" w:hAnsi="Times New Roman" w:cs="Times New Roman"/>
          <w:spacing w:val="26"/>
        </w:rPr>
        <w:t xml:space="preserve"> </w:t>
      </w:r>
      <w:r w:rsidRPr="005A34D7">
        <w:rPr>
          <w:rFonts w:ascii="Times New Roman" w:hAnsi="Times New Roman" w:cs="Times New Roman"/>
        </w:rPr>
        <w:t xml:space="preserve">in </w:t>
      </w:r>
      <w:r w:rsidRPr="005A34D7">
        <w:rPr>
          <w:rFonts w:ascii="Times New Roman" w:hAnsi="Times New Roman" w:cs="Times New Roman"/>
          <w:spacing w:val="6"/>
        </w:rPr>
        <w:t xml:space="preserve"> </w:t>
      </w:r>
      <w:r w:rsidRPr="005A34D7">
        <w:rPr>
          <w:rFonts w:ascii="Times New Roman" w:hAnsi="Times New Roman" w:cs="Times New Roman"/>
          <w:w w:val="102"/>
        </w:rPr>
        <w:t xml:space="preserve">a </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spacing w:val="7"/>
        </w:rPr>
        <w:t>u</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rPr>
        <w:t>r</w:t>
      </w:r>
      <w:r w:rsidRPr="005A34D7">
        <w:rPr>
          <w:rFonts w:ascii="Times New Roman" w:hAnsi="Times New Roman" w:cs="Times New Roman"/>
          <w:spacing w:val="31"/>
        </w:rPr>
        <w:t xml:space="preserve"> </w:t>
      </w:r>
      <w:r w:rsidRPr="005A34D7">
        <w:rPr>
          <w:rFonts w:ascii="Times New Roman" w:hAnsi="Times New Roman" w:cs="Times New Roman"/>
          <w:spacing w:val="-3"/>
        </w:rPr>
        <w:t>f</w:t>
      </w:r>
      <w:r w:rsidRPr="005A34D7">
        <w:rPr>
          <w:rFonts w:ascii="Times New Roman" w:hAnsi="Times New Roman" w:cs="Times New Roman"/>
          <w:spacing w:val="-4"/>
        </w:rPr>
        <w:t>a</w:t>
      </w:r>
      <w:r w:rsidRPr="005A34D7">
        <w:rPr>
          <w:rFonts w:ascii="Times New Roman" w:hAnsi="Times New Roman" w:cs="Times New Roman"/>
          <w:spacing w:val="4"/>
        </w:rPr>
        <w:t>s</w:t>
      </w:r>
      <w:r w:rsidRPr="005A34D7">
        <w:rPr>
          <w:rFonts w:ascii="Times New Roman" w:hAnsi="Times New Roman" w:cs="Times New Roman"/>
          <w:spacing w:val="2"/>
        </w:rPr>
        <w:t>h</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w:t>
      </w:r>
      <w:r w:rsidRPr="005A34D7">
        <w:rPr>
          <w:rFonts w:ascii="Times New Roman" w:hAnsi="Times New Roman" w:cs="Times New Roman"/>
          <w:spacing w:val="32"/>
        </w:rPr>
        <w:t xml:space="preserve"> </w:t>
      </w:r>
      <w:r w:rsidRPr="005A34D7">
        <w:rPr>
          <w:rFonts w:ascii="Times New Roman" w:hAnsi="Times New Roman" w:cs="Times New Roman"/>
          <w:spacing w:val="2"/>
        </w:rPr>
        <w:t>T</w:t>
      </w:r>
      <w:r w:rsidRPr="005A34D7">
        <w:rPr>
          <w:rFonts w:ascii="Times New Roman" w:hAnsi="Times New Roman" w:cs="Times New Roman"/>
          <w:spacing w:val="-2"/>
        </w:rPr>
        <w:t>h</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rPr>
        <w:t>e</w:t>
      </w:r>
      <w:r w:rsidRPr="005A34D7">
        <w:rPr>
          <w:rFonts w:ascii="Times New Roman" w:hAnsi="Times New Roman" w:cs="Times New Roman"/>
          <w:spacing w:val="23"/>
        </w:rPr>
        <w:t xml:space="preserve"> </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rPr>
        <w:t>e</w:t>
      </w:r>
      <w:r w:rsidRPr="005A34D7">
        <w:rPr>
          <w:rFonts w:ascii="Times New Roman" w:hAnsi="Times New Roman" w:cs="Times New Roman"/>
          <w:spacing w:val="18"/>
        </w:rPr>
        <w:t xml:space="preserve"> </w:t>
      </w:r>
      <w:r w:rsidRPr="005A34D7">
        <w:rPr>
          <w:rFonts w:ascii="Times New Roman" w:hAnsi="Times New Roman" w:cs="Times New Roman"/>
          <w:spacing w:val="2"/>
        </w:rPr>
        <w:t>d</w:t>
      </w:r>
      <w:r w:rsidRPr="005A34D7">
        <w:rPr>
          <w:rFonts w:ascii="Times New Roman" w:hAnsi="Times New Roman" w:cs="Times New Roman"/>
          <w:spacing w:val="-5"/>
        </w:rPr>
        <w:t>i</w:t>
      </w:r>
      <w:r w:rsidRPr="005A34D7">
        <w:rPr>
          <w:rFonts w:ascii="Times New Roman" w:hAnsi="Times New Roman" w:cs="Times New Roman"/>
          <w:spacing w:val="2"/>
        </w:rPr>
        <w:t>f</w:t>
      </w:r>
      <w:r w:rsidRPr="005A34D7">
        <w:rPr>
          <w:rFonts w:ascii="Times New Roman" w:hAnsi="Times New Roman" w:cs="Times New Roman"/>
          <w:spacing w:val="-3"/>
        </w:rPr>
        <w:t>f</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5"/>
        </w:rPr>
        <w:t>e</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32"/>
        </w:rPr>
        <w:t xml:space="preserve"> </w:t>
      </w:r>
      <w:r w:rsidRPr="005A34D7">
        <w:rPr>
          <w:rFonts w:ascii="Times New Roman" w:hAnsi="Times New Roman" w:cs="Times New Roman"/>
        </w:rPr>
        <w:t>w</w:t>
      </w:r>
      <w:r w:rsidRPr="005A34D7">
        <w:rPr>
          <w:rFonts w:ascii="Times New Roman" w:hAnsi="Times New Roman" w:cs="Times New Roman"/>
          <w:spacing w:val="5"/>
        </w:rPr>
        <w:t>a</w:t>
      </w:r>
      <w:r w:rsidRPr="005A34D7">
        <w:rPr>
          <w:rFonts w:ascii="Times New Roman" w:hAnsi="Times New Roman" w:cs="Times New Roman"/>
          <w:spacing w:val="-7"/>
        </w:rPr>
        <w:t>y</w:t>
      </w:r>
      <w:r w:rsidRPr="005A34D7">
        <w:rPr>
          <w:rFonts w:ascii="Times New Roman" w:hAnsi="Times New Roman" w:cs="Times New Roman"/>
        </w:rPr>
        <w:t>s</w:t>
      </w:r>
      <w:r w:rsidRPr="005A34D7">
        <w:rPr>
          <w:rFonts w:ascii="Times New Roman" w:hAnsi="Times New Roman" w:cs="Times New Roman"/>
          <w:spacing w:val="20"/>
        </w:rPr>
        <w:t xml:space="preserve"> </w:t>
      </w:r>
      <w:r w:rsidRPr="005A34D7">
        <w:rPr>
          <w:rFonts w:ascii="Times New Roman" w:hAnsi="Times New Roman" w:cs="Times New Roman"/>
          <w:spacing w:val="7"/>
        </w:rPr>
        <w:t>o</w:t>
      </w:r>
      <w:r w:rsidRPr="005A34D7">
        <w:rPr>
          <w:rFonts w:ascii="Times New Roman" w:hAnsi="Times New Roman" w:cs="Times New Roman"/>
        </w:rPr>
        <w:t>f</w:t>
      </w:r>
      <w:r w:rsidRPr="005A34D7">
        <w:rPr>
          <w:rFonts w:ascii="Times New Roman" w:hAnsi="Times New Roman" w:cs="Times New Roman"/>
          <w:spacing w:val="18"/>
        </w:rPr>
        <w:t xml:space="preserve"> </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2"/>
        </w:rPr>
        <w:t>pr</w:t>
      </w:r>
      <w:r w:rsidRPr="005A34D7">
        <w:rPr>
          <w:rFonts w:ascii="Times New Roman" w:hAnsi="Times New Roman" w:cs="Times New Roman"/>
          <w:spacing w:val="-4"/>
        </w:rPr>
        <w:t>e</w:t>
      </w:r>
      <w:r w:rsidRPr="005A34D7">
        <w:rPr>
          <w:rFonts w:ascii="Times New Roman" w:hAnsi="Times New Roman" w:cs="Times New Roman"/>
          <w:spacing w:val="-1"/>
        </w:rPr>
        <w:t>s</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32"/>
        </w:rPr>
        <w:t xml:space="preserve"> </w:t>
      </w:r>
      <w:r w:rsidRPr="005A34D7">
        <w:rPr>
          <w:rFonts w:ascii="Times New Roman" w:hAnsi="Times New Roman" w:cs="Times New Roman"/>
          <w:spacing w:val="2"/>
        </w:rPr>
        <w:t>r</w:t>
      </w:r>
      <w:r w:rsidRPr="005A34D7">
        <w:rPr>
          <w:rFonts w:ascii="Times New Roman" w:hAnsi="Times New Roman" w:cs="Times New Roman"/>
          <w:spacing w:val="5"/>
        </w:rPr>
        <w:t>e</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4"/>
        </w:rPr>
        <w:t>s</w:t>
      </w:r>
      <w:r w:rsidRPr="005A34D7">
        <w:rPr>
          <w:rFonts w:ascii="Times New Roman" w:hAnsi="Times New Roman" w:cs="Times New Roman"/>
          <w:spacing w:val="-2"/>
        </w:rPr>
        <w:t>h</w:t>
      </w:r>
      <w:r w:rsidRPr="005A34D7">
        <w:rPr>
          <w:rFonts w:ascii="Times New Roman" w:hAnsi="Times New Roman" w:cs="Times New Roman"/>
        </w:rPr>
        <w:t>i</w:t>
      </w:r>
      <w:r w:rsidRPr="005A34D7">
        <w:rPr>
          <w:rFonts w:ascii="Times New Roman" w:hAnsi="Times New Roman" w:cs="Times New Roman"/>
          <w:spacing w:val="2"/>
        </w:rPr>
        <w:t>p</w:t>
      </w:r>
      <w:r w:rsidRPr="005A34D7">
        <w:rPr>
          <w:rFonts w:ascii="Times New Roman" w:hAnsi="Times New Roman" w:cs="Times New Roman"/>
        </w:rPr>
        <w:t>s</w:t>
      </w:r>
      <w:r w:rsidRPr="005A34D7">
        <w:rPr>
          <w:rFonts w:ascii="Times New Roman" w:hAnsi="Times New Roman" w:cs="Times New Roman"/>
          <w:spacing w:val="38"/>
        </w:rPr>
        <w:t xml:space="preserve"> </w:t>
      </w:r>
      <w:r w:rsidRPr="005A34D7">
        <w:rPr>
          <w:rFonts w:ascii="Times New Roman" w:hAnsi="Times New Roman" w:cs="Times New Roman"/>
          <w:spacing w:val="1"/>
        </w:rPr>
        <w:t>a</w:t>
      </w:r>
      <w:r w:rsidRPr="005A34D7">
        <w:rPr>
          <w:rFonts w:ascii="Times New Roman" w:hAnsi="Times New Roman" w:cs="Times New Roman"/>
        </w:rPr>
        <w:t>s</w:t>
      </w:r>
      <w:r w:rsidRPr="005A34D7">
        <w:rPr>
          <w:rFonts w:ascii="Times New Roman" w:hAnsi="Times New Roman" w:cs="Times New Roman"/>
          <w:spacing w:val="20"/>
        </w:rPr>
        <w:t xml:space="preserve"> </w:t>
      </w:r>
      <w:r w:rsidRPr="005A34D7">
        <w:rPr>
          <w:rFonts w:ascii="Times New Roman" w:hAnsi="Times New Roman" w:cs="Times New Roman"/>
        </w:rPr>
        <w:t>t</w:t>
      </w:r>
      <w:r w:rsidRPr="005A34D7">
        <w:rPr>
          <w:rFonts w:ascii="Times New Roman" w:hAnsi="Times New Roman" w:cs="Times New Roman"/>
          <w:spacing w:val="-4"/>
        </w:rPr>
        <w:t>a</w:t>
      </w:r>
      <w:r w:rsidRPr="005A34D7">
        <w:rPr>
          <w:rFonts w:ascii="Times New Roman" w:hAnsi="Times New Roman" w:cs="Times New Roman"/>
          <w:spacing w:val="7"/>
        </w:rPr>
        <w:t>b</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26"/>
        </w:rPr>
        <w:t xml:space="preserve"> </w:t>
      </w:r>
      <w:r w:rsidRPr="005A34D7">
        <w:rPr>
          <w:rFonts w:ascii="Times New Roman" w:hAnsi="Times New Roman" w:cs="Times New Roman"/>
          <w:spacing w:val="2"/>
        </w:rPr>
        <w:t>b</w:t>
      </w:r>
      <w:r w:rsidRPr="005A34D7">
        <w:rPr>
          <w:rFonts w:ascii="Times New Roman" w:hAnsi="Times New Roman" w:cs="Times New Roman"/>
          <w:spacing w:val="1"/>
        </w:rPr>
        <w:t>a</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rPr>
        <w:t>d</w:t>
      </w:r>
      <w:r w:rsidRPr="005A34D7">
        <w:rPr>
          <w:rFonts w:ascii="Times New Roman" w:hAnsi="Times New Roman" w:cs="Times New Roman"/>
          <w:spacing w:val="29"/>
        </w:rPr>
        <w:t xml:space="preserve"> </w:t>
      </w:r>
      <w:r w:rsidRPr="005A34D7">
        <w:rPr>
          <w:rFonts w:ascii="Times New Roman" w:hAnsi="Times New Roman" w:cs="Times New Roman"/>
          <w:spacing w:val="2"/>
        </w:rPr>
        <w:t>o</w:t>
      </w:r>
      <w:r w:rsidRPr="005A34D7">
        <w:rPr>
          <w:rFonts w:ascii="Times New Roman" w:hAnsi="Times New Roman" w:cs="Times New Roman"/>
        </w:rPr>
        <w:t>n</w:t>
      </w:r>
      <w:r w:rsidRPr="005A34D7">
        <w:rPr>
          <w:rFonts w:ascii="Times New Roman" w:hAnsi="Times New Roman" w:cs="Times New Roman"/>
          <w:spacing w:val="19"/>
        </w:rPr>
        <w:t xml:space="preserve"> </w:t>
      </w:r>
      <w:r w:rsidRPr="005A34D7">
        <w:rPr>
          <w:rFonts w:ascii="Times New Roman" w:hAnsi="Times New Roman" w:cs="Times New Roman"/>
          <w:w w:val="102"/>
        </w:rPr>
        <w:t>t</w:t>
      </w:r>
      <w:r w:rsidRPr="005A34D7">
        <w:rPr>
          <w:rFonts w:ascii="Times New Roman" w:hAnsi="Times New Roman" w:cs="Times New Roman"/>
          <w:spacing w:val="-2"/>
          <w:w w:val="102"/>
        </w:rPr>
        <w:t>h</w:t>
      </w:r>
      <w:r w:rsidRPr="005A34D7">
        <w:rPr>
          <w:rFonts w:ascii="Times New Roman" w:hAnsi="Times New Roman" w:cs="Times New Roman"/>
          <w:w w:val="102"/>
        </w:rPr>
        <w:t xml:space="preserve">e </w:t>
      </w:r>
      <w:r w:rsidRPr="005A34D7">
        <w:rPr>
          <w:rFonts w:ascii="Times New Roman" w:hAnsi="Times New Roman" w:cs="Times New Roman"/>
          <w:spacing w:val="1"/>
        </w:rPr>
        <w:t>c</w:t>
      </w:r>
      <w:r w:rsidRPr="005A34D7">
        <w:rPr>
          <w:rFonts w:ascii="Times New Roman" w:hAnsi="Times New Roman" w:cs="Times New Roman"/>
          <w:spacing w:val="-4"/>
        </w:rPr>
        <w:t>a</w:t>
      </w:r>
      <w:r w:rsidRPr="005A34D7">
        <w:rPr>
          <w:rFonts w:ascii="Times New Roman" w:hAnsi="Times New Roman" w:cs="Times New Roman"/>
          <w:spacing w:val="2"/>
        </w:rPr>
        <w:t>r</w:t>
      </w:r>
      <w:r w:rsidRPr="005A34D7">
        <w:rPr>
          <w:rFonts w:ascii="Times New Roman" w:hAnsi="Times New Roman" w:cs="Times New Roman"/>
          <w:spacing w:val="7"/>
        </w:rPr>
        <w:t>d</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spacing w:val="1"/>
        </w:rPr>
        <w:t>a</w:t>
      </w:r>
      <w:r w:rsidRPr="005A34D7">
        <w:rPr>
          <w:rFonts w:ascii="Times New Roman" w:hAnsi="Times New Roman" w:cs="Times New Roman"/>
        </w:rPr>
        <w:t>li</w:t>
      </w:r>
      <w:r w:rsidRPr="005A34D7">
        <w:rPr>
          <w:rFonts w:ascii="Times New Roman" w:hAnsi="Times New Roman" w:cs="Times New Roman"/>
          <w:spacing w:val="9"/>
        </w:rPr>
        <w:t>t</w:t>
      </w:r>
      <w:r w:rsidRPr="005A34D7">
        <w:rPr>
          <w:rFonts w:ascii="Times New Roman" w:hAnsi="Times New Roman" w:cs="Times New Roman"/>
          <w:spacing w:val="-16"/>
        </w:rPr>
        <w:t>y</w:t>
      </w:r>
      <w:r w:rsidRPr="005A34D7">
        <w:rPr>
          <w:rFonts w:ascii="Times New Roman" w:hAnsi="Times New Roman" w:cs="Times New Roman"/>
        </w:rPr>
        <w:t>.</w:t>
      </w:r>
      <w:r w:rsidRPr="005A34D7">
        <w:rPr>
          <w:rFonts w:ascii="Times New Roman" w:hAnsi="Times New Roman" w:cs="Times New Roman"/>
          <w:spacing w:val="48"/>
        </w:rPr>
        <w:t xml:space="preserve"> </w:t>
      </w:r>
      <w:r w:rsidRPr="005A34D7">
        <w:rPr>
          <w:rFonts w:ascii="Times New Roman" w:hAnsi="Times New Roman" w:cs="Times New Roman"/>
          <w:spacing w:val="-1"/>
        </w:rPr>
        <w:t>R</w:t>
      </w:r>
      <w:r w:rsidRPr="005A34D7">
        <w:rPr>
          <w:rFonts w:ascii="Times New Roman" w:hAnsi="Times New Roman" w:cs="Times New Roman"/>
          <w:spacing w:val="1"/>
        </w:rPr>
        <w:t>e</w:t>
      </w:r>
      <w:r w:rsidRPr="005A34D7">
        <w:rPr>
          <w:rFonts w:ascii="Times New Roman" w:hAnsi="Times New Roman" w:cs="Times New Roman"/>
          <w:spacing w:val="7"/>
        </w:rPr>
        <w:t>p</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1"/>
        </w:rPr>
        <w:t>s</w:t>
      </w:r>
      <w:r w:rsidRPr="005A34D7">
        <w:rPr>
          <w:rFonts w:ascii="Times New Roman" w:hAnsi="Times New Roman" w:cs="Times New Roman"/>
          <w:spacing w:val="1"/>
        </w:rPr>
        <w:t>e</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44"/>
        </w:rPr>
        <w:t xml:space="preserve"> </w:t>
      </w:r>
      <w:r w:rsidRPr="005A34D7">
        <w:rPr>
          <w:rFonts w:ascii="Times New Roman" w:hAnsi="Times New Roman" w:cs="Times New Roman"/>
          <w:spacing w:val="1"/>
        </w:rPr>
        <w:t>a</w:t>
      </w:r>
      <w:r w:rsidRPr="005A34D7">
        <w:rPr>
          <w:rFonts w:ascii="Times New Roman" w:hAnsi="Times New Roman" w:cs="Times New Roman"/>
        </w:rPr>
        <w:t>tt</w:t>
      </w:r>
      <w:r w:rsidRPr="005A34D7">
        <w:rPr>
          <w:rFonts w:ascii="Times New Roman" w:hAnsi="Times New Roman" w:cs="Times New Roman"/>
          <w:spacing w:val="2"/>
        </w:rPr>
        <w:t>r</w:t>
      </w:r>
      <w:r w:rsidRPr="005A34D7">
        <w:rPr>
          <w:rFonts w:ascii="Times New Roman" w:hAnsi="Times New Roman" w:cs="Times New Roman"/>
        </w:rPr>
        <w:t>i</w:t>
      </w:r>
      <w:r w:rsidRPr="005A34D7">
        <w:rPr>
          <w:rFonts w:ascii="Times New Roman" w:hAnsi="Times New Roman" w:cs="Times New Roman"/>
          <w:spacing w:val="2"/>
        </w:rPr>
        <w:t>b</w:t>
      </w:r>
      <w:r w:rsidRPr="005A34D7">
        <w:rPr>
          <w:rFonts w:ascii="Times New Roman" w:hAnsi="Times New Roman" w:cs="Times New Roman"/>
          <w:spacing w:val="7"/>
        </w:rPr>
        <w:t>u</w:t>
      </w:r>
      <w:r w:rsidRPr="005A34D7">
        <w:rPr>
          <w:rFonts w:ascii="Times New Roman" w:hAnsi="Times New Roman" w:cs="Times New Roman"/>
        </w:rPr>
        <w:t>t</w:t>
      </w:r>
      <w:r w:rsidRPr="005A34D7">
        <w:rPr>
          <w:rFonts w:ascii="Times New Roman" w:hAnsi="Times New Roman" w:cs="Times New Roman"/>
          <w:spacing w:val="-4"/>
        </w:rPr>
        <w:t>e</w:t>
      </w:r>
      <w:r w:rsidRPr="005A34D7">
        <w:rPr>
          <w:rFonts w:ascii="Times New Roman" w:hAnsi="Times New Roman" w:cs="Times New Roman"/>
        </w:rPr>
        <w:t>s</w:t>
      </w:r>
      <w:r w:rsidRPr="005A34D7">
        <w:rPr>
          <w:rFonts w:ascii="Times New Roman" w:hAnsi="Times New Roman" w:cs="Times New Roman"/>
          <w:spacing w:val="41"/>
        </w:rPr>
        <w:t xml:space="preserve"> </w:t>
      </w:r>
      <w:r w:rsidRPr="005A34D7">
        <w:rPr>
          <w:rFonts w:ascii="Times New Roman" w:hAnsi="Times New Roman" w:cs="Times New Roman"/>
          <w:spacing w:val="1"/>
        </w:rPr>
        <w:t>a</w:t>
      </w:r>
      <w:r w:rsidRPr="005A34D7">
        <w:rPr>
          <w:rFonts w:ascii="Times New Roman" w:hAnsi="Times New Roman" w:cs="Times New Roman"/>
        </w:rPr>
        <w:t>s</w:t>
      </w:r>
      <w:r w:rsidRPr="005A34D7">
        <w:rPr>
          <w:rFonts w:ascii="Times New Roman" w:hAnsi="Times New Roman" w:cs="Times New Roman"/>
          <w:spacing w:val="29"/>
        </w:rPr>
        <w:t xml:space="preserve"> </w:t>
      </w:r>
      <w:r w:rsidRPr="005A34D7">
        <w:rPr>
          <w:rFonts w:ascii="Times New Roman" w:hAnsi="Times New Roman" w:cs="Times New Roman"/>
          <w:spacing w:val="-9"/>
        </w:rPr>
        <w:t>c</w:t>
      </w:r>
      <w:r w:rsidRPr="005A34D7">
        <w:rPr>
          <w:rFonts w:ascii="Times New Roman" w:hAnsi="Times New Roman" w:cs="Times New Roman"/>
          <w:spacing w:val="7"/>
        </w:rPr>
        <w:t>o</w:t>
      </w:r>
      <w:r w:rsidRPr="005A34D7">
        <w:rPr>
          <w:rFonts w:ascii="Times New Roman" w:hAnsi="Times New Roman" w:cs="Times New Roman"/>
          <w:spacing w:val="-5"/>
        </w:rPr>
        <w:t>l</w:t>
      </w:r>
      <w:r w:rsidRPr="005A34D7">
        <w:rPr>
          <w:rFonts w:ascii="Times New Roman" w:hAnsi="Times New Roman" w:cs="Times New Roman"/>
          <w:spacing w:val="2"/>
        </w:rPr>
        <w:t>u</w:t>
      </w:r>
      <w:r w:rsidRPr="005A34D7">
        <w:rPr>
          <w:rFonts w:ascii="Times New Roman" w:hAnsi="Times New Roman" w:cs="Times New Roman"/>
          <w:spacing w:val="-2"/>
        </w:rPr>
        <w:t>mn</w:t>
      </w:r>
      <w:r w:rsidRPr="005A34D7">
        <w:rPr>
          <w:rFonts w:ascii="Times New Roman" w:hAnsi="Times New Roman" w:cs="Times New Roman"/>
        </w:rPr>
        <w:t>s</w:t>
      </w:r>
      <w:r w:rsidRPr="005A34D7">
        <w:rPr>
          <w:rFonts w:ascii="Times New Roman" w:hAnsi="Times New Roman" w:cs="Times New Roman"/>
          <w:spacing w:val="40"/>
        </w:rPr>
        <w:t xml:space="preserve"> </w:t>
      </w:r>
      <w:r w:rsidRPr="005A34D7">
        <w:rPr>
          <w:rFonts w:ascii="Times New Roman" w:hAnsi="Times New Roman" w:cs="Times New Roman"/>
        </w:rPr>
        <w:t>in</w:t>
      </w:r>
      <w:r w:rsidRPr="005A34D7">
        <w:rPr>
          <w:rFonts w:ascii="Times New Roman" w:hAnsi="Times New Roman" w:cs="Times New Roman"/>
          <w:spacing w:val="23"/>
        </w:rPr>
        <w:t xml:space="preserve"> </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rPr>
        <w:t>l</w:t>
      </w:r>
      <w:r w:rsidRPr="005A34D7">
        <w:rPr>
          <w:rFonts w:ascii="Times New Roman" w:hAnsi="Times New Roman" w:cs="Times New Roman"/>
          <w:spacing w:val="-4"/>
        </w:rPr>
        <w:t>e</w:t>
      </w:r>
      <w:r w:rsidRPr="005A34D7">
        <w:rPr>
          <w:rFonts w:ascii="Times New Roman" w:hAnsi="Times New Roman" w:cs="Times New Roman"/>
        </w:rPr>
        <w:t>s</w:t>
      </w:r>
      <w:r w:rsidRPr="005A34D7">
        <w:rPr>
          <w:rFonts w:ascii="Times New Roman" w:hAnsi="Times New Roman" w:cs="Times New Roman"/>
          <w:spacing w:val="35"/>
        </w:rPr>
        <w:t xml:space="preserve"> </w:t>
      </w:r>
      <w:r w:rsidRPr="005A34D7">
        <w:rPr>
          <w:rFonts w:ascii="Times New Roman" w:hAnsi="Times New Roman" w:cs="Times New Roman"/>
          <w:spacing w:val="2"/>
        </w:rPr>
        <w:t>o</w:t>
      </w:r>
      <w:r w:rsidRPr="005A34D7">
        <w:rPr>
          <w:rFonts w:ascii="Times New Roman" w:hAnsi="Times New Roman" w:cs="Times New Roman"/>
        </w:rPr>
        <w:t>r</w:t>
      </w:r>
      <w:r w:rsidRPr="005A34D7">
        <w:rPr>
          <w:rFonts w:ascii="Times New Roman" w:hAnsi="Times New Roman" w:cs="Times New Roman"/>
          <w:spacing w:val="32"/>
        </w:rPr>
        <w:t xml:space="preserve"> </w:t>
      </w:r>
      <w:r w:rsidRPr="005A34D7">
        <w:rPr>
          <w:rFonts w:ascii="Times New Roman" w:hAnsi="Times New Roman" w:cs="Times New Roman"/>
          <w:spacing w:val="-4"/>
        </w:rPr>
        <w:t>a</w:t>
      </w:r>
      <w:r w:rsidRPr="005A34D7">
        <w:rPr>
          <w:rFonts w:ascii="Times New Roman" w:hAnsi="Times New Roman" w:cs="Times New Roman"/>
        </w:rPr>
        <w:t>s</w:t>
      </w:r>
      <w:r w:rsidRPr="005A34D7">
        <w:rPr>
          <w:rFonts w:ascii="Times New Roman" w:hAnsi="Times New Roman" w:cs="Times New Roman"/>
          <w:spacing w:val="25"/>
        </w:rPr>
        <w:t xml:space="preserve"> </w:t>
      </w:r>
      <w:r w:rsidRPr="005A34D7">
        <w:rPr>
          <w:rFonts w:ascii="Times New Roman" w:hAnsi="Times New Roman" w:cs="Times New Roman"/>
        </w:rPr>
        <w:t>t</w:t>
      </w:r>
      <w:r w:rsidRPr="005A34D7">
        <w:rPr>
          <w:rFonts w:ascii="Times New Roman" w:hAnsi="Times New Roman" w:cs="Times New Roman"/>
          <w:spacing w:val="-4"/>
        </w:rPr>
        <w:t>a</w:t>
      </w:r>
      <w:r w:rsidRPr="005A34D7">
        <w:rPr>
          <w:rFonts w:ascii="Times New Roman" w:hAnsi="Times New Roman" w:cs="Times New Roman"/>
          <w:spacing w:val="2"/>
        </w:rPr>
        <w:t>b</w:t>
      </w:r>
      <w:r w:rsidRPr="005A34D7">
        <w:rPr>
          <w:rFonts w:ascii="Times New Roman" w:hAnsi="Times New Roman" w:cs="Times New Roman"/>
        </w:rPr>
        <w:t>l</w:t>
      </w:r>
      <w:r w:rsidRPr="005A34D7">
        <w:rPr>
          <w:rFonts w:ascii="Times New Roman" w:hAnsi="Times New Roman" w:cs="Times New Roman"/>
          <w:spacing w:val="-4"/>
        </w:rPr>
        <w:t>e</w:t>
      </w:r>
      <w:r w:rsidRPr="005A34D7">
        <w:rPr>
          <w:rFonts w:ascii="Times New Roman" w:hAnsi="Times New Roman" w:cs="Times New Roman"/>
        </w:rPr>
        <w:t>s</w:t>
      </w:r>
      <w:r w:rsidRPr="005A34D7">
        <w:rPr>
          <w:rFonts w:ascii="Times New Roman" w:hAnsi="Times New Roman" w:cs="Times New Roman"/>
          <w:spacing w:val="35"/>
        </w:rPr>
        <w:t xml:space="preserve"> </w:t>
      </w:r>
      <w:r w:rsidRPr="005A34D7">
        <w:rPr>
          <w:rFonts w:ascii="Times New Roman" w:hAnsi="Times New Roman" w:cs="Times New Roman"/>
          <w:spacing w:val="2"/>
        </w:rPr>
        <w:t>b</w:t>
      </w:r>
      <w:r w:rsidRPr="005A34D7">
        <w:rPr>
          <w:rFonts w:ascii="Times New Roman" w:hAnsi="Times New Roman" w:cs="Times New Roman"/>
          <w:spacing w:val="1"/>
        </w:rPr>
        <w:t>a</w:t>
      </w:r>
      <w:r w:rsidRPr="005A34D7">
        <w:rPr>
          <w:rFonts w:ascii="Times New Roman" w:hAnsi="Times New Roman" w:cs="Times New Roman"/>
          <w:spacing w:val="-1"/>
        </w:rPr>
        <w:t>s</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30"/>
        </w:rPr>
        <w:t xml:space="preserve"> </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24"/>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27"/>
        </w:rPr>
        <w:t xml:space="preserve"> </w:t>
      </w:r>
      <w:r w:rsidRPr="005A34D7">
        <w:rPr>
          <w:rFonts w:ascii="Times New Roman" w:hAnsi="Times New Roman" w:cs="Times New Roman"/>
          <w:spacing w:val="2"/>
          <w:w w:val="102"/>
        </w:rPr>
        <w:t>r</w:t>
      </w:r>
      <w:r w:rsidRPr="005A34D7">
        <w:rPr>
          <w:rFonts w:ascii="Times New Roman" w:hAnsi="Times New Roman" w:cs="Times New Roman"/>
          <w:spacing w:val="-4"/>
          <w:w w:val="102"/>
        </w:rPr>
        <w:t>e</w:t>
      </w:r>
      <w:r w:rsidRPr="005A34D7">
        <w:rPr>
          <w:rFonts w:ascii="Times New Roman" w:hAnsi="Times New Roman" w:cs="Times New Roman"/>
          <w:spacing w:val="2"/>
          <w:w w:val="102"/>
        </w:rPr>
        <w:t>qu</w:t>
      </w:r>
      <w:r w:rsidRPr="005A34D7">
        <w:rPr>
          <w:rFonts w:ascii="Times New Roman" w:hAnsi="Times New Roman" w:cs="Times New Roman"/>
          <w:spacing w:val="-5"/>
          <w:w w:val="102"/>
        </w:rPr>
        <w:t>i</w:t>
      </w:r>
      <w:r w:rsidRPr="005A34D7">
        <w:rPr>
          <w:rFonts w:ascii="Times New Roman" w:hAnsi="Times New Roman" w:cs="Times New Roman"/>
          <w:spacing w:val="2"/>
          <w:w w:val="102"/>
        </w:rPr>
        <w:t>r</w:t>
      </w:r>
      <w:r w:rsidRPr="005A34D7">
        <w:rPr>
          <w:rFonts w:ascii="Times New Roman" w:hAnsi="Times New Roman" w:cs="Times New Roman"/>
          <w:spacing w:val="1"/>
          <w:w w:val="102"/>
        </w:rPr>
        <w:t>e</w:t>
      </w:r>
      <w:r w:rsidRPr="005A34D7">
        <w:rPr>
          <w:rFonts w:ascii="Times New Roman" w:hAnsi="Times New Roman" w:cs="Times New Roman"/>
          <w:spacing w:val="2"/>
          <w:w w:val="102"/>
        </w:rPr>
        <w:t>m</w:t>
      </w:r>
      <w:r w:rsidRPr="005A34D7">
        <w:rPr>
          <w:rFonts w:ascii="Times New Roman" w:hAnsi="Times New Roman" w:cs="Times New Roman"/>
          <w:spacing w:val="-4"/>
          <w:w w:val="102"/>
        </w:rPr>
        <w:t>e</w:t>
      </w:r>
      <w:r w:rsidRPr="005A34D7">
        <w:rPr>
          <w:rFonts w:ascii="Times New Roman" w:hAnsi="Times New Roman" w:cs="Times New Roman"/>
          <w:spacing w:val="-2"/>
          <w:w w:val="102"/>
        </w:rPr>
        <w:t>n</w:t>
      </w:r>
      <w:r w:rsidRPr="005A34D7">
        <w:rPr>
          <w:rFonts w:ascii="Times New Roman" w:hAnsi="Times New Roman" w:cs="Times New Roman"/>
          <w:w w:val="102"/>
        </w:rPr>
        <w:t xml:space="preserve">t. </w:t>
      </w:r>
      <w:r w:rsidRPr="005A34D7">
        <w:rPr>
          <w:rFonts w:ascii="Times New Roman" w:hAnsi="Times New Roman" w:cs="Times New Roman"/>
        </w:rPr>
        <w:t>Di</w:t>
      </w:r>
      <w:r w:rsidRPr="005A34D7">
        <w:rPr>
          <w:rFonts w:ascii="Times New Roman" w:hAnsi="Times New Roman" w:cs="Times New Roman"/>
          <w:spacing w:val="-3"/>
        </w:rPr>
        <w:t>ff</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21"/>
        </w:rPr>
        <w:t xml:space="preserve"> </w:t>
      </w:r>
      <w:r w:rsidRPr="005A34D7">
        <w:rPr>
          <w:rFonts w:ascii="Times New Roman" w:hAnsi="Times New Roman" w:cs="Times New Roman"/>
          <w:spacing w:val="5"/>
        </w:rPr>
        <w:t>t</w:t>
      </w:r>
      <w:r w:rsidRPr="005A34D7">
        <w:rPr>
          <w:rFonts w:ascii="Times New Roman" w:hAnsi="Times New Roman" w:cs="Times New Roman"/>
          <w:spacing w:val="-12"/>
        </w:rPr>
        <w:t>y</w:t>
      </w:r>
      <w:r w:rsidRPr="005A34D7">
        <w:rPr>
          <w:rFonts w:ascii="Times New Roman" w:hAnsi="Times New Roman" w:cs="Times New Roman"/>
          <w:spacing w:val="2"/>
        </w:rPr>
        <w:t>p</w:t>
      </w:r>
      <w:r w:rsidRPr="005A34D7">
        <w:rPr>
          <w:rFonts w:ascii="Times New Roman" w:hAnsi="Times New Roman" w:cs="Times New Roman"/>
          <w:spacing w:val="5"/>
        </w:rPr>
        <w:t>e</w:t>
      </w:r>
      <w:r w:rsidRPr="005A34D7">
        <w:rPr>
          <w:rFonts w:ascii="Times New Roman" w:hAnsi="Times New Roman" w:cs="Times New Roman"/>
        </w:rPr>
        <w:t>s</w:t>
      </w:r>
      <w:r w:rsidRPr="005A34D7">
        <w:rPr>
          <w:rFonts w:ascii="Times New Roman" w:hAnsi="Times New Roman" w:cs="Times New Roman"/>
          <w:spacing w:val="8"/>
        </w:rPr>
        <w:t xml:space="preserve"> </w:t>
      </w:r>
      <w:r w:rsidRPr="005A34D7">
        <w:rPr>
          <w:rFonts w:ascii="Times New Roman" w:hAnsi="Times New Roman" w:cs="Times New Roman"/>
          <w:spacing w:val="7"/>
        </w:rPr>
        <w:t>o</w:t>
      </w:r>
      <w:r w:rsidRPr="005A34D7">
        <w:rPr>
          <w:rFonts w:ascii="Times New Roman" w:hAnsi="Times New Roman" w:cs="Times New Roman"/>
        </w:rPr>
        <w:t xml:space="preserve">f </w:t>
      </w:r>
      <w:r w:rsidRPr="005A34D7">
        <w:rPr>
          <w:rFonts w:ascii="Times New Roman" w:hAnsi="Times New Roman" w:cs="Times New Roman"/>
          <w:spacing w:val="-4"/>
        </w:rPr>
        <w:t>a</w:t>
      </w:r>
      <w:r w:rsidRPr="005A34D7">
        <w:rPr>
          <w:rFonts w:ascii="Times New Roman" w:hAnsi="Times New Roman" w:cs="Times New Roman"/>
        </w:rPr>
        <w:t>t</w:t>
      </w:r>
      <w:r w:rsidRPr="005A34D7">
        <w:rPr>
          <w:rFonts w:ascii="Times New Roman" w:hAnsi="Times New Roman" w:cs="Times New Roman"/>
          <w:spacing w:val="5"/>
        </w:rPr>
        <w:t>t</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2"/>
        </w:rPr>
        <w:t>b</w:t>
      </w:r>
      <w:r w:rsidRPr="005A34D7">
        <w:rPr>
          <w:rFonts w:ascii="Times New Roman" w:hAnsi="Times New Roman" w:cs="Times New Roman"/>
          <w:spacing w:val="7"/>
        </w:rPr>
        <w:t>u</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0"/>
        </w:rPr>
        <w:t xml:space="preserve"> </w:t>
      </w:r>
      <w:r w:rsidRPr="005A34D7">
        <w:rPr>
          <w:rFonts w:ascii="Times New Roman" w:hAnsi="Times New Roman" w:cs="Times New Roman"/>
          <w:spacing w:val="2"/>
        </w:rPr>
        <w:t>(</w:t>
      </w:r>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7"/>
        </w:rPr>
        <w:t>m</w:t>
      </w:r>
      <w:r w:rsidRPr="005A34D7">
        <w:rPr>
          <w:rFonts w:ascii="Times New Roman" w:hAnsi="Times New Roman" w:cs="Times New Roman"/>
          <w:spacing w:val="2"/>
        </w:rPr>
        <w:t>po</w:t>
      </w:r>
      <w:r w:rsidRPr="005A34D7">
        <w:rPr>
          <w:rFonts w:ascii="Times New Roman" w:hAnsi="Times New Roman" w:cs="Times New Roman"/>
          <w:spacing w:val="-1"/>
        </w:rPr>
        <w:t>s</w:t>
      </w:r>
      <w:r w:rsidRPr="005A34D7">
        <w:rPr>
          <w:rFonts w:ascii="Times New Roman" w:hAnsi="Times New Roman" w:cs="Times New Roman"/>
          <w:spacing w:val="-5"/>
        </w:rPr>
        <w:t>i</w:t>
      </w:r>
      <w:r w:rsidRPr="005A34D7">
        <w:rPr>
          <w:rFonts w:ascii="Times New Roman" w:hAnsi="Times New Roman" w:cs="Times New Roman"/>
          <w:spacing w:val="5"/>
        </w:rPr>
        <w:t>t</w:t>
      </w:r>
      <w:r w:rsidRPr="005A34D7">
        <w:rPr>
          <w:rFonts w:ascii="Times New Roman" w:hAnsi="Times New Roman" w:cs="Times New Roman"/>
          <w:spacing w:val="-4"/>
        </w:rPr>
        <w:t>e</w:t>
      </w:r>
      <w:r w:rsidRPr="005A34D7">
        <w:rPr>
          <w:rFonts w:ascii="Times New Roman" w:hAnsi="Times New Roman" w:cs="Times New Roman"/>
        </w:rPr>
        <w:t>,</w:t>
      </w:r>
      <w:r w:rsidRPr="005A34D7">
        <w:rPr>
          <w:rFonts w:ascii="Times New Roman" w:hAnsi="Times New Roman" w:cs="Times New Roman"/>
          <w:spacing w:val="27"/>
        </w:rPr>
        <w:t xml:space="preserve"> </w:t>
      </w:r>
      <w:r w:rsidRPr="005A34D7">
        <w:rPr>
          <w:rFonts w:ascii="Times New Roman" w:hAnsi="Times New Roman" w:cs="Times New Roman"/>
          <w:spacing w:val="1"/>
        </w:rPr>
        <w:t>M</w:t>
      </w:r>
      <w:r w:rsidRPr="005A34D7">
        <w:rPr>
          <w:rFonts w:ascii="Times New Roman" w:hAnsi="Times New Roman" w:cs="Times New Roman"/>
          <w:spacing w:val="2"/>
        </w:rPr>
        <w:t>u</w:t>
      </w:r>
      <w:r w:rsidRPr="005A34D7">
        <w:rPr>
          <w:rFonts w:ascii="Times New Roman" w:hAnsi="Times New Roman" w:cs="Times New Roman"/>
          <w:spacing w:val="-5"/>
        </w:rPr>
        <w:t>l</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v</w:t>
      </w:r>
      <w:r w:rsidRPr="005A34D7">
        <w:rPr>
          <w:rFonts w:ascii="Times New Roman" w:hAnsi="Times New Roman" w:cs="Times New Roman"/>
          <w:spacing w:val="5"/>
        </w:rPr>
        <w:t>a</w:t>
      </w:r>
      <w:r w:rsidRPr="005A34D7">
        <w:rPr>
          <w:rFonts w:ascii="Times New Roman" w:hAnsi="Times New Roman" w:cs="Times New Roman"/>
          <w:spacing w:val="-5"/>
        </w:rPr>
        <w:t>l</w:t>
      </w:r>
      <w:r w:rsidRPr="005A34D7">
        <w:rPr>
          <w:rFonts w:ascii="Times New Roman" w:hAnsi="Times New Roman" w:cs="Times New Roman"/>
          <w:spacing w:val="2"/>
        </w:rPr>
        <w:t>u</w:t>
      </w:r>
      <w:r w:rsidRPr="005A34D7">
        <w:rPr>
          <w:rFonts w:ascii="Times New Roman" w:hAnsi="Times New Roman" w:cs="Times New Roman"/>
          <w:spacing w:val="1"/>
        </w:rPr>
        <w:t>e</w:t>
      </w:r>
      <w:r w:rsidRPr="005A34D7">
        <w:rPr>
          <w:rFonts w:ascii="Times New Roman" w:hAnsi="Times New Roman" w:cs="Times New Roman"/>
          <w:spacing w:val="7"/>
        </w:rPr>
        <w:t>d</w:t>
      </w:r>
      <w:r w:rsidRPr="005A34D7">
        <w:rPr>
          <w:rFonts w:ascii="Times New Roman" w:hAnsi="Times New Roman" w:cs="Times New Roman"/>
        </w:rPr>
        <w:t>,</w:t>
      </w:r>
      <w:r w:rsidRPr="005A34D7">
        <w:rPr>
          <w:rFonts w:ascii="Times New Roman" w:hAnsi="Times New Roman" w:cs="Times New Roman"/>
          <w:spacing w:val="24"/>
        </w:rPr>
        <w:t xml:space="preserve">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9"/>
        </w:rPr>
        <w:t xml:space="preserve"> </w:t>
      </w:r>
      <w:r w:rsidRPr="005A34D7">
        <w:rPr>
          <w:rFonts w:ascii="Times New Roman" w:hAnsi="Times New Roman" w:cs="Times New Roman"/>
        </w:rPr>
        <w:t>D</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7"/>
        </w:rPr>
        <w:t>v</w:t>
      </w:r>
      <w:r w:rsidRPr="005A34D7">
        <w:rPr>
          <w:rFonts w:ascii="Times New Roman" w:hAnsi="Times New Roman" w:cs="Times New Roman"/>
          <w:spacing w:val="1"/>
        </w:rPr>
        <w:t>e</w:t>
      </w:r>
      <w:r w:rsidRPr="005A34D7">
        <w:rPr>
          <w:rFonts w:ascii="Times New Roman" w:hAnsi="Times New Roman" w:cs="Times New Roman"/>
          <w:spacing w:val="2"/>
        </w:rPr>
        <w:t>d</w:t>
      </w:r>
      <w:r w:rsidRPr="005A34D7">
        <w:rPr>
          <w:rFonts w:ascii="Times New Roman" w:hAnsi="Times New Roman" w:cs="Times New Roman"/>
        </w:rPr>
        <w:t>)</w:t>
      </w:r>
      <w:r w:rsidRPr="005A34D7">
        <w:rPr>
          <w:rFonts w:ascii="Times New Roman" w:hAnsi="Times New Roman" w:cs="Times New Roman"/>
          <w:spacing w:val="22"/>
        </w:rPr>
        <w:t xml:space="preserve"> </w:t>
      </w:r>
      <w:r w:rsidRPr="005A34D7">
        <w:rPr>
          <w:rFonts w:ascii="Times New Roman" w:hAnsi="Times New Roman" w:cs="Times New Roman"/>
          <w:spacing w:val="-2"/>
        </w:rPr>
        <w:t>h</w:t>
      </w:r>
      <w:r w:rsidRPr="005A34D7">
        <w:rPr>
          <w:rFonts w:ascii="Times New Roman" w:hAnsi="Times New Roman" w:cs="Times New Roman"/>
          <w:spacing w:val="-4"/>
        </w:rPr>
        <w:t>a</w:t>
      </w:r>
      <w:r w:rsidRPr="005A34D7">
        <w:rPr>
          <w:rFonts w:ascii="Times New Roman" w:hAnsi="Times New Roman" w:cs="Times New Roman"/>
          <w:spacing w:val="-2"/>
        </w:rPr>
        <w:t>v</w:t>
      </w:r>
      <w:r w:rsidRPr="005A34D7">
        <w:rPr>
          <w:rFonts w:ascii="Times New Roman" w:hAnsi="Times New Roman" w:cs="Times New Roman"/>
        </w:rPr>
        <w:t>e</w:t>
      </w:r>
      <w:r w:rsidRPr="005A34D7">
        <w:rPr>
          <w:rFonts w:ascii="Times New Roman" w:hAnsi="Times New Roman" w:cs="Times New Roman"/>
          <w:spacing w:val="9"/>
        </w:rPr>
        <w:t xml:space="preserve"> </w:t>
      </w:r>
      <w:r w:rsidRPr="005A34D7">
        <w:rPr>
          <w:rFonts w:ascii="Times New Roman" w:hAnsi="Times New Roman" w:cs="Times New Roman"/>
          <w:spacing w:val="7"/>
        </w:rPr>
        <w:t>d</w:t>
      </w:r>
      <w:r w:rsidRPr="005A34D7">
        <w:rPr>
          <w:rFonts w:ascii="Times New Roman" w:hAnsi="Times New Roman" w:cs="Times New Roman"/>
          <w:spacing w:val="-5"/>
        </w:rPr>
        <w:t>i</w:t>
      </w:r>
      <w:r w:rsidRPr="005A34D7">
        <w:rPr>
          <w:rFonts w:ascii="Times New Roman" w:hAnsi="Times New Roman" w:cs="Times New Roman"/>
          <w:spacing w:val="-3"/>
        </w:rPr>
        <w:t>ff</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20"/>
        </w:rPr>
        <w:t xml:space="preserve"> </w:t>
      </w:r>
      <w:r w:rsidRPr="005A34D7">
        <w:rPr>
          <w:rFonts w:ascii="Times New Roman" w:hAnsi="Times New Roman" w:cs="Times New Roman"/>
        </w:rPr>
        <w:t>w</w:t>
      </w:r>
      <w:r w:rsidRPr="005A34D7">
        <w:rPr>
          <w:rFonts w:ascii="Times New Roman" w:hAnsi="Times New Roman" w:cs="Times New Roman"/>
          <w:spacing w:val="1"/>
        </w:rPr>
        <w:t>a</w:t>
      </w:r>
      <w:r w:rsidRPr="005A34D7">
        <w:rPr>
          <w:rFonts w:ascii="Times New Roman" w:hAnsi="Times New Roman" w:cs="Times New Roman"/>
        </w:rPr>
        <w:t xml:space="preserve">y </w:t>
      </w:r>
      <w:r w:rsidRPr="005A34D7">
        <w:rPr>
          <w:rFonts w:ascii="Times New Roman" w:hAnsi="Times New Roman" w:cs="Times New Roman"/>
          <w:spacing w:val="2"/>
          <w:w w:val="102"/>
        </w:rPr>
        <w:t>o</w:t>
      </w:r>
      <w:r w:rsidRPr="005A34D7">
        <w:rPr>
          <w:rFonts w:ascii="Times New Roman" w:hAnsi="Times New Roman" w:cs="Times New Roman"/>
          <w:w w:val="102"/>
        </w:rPr>
        <w:t xml:space="preserve">f </w:t>
      </w:r>
      <w:r w:rsidRPr="005A34D7">
        <w:rPr>
          <w:rFonts w:ascii="Times New Roman" w:hAnsi="Times New Roman" w:cs="Times New Roman"/>
          <w:spacing w:val="2"/>
          <w:w w:val="102"/>
        </w:rPr>
        <w:t>r</w:t>
      </w:r>
      <w:r w:rsidRPr="005A34D7">
        <w:rPr>
          <w:rFonts w:ascii="Times New Roman" w:hAnsi="Times New Roman" w:cs="Times New Roman"/>
          <w:spacing w:val="1"/>
          <w:w w:val="102"/>
        </w:rPr>
        <w:t>e</w:t>
      </w:r>
      <w:r w:rsidRPr="005A34D7">
        <w:rPr>
          <w:rFonts w:ascii="Times New Roman" w:hAnsi="Times New Roman" w:cs="Times New Roman"/>
          <w:spacing w:val="-2"/>
          <w:w w:val="102"/>
        </w:rPr>
        <w:t>p</w:t>
      </w:r>
      <w:r w:rsidRPr="005A34D7">
        <w:rPr>
          <w:rFonts w:ascii="Times New Roman" w:hAnsi="Times New Roman" w:cs="Times New Roman"/>
          <w:spacing w:val="2"/>
          <w:w w:val="102"/>
        </w:rPr>
        <w:t>r</w:t>
      </w:r>
      <w:r w:rsidRPr="005A34D7">
        <w:rPr>
          <w:rFonts w:ascii="Times New Roman" w:hAnsi="Times New Roman" w:cs="Times New Roman"/>
          <w:spacing w:val="1"/>
          <w:w w:val="102"/>
        </w:rPr>
        <w:t>e</w:t>
      </w:r>
      <w:r w:rsidRPr="005A34D7">
        <w:rPr>
          <w:rFonts w:ascii="Times New Roman" w:hAnsi="Times New Roman" w:cs="Times New Roman"/>
          <w:spacing w:val="-1"/>
          <w:w w:val="102"/>
        </w:rPr>
        <w:t>s</w:t>
      </w:r>
      <w:r w:rsidRPr="005A34D7">
        <w:rPr>
          <w:rFonts w:ascii="Times New Roman" w:hAnsi="Times New Roman" w:cs="Times New Roman"/>
          <w:spacing w:val="-4"/>
          <w:w w:val="102"/>
        </w:rPr>
        <w:t>e</w:t>
      </w:r>
      <w:r w:rsidRPr="005A34D7">
        <w:rPr>
          <w:rFonts w:ascii="Times New Roman" w:hAnsi="Times New Roman" w:cs="Times New Roman"/>
          <w:spacing w:val="-2"/>
          <w:w w:val="102"/>
        </w:rPr>
        <w:t>n</w:t>
      </w:r>
      <w:r w:rsidRPr="005A34D7">
        <w:rPr>
          <w:rFonts w:ascii="Times New Roman" w:hAnsi="Times New Roman" w:cs="Times New Roman"/>
          <w:w w:val="102"/>
        </w:rPr>
        <w:t>t</w:t>
      </w:r>
      <w:r w:rsidRPr="005A34D7">
        <w:rPr>
          <w:rFonts w:ascii="Times New Roman" w:hAnsi="Times New Roman" w:cs="Times New Roman"/>
          <w:spacing w:val="1"/>
          <w:w w:val="102"/>
        </w:rPr>
        <w:t>a</w:t>
      </w:r>
      <w:r w:rsidRPr="005A34D7">
        <w:rPr>
          <w:rFonts w:ascii="Times New Roman" w:hAnsi="Times New Roman" w:cs="Times New Roman"/>
          <w:spacing w:val="5"/>
          <w:w w:val="102"/>
        </w:rPr>
        <w:t>t</w:t>
      </w:r>
      <w:r w:rsidRPr="005A34D7">
        <w:rPr>
          <w:rFonts w:ascii="Times New Roman" w:hAnsi="Times New Roman" w:cs="Times New Roman"/>
          <w:spacing w:val="-5"/>
          <w:w w:val="102"/>
        </w:rPr>
        <w:t>i</w:t>
      </w:r>
      <w:r w:rsidRPr="005A34D7">
        <w:rPr>
          <w:rFonts w:ascii="Times New Roman" w:hAnsi="Times New Roman" w:cs="Times New Roman"/>
          <w:spacing w:val="7"/>
          <w:w w:val="102"/>
        </w:rPr>
        <w:t>o</w:t>
      </w:r>
      <w:r w:rsidRPr="005A34D7">
        <w:rPr>
          <w:rFonts w:ascii="Times New Roman" w:hAnsi="Times New Roman" w:cs="Times New Roman"/>
          <w:spacing w:val="-7"/>
          <w:w w:val="102"/>
        </w:rPr>
        <w:t>n</w:t>
      </w:r>
      <w:r w:rsidRPr="005A34D7">
        <w:rPr>
          <w:rFonts w:ascii="Times New Roman" w:hAnsi="Times New Roman" w:cs="Times New Roman"/>
          <w:w w:val="102"/>
        </w:rPr>
        <w:t>.</w:t>
      </w:r>
    </w:p>
    <w:p w14:paraId="24EE1DAC" w14:textId="77777777" w:rsidR="00761091" w:rsidRPr="005A34D7" w:rsidRDefault="00761091" w:rsidP="00761091">
      <w:pPr>
        <w:widowControl/>
        <w:tabs>
          <w:tab w:val="left" w:pos="360"/>
        </w:tabs>
        <w:autoSpaceDE w:val="0"/>
        <w:autoSpaceDN w:val="0"/>
        <w:adjustRightInd w:val="0"/>
        <w:spacing w:line="245" w:lineRule="auto"/>
        <w:jc w:val="both"/>
        <w:rPr>
          <w:rFonts w:ascii="Times New Roman" w:hAnsi="Times New Roman" w:cs="Times New Roman"/>
        </w:rPr>
      </w:pPr>
      <w:r w:rsidRPr="005A34D7">
        <w:rPr>
          <w:rFonts w:ascii="Times New Roman" w:hAnsi="Times New Roman" w:cs="Times New Roman"/>
          <w:spacing w:val="2"/>
        </w:rPr>
        <w:t>E</w:t>
      </w:r>
      <w:r w:rsidRPr="005A34D7">
        <w:rPr>
          <w:rFonts w:ascii="Times New Roman" w:hAnsi="Times New Roman" w:cs="Times New Roman"/>
          <w:spacing w:val="-2"/>
        </w:rPr>
        <w:t>x</w:t>
      </w:r>
      <w:r w:rsidRPr="005A34D7">
        <w:rPr>
          <w:rFonts w:ascii="Times New Roman" w:hAnsi="Times New Roman" w:cs="Times New Roman"/>
          <w:spacing w:val="-4"/>
        </w:rPr>
        <w:t>a</w:t>
      </w:r>
      <w:r w:rsidRPr="005A34D7">
        <w:rPr>
          <w:rFonts w:ascii="Times New Roman" w:hAnsi="Times New Roman" w:cs="Times New Roman"/>
          <w:spacing w:val="2"/>
        </w:rPr>
        <w:t>m</w:t>
      </w:r>
      <w:r w:rsidRPr="005A34D7">
        <w:rPr>
          <w:rFonts w:ascii="Times New Roman" w:hAnsi="Times New Roman" w:cs="Times New Roman"/>
          <w:spacing w:val="7"/>
        </w:rPr>
        <w:t>p</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 xml:space="preserve">: </w:t>
      </w:r>
      <w:r w:rsidRPr="005A34D7">
        <w:rPr>
          <w:rFonts w:ascii="Times New Roman" w:hAnsi="Times New Roman" w:cs="Times New Roman"/>
          <w:spacing w:val="22"/>
        </w:rPr>
        <w:t xml:space="preserve"> </w:t>
      </w:r>
      <w:r w:rsidRPr="005A34D7">
        <w:rPr>
          <w:rFonts w:ascii="Times New Roman" w:hAnsi="Times New Roman" w:cs="Times New Roman"/>
          <w:spacing w:val="2"/>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spacing w:val="2"/>
        </w:rPr>
        <w:t>p</w:t>
      </w:r>
      <w:r w:rsidRPr="005A34D7">
        <w:rPr>
          <w:rFonts w:ascii="Times New Roman" w:hAnsi="Times New Roman" w:cs="Times New Roman"/>
          <w:spacing w:val="1"/>
        </w:rPr>
        <w:t>a</w:t>
      </w:r>
      <w:r w:rsidRPr="005A34D7">
        <w:rPr>
          <w:rFonts w:ascii="Times New Roman" w:hAnsi="Times New Roman" w:cs="Times New Roman"/>
          <w:spacing w:val="-1"/>
        </w:rPr>
        <w:t>ss</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spacing w:val="-7"/>
        </w:rPr>
        <w:t>g</w:t>
      </w:r>
      <w:r w:rsidRPr="005A34D7">
        <w:rPr>
          <w:rFonts w:ascii="Times New Roman" w:hAnsi="Times New Roman" w:cs="Times New Roman"/>
          <w:spacing w:val="1"/>
        </w:rPr>
        <w:t>e</w:t>
      </w:r>
      <w:r w:rsidRPr="005A34D7">
        <w:rPr>
          <w:rFonts w:ascii="Times New Roman" w:hAnsi="Times New Roman" w:cs="Times New Roman"/>
        </w:rPr>
        <w:t>r t</w:t>
      </w:r>
      <w:r w:rsidRPr="005A34D7">
        <w:rPr>
          <w:rFonts w:ascii="Times New Roman" w:hAnsi="Times New Roman" w:cs="Times New Roman"/>
          <w:spacing w:val="-4"/>
        </w:rPr>
        <w:t>a</w:t>
      </w:r>
      <w:r w:rsidRPr="005A34D7">
        <w:rPr>
          <w:rFonts w:ascii="Times New Roman" w:hAnsi="Times New Roman" w:cs="Times New Roman"/>
          <w:spacing w:val="7"/>
        </w:rPr>
        <w:t>b</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 xml:space="preserve">s </w:t>
      </w:r>
      <w:r w:rsidRPr="005A34D7">
        <w:rPr>
          <w:rFonts w:ascii="Times New Roman" w:hAnsi="Times New Roman" w:cs="Times New Roman"/>
          <w:spacing w:val="-5"/>
        </w:rPr>
        <w:t>l</w:t>
      </w:r>
      <w:r w:rsidRPr="005A34D7">
        <w:rPr>
          <w:rFonts w:ascii="Times New Roman" w:hAnsi="Times New Roman" w:cs="Times New Roman"/>
          <w:spacing w:val="2"/>
        </w:rPr>
        <w:t>oo</w:t>
      </w:r>
      <w:r w:rsidRPr="005A34D7">
        <w:rPr>
          <w:rFonts w:ascii="Times New Roman" w:hAnsi="Times New Roman" w:cs="Times New Roman"/>
        </w:rPr>
        <w:t xml:space="preserve">k </w:t>
      </w:r>
      <w:r w:rsidRPr="005A34D7">
        <w:rPr>
          <w:rFonts w:ascii="Times New Roman" w:hAnsi="Times New Roman" w:cs="Times New Roman"/>
          <w:spacing w:val="1"/>
        </w:rPr>
        <w:t>a</w:t>
      </w:r>
      <w:r w:rsidRPr="005A34D7">
        <w:rPr>
          <w:rFonts w:ascii="Times New Roman" w:hAnsi="Times New Roman" w:cs="Times New Roman"/>
        </w:rPr>
        <w:t xml:space="preserve">s </w:t>
      </w:r>
      <w:r w:rsidRPr="005A34D7">
        <w:rPr>
          <w:rFonts w:ascii="Times New Roman" w:hAnsi="Times New Roman" w:cs="Times New Roman"/>
          <w:spacing w:val="7"/>
        </w:rPr>
        <w:t>b</w:t>
      </w:r>
      <w:r w:rsidRPr="005A34D7">
        <w:rPr>
          <w:rFonts w:ascii="Times New Roman" w:hAnsi="Times New Roman" w:cs="Times New Roman"/>
          <w:spacing w:val="-4"/>
        </w:rPr>
        <w:t>e</w:t>
      </w:r>
      <w:r w:rsidRPr="005A34D7">
        <w:rPr>
          <w:rFonts w:ascii="Times New Roman" w:hAnsi="Times New Roman" w:cs="Times New Roman"/>
        </w:rPr>
        <w:t>l</w:t>
      </w:r>
      <w:r w:rsidRPr="005A34D7">
        <w:rPr>
          <w:rFonts w:ascii="Times New Roman" w:hAnsi="Times New Roman" w:cs="Times New Roman"/>
          <w:spacing w:val="2"/>
        </w:rPr>
        <w:t>o</w:t>
      </w:r>
      <w:r w:rsidRPr="005A34D7">
        <w:rPr>
          <w:rFonts w:ascii="Times New Roman" w:hAnsi="Times New Roman" w:cs="Times New Roman"/>
        </w:rPr>
        <w:t xml:space="preserve">w. </w:t>
      </w:r>
      <w:r w:rsidRPr="005A34D7">
        <w:rPr>
          <w:rFonts w:ascii="Times New Roman" w:hAnsi="Times New Roman" w:cs="Times New Roman"/>
          <w:spacing w:val="2"/>
        </w:rPr>
        <w:t>T</w:t>
      </w:r>
      <w:r w:rsidRPr="005A34D7">
        <w:rPr>
          <w:rFonts w:ascii="Times New Roman" w:hAnsi="Times New Roman" w:cs="Times New Roman"/>
          <w:spacing w:val="-7"/>
        </w:rPr>
        <w:t>h</w:t>
      </w:r>
      <w:r w:rsidRPr="005A34D7">
        <w:rPr>
          <w:rFonts w:ascii="Times New Roman" w:hAnsi="Times New Roman" w:cs="Times New Roman"/>
          <w:spacing w:val="-5"/>
        </w:rPr>
        <w:t>i</w:t>
      </w:r>
      <w:r w:rsidRPr="005A34D7">
        <w:rPr>
          <w:rFonts w:ascii="Times New Roman" w:hAnsi="Times New Roman" w:cs="Times New Roman"/>
        </w:rPr>
        <w:t>s</w:t>
      </w:r>
      <w:r w:rsidRPr="005A34D7">
        <w:rPr>
          <w:rFonts w:ascii="Times New Roman" w:hAnsi="Times New Roman" w:cs="Times New Roman"/>
          <w:spacing w:val="17"/>
        </w:rPr>
        <w:t xml:space="preserve"> </w:t>
      </w:r>
      <w:r w:rsidRPr="005A34D7">
        <w:rPr>
          <w:rFonts w:ascii="Times New Roman" w:hAnsi="Times New Roman" w:cs="Times New Roman"/>
          <w:spacing w:val="-5"/>
        </w:rPr>
        <w:t>i</w:t>
      </w:r>
      <w:r w:rsidRPr="005A34D7">
        <w:rPr>
          <w:rFonts w:ascii="Times New Roman" w:hAnsi="Times New Roman" w:cs="Times New Roman"/>
        </w:rPr>
        <w:t>s</w:t>
      </w:r>
      <w:r w:rsidRPr="005A34D7">
        <w:rPr>
          <w:rFonts w:ascii="Times New Roman" w:hAnsi="Times New Roman" w:cs="Times New Roman"/>
          <w:spacing w:val="7"/>
        </w:rPr>
        <w:t xml:space="preserve"> </w:t>
      </w:r>
      <w:r w:rsidRPr="005A34D7">
        <w:rPr>
          <w:rFonts w:ascii="Times New Roman" w:hAnsi="Times New Roman" w:cs="Times New Roman"/>
          <w:spacing w:val="5"/>
        </w:rPr>
        <w:t>a</w:t>
      </w:r>
      <w:r w:rsidRPr="005A34D7">
        <w:rPr>
          <w:rFonts w:ascii="Times New Roman" w:hAnsi="Times New Roman" w:cs="Times New Roman"/>
        </w:rPr>
        <w:t xml:space="preserve">n </w:t>
      </w:r>
      <w:r w:rsidRPr="005A34D7">
        <w:rPr>
          <w:rFonts w:ascii="Times New Roman" w:hAnsi="Times New Roman" w:cs="Times New Roman"/>
          <w:spacing w:val="1"/>
        </w:rPr>
        <w:t>e</w:t>
      </w:r>
      <w:r w:rsidRPr="005A34D7">
        <w:rPr>
          <w:rFonts w:ascii="Times New Roman" w:hAnsi="Times New Roman" w:cs="Times New Roman"/>
          <w:spacing w:val="-7"/>
        </w:rPr>
        <w:t>x</w:t>
      </w:r>
      <w:r w:rsidRPr="005A34D7">
        <w:rPr>
          <w:rFonts w:ascii="Times New Roman" w:hAnsi="Times New Roman" w:cs="Times New Roman"/>
          <w:spacing w:val="1"/>
        </w:rPr>
        <w:t>a</w:t>
      </w:r>
      <w:r w:rsidRPr="005A34D7">
        <w:rPr>
          <w:rFonts w:ascii="Times New Roman" w:hAnsi="Times New Roman" w:cs="Times New Roman"/>
          <w:spacing w:val="-2"/>
        </w:rPr>
        <w:t>m</w:t>
      </w:r>
      <w:r w:rsidRPr="005A34D7">
        <w:rPr>
          <w:rFonts w:ascii="Times New Roman" w:hAnsi="Times New Roman" w:cs="Times New Roman"/>
          <w:spacing w:val="7"/>
        </w:rPr>
        <w:t>p</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 Y</w:t>
      </w:r>
      <w:r w:rsidRPr="005A34D7">
        <w:rPr>
          <w:rFonts w:ascii="Times New Roman" w:hAnsi="Times New Roman" w:cs="Times New Roman"/>
          <w:spacing w:val="2"/>
        </w:rPr>
        <w:t>o</w:t>
      </w:r>
      <w:r w:rsidRPr="005A34D7">
        <w:rPr>
          <w:rFonts w:ascii="Times New Roman" w:hAnsi="Times New Roman" w:cs="Times New Roman"/>
        </w:rPr>
        <w:t>u</w:t>
      </w:r>
      <w:r w:rsidRPr="005A34D7">
        <w:rPr>
          <w:rFonts w:ascii="Times New Roman" w:hAnsi="Times New Roman" w:cs="Times New Roman"/>
          <w:spacing w:val="16"/>
        </w:rPr>
        <w:t xml:space="preserve"> </w:t>
      </w:r>
      <w:r w:rsidRPr="005A34D7">
        <w:rPr>
          <w:rFonts w:ascii="Times New Roman" w:hAnsi="Times New Roman" w:cs="Times New Roman"/>
          <w:spacing w:val="-4"/>
        </w:rPr>
        <w:t>c</w:t>
      </w:r>
      <w:r w:rsidRPr="005A34D7">
        <w:rPr>
          <w:rFonts w:ascii="Times New Roman" w:hAnsi="Times New Roman" w:cs="Times New Roman"/>
          <w:spacing w:val="1"/>
        </w:rPr>
        <w:t>a</w:t>
      </w:r>
      <w:r w:rsidRPr="005A34D7">
        <w:rPr>
          <w:rFonts w:ascii="Times New Roman" w:hAnsi="Times New Roman" w:cs="Times New Roman"/>
        </w:rPr>
        <w:t>n</w:t>
      </w:r>
      <w:r w:rsidRPr="005A34D7">
        <w:rPr>
          <w:rFonts w:ascii="Times New Roman" w:hAnsi="Times New Roman" w:cs="Times New Roman"/>
          <w:spacing w:val="12"/>
        </w:rPr>
        <w:t xml:space="preserve"> </w:t>
      </w:r>
      <w:r w:rsidRPr="005A34D7">
        <w:rPr>
          <w:rFonts w:ascii="Times New Roman" w:hAnsi="Times New Roman" w:cs="Times New Roman"/>
          <w:spacing w:val="-4"/>
        </w:rPr>
        <w:t>a</w:t>
      </w:r>
      <w:r w:rsidRPr="005A34D7">
        <w:rPr>
          <w:rFonts w:ascii="Times New Roman" w:hAnsi="Times New Roman" w:cs="Times New Roman"/>
          <w:spacing w:val="-2"/>
        </w:rPr>
        <w:t>d</w:t>
      </w:r>
      <w:r w:rsidRPr="005A34D7">
        <w:rPr>
          <w:rFonts w:ascii="Times New Roman" w:hAnsi="Times New Roman" w:cs="Times New Roman"/>
        </w:rPr>
        <w:t xml:space="preserve">d </w:t>
      </w:r>
      <w:r w:rsidRPr="005A34D7">
        <w:rPr>
          <w:rFonts w:ascii="Times New Roman" w:hAnsi="Times New Roman" w:cs="Times New Roman"/>
          <w:spacing w:val="-2"/>
          <w:w w:val="102"/>
        </w:rPr>
        <w:t>m</w:t>
      </w:r>
      <w:r w:rsidRPr="005A34D7">
        <w:rPr>
          <w:rFonts w:ascii="Times New Roman" w:hAnsi="Times New Roman" w:cs="Times New Roman"/>
          <w:spacing w:val="2"/>
          <w:w w:val="102"/>
        </w:rPr>
        <w:t>or</w:t>
      </w:r>
      <w:r w:rsidRPr="005A34D7">
        <w:rPr>
          <w:rFonts w:ascii="Times New Roman" w:hAnsi="Times New Roman" w:cs="Times New Roman"/>
          <w:w w:val="102"/>
        </w:rPr>
        <w:t xml:space="preserve">e </w:t>
      </w:r>
      <w:r w:rsidRPr="005A34D7">
        <w:rPr>
          <w:rFonts w:ascii="Times New Roman" w:hAnsi="Times New Roman" w:cs="Times New Roman"/>
          <w:spacing w:val="1"/>
        </w:rPr>
        <w:t>a</w:t>
      </w:r>
      <w:r w:rsidRPr="005A34D7">
        <w:rPr>
          <w:rFonts w:ascii="Times New Roman" w:hAnsi="Times New Roman" w:cs="Times New Roman"/>
        </w:rPr>
        <w:t>tt</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2"/>
        </w:rPr>
        <w:t>bu</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7"/>
        </w:rPr>
        <w:t xml:space="preserve"> </w:t>
      </w:r>
      <w:r w:rsidRPr="005A34D7">
        <w:rPr>
          <w:rFonts w:ascii="Times New Roman" w:hAnsi="Times New Roman" w:cs="Times New Roman"/>
          <w:spacing w:val="7"/>
        </w:rPr>
        <w:t>b</w:t>
      </w:r>
      <w:r w:rsidRPr="005A34D7">
        <w:rPr>
          <w:rFonts w:ascii="Times New Roman" w:hAnsi="Times New Roman" w:cs="Times New Roman"/>
          <w:spacing w:val="-4"/>
        </w:rPr>
        <w:t>a</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rPr>
        <w:t>d</w:t>
      </w:r>
      <w:r w:rsidRPr="005A34D7">
        <w:rPr>
          <w:rFonts w:ascii="Times New Roman" w:hAnsi="Times New Roman" w:cs="Times New Roman"/>
          <w:spacing w:val="15"/>
        </w:rPr>
        <w:t xml:space="preserve"> </w:t>
      </w:r>
      <w:r w:rsidRPr="005A34D7">
        <w:rPr>
          <w:rFonts w:ascii="Times New Roman" w:hAnsi="Times New Roman" w:cs="Times New Roman"/>
          <w:spacing w:val="2"/>
        </w:rPr>
        <w:t>o</w:t>
      </w:r>
      <w:r w:rsidRPr="005A34D7">
        <w:rPr>
          <w:rFonts w:ascii="Times New Roman" w:hAnsi="Times New Roman" w:cs="Times New Roman"/>
        </w:rPr>
        <w:t>n</w:t>
      </w:r>
      <w:r w:rsidRPr="005A34D7">
        <w:rPr>
          <w:rFonts w:ascii="Times New Roman" w:hAnsi="Times New Roman" w:cs="Times New Roman"/>
          <w:spacing w:val="9"/>
        </w:rPr>
        <w:t xml:space="preserve"> </w:t>
      </w:r>
      <w:r w:rsidRPr="005A34D7">
        <w:rPr>
          <w:rFonts w:ascii="Times New Roman" w:hAnsi="Times New Roman" w:cs="Times New Roman"/>
          <w:spacing w:val="-16"/>
        </w:rPr>
        <w:t>y</w:t>
      </w:r>
      <w:r w:rsidRPr="005A34D7">
        <w:rPr>
          <w:rFonts w:ascii="Times New Roman" w:hAnsi="Times New Roman" w:cs="Times New Roman"/>
          <w:spacing w:val="7"/>
        </w:rPr>
        <w:t>o</w:t>
      </w:r>
      <w:r w:rsidRPr="005A34D7">
        <w:rPr>
          <w:rFonts w:ascii="Times New Roman" w:hAnsi="Times New Roman" w:cs="Times New Roman"/>
          <w:spacing w:val="2"/>
        </w:rPr>
        <w:t>u</w:t>
      </w:r>
      <w:r w:rsidRPr="005A34D7">
        <w:rPr>
          <w:rFonts w:ascii="Times New Roman" w:hAnsi="Times New Roman" w:cs="Times New Roman"/>
        </w:rPr>
        <w:t>r</w:t>
      </w:r>
      <w:r w:rsidRPr="005A34D7">
        <w:rPr>
          <w:rFonts w:ascii="Times New Roman" w:hAnsi="Times New Roman" w:cs="Times New Roman"/>
          <w:spacing w:val="12"/>
        </w:rPr>
        <w:t xml:space="preserve"> </w:t>
      </w:r>
      <w:r w:rsidRPr="005A34D7">
        <w:rPr>
          <w:rFonts w:ascii="Times New Roman" w:hAnsi="Times New Roman" w:cs="Times New Roman"/>
          <w:spacing w:val="2"/>
        </w:rPr>
        <w:t>E-</w:t>
      </w:r>
      <w:r w:rsidRPr="005A34D7">
        <w:rPr>
          <w:rFonts w:ascii="Times New Roman" w:hAnsi="Times New Roman" w:cs="Times New Roman"/>
        </w:rPr>
        <w:t>R</w:t>
      </w:r>
      <w:r w:rsidRPr="005A34D7">
        <w:rPr>
          <w:rFonts w:ascii="Times New Roman" w:hAnsi="Times New Roman" w:cs="Times New Roman"/>
          <w:spacing w:val="4"/>
        </w:rPr>
        <w:t xml:space="preserve"> </w:t>
      </w:r>
      <w:r w:rsidRPr="005A34D7">
        <w:rPr>
          <w:rFonts w:ascii="Times New Roman" w:hAnsi="Times New Roman" w:cs="Times New Roman"/>
          <w:spacing w:val="-2"/>
          <w:w w:val="102"/>
        </w:rPr>
        <w:t>mo</w:t>
      </w:r>
      <w:r w:rsidRPr="005A34D7">
        <w:rPr>
          <w:rFonts w:ascii="Times New Roman" w:hAnsi="Times New Roman" w:cs="Times New Roman"/>
          <w:spacing w:val="7"/>
          <w:w w:val="102"/>
        </w:rPr>
        <w:t>d</w:t>
      </w:r>
      <w:r w:rsidRPr="005A34D7">
        <w:rPr>
          <w:rFonts w:ascii="Times New Roman" w:hAnsi="Times New Roman" w:cs="Times New Roman"/>
          <w:spacing w:val="-4"/>
          <w:w w:val="102"/>
        </w:rPr>
        <w:t>e</w:t>
      </w:r>
      <w:r w:rsidRPr="005A34D7">
        <w:rPr>
          <w:rFonts w:ascii="Times New Roman" w:hAnsi="Times New Roman" w:cs="Times New Roman"/>
          <w:w w:val="102"/>
        </w:rPr>
        <w:t>l.</w:t>
      </w:r>
    </w:p>
    <w:p w14:paraId="5DF50309" w14:textId="77777777" w:rsidR="00761091" w:rsidRPr="005A34D7" w:rsidRDefault="00761091" w:rsidP="00761091">
      <w:pPr>
        <w:widowControl/>
        <w:tabs>
          <w:tab w:val="left" w:pos="360"/>
        </w:tabs>
        <w:autoSpaceDE w:val="0"/>
        <w:autoSpaceDN w:val="0"/>
        <w:adjustRightInd w:val="0"/>
        <w:spacing w:before="18" w:line="240" w:lineRule="exact"/>
        <w:jc w:val="both"/>
        <w:rPr>
          <w:rFonts w:ascii="Times New Roman" w:hAnsi="Times New Roman" w:cs="Times New Roman"/>
        </w:rPr>
      </w:pPr>
    </w:p>
    <w:p w14:paraId="1B8248EA"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noProof/>
          <w:lang w:val="en-US" w:eastAsia="en-US" w:bidi="ar-SA"/>
        </w:rPr>
        <w:drawing>
          <wp:inline distT="0" distB="0" distL="0" distR="0" wp14:anchorId="661DC6DA" wp14:editId="43BFA76A">
            <wp:extent cx="3817620" cy="130802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7921" cy="1311559"/>
                    </a:xfrm>
                    <a:prstGeom prst="rect">
                      <a:avLst/>
                    </a:prstGeom>
                    <a:noFill/>
                    <a:ln>
                      <a:noFill/>
                    </a:ln>
                  </pic:spPr>
                </pic:pic>
              </a:graphicData>
            </a:graphic>
          </wp:inline>
        </w:drawing>
      </w:r>
    </w:p>
    <w:p w14:paraId="7033E7E9" w14:textId="77777777" w:rsidR="00761091" w:rsidRPr="005A34D7" w:rsidRDefault="00761091" w:rsidP="00761091">
      <w:pPr>
        <w:widowControl/>
        <w:tabs>
          <w:tab w:val="left" w:pos="360"/>
        </w:tabs>
        <w:autoSpaceDE w:val="0"/>
        <w:autoSpaceDN w:val="0"/>
        <w:adjustRightInd w:val="0"/>
        <w:spacing w:before="12"/>
        <w:jc w:val="both"/>
        <w:rPr>
          <w:rFonts w:ascii="Times New Roman" w:hAnsi="Times New Roman" w:cs="Times New Roman"/>
        </w:rPr>
      </w:pPr>
      <w:r w:rsidRPr="005A34D7">
        <w:rPr>
          <w:rFonts w:ascii="Times New Roman" w:hAnsi="Times New Roman" w:cs="Times New Roman"/>
          <w:b/>
          <w:bCs/>
          <w:spacing w:val="-1"/>
        </w:rPr>
        <w:t>T</w:t>
      </w:r>
      <w:r w:rsidRPr="005A34D7">
        <w:rPr>
          <w:rFonts w:ascii="Times New Roman" w:hAnsi="Times New Roman" w:cs="Times New Roman"/>
          <w:b/>
          <w:bCs/>
          <w:spacing w:val="2"/>
        </w:rPr>
        <w:t>a</w:t>
      </w:r>
      <w:r w:rsidRPr="005A34D7">
        <w:rPr>
          <w:rFonts w:ascii="Times New Roman" w:hAnsi="Times New Roman" w:cs="Times New Roman"/>
          <w:b/>
          <w:bCs/>
          <w:spacing w:val="-1"/>
        </w:rPr>
        <w:t>s</w:t>
      </w:r>
      <w:r w:rsidRPr="005A34D7">
        <w:rPr>
          <w:rFonts w:ascii="Times New Roman" w:hAnsi="Times New Roman" w:cs="Times New Roman"/>
          <w:b/>
          <w:bCs/>
        </w:rPr>
        <w:t>k</w:t>
      </w:r>
      <w:r w:rsidRPr="005A34D7">
        <w:rPr>
          <w:rFonts w:ascii="Times New Roman" w:hAnsi="Times New Roman" w:cs="Times New Roman"/>
          <w:b/>
          <w:bCs/>
          <w:spacing w:val="11"/>
        </w:rPr>
        <w:t xml:space="preserve"> </w:t>
      </w:r>
      <w:r w:rsidRPr="005A34D7">
        <w:rPr>
          <w:rFonts w:ascii="Times New Roman" w:hAnsi="Times New Roman" w:cs="Times New Roman"/>
          <w:b/>
          <w:bCs/>
          <w:spacing w:val="2"/>
        </w:rPr>
        <w:t>4</w:t>
      </w:r>
      <w:r w:rsidRPr="005A34D7">
        <w:rPr>
          <w:rFonts w:ascii="Times New Roman" w:hAnsi="Times New Roman" w:cs="Times New Roman"/>
          <w:b/>
          <w:bCs/>
        </w:rPr>
        <w:t>:</w:t>
      </w:r>
      <w:r w:rsidRPr="005A34D7">
        <w:rPr>
          <w:rFonts w:ascii="Times New Roman" w:hAnsi="Times New Roman" w:cs="Times New Roman"/>
          <w:b/>
          <w:bCs/>
          <w:spacing w:val="8"/>
        </w:rPr>
        <w:t xml:space="preserve"> </w:t>
      </w:r>
      <w:r w:rsidRPr="005A34D7">
        <w:rPr>
          <w:rFonts w:ascii="Times New Roman" w:hAnsi="Times New Roman" w:cs="Times New Roman"/>
          <w:b/>
          <w:bCs/>
          <w:spacing w:val="-4"/>
          <w:w w:val="102"/>
        </w:rPr>
        <w:t>N</w:t>
      </w:r>
      <w:r w:rsidRPr="005A34D7">
        <w:rPr>
          <w:rFonts w:ascii="Times New Roman" w:hAnsi="Times New Roman" w:cs="Times New Roman"/>
          <w:b/>
          <w:bCs/>
          <w:spacing w:val="2"/>
          <w:w w:val="102"/>
        </w:rPr>
        <w:t>o</w:t>
      </w:r>
      <w:r w:rsidRPr="005A34D7">
        <w:rPr>
          <w:rFonts w:ascii="Times New Roman" w:hAnsi="Times New Roman" w:cs="Times New Roman"/>
          <w:b/>
          <w:bCs/>
          <w:spacing w:val="1"/>
          <w:w w:val="102"/>
        </w:rPr>
        <w:t>r</w:t>
      </w:r>
      <w:r w:rsidRPr="005A34D7">
        <w:rPr>
          <w:rFonts w:ascii="Times New Roman" w:hAnsi="Times New Roman" w:cs="Times New Roman"/>
          <w:b/>
          <w:bCs/>
          <w:spacing w:val="-5"/>
          <w:w w:val="102"/>
        </w:rPr>
        <w:t>m</w:t>
      </w:r>
      <w:r w:rsidRPr="005A34D7">
        <w:rPr>
          <w:rFonts w:ascii="Times New Roman" w:hAnsi="Times New Roman" w:cs="Times New Roman"/>
          <w:b/>
          <w:bCs/>
          <w:spacing w:val="7"/>
          <w:w w:val="102"/>
        </w:rPr>
        <w:t>a</w:t>
      </w:r>
      <w:r w:rsidRPr="005A34D7">
        <w:rPr>
          <w:rFonts w:ascii="Times New Roman" w:hAnsi="Times New Roman" w:cs="Times New Roman"/>
          <w:b/>
          <w:bCs/>
          <w:w w:val="102"/>
        </w:rPr>
        <w:t>li</w:t>
      </w:r>
      <w:r w:rsidRPr="005A34D7">
        <w:rPr>
          <w:rFonts w:ascii="Times New Roman" w:hAnsi="Times New Roman" w:cs="Times New Roman"/>
          <w:b/>
          <w:bCs/>
          <w:spacing w:val="-4"/>
          <w:w w:val="102"/>
        </w:rPr>
        <w:t>z</w:t>
      </w:r>
      <w:r w:rsidRPr="005A34D7">
        <w:rPr>
          <w:rFonts w:ascii="Times New Roman" w:hAnsi="Times New Roman" w:cs="Times New Roman"/>
          <w:b/>
          <w:bCs/>
          <w:spacing w:val="2"/>
          <w:w w:val="102"/>
        </w:rPr>
        <w:t>at</w:t>
      </w:r>
      <w:r w:rsidRPr="005A34D7">
        <w:rPr>
          <w:rFonts w:ascii="Times New Roman" w:hAnsi="Times New Roman" w:cs="Times New Roman"/>
          <w:b/>
          <w:bCs/>
          <w:spacing w:val="-5"/>
          <w:w w:val="102"/>
        </w:rPr>
        <w:t>i</w:t>
      </w:r>
      <w:r w:rsidRPr="005A34D7">
        <w:rPr>
          <w:rFonts w:ascii="Times New Roman" w:hAnsi="Times New Roman" w:cs="Times New Roman"/>
          <w:b/>
          <w:bCs/>
          <w:spacing w:val="2"/>
          <w:w w:val="102"/>
        </w:rPr>
        <w:t>o</w:t>
      </w:r>
      <w:r w:rsidRPr="005A34D7">
        <w:rPr>
          <w:rFonts w:ascii="Times New Roman" w:hAnsi="Times New Roman" w:cs="Times New Roman"/>
          <w:b/>
          <w:bCs/>
          <w:w w:val="102"/>
        </w:rPr>
        <w:t>n</w:t>
      </w:r>
    </w:p>
    <w:p w14:paraId="1254CA9C" w14:textId="77777777" w:rsidR="00761091" w:rsidRPr="005A34D7" w:rsidRDefault="00761091" w:rsidP="00761091">
      <w:pPr>
        <w:widowControl/>
        <w:tabs>
          <w:tab w:val="left" w:pos="360"/>
        </w:tabs>
        <w:autoSpaceDE w:val="0"/>
        <w:autoSpaceDN w:val="0"/>
        <w:adjustRightInd w:val="0"/>
        <w:spacing w:before="40"/>
        <w:jc w:val="both"/>
        <w:rPr>
          <w:rFonts w:ascii="Times New Roman" w:hAnsi="Times New Roman" w:cs="Times New Roman"/>
        </w:rPr>
      </w:pPr>
      <w:r w:rsidRPr="005A34D7">
        <w:rPr>
          <w:rFonts w:ascii="Times New Roman" w:hAnsi="Times New Roman" w:cs="Times New Roman"/>
        </w:rPr>
        <w:t>D</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4"/>
        </w:rPr>
        <w:t>a</w:t>
      </w:r>
      <w:r w:rsidRPr="005A34D7">
        <w:rPr>
          <w:rFonts w:ascii="Times New Roman" w:hAnsi="Times New Roman" w:cs="Times New Roman"/>
          <w:spacing w:val="7"/>
        </w:rPr>
        <w:t>b</w:t>
      </w:r>
      <w:r w:rsidRPr="005A34D7">
        <w:rPr>
          <w:rFonts w:ascii="Times New Roman" w:hAnsi="Times New Roman" w:cs="Times New Roman"/>
          <w:spacing w:val="1"/>
        </w:rPr>
        <w:t>a</w:t>
      </w:r>
      <w:r w:rsidRPr="005A34D7">
        <w:rPr>
          <w:rFonts w:ascii="Times New Roman" w:hAnsi="Times New Roman" w:cs="Times New Roman"/>
          <w:spacing w:val="-6"/>
        </w:rPr>
        <w:t>s</w:t>
      </w:r>
      <w:r w:rsidRPr="005A34D7">
        <w:rPr>
          <w:rFonts w:ascii="Times New Roman" w:hAnsi="Times New Roman" w:cs="Times New Roman"/>
        </w:rPr>
        <w:t>e</w:t>
      </w:r>
      <w:r w:rsidRPr="005A34D7">
        <w:rPr>
          <w:rFonts w:ascii="Times New Roman" w:hAnsi="Times New Roman" w:cs="Times New Roman"/>
          <w:spacing w:val="19"/>
        </w:rPr>
        <w:t xml:space="preserve"> </w:t>
      </w:r>
      <w:r w:rsidRPr="005A34D7">
        <w:rPr>
          <w:rFonts w:ascii="Times New Roman" w:hAnsi="Times New Roman" w:cs="Times New Roman"/>
          <w:spacing w:val="-7"/>
        </w:rPr>
        <w:t>n</w:t>
      </w:r>
      <w:r w:rsidRPr="005A34D7">
        <w:rPr>
          <w:rFonts w:ascii="Times New Roman" w:hAnsi="Times New Roman" w:cs="Times New Roman"/>
          <w:spacing w:val="7"/>
        </w:rPr>
        <w:t>o</w:t>
      </w:r>
      <w:r w:rsidRPr="005A34D7">
        <w:rPr>
          <w:rFonts w:ascii="Times New Roman" w:hAnsi="Times New Roman" w:cs="Times New Roman"/>
          <w:spacing w:val="2"/>
        </w:rPr>
        <w:t>r</w:t>
      </w:r>
      <w:r w:rsidRPr="005A34D7">
        <w:rPr>
          <w:rFonts w:ascii="Times New Roman" w:hAnsi="Times New Roman" w:cs="Times New Roman"/>
          <w:spacing w:val="-2"/>
        </w:rPr>
        <w:t>m</w:t>
      </w:r>
      <w:r w:rsidRPr="005A34D7">
        <w:rPr>
          <w:rFonts w:ascii="Times New Roman" w:hAnsi="Times New Roman" w:cs="Times New Roman"/>
          <w:spacing w:val="1"/>
        </w:rPr>
        <w:t>a</w:t>
      </w:r>
      <w:r w:rsidRPr="005A34D7">
        <w:rPr>
          <w:rFonts w:ascii="Times New Roman" w:hAnsi="Times New Roman" w:cs="Times New Roman"/>
          <w:spacing w:val="-5"/>
        </w:rPr>
        <w:t>l</w:t>
      </w:r>
      <w:r w:rsidRPr="005A34D7">
        <w:rPr>
          <w:rFonts w:ascii="Times New Roman" w:hAnsi="Times New Roman" w:cs="Times New Roman"/>
        </w:rPr>
        <w:t>i</w:t>
      </w:r>
      <w:r w:rsidRPr="005A34D7">
        <w:rPr>
          <w:rFonts w:ascii="Times New Roman" w:hAnsi="Times New Roman" w:cs="Times New Roman"/>
          <w:spacing w:val="-4"/>
        </w:rPr>
        <w:t>z</w:t>
      </w:r>
      <w:r w:rsidRPr="005A34D7">
        <w:rPr>
          <w:rFonts w:ascii="Times New Roman" w:hAnsi="Times New Roman" w:cs="Times New Roman"/>
          <w:spacing w:val="1"/>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19"/>
        </w:rPr>
        <w:t xml:space="preserve"> </w:t>
      </w:r>
      <w:r w:rsidRPr="005A34D7">
        <w:rPr>
          <w:rFonts w:ascii="Times New Roman" w:hAnsi="Times New Roman" w:cs="Times New Roman"/>
        </w:rPr>
        <w:t>is</w:t>
      </w:r>
      <w:r w:rsidRPr="005A34D7">
        <w:rPr>
          <w:rFonts w:ascii="Times New Roman" w:hAnsi="Times New Roman" w:cs="Times New Roman"/>
          <w:spacing w:val="4"/>
        </w:rPr>
        <w:t xml:space="preserve"> </w:t>
      </w:r>
      <w:r w:rsidRPr="005A34D7">
        <w:rPr>
          <w:rFonts w:ascii="Times New Roman" w:hAnsi="Times New Roman" w:cs="Times New Roman"/>
        </w:rPr>
        <w:t xml:space="preserve">a </w:t>
      </w:r>
      <w:r w:rsidRPr="005A34D7">
        <w:rPr>
          <w:rFonts w:ascii="Times New Roman" w:hAnsi="Times New Roman" w:cs="Times New Roman"/>
          <w:spacing w:val="5"/>
        </w:rPr>
        <w:t>t</w:t>
      </w:r>
      <w:r w:rsidRPr="005A34D7">
        <w:rPr>
          <w:rFonts w:ascii="Times New Roman" w:hAnsi="Times New Roman" w:cs="Times New Roman"/>
          <w:spacing w:val="-4"/>
        </w:rPr>
        <w:t>e</w:t>
      </w:r>
      <w:r w:rsidRPr="005A34D7">
        <w:rPr>
          <w:rFonts w:ascii="Times New Roman" w:hAnsi="Times New Roman" w:cs="Times New Roman"/>
          <w:spacing w:val="1"/>
        </w:rPr>
        <w:t>c</w:t>
      </w:r>
      <w:r w:rsidRPr="005A34D7">
        <w:rPr>
          <w:rFonts w:ascii="Times New Roman" w:hAnsi="Times New Roman" w:cs="Times New Roman"/>
          <w:spacing w:val="-2"/>
        </w:rPr>
        <w:t>h</w:t>
      </w:r>
      <w:r w:rsidRPr="005A34D7">
        <w:rPr>
          <w:rFonts w:ascii="Times New Roman" w:hAnsi="Times New Roman" w:cs="Times New Roman"/>
          <w:spacing w:val="2"/>
        </w:rPr>
        <w:t>n</w:t>
      </w:r>
      <w:r w:rsidRPr="005A34D7">
        <w:rPr>
          <w:rFonts w:ascii="Times New Roman" w:hAnsi="Times New Roman" w:cs="Times New Roman"/>
          <w:spacing w:val="-5"/>
        </w:rPr>
        <w:t>i</w:t>
      </w:r>
      <w:r w:rsidRPr="005A34D7">
        <w:rPr>
          <w:rFonts w:ascii="Times New Roman" w:hAnsi="Times New Roman" w:cs="Times New Roman"/>
          <w:spacing w:val="7"/>
        </w:rPr>
        <w:t>q</w:t>
      </w:r>
      <w:r w:rsidRPr="005A34D7">
        <w:rPr>
          <w:rFonts w:ascii="Times New Roman" w:hAnsi="Times New Roman" w:cs="Times New Roman"/>
          <w:spacing w:val="2"/>
        </w:rPr>
        <w:t>u</w:t>
      </w:r>
      <w:r w:rsidRPr="005A34D7">
        <w:rPr>
          <w:rFonts w:ascii="Times New Roman" w:hAnsi="Times New Roman" w:cs="Times New Roman"/>
        </w:rPr>
        <w:t>e</w:t>
      </w:r>
      <w:r w:rsidRPr="005A34D7">
        <w:rPr>
          <w:rFonts w:ascii="Times New Roman" w:hAnsi="Times New Roman" w:cs="Times New Roman"/>
          <w:spacing w:val="15"/>
        </w:rPr>
        <w:t xml:space="preserve"> </w:t>
      </w:r>
      <w:r w:rsidRPr="005A34D7">
        <w:rPr>
          <w:rFonts w:ascii="Times New Roman" w:hAnsi="Times New Roman" w:cs="Times New Roman"/>
          <w:spacing w:val="-3"/>
        </w:rPr>
        <w:t>f</w:t>
      </w:r>
      <w:r w:rsidRPr="005A34D7">
        <w:rPr>
          <w:rFonts w:ascii="Times New Roman" w:hAnsi="Times New Roman" w:cs="Times New Roman"/>
          <w:spacing w:val="-2"/>
        </w:rPr>
        <w:t>o</w:t>
      </w:r>
      <w:r w:rsidRPr="005A34D7">
        <w:rPr>
          <w:rFonts w:ascii="Times New Roman" w:hAnsi="Times New Roman" w:cs="Times New Roman"/>
        </w:rPr>
        <w:t>r</w:t>
      </w:r>
      <w:r w:rsidRPr="005A34D7">
        <w:rPr>
          <w:rFonts w:ascii="Times New Roman" w:hAnsi="Times New Roman" w:cs="Times New Roman"/>
          <w:spacing w:val="4"/>
        </w:rPr>
        <w:t xml:space="preserve"> </w:t>
      </w:r>
      <w:r w:rsidRPr="005A34D7">
        <w:rPr>
          <w:rFonts w:ascii="Times New Roman" w:hAnsi="Times New Roman" w:cs="Times New Roman"/>
          <w:spacing w:val="2"/>
        </w:rPr>
        <w:t>d</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spacing w:val="-5"/>
        </w:rPr>
        <w:t>i</w:t>
      </w:r>
      <w:r w:rsidRPr="005A34D7">
        <w:rPr>
          <w:rFonts w:ascii="Times New Roman" w:hAnsi="Times New Roman" w:cs="Times New Roman"/>
          <w:spacing w:val="2"/>
        </w:rPr>
        <w:t>g</w:t>
      </w:r>
      <w:r w:rsidRPr="005A34D7">
        <w:rPr>
          <w:rFonts w:ascii="Times New Roman" w:hAnsi="Times New Roman" w:cs="Times New Roman"/>
          <w:spacing w:val="-2"/>
        </w:rPr>
        <w:t>n</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2"/>
        </w:rPr>
        <w:t xml:space="preserve"> </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spacing w:val="5"/>
        </w:rPr>
        <w:t>a</w:t>
      </w:r>
      <w:r w:rsidRPr="005A34D7">
        <w:rPr>
          <w:rFonts w:ascii="Times New Roman" w:hAnsi="Times New Roman" w:cs="Times New Roman"/>
        </w:rPr>
        <w:t>l</w:t>
      </w:r>
      <w:r w:rsidRPr="005A34D7">
        <w:rPr>
          <w:rFonts w:ascii="Times New Roman" w:hAnsi="Times New Roman" w:cs="Times New Roman"/>
          <w:spacing w:val="14"/>
        </w:rPr>
        <w:t xml:space="preserve"> </w:t>
      </w:r>
      <w:r w:rsidRPr="005A34D7">
        <w:rPr>
          <w:rFonts w:ascii="Times New Roman" w:hAnsi="Times New Roman" w:cs="Times New Roman"/>
          <w:spacing w:val="2"/>
        </w:rPr>
        <w:t>d</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4"/>
        </w:rPr>
        <w:t>a</w:t>
      </w:r>
      <w:r w:rsidRPr="005A34D7">
        <w:rPr>
          <w:rFonts w:ascii="Times New Roman" w:hAnsi="Times New Roman" w:cs="Times New Roman"/>
          <w:spacing w:val="2"/>
        </w:rPr>
        <w:t>b</w:t>
      </w:r>
      <w:r w:rsidRPr="005A34D7">
        <w:rPr>
          <w:rFonts w:ascii="Times New Roman" w:hAnsi="Times New Roman" w:cs="Times New Roman"/>
          <w:spacing w:val="1"/>
        </w:rPr>
        <w:t>a</w:t>
      </w:r>
      <w:r w:rsidRPr="005A34D7">
        <w:rPr>
          <w:rFonts w:ascii="Times New Roman" w:hAnsi="Times New Roman" w:cs="Times New Roman"/>
          <w:spacing w:val="-1"/>
        </w:rPr>
        <w:t>s</w:t>
      </w:r>
      <w:r w:rsidRPr="005A34D7">
        <w:rPr>
          <w:rFonts w:ascii="Times New Roman" w:hAnsi="Times New Roman" w:cs="Times New Roman"/>
        </w:rPr>
        <w:t>e</w:t>
      </w:r>
      <w:r w:rsidRPr="005A34D7">
        <w:rPr>
          <w:rFonts w:ascii="Times New Roman" w:hAnsi="Times New Roman" w:cs="Times New Roman"/>
          <w:spacing w:val="13"/>
        </w:rPr>
        <w:t xml:space="preserve"> </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rPr>
        <w:t>l</w:t>
      </w:r>
      <w:r w:rsidRPr="005A34D7">
        <w:rPr>
          <w:rFonts w:ascii="Times New Roman" w:hAnsi="Times New Roman" w:cs="Times New Roman"/>
          <w:spacing w:val="-4"/>
        </w:rPr>
        <w:t>e</w:t>
      </w:r>
      <w:r w:rsidRPr="005A34D7">
        <w:rPr>
          <w:rFonts w:ascii="Times New Roman" w:hAnsi="Times New Roman" w:cs="Times New Roman"/>
        </w:rPr>
        <w:t>s</w:t>
      </w:r>
      <w:r w:rsidRPr="005A34D7">
        <w:rPr>
          <w:rFonts w:ascii="Times New Roman" w:hAnsi="Times New Roman" w:cs="Times New Roman"/>
          <w:spacing w:val="11"/>
        </w:rPr>
        <w:t xml:space="preserve"> </w:t>
      </w:r>
      <w:r w:rsidRPr="005A34D7">
        <w:rPr>
          <w:rFonts w:ascii="Times New Roman" w:hAnsi="Times New Roman" w:cs="Times New Roman"/>
          <w:spacing w:val="-5"/>
        </w:rPr>
        <w:t>t</w:t>
      </w:r>
      <w:r w:rsidRPr="005A34D7">
        <w:rPr>
          <w:rFonts w:ascii="Times New Roman" w:hAnsi="Times New Roman" w:cs="Times New Roman"/>
        </w:rPr>
        <w:t>o</w:t>
      </w:r>
      <w:r w:rsidRPr="005A34D7">
        <w:rPr>
          <w:rFonts w:ascii="Times New Roman" w:hAnsi="Times New Roman" w:cs="Times New Roman"/>
          <w:spacing w:val="7"/>
        </w:rPr>
        <w:t xml:space="preserve"> </w:t>
      </w:r>
      <w:r w:rsidRPr="005A34D7">
        <w:rPr>
          <w:rFonts w:ascii="Times New Roman" w:hAnsi="Times New Roman" w:cs="Times New Roman"/>
          <w:spacing w:val="2"/>
          <w:w w:val="102"/>
        </w:rPr>
        <w:t>m</w:t>
      </w:r>
      <w:r w:rsidRPr="005A34D7">
        <w:rPr>
          <w:rFonts w:ascii="Times New Roman" w:hAnsi="Times New Roman" w:cs="Times New Roman"/>
          <w:spacing w:val="-5"/>
          <w:w w:val="102"/>
        </w:rPr>
        <w:t>i</w:t>
      </w:r>
      <w:r w:rsidRPr="005A34D7">
        <w:rPr>
          <w:rFonts w:ascii="Times New Roman" w:hAnsi="Times New Roman" w:cs="Times New Roman"/>
          <w:spacing w:val="-2"/>
          <w:w w:val="102"/>
        </w:rPr>
        <w:t>n</w:t>
      </w:r>
      <w:r w:rsidRPr="005A34D7">
        <w:rPr>
          <w:rFonts w:ascii="Times New Roman" w:hAnsi="Times New Roman" w:cs="Times New Roman"/>
          <w:spacing w:val="-5"/>
          <w:w w:val="102"/>
        </w:rPr>
        <w:t>i</w:t>
      </w:r>
      <w:r w:rsidRPr="005A34D7">
        <w:rPr>
          <w:rFonts w:ascii="Times New Roman" w:hAnsi="Times New Roman" w:cs="Times New Roman"/>
          <w:spacing w:val="7"/>
          <w:w w:val="102"/>
        </w:rPr>
        <w:t>m</w:t>
      </w:r>
      <w:r w:rsidRPr="005A34D7">
        <w:rPr>
          <w:rFonts w:ascii="Times New Roman" w:hAnsi="Times New Roman" w:cs="Times New Roman"/>
          <w:spacing w:val="-5"/>
          <w:w w:val="102"/>
        </w:rPr>
        <w:t>i</w:t>
      </w:r>
      <w:r w:rsidRPr="005A34D7">
        <w:rPr>
          <w:rFonts w:ascii="Times New Roman" w:hAnsi="Times New Roman" w:cs="Times New Roman"/>
          <w:spacing w:val="5"/>
          <w:w w:val="102"/>
        </w:rPr>
        <w:t>z</w:t>
      </w:r>
      <w:r w:rsidRPr="005A34D7">
        <w:rPr>
          <w:rFonts w:ascii="Times New Roman" w:hAnsi="Times New Roman" w:cs="Times New Roman"/>
          <w:w w:val="102"/>
        </w:rPr>
        <w:t xml:space="preserve">e </w:t>
      </w:r>
      <w:r w:rsidRPr="005A34D7">
        <w:rPr>
          <w:rFonts w:ascii="Times New Roman" w:hAnsi="Times New Roman" w:cs="Times New Roman"/>
          <w:spacing w:val="2"/>
        </w:rPr>
        <w:t>d</w:t>
      </w:r>
      <w:r w:rsidRPr="005A34D7">
        <w:rPr>
          <w:rFonts w:ascii="Times New Roman" w:hAnsi="Times New Roman" w:cs="Times New Roman"/>
          <w:spacing w:val="-2"/>
        </w:rPr>
        <w:t>u</w:t>
      </w:r>
      <w:r w:rsidRPr="005A34D7">
        <w:rPr>
          <w:rFonts w:ascii="Times New Roman" w:hAnsi="Times New Roman" w:cs="Times New Roman"/>
          <w:spacing w:val="2"/>
        </w:rPr>
        <w:t>p</w:t>
      </w:r>
      <w:r w:rsidRPr="005A34D7">
        <w:rPr>
          <w:rFonts w:ascii="Times New Roman" w:hAnsi="Times New Roman" w:cs="Times New Roman"/>
        </w:rPr>
        <w:t>l</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2"/>
        </w:rPr>
        <w:t>o</w:t>
      </w:r>
      <w:r w:rsidRPr="005A34D7">
        <w:rPr>
          <w:rFonts w:ascii="Times New Roman" w:hAnsi="Times New Roman" w:cs="Times New Roman"/>
        </w:rPr>
        <w:t>n</w:t>
      </w:r>
      <w:r w:rsidRPr="005A34D7">
        <w:rPr>
          <w:rFonts w:ascii="Times New Roman" w:hAnsi="Times New Roman" w:cs="Times New Roman"/>
          <w:spacing w:val="25"/>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8"/>
        </w:rPr>
        <w:t xml:space="preserve"> </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spacing w:val="-3"/>
        </w:rPr>
        <w:t>f</w:t>
      </w:r>
      <w:r w:rsidRPr="005A34D7">
        <w:rPr>
          <w:rFonts w:ascii="Times New Roman" w:hAnsi="Times New Roman" w:cs="Times New Roman"/>
          <w:spacing w:val="7"/>
        </w:rPr>
        <w:t>o</w:t>
      </w:r>
      <w:r w:rsidRPr="005A34D7">
        <w:rPr>
          <w:rFonts w:ascii="Times New Roman" w:hAnsi="Times New Roman" w:cs="Times New Roman"/>
          <w:spacing w:val="2"/>
        </w:rPr>
        <w:t>r</w:t>
      </w:r>
      <w:r w:rsidRPr="005A34D7">
        <w:rPr>
          <w:rFonts w:ascii="Times New Roman" w:hAnsi="Times New Roman" w:cs="Times New Roman"/>
          <w:spacing w:val="-2"/>
        </w:rPr>
        <w:t>m</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21"/>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spacing w:val="2"/>
        </w:rPr>
        <w:t>d</w:t>
      </w:r>
      <w:r w:rsidRPr="005A34D7">
        <w:rPr>
          <w:rFonts w:ascii="Times New Roman" w:hAnsi="Times New Roman" w:cs="Times New Roman"/>
        </w:rPr>
        <w:t>,</w:t>
      </w:r>
      <w:r w:rsidRPr="005A34D7">
        <w:rPr>
          <w:rFonts w:ascii="Times New Roman" w:hAnsi="Times New Roman" w:cs="Times New Roman"/>
          <w:spacing w:val="15"/>
        </w:rPr>
        <w:t xml:space="preserve"> </w:t>
      </w:r>
      <w:r w:rsidRPr="005A34D7">
        <w:rPr>
          <w:rFonts w:ascii="Times New Roman" w:hAnsi="Times New Roman" w:cs="Times New Roman"/>
        </w:rPr>
        <w:t>in</w:t>
      </w:r>
      <w:r w:rsidRPr="005A34D7">
        <w:rPr>
          <w:rFonts w:ascii="Times New Roman" w:hAnsi="Times New Roman" w:cs="Times New Roman"/>
          <w:spacing w:val="3"/>
        </w:rPr>
        <w:t xml:space="preserve"> </w:t>
      </w:r>
      <w:r w:rsidRPr="005A34D7">
        <w:rPr>
          <w:rFonts w:ascii="Times New Roman" w:hAnsi="Times New Roman" w:cs="Times New Roman"/>
          <w:spacing w:val="-1"/>
        </w:rPr>
        <w:t>s</w:t>
      </w:r>
      <w:r w:rsidRPr="005A34D7">
        <w:rPr>
          <w:rFonts w:ascii="Times New Roman" w:hAnsi="Times New Roman" w:cs="Times New Roman"/>
        </w:rPr>
        <w:t>o</w:t>
      </w:r>
      <w:r w:rsidRPr="005A34D7">
        <w:rPr>
          <w:rFonts w:ascii="Times New Roman" w:hAnsi="Times New Roman" w:cs="Times New Roman"/>
          <w:spacing w:val="19"/>
        </w:rPr>
        <w:t xml:space="preserve"> </w:t>
      </w:r>
      <w:r w:rsidRPr="005A34D7">
        <w:rPr>
          <w:rFonts w:ascii="Times New Roman" w:hAnsi="Times New Roman" w:cs="Times New Roman"/>
          <w:spacing w:val="-2"/>
        </w:rPr>
        <w:t>d</w:t>
      </w:r>
      <w:r w:rsidRPr="005A34D7">
        <w:rPr>
          <w:rFonts w:ascii="Times New Roman" w:hAnsi="Times New Roman" w:cs="Times New Roman"/>
          <w:spacing w:val="7"/>
        </w:rPr>
        <w:t>o</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spacing w:val="-7"/>
        </w:rPr>
        <w:t>g</w:t>
      </w:r>
      <w:r w:rsidRPr="005A34D7">
        <w:rPr>
          <w:rFonts w:ascii="Times New Roman" w:hAnsi="Times New Roman" w:cs="Times New Roman"/>
        </w:rPr>
        <w:t>,</w:t>
      </w:r>
      <w:r w:rsidRPr="005A34D7">
        <w:rPr>
          <w:rFonts w:ascii="Times New Roman" w:hAnsi="Times New Roman" w:cs="Times New Roman"/>
          <w:spacing w:val="19"/>
        </w:rPr>
        <w:t xml:space="preserve"> </w:t>
      </w:r>
      <w:r w:rsidRPr="005A34D7">
        <w:rPr>
          <w:rFonts w:ascii="Times New Roman" w:hAnsi="Times New Roman" w:cs="Times New Roman"/>
          <w:spacing w:val="5"/>
        </w:rPr>
        <w:t>t</w:t>
      </w:r>
      <w:r w:rsidRPr="005A34D7">
        <w:rPr>
          <w:rFonts w:ascii="Times New Roman" w:hAnsi="Times New Roman" w:cs="Times New Roman"/>
        </w:rPr>
        <w:t>o</w:t>
      </w:r>
      <w:r w:rsidRPr="005A34D7">
        <w:rPr>
          <w:rFonts w:ascii="Times New Roman" w:hAnsi="Times New Roman" w:cs="Times New Roman"/>
          <w:spacing w:val="13"/>
        </w:rPr>
        <w:t xml:space="preserve"> </w:t>
      </w:r>
      <w:r w:rsidRPr="005A34D7">
        <w:rPr>
          <w:rFonts w:ascii="Times New Roman" w:hAnsi="Times New Roman" w:cs="Times New Roman"/>
          <w:spacing w:val="-1"/>
        </w:rPr>
        <w:t>s</w:t>
      </w:r>
      <w:r w:rsidRPr="005A34D7">
        <w:rPr>
          <w:rFonts w:ascii="Times New Roman" w:hAnsi="Times New Roman" w:cs="Times New Roman"/>
          <w:spacing w:val="1"/>
        </w:rPr>
        <w:t>a</w:t>
      </w:r>
      <w:r w:rsidRPr="005A34D7">
        <w:rPr>
          <w:rFonts w:ascii="Times New Roman" w:hAnsi="Times New Roman" w:cs="Times New Roman"/>
          <w:spacing w:val="-3"/>
        </w:rPr>
        <w:t>f</w:t>
      </w:r>
      <w:r w:rsidRPr="005A34D7">
        <w:rPr>
          <w:rFonts w:ascii="Times New Roman" w:hAnsi="Times New Roman" w:cs="Times New Roman"/>
          <w:spacing w:val="-4"/>
        </w:rPr>
        <w:t>e</w:t>
      </w:r>
      <w:r w:rsidRPr="005A34D7">
        <w:rPr>
          <w:rFonts w:ascii="Times New Roman" w:hAnsi="Times New Roman" w:cs="Times New Roman"/>
          <w:spacing w:val="-2"/>
        </w:rPr>
        <w:t>g</w:t>
      </w:r>
      <w:r w:rsidRPr="005A34D7">
        <w:rPr>
          <w:rFonts w:ascii="Times New Roman" w:hAnsi="Times New Roman" w:cs="Times New Roman"/>
          <w:spacing w:val="2"/>
        </w:rPr>
        <w:t>u</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rPr>
        <w:t>d</w:t>
      </w:r>
      <w:r w:rsidRPr="005A34D7">
        <w:rPr>
          <w:rFonts w:ascii="Times New Roman" w:hAnsi="Times New Roman" w:cs="Times New Roman"/>
          <w:spacing w:val="32"/>
        </w:rPr>
        <w:t xml:space="preserve"> </w:t>
      </w:r>
      <w:r w:rsidRPr="005A34D7">
        <w:rPr>
          <w:rFonts w:ascii="Times New Roman" w:hAnsi="Times New Roman" w:cs="Times New Roman"/>
        </w:rPr>
        <w:t>t</w:t>
      </w:r>
      <w:r w:rsidRPr="005A34D7">
        <w:rPr>
          <w:rFonts w:ascii="Times New Roman" w:hAnsi="Times New Roman" w:cs="Times New Roman"/>
          <w:spacing w:val="-7"/>
        </w:rPr>
        <w:t>h</w:t>
      </w:r>
      <w:r w:rsidRPr="005A34D7">
        <w:rPr>
          <w:rFonts w:ascii="Times New Roman" w:hAnsi="Times New Roman" w:cs="Times New Roman"/>
        </w:rPr>
        <w:t>e</w:t>
      </w:r>
      <w:r w:rsidRPr="005A34D7">
        <w:rPr>
          <w:rFonts w:ascii="Times New Roman" w:hAnsi="Times New Roman" w:cs="Times New Roman"/>
          <w:spacing w:val="13"/>
        </w:rPr>
        <w:t xml:space="preserve"> </w:t>
      </w:r>
      <w:r w:rsidRPr="005A34D7">
        <w:rPr>
          <w:rFonts w:ascii="Times New Roman" w:hAnsi="Times New Roman" w:cs="Times New Roman"/>
          <w:spacing w:val="7"/>
        </w:rPr>
        <w:t>d</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spacing w:val="-9"/>
        </w:rPr>
        <w:t>a</w:t>
      </w:r>
      <w:r w:rsidRPr="005A34D7">
        <w:rPr>
          <w:rFonts w:ascii="Times New Roman" w:hAnsi="Times New Roman" w:cs="Times New Roman"/>
          <w:spacing w:val="7"/>
        </w:rPr>
        <w:t>b</w:t>
      </w:r>
      <w:r w:rsidRPr="005A34D7">
        <w:rPr>
          <w:rFonts w:ascii="Times New Roman" w:hAnsi="Times New Roman" w:cs="Times New Roman"/>
          <w:spacing w:val="-4"/>
        </w:rPr>
        <w:t>a</w:t>
      </w:r>
      <w:r w:rsidRPr="005A34D7">
        <w:rPr>
          <w:rFonts w:ascii="Times New Roman" w:hAnsi="Times New Roman" w:cs="Times New Roman"/>
          <w:spacing w:val="-1"/>
        </w:rPr>
        <w:t>s</w:t>
      </w:r>
      <w:r w:rsidRPr="005A34D7">
        <w:rPr>
          <w:rFonts w:ascii="Times New Roman" w:hAnsi="Times New Roman" w:cs="Times New Roman"/>
        </w:rPr>
        <w:t>e</w:t>
      </w:r>
      <w:r w:rsidRPr="005A34D7">
        <w:rPr>
          <w:rFonts w:ascii="Times New Roman" w:hAnsi="Times New Roman" w:cs="Times New Roman"/>
          <w:spacing w:val="23"/>
        </w:rPr>
        <w:t xml:space="preserve"> </w:t>
      </w:r>
      <w:r w:rsidRPr="005A34D7">
        <w:rPr>
          <w:rFonts w:ascii="Times New Roman" w:hAnsi="Times New Roman" w:cs="Times New Roman"/>
          <w:spacing w:val="1"/>
        </w:rPr>
        <w:t>a</w:t>
      </w:r>
      <w:r w:rsidRPr="005A34D7">
        <w:rPr>
          <w:rFonts w:ascii="Times New Roman" w:hAnsi="Times New Roman" w:cs="Times New Roman"/>
          <w:spacing w:val="-7"/>
        </w:rPr>
        <w:t>g</w:t>
      </w:r>
      <w:r w:rsidRPr="005A34D7">
        <w:rPr>
          <w:rFonts w:ascii="Times New Roman" w:hAnsi="Times New Roman" w:cs="Times New Roman"/>
          <w:spacing w:val="5"/>
        </w:rPr>
        <w:t>a</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19"/>
        </w:rPr>
        <w:t xml:space="preserve"> </w:t>
      </w:r>
      <w:r w:rsidRPr="005A34D7">
        <w:rPr>
          <w:rFonts w:ascii="Times New Roman" w:hAnsi="Times New Roman" w:cs="Times New Roman"/>
          <w:spacing w:val="1"/>
        </w:rPr>
        <w:t>c</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rPr>
        <w:t>t</w:t>
      </w:r>
      <w:r w:rsidRPr="005A34D7">
        <w:rPr>
          <w:rFonts w:ascii="Times New Roman" w:hAnsi="Times New Roman" w:cs="Times New Roman"/>
          <w:spacing w:val="5"/>
        </w:rPr>
        <w:t>a</w:t>
      </w:r>
      <w:r w:rsidRPr="005A34D7">
        <w:rPr>
          <w:rFonts w:ascii="Times New Roman" w:hAnsi="Times New Roman" w:cs="Times New Roman"/>
        </w:rPr>
        <w:t>in</w:t>
      </w:r>
      <w:r w:rsidRPr="005A34D7">
        <w:rPr>
          <w:rFonts w:ascii="Times New Roman" w:hAnsi="Times New Roman" w:cs="Times New Roman"/>
          <w:spacing w:val="17"/>
        </w:rPr>
        <w:t xml:space="preserve"> </w:t>
      </w:r>
      <w:r w:rsidRPr="005A34D7">
        <w:rPr>
          <w:rFonts w:ascii="Times New Roman" w:hAnsi="Times New Roman" w:cs="Times New Roman"/>
          <w:spacing w:val="5"/>
        </w:rPr>
        <w:t>t</w:t>
      </w:r>
      <w:r w:rsidRPr="005A34D7">
        <w:rPr>
          <w:rFonts w:ascii="Times New Roman" w:hAnsi="Times New Roman" w:cs="Times New Roman"/>
          <w:spacing w:val="-12"/>
        </w:rPr>
        <w:t>y</w:t>
      </w:r>
      <w:r w:rsidRPr="005A34D7">
        <w:rPr>
          <w:rFonts w:ascii="Times New Roman" w:hAnsi="Times New Roman" w:cs="Times New Roman"/>
          <w:spacing w:val="7"/>
        </w:rPr>
        <w:t>p</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6"/>
        </w:rPr>
        <w:t xml:space="preserve"> </w:t>
      </w:r>
      <w:r w:rsidRPr="005A34D7">
        <w:rPr>
          <w:rFonts w:ascii="Times New Roman" w:hAnsi="Times New Roman" w:cs="Times New Roman"/>
          <w:spacing w:val="2"/>
          <w:w w:val="102"/>
        </w:rPr>
        <w:t>o</w:t>
      </w:r>
      <w:r w:rsidRPr="005A34D7">
        <w:rPr>
          <w:rFonts w:ascii="Times New Roman" w:hAnsi="Times New Roman" w:cs="Times New Roman"/>
          <w:w w:val="102"/>
        </w:rPr>
        <w:t xml:space="preserve">f </w:t>
      </w:r>
      <w:r w:rsidRPr="005A34D7">
        <w:rPr>
          <w:rFonts w:ascii="Times New Roman" w:hAnsi="Times New Roman" w:cs="Times New Roman"/>
          <w:spacing w:val="-5"/>
        </w:rPr>
        <w:t>l</w:t>
      </w:r>
      <w:r w:rsidRPr="005A34D7">
        <w:rPr>
          <w:rFonts w:ascii="Times New Roman" w:hAnsi="Times New Roman" w:cs="Times New Roman"/>
          <w:spacing w:val="7"/>
        </w:rPr>
        <w:t>o</w:t>
      </w:r>
      <w:r w:rsidRPr="005A34D7">
        <w:rPr>
          <w:rFonts w:ascii="Times New Roman" w:hAnsi="Times New Roman" w:cs="Times New Roman"/>
          <w:spacing w:val="-2"/>
        </w:rPr>
        <w:t>g</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spacing w:val="5"/>
        </w:rPr>
        <w:t>a</w:t>
      </w:r>
      <w:r w:rsidRPr="005A34D7">
        <w:rPr>
          <w:rFonts w:ascii="Times New Roman" w:hAnsi="Times New Roman" w:cs="Times New Roman"/>
        </w:rPr>
        <w:t>l</w:t>
      </w:r>
      <w:r w:rsidRPr="005A34D7">
        <w:rPr>
          <w:rFonts w:ascii="Times New Roman" w:hAnsi="Times New Roman" w:cs="Times New Roman"/>
          <w:spacing w:val="19"/>
        </w:rPr>
        <w:t xml:space="preserve"> </w:t>
      </w:r>
      <w:r w:rsidRPr="005A34D7">
        <w:rPr>
          <w:rFonts w:ascii="Times New Roman" w:hAnsi="Times New Roman" w:cs="Times New Roman"/>
          <w:spacing w:val="2"/>
        </w:rPr>
        <w:t>o</w:t>
      </w:r>
      <w:r w:rsidRPr="005A34D7">
        <w:rPr>
          <w:rFonts w:ascii="Times New Roman" w:hAnsi="Times New Roman" w:cs="Times New Roman"/>
        </w:rPr>
        <w:t>r</w:t>
      </w:r>
      <w:r w:rsidRPr="005A34D7">
        <w:rPr>
          <w:rFonts w:ascii="Times New Roman" w:hAnsi="Times New Roman" w:cs="Times New Roman"/>
          <w:spacing w:val="23"/>
        </w:rPr>
        <w:t xml:space="preserve"> </w:t>
      </w:r>
      <w:r w:rsidRPr="005A34D7">
        <w:rPr>
          <w:rFonts w:ascii="Times New Roman" w:hAnsi="Times New Roman" w:cs="Times New Roman"/>
          <w:spacing w:val="-6"/>
        </w:rPr>
        <w:t>s</w:t>
      </w:r>
      <w:r w:rsidRPr="005A34D7">
        <w:rPr>
          <w:rFonts w:ascii="Times New Roman" w:hAnsi="Times New Roman" w:cs="Times New Roman"/>
          <w:spacing w:val="5"/>
        </w:rPr>
        <w:t>t</w:t>
      </w:r>
      <w:r w:rsidRPr="005A34D7">
        <w:rPr>
          <w:rFonts w:ascii="Times New Roman" w:hAnsi="Times New Roman" w:cs="Times New Roman"/>
          <w:spacing w:val="-3"/>
        </w:rPr>
        <w:t>r</w:t>
      </w:r>
      <w:r w:rsidRPr="005A34D7">
        <w:rPr>
          <w:rFonts w:ascii="Times New Roman" w:hAnsi="Times New Roman" w:cs="Times New Roman"/>
          <w:spacing w:val="2"/>
        </w:rPr>
        <w:t>u</w:t>
      </w:r>
      <w:r w:rsidRPr="005A34D7">
        <w:rPr>
          <w:rFonts w:ascii="Times New Roman" w:hAnsi="Times New Roman" w:cs="Times New Roman"/>
          <w:spacing w:val="1"/>
        </w:rPr>
        <w:t>c</w:t>
      </w:r>
      <w:r w:rsidRPr="005A34D7">
        <w:rPr>
          <w:rFonts w:ascii="Times New Roman" w:hAnsi="Times New Roman" w:cs="Times New Roman"/>
          <w:spacing w:val="-5"/>
        </w:rPr>
        <w:t>t</w:t>
      </w:r>
      <w:r w:rsidRPr="005A34D7">
        <w:rPr>
          <w:rFonts w:ascii="Times New Roman" w:hAnsi="Times New Roman" w:cs="Times New Roman"/>
          <w:spacing w:val="2"/>
        </w:rPr>
        <w:t>ur</w:t>
      </w:r>
      <w:r w:rsidRPr="005A34D7">
        <w:rPr>
          <w:rFonts w:ascii="Times New Roman" w:hAnsi="Times New Roman" w:cs="Times New Roman"/>
          <w:spacing w:val="1"/>
        </w:rPr>
        <w:t>a</w:t>
      </w:r>
      <w:r w:rsidRPr="005A34D7">
        <w:rPr>
          <w:rFonts w:ascii="Times New Roman" w:hAnsi="Times New Roman" w:cs="Times New Roman"/>
        </w:rPr>
        <w:t>l</w:t>
      </w:r>
      <w:r w:rsidRPr="005A34D7">
        <w:rPr>
          <w:rFonts w:ascii="Times New Roman" w:hAnsi="Times New Roman" w:cs="Times New Roman"/>
          <w:spacing w:val="19"/>
        </w:rPr>
        <w:t xml:space="preserve"> </w:t>
      </w:r>
      <w:r w:rsidRPr="005A34D7">
        <w:rPr>
          <w:rFonts w:ascii="Times New Roman" w:hAnsi="Times New Roman" w:cs="Times New Roman"/>
          <w:spacing w:val="7"/>
        </w:rPr>
        <w:t>p</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7"/>
        </w:rPr>
        <w:t>b</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spacing w:val="-2"/>
        </w:rPr>
        <w:t>m</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35"/>
        </w:rPr>
        <w:t xml:space="preserve"> </w:t>
      </w:r>
      <w:r w:rsidRPr="005A34D7">
        <w:rPr>
          <w:rFonts w:ascii="Times New Roman" w:hAnsi="Times New Roman" w:cs="Times New Roman"/>
          <w:spacing w:val="-7"/>
        </w:rPr>
        <w:t>n</w:t>
      </w:r>
      <w:r w:rsidRPr="005A34D7">
        <w:rPr>
          <w:rFonts w:ascii="Times New Roman" w:hAnsi="Times New Roman" w:cs="Times New Roman"/>
          <w:spacing w:val="1"/>
        </w:rPr>
        <w:t>a</w:t>
      </w:r>
      <w:r w:rsidRPr="005A34D7">
        <w:rPr>
          <w:rFonts w:ascii="Times New Roman" w:hAnsi="Times New Roman" w:cs="Times New Roman"/>
          <w:spacing w:val="-2"/>
        </w:rPr>
        <w:t>m</w:t>
      </w:r>
      <w:r w:rsidRPr="005A34D7">
        <w:rPr>
          <w:rFonts w:ascii="Times New Roman" w:hAnsi="Times New Roman" w:cs="Times New Roman"/>
          <w:spacing w:val="5"/>
        </w:rPr>
        <w:t>el</w:t>
      </w:r>
      <w:r w:rsidRPr="005A34D7">
        <w:rPr>
          <w:rFonts w:ascii="Times New Roman" w:hAnsi="Times New Roman" w:cs="Times New Roman"/>
        </w:rPr>
        <w:t>y</w:t>
      </w:r>
      <w:r w:rsidRPr="005A34D7">
        <w:rPr>
          <w:rFonts w:ascii="Times New Roman" w:hAnsi="Times New Roman" w:cs="Times New Roman"/>
          <w:spacing w:val="13"/>
        </w:rPr>
        <w:t xml:space="preserve"> </w:t>
      </w:r>
      <w:r w:rsidRPr="005A34D7">
        <w:rPr>
          <w:rFonts w:ascii="Times New Roman" w:hAnsi="Times New Roman" w:cs="Times New Roman"/>
          <w:spacing w:val="2"/>
        </w:rPr>
        <w:t>d</w:t>
      </w:r>
      <w:r w:rsidRPr="005A34D7">
        <w:rPr>
          <w:rFonts w:ascii="Times New Roman" w:hAnsi="Times New Roman" w:cs="Times New Roman"/>
          <w:spacing w:val="1"/>
        </w:rPr>
        <w:t>a</w:t>
      </w:r>
      <w:r w:rsidRPr="005A34D7">
        <w:rPr>
          <w:rFonts w:ascii="Times New Roman" w:hAnsi="Times New Roman" w:cs="Times New Roman"/>
        </w:rPr>
        <w:t>ta</w:t>
      </w:r>
      <w:r w:rsidRPr="005A34D7">
        <w:rPr>
          <w:rFonts w:ascii="Times New Roman" w:hAnsi="Times New Roman" w:cs="Times New Roman"/>
          <w:spacing w:val="20"/>
        </w:rPr>
        <w:t xml:space="preserve"> </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spacing w:val="7"/>
        </w:rPr>
        <w:t>o</w:t>
      </w:r>
      <w:r w:rsidRPr="005A34D7">
        <w:rPr>
          <w:rFonts w:ascii="Times New Roman" w:hAnsi="Times New Roman" w:cs="Times New Roman"/>
          <w:spacing w:val="-2"/>
        </w:rPr>
        <w:t>m</w:t>
      </w:r>
      <w:r w:rsidRPr="005A34D7">
        <w:rPr>
          <w:rFonts w:ascii="Times New Roman" w:hAnsi="Times New Roman" w:cs="Times New Roman"/>
          <w:spacing w:val="1"/>
        </w:rPr>
        <w:t>a</w:t>
      </w:r>
      <w:r w:rsidRPr="005A34D7">
        <w:rPr>
          <w:rFonts w:ascii="Times New Roman" w:hAnsi="Times New Roman" w:cs="Times New Roman"/>
        </w:rPr>
        <w:t>l</w:t>
      </w:r>
      <w:r w:rsidRPr="005A34D7">
        <w:rPr>
          <w:rFonts w:ascii="Times New Roman" w:hAnsi="Times New Roman" w:cs="Times New Roman"/>
          <w:spacing w:val="-5"/>
        </w:rPr>
        <w:t>i</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32"/>
        </w:rPr>
        <w:t xml:space="preserve"> </w:t>
      </w:r>
      <w:r w:rsidRPr="005A34D7">
        <w:rPr>
          <w:rFonts w:ascii="Times New Roman" w:hAnsi="Times New Roman" w:cs="Times New Roman"/>
          <w:spacing w:val="4"/>
        </w:rPr>
        <w:t>F</w:t>
      </w:r>
      <w:r w:rsidRPr="005A34D7">
        <w:rPr>
          <w:rFonts w:ascii="Times New Roman" w:hAnsi="Times New Roman" w:cs="Times New Roman"/>
          <w:spacing w:val="2"/>
        </w:rPr>
        <w:t>o</w:t>
      </w:r>
      <w:r w:rsidRPr="005A34D7">
        <w:rPr>
          <w:rFonts w:ascii="Times New Roman" w:hAnsi="Times New Roman" w:cs="Times New Roman"/>
        </w:rPr>
        <w:t>r</w:t>
      </w:r>
      <w:r w:rsidRPr="005A34D7">
        <w:rPr>
          <w:rFonts w:ascii="Times New Roman" w:hAnsi="Times New Roman" w:cs="Times New Roman"/>
          <w:spacing w:val="20"/>
        </w:rPr>
        <w:t xml:space="preserve"> </w:t>
      </w:r>
      <w:r w:rsidRPr="005A34D7">
        <w:rPr>
          <w:rFonts w:ascii="Times New Roman" w:hAnsi="Times New Roman" w:cs="Times New Roman"/>
          <w:spacing w:val="1"/>
        </w:rPr>
        <w:t>e</w:t>
      </w:r>
      <w:r w:rsidRPr="005A34D7">
        <w:rPr>
          <w:rFonts w:ascii="Times New Roman" w:hAnsi="Times New Roman" w:cs="Times New Roman"/>
          <w:spacing w:val="-7"/>
        </w:rPr>
        <w:t>x</w:t>
      </w:r>
      <w:r w:rsidRPr="005A34D7">
        <w:rPr>
          <w:rFonts w:ascii="Times New Roman" w:hAnsi="Times New Roman" w:cs="Times New Roman"/>
          <w:spacing w:val="1"/>
        </w:rPr>
        <w:t>a</w:t>
      </w:r>
      <w:r w:rsidRPr="005A34D7">
        <w:rPr>
          <w:rFonts w:ascii="Times New Roman" w:hAnsi="Times New Roman" w:cs="Times New Roman"/>
          <w:spacing w:val="2"/>
        </w:rPr>
        <w:t>mp</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w:t>
      </w:r>
      <w:r w:rsidRPr="005A34D7">
        <w:rPr>
          <w:rFonts w:ascii="Times New Roman" w:hAnsi="Times New Roman" w:cs="Times New Roman"/>
          <w:spacing w:val="29"/>
        </w:rPr>
        <w:t xml:space="preserve"> </w:t>
      </w:r>
      <w:r w:rsidRPr="005A34D7">
        <w:rPr>
          <w:rFonts w:ascii="Times New Roman" w:hAnsi="Times New Roman" w:cs="Times New Roman"/>
        </w:rPr>
        <w:t>w</w:t>
      </w:r>
      <w:r w:rsidRPr="005A34D7">
        <w:rPr>
          <w:rFonts w:ascii="Times New Roman" w:hAnsi="Times New Roman" w:cs="Times New Roman"/>
          <w:spacing w:val="-2"/>
        </w:rPr>
        <w:t>h</w:t>
      </w:r>
      <w:r w:rsidRPr="005A34D7">
        <w:rPr>
          <w:rFonts w:ascii="Times New Roman" w:hAnsi="Times New Roman" w:cs="Times New Roman"/>
          <w:spacing w:val="-4"/>
        </w:rPr>
        <w:t>e</w:t>
      </w:r>
      <w:r w:rsidRPr="005A34D7">
        <w:rPr>
          <w:rFonts w:ascii="Times New Roman" w:hAnsi="Times New Roman" w:cs="Times New Roman"/>
        </w:rPr>
        <w:t>n</w:t>
      </w:r>
      <w:r w:rsidRPr="005A34D7">
        <w:rPr>
          <w:rFonts w:ascii="Times New Roman" w:hAnsi="Times New Roman" w:cs="Times New Roman"/>
          <w:spacing w:val="20"/>
        </w:rPr>
        <w:t xml:space="preserve"> </w:t>
      </w:r>
      <w:r w:rsidRPr="005A34D7">
        <w:rPr>
          <w:rFonts w:ascii="Times New Roman" w:hAnsi="Times New Roman" w:cs="Times New Roman"/>
          <w:spacing w:val="2"/>
        </w:rPr>
        <w:t>mu</w:t>
      </w:r>
      <w:r w:rsidRPr="005A34D7">
        <w:rPr>
          <w:rFonts w:ascii="Times New Roman" w:hAnsi="Times New Roman" w:cs="Times New Roman"/>
          <w:spacing w:val="-5"/>
        </w:rPr>
        <w:t>l</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p</w:t>
      </w:r>
      <w:r w:rsidRPr="005A34D7">
        <w:rPr>
          <w:rFonts w:ascii="Times New Roman" w:hAnsi="Times New Roman" w:cs="Times New Roman"/>
        </w:rPr>
        <w:t>le</w:t>
      </w:r>
      <w:r w:rsidRPr="005A34D7">
        <w:rPr>
          <w:rFonts w:ascii="Times New Roman" w:hAnsi="Times New Roman" w:cs="Times New Roman"/>
          <w:spacing w:val="28"/>
        </w:rPr>
        <w:t xml:space="preserve"> </w:t>
      </w:r>
      <w:r w:rsidRPr="005A34D7">
        <w:rPr>
          <w:rFonts w:ascii="Times New Roman" w:hAnsi="Times New Roman" w:cs="Times New Roman"/>
          <w:w w:val="102"/>
        </w:rPr>
        <w:t>i</w:t>
      </w:r>
      <w:r w:rsidRPr="005A34D7">
        <w:rPr>
          <w:rFonts w:ascii="Times New Roman" w:hAnsi="Times New Roman" w:cs="Times New Roman"/>
          <w:spacing w:val="-2"/>
          <w:w w:val="102"/>
        </w:rPr>
        <w:t>n</w:t>
      </w:r>
      <w:r w:rsidRPr="005A34D7">
        <w:rPr>
          <w:rFonts w:ascii="Times New Roman" w:hAnsi="Times New Roman" w:cs="Times New Roman"/>
          <w:spacing w:val="-1"/>
          <w:w w:val="102"/>
        </w:rPr>
        <w:t>s</w:t>
      </w:r>
      <w:r w:rsidRPr="005A34D7">
        <w:rPr>
          <w:rFonts w:ascii="Times New Roman" w:hAnsi="Times New Roman" w:cs="Times New Roman"/>
          <w:spacing w:val="5"/>
          <w:w w:val="102"/>
        </w:rPr>
        <w:t>ta</w:t>
      </w:r>
      <w:r w:rsidRPr="005A34D7">
        <w:rPr>
          <w:rFonts w:ascii="Times New Roman" w:hAnsi="Times New Roman" w:cs="Times New Roman"/>
          <w:spacing w:val="-7"/>
          <w:w w:val="102"/>
        </w:rPr>
        <w:t>n</w:t>
      </w:r>
      <w:r w:rsidRPr="005A34D7">
        <w:rPr>
          <w:rFonts w:ascii="Times New Roman" w:hAnsi="Times New Roman" w:cs="Times New Roman"/>
          <w:spacing w:val="1"/>
          <w:w w:val="102"/>
        </w:rPr>
        <w:t>ce</w:t>
      </w:r>
      <w:r w:rsidRPr="005A34D7">
        <w:rPr>
          <w:rFonts w:ascii="Times New Roman" w:hAnsi="Times New Roman" w:cs="Times New Roman"/>
          <w:w w:val="102"/>
        </w:rPr>
        <w:t xml:space="preserve">s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13"/>
        </w:rPr>
        <w:t xml:space="preserve"> </w:t>
      </w:r>
      <w:r w:rsidRPr="005A34D7">
        <w:rPr>
          <w:rFonts w:ascii="Times New Roman" w:hAnsi="Times New Roman" w:cs="Times New Roman"/>
        </w:rPr>
        <w:t>a</w:t>
      </w:r>
      <w:r w:rsidRPr="005A34D7">
        <w:rPr>
          <w:rFonts w:ascii="Times New Roman" w:hAnsi="Times New Roman" w:cs="Times New Roman"/>
          <w:spacing w:val="10"/>
        </w:rPr>
        <w:t xml:space="preserve"> </w:t>
      </w:r>
      <w:r w:rsidRPr="005A34D7">
        <w:rPr>
          <w:rFonts w:ascii="Times New Roman" w:hAnsi="Times New Roman" w:cs="Times New Roman"/>
          <w:spacing w:val="-7"/>
        </w:rPr>
        <w:t>g</w:t>
      </w:r>
      <w:r w:rsidRPr="005A34D7">
        <w:rPr>
          <w:rFonts w:ascii="Times New Roman" w:hAnsi="Times New Roman" w:cs="Times New Roman"/>
        </w:rPr>
        <w:t>i</w:t>
      </w:r>
      <w:r w:rsidRPr="005A34D7">
        <w:rPr>
          <w:rFonts w:ascii="Times New Roman" w:hAnsi="Times New Roman" w:cs="Times New Roman"/>
          <w:spacing w:val="-2"/>
        </w:rPr>
        <w:t>v</w:t>
      </w:r>
      <w:r w:rsidRPr="005A34D7">
        <w:rPr>
          <w:rFonts w:ascii="Times New Roman" w:hAnsi="Times New Roman" w:cs="Times New Roman"/>
          <w:spacing w:val="1"/>
        </w:rPr>
        <w:t>e</w:t>
      </w:r>
      <w:r w:rsidRPr="005A34D7">
        <w:rPr>
          <w:rFonts w:ascii="Times New Roman" w:hAnsi="Times New Roman" w:cs="Times New Roman"/>
        </w:rPr>
        <w:t>n</w:t>
      </w:r>
      <w:r w:rsidRPr="005A34D7">
        <w:rPr>
          <w:rFonts w:ascii="Times New Roman" w:hAnsi="Times New Roman" w:cs="Times New Roman"/>
          <w:spacing w:val="15"/>
        </w:rPr>
        <w:t xml:space="preserve"> </w:t>
      </w:r>
      <w:r w:rsidRPr="005A34D7">
        <w:rPr>
          <w:rFonts w:ascii="Times New Roman" w:hAnsi="Times New Roman" w:cs="Times New Roman"/>
          <w:spacing w:val="7"/>
        </w:rPr>
        <w:t>p</w:t>
      </w:r>
      <w:r w:rsidRPr="005A34D7">
        <w:rPr>
          <w:rFonts w:ascii="Times New Roman" w:hAnsi="Times New Roman" w:cs="Times New Roman"/>
          <w:spacing w:val="-5"/>
        </w:rPr>
        <w:t>i</w:t>
      </w:r>
      <w:r w:rsidRPr="005A34D7">
        <w:rPr>
          <w:rFonts w:ascii="Times New Roman" w:hAnsi="Times New Roman" w:cs="Times New Roman"/>
          <w:spacing w:val="-4"/>
        </w:rPr>
        <w:t>e</w:t>
      </w:r>
      <w:r w:rsidRPr="005A34D7">
        <w:rPr>
          <w:rFonts w:ascii="Times New Roman" w:hAnsi="Times New Roman" w:cs="Times New Roman"/>
          <w:spacing w:val="1"/>
        </w:rPr>
        <w:t>c</w:t>
      </w:r>
      <w:r w:rsidRPr="005A34D7">
        <w:rPr>
          <w:rFonts w:ascii="Times New Roman" w:hAnsi="Times New Roman" w:cs="Times New Roman"/>
        </w:rPr>
        <w:t>e</w:t>
      </w:r>
      <w:r w:rsidRPr="005A34D7">
        <w:rPr>
          <w:rFonts w:ascii="Times New Roman" w:hAnsi="Times New Roman" w:cs="Times New Roman"/>
          <w:spacing w:val="17"/>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13"/>
        </w:rPr>
        <w:t xml:space="preserve"> </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3"/>
        </w:rPr>
        <w:t>f</w:t>
      </w:r>
      <w:r w:rsidRPr="005A34D7">
        <w:rPr>
          <w:rFonts w:ascii="Times New Roman" w:hAnsi="Times New Roman" w:cs="Times New Roman"/>
          <w:spacing w:val="7"/>
        </w:rPr>
        <w:t>o</w:t>
      </w:r>
      <w:r w:rsidRPr="005A34D7">
        <w:rPr>
          <w:rFonts w:ascii="Times New Roman" w:hAnsi="Times New Roman" w:cs="Times New Roman"/>
          <w:spacing w:val="2"/>
        </w:rPr>
        <w:t>r</w:t>
      </w:r>
      <w:r w:rsidRPr="005A34D7">
        <w:rPr>
          <w:rFonts w:ascii="Times New Roman" w:hAnsi="Times New Roman" w:cs="Times New Roman"/>
          <w:spacing w:val="-2"/>
        </w:rPr>
        <w:t>m</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26"/>
        </w:rPr>
        <w:t xml:space="preserve"> </w:t>
      </w:r>
      <w:r w:rsidRPr="005A34D7">
        <w:rPr>
          <w:rFonts w:ascii="Times New Roman" w:hAnsi="Times New Roman" w:cs="Times New Roman"/>
          <w:spacing w:val="2"/>
        </w:rPr>
        <w:t>o</w:t>
      </w:r>
      <w:r w:rsidRPr="005A34D7">
        <w:rPr>
          <w:rFonts w:ascii="Times New Roman" w:hAnsi="Times New Roman" w:cs="Times New Roman"/>
          <w:spacing w:val="1"/>
        </w:rPr>
        <w:t>c</w:t>
      </w:r>
      <w:r w:rsidRPr="005A34D7">
        <w:rPr>
          <w:rFonts w:ascii="Times New Roman" w:hAnsi="Times New Roman" w:cs="Times New Roman"/>
          <w:spacing w:val="-4"/>
        </w:rPr>
        <w:t>c</w:t>
      </w:r>
      <w:r w:rsidRPr="005A34D7">
        <w:rPr>
          <w:rFonts w:ascii="Times New Roman" w:hAnsi="Times New Roman" w:cs="Times New Roman"/>
          <w:spacing w:val="2"/>
        </w:rPr>
        <w:t>u</w:t>
      </w:r>
      <w:r w:rsidRPr="005A34D7">
        <w:rPr>
          <w:rFonts w:ascii="Times New Roman" w:hAnsi="Times New Roman" w:cs="Times New Roman"/>
        </w:rPr>
        <w:t>r</w:t>
      </w:r>
      <w:r w:rsidRPr="005A34D7">
        <w:rPr>
          <w:rFonts w:ascii="Times New Roman" w:hAnsi="Times New Roman" w:cs="Times New Roman"/>
          <w:spacing w:val="19"/>
        </w:rPr>
        <w:t xml:space="preserve"> </w:t>
      </w:r>
      <w:r w:rsidRPr="005A34D7">
        <w:rPr>
          <w:rFonts w:ascii="Times New Roman" w:hAnsi="Times New Roman" w:cs="Times New Roman"/>
          <w:spacing w:val="-5"/>
        </w:rPr>
        <w:t>i</w:t>
      </w:r>
      <w:r w:rsidRPr="005A34D7">
        <w:rPr>
          <w:rFonts w:ascii="Times New Roman" w:hAnsi="Times New Roman" w:cs="Times New Roman"/>
        </w:rPr>
        <w:t>n</w:t>
      </w:r>
      <w:r w:rsidRPr="005A34D7">
        <w:rPr>
          <w:rFonts w:ascii="Times New Roman" w:hAnsi="Times New Roman" w:cs="Times New Roman"/>
          <w:spacing w:val="8"/>
        </w:rPr>
        <w:t xml:space="preserve"> </w:t>
      </w:r>
      <w:r w:rsidRPr="005A34D7">
        <w:rPr>
          <w:rFonts w:ascii="Times New Roman" w:hAnsi="Times New Roman" w:cs="Times New Roman"/>
        </w:rPr>
        <w:t>a</w:t>
      </w:r>
      <w:r w:rsidRPr="005A34D7">
        <w:rPr>
          <w:rFonts w:ascii="Times New Roman" w:hAnsi="Times New Roman" w:cs="Times New Roman"/>
          <w:spacing w:val="10"/>
        </w:rPr>
        <w:t xml:space="preserve"> </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w:t>
      </w:r>
      <w:r w:rsidRPr="005A34D7">
        <w:rPr>
          <w:rFonts w:ascii="Times New Roman" w:hAnsi="Times New Roman" w:cs="Times New Roman"/>
          <w:spacing w:val="18"/>
        </w:rPr>
        <w:t xml:space="preserve"> </w:t>
      </w:r>
      <w:r w:rsidRPr="005A34D7">
        <w:rPr>
          <w:rFonts w:ascii="Times New Roman" w:hAnsi="Times New Roman" w:cs="Times New Roman"/>
          <w:spacing w:val="5"/>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13"/>
        </w:rPr>
        <w:t xml:space="preserve"> </w:t>
      </w:r>
      <w:r w:rsidRPr="005A34D7">
        <w:rPr>
          <w:rFonts w:ascii="Times New Roman" w:hAnsi="Times New Roman" w:cs="Times New Roman"/>
          <w:spacing w:val="-2"/>
        </w:rPr>
        <w:t>p</w:t>
      </w:r>
      <w:r w:rsidRPr="005A34D7">
        <w:rPr>
          <w:rFonts w:ascii="Times New Roman" w:hAnsi="Times New Roman" w:cs="Times New Roman"/>
          <w:spacing w:val="7"/>
        </w:rPr>
        <w:t>o</w:t>
      </w:r>
      <w:r w:rsidRPr="005A34D7">
        <w:rPr>
          <w:rFonts w:ascii="Times New Roman" w:hAnsi="Times New Roman" w:cs="Times New Roman"/>
          <w:spacing w:val="-1"/>
        </w:rPr>
        <w:t>ss</w:t>
      </w:r>
      <w:r w:rsidRPr="005A34D7">
        <w:rPr>
          <w:rFonts w:ascii="Times New Roman" w:hAnsi="Times New Roman" w:cs="Times New Roman"/>
          <w:spacing w:val="-5"/>
        </w:rPr>
        <w:t>i</w:t>
      </w:r>
      <w:r w:rsidRPr="005A34D7">
        <w:rPr>
          <w:rFonts w:ascii="Times New Roman" w:hAnsi="Times New Roman" w:cs="Times New Roman"/>
          <w:spacing w:val="2"/>
        </w:rPr>
        <w:t>b</w:t>
      </w:r>
      <w:r w:rsidRPr="005A34D7">
        <w:rPr>
          <w:rFonts w:ascii="Times New Roman" w:hAnsi="Times New Roman" w:cs="Times New Roman"/>
          <w:spacing w:val="-5"/>
        </w:rPr>
        <w:t>i</w:t>
      </w:r>
      <w:r w:rsidRPr="005A34D7">
        <w:rPr>
          <w:rFonts w:ascii="Times New Roman" w:hAnsi="Times New Roman" w:cs="Times New Roman"/>
          <w:spacing w:val="5"/>
        </w:rPr>
        <w:t>l</w:t>
      </w:r>
      <w:r w:rsidRPr="005A34D7">
        <w:rPr>
          <w:rFonts w:ascii="Times New Roman" w:hAnsi="Times New Roman" w:cs="Times New Roman"/>
          <w:spacing w:val="-5"/>
        </w:rPr>
        <w:t>i</w:t>
      </w:r>
      <w:r w:rsidRPr="005A34D7">
        <w:rPr>
          <w:rFonts w:ascii="Times New Roman" w:hAnsi="Times New Roman" w:cs="Times New Roman"/>
          <w:spacing w:val="9"/>
        </w:rPr>
        <w:t>t</w:t>
      </w:r>
      <w:r w:rsidRPr="005A34D7">
        <w:rPr>
          <w:rFonts w:ascii="Times New Roman" w:hAnsi="Times New Roman" w:cs="Times New Roman"/>
        </w:rPr>
        <w:t>y</w:t>
      </w:r>
      <w:r w:rsidRPr="005A34D7">
        <w:rPr>
          <w:rFonts w:ascii="Times New Roman" w:hAnsi="Times New Roman" w:cs="Times New Roman"/>
          <w:spacing w:val="18"/>
        </w:rPr>
        <w:t xml:space="preserve"> </w:t>
      </w:r>
      <w:r w:rsidRPr="005A34D7">
        <w:rPr>
          <w:rFonts w:ascii="Times New Roman" w:hAnsi="Times New Roman" w:cs="Times New Roman"/>
          <w:spacing w:val="1"/>
        </w:rPr>
        <w:t>e</w:t>
      </w:r>
      <w:r w:rsidRPr="005A34D7">
        <w:rPr>
          <w:rFonts w:ascii="Times New Roman" w:hAnsi="Times New Roman" w:cs="Times New Roman"/>
          <w:spacing w:val="2"/>
        </w:rPr>
        <w:t>x</w:t>
      </w:r>
      <w:r w:rsidRPr="005A34D7">
        <w:rPr>
          <w:rFonts w:ascii="Times New Roman" w:hAnsi="Times New Roman" w:cs="Times New Roman"/>
          <w:spacing w:val="-5"/>
        </w:rPr>
        <w:t>i</w:t>
      </w:r>
      <w:r w:rsidRPr="005A34D7">
        <w:rPr>
          <w:rFonts w:ascii="Times New Roman" w:hAnsi="Times New Roman" w:cs="Times New Roman"/>
          <w:spacing w:val="-1"/>
        </w:rPr>
        <w:t>s</w:t>
      </w:r>
      <w:r w:rsidRPr="005A34D7">
        <w:rPr>
          <w:rFonts w:ascii="Times New Roman" w:hAnsi="Times New Roman" w:cs="Times New Roman"/>
          <w:spacing w:val="5"/>
        </w:rPr>
        <w:t>t</w:t>
      </w:r>
      <w:r w:rsidRPr="005A34D7">
        <w:rPr>
          <w:rFonts w:ascii="Times New Roman" w:hAnsi="Times New Roman" w:cs="Times New Roman"/>
        </w:rPr>
        <w:t>s</w:t>
      </w:r>
      <w:r w:rsidRPr="005A34D7">
        <w:rPr>
          <w:rFonts w:ascii="Times New Roman" w:hAnsi="Times New Roman" w:cs="Times New Roman"/>
          <w:spacing w:val="16"/>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spacing w:val="-4"/>
        </w:rPr>
        <w:t>a</w:t>
      </w:r>
      <w:r w:rsidRPr="005A34D7">
        <w:rPr>
          <w:rFonts w:ascii="Times New Roman" w:hAnsi="Times New Roman" w:cs="Times New Roman"/>
        </w:rPr>
        <w:t>t</w:t>
      </w:r>
      <w:r w:rsidRPr="005A34D7">
        <w:rPr>
          <w:rFonts w:ascii="Times New Roman" w:hAnsi="Times New Roman" w:cs="Times New Roman"/>
          <w:spacing w:val="19"/>
        </w:rPr>
        <w:t xml:space="preserve"> </w:t>
      </w:r>
      <w:r w:rsidRPr="005A34D7">
        <w:rPr>
          <w:rFonts w:ascii="Times New Roman" w:hAnsi="Times New Roman" w:cs="Times New Roman"/>
        </w:rPr>
        <w:t>t</w:t>
      </w:r>
      <w:r w:rsidRPr="005A34D7">
        <w:rPr>
          <w:rFonts w:ascii="Times New Roman" w:hAnsi="Times New Roman" w:cs="Times New Roman"/>
          <w:spacing w:val="-7"/>
        </w:rPr>
        <w:t>h</w:t>
      </w:r>
      <w:r w:rsidRPr="005A34D7">
        <w:rPr>
          <w:rFonts w:ascii="Times New Roman" w:hAnsi="Times New Roman" w:cs="Times New Roman"/>
          <w:spacing w:val="5"/>
        </w:rPr>
        <w:t>e</w:t>
      </w:r>
      <w:r w:rsidRPr="005A34D7">
        <w:rPr>
          <w:rFonts w:ascii="Times New Roman" w:hAnsi="Times New Roman" w:cs="Times New Roman"/>
          <w:spacing w:val="-1"/>
        </w:rPr>
        <w:t>s</w:t>
      </w:r>
      <w:r w:rsidRPr="005A34D7">
        <w:rPr>
          <w:rFonts w:ascii="Times New Roman" w:hAnsi="Times New Roman" w:cs="Times New Roman"/>
        </w:rPr>
        <w:t>e</w:t>
      </w:r>
      <w:r w:rsidRPr="005A34D7">
        <w:rPr>
          <w:rFonts w:ascii="Times New Roman" w:hAnsi="Times New Roman" w:cs="Times New Roman"/>
          <w:spacing w:val="17"/>
        </w:rPr>
        <w:t xml:space="preserve"> </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5"/>
        </w:rPr>
        <w:t>a</w:t>
      </w:r>
      <w:r w:rsidRPr="005A34D7">
        <w:rPr>
          <w:rFonts w:ascii="Times New Roman" w:hAnsi="Times New Roman" w:cs="Times New Roman"/>
          <w:spacing w:val="-2"/>
        </w:rPr>
        <w:t>n</w:t>
      </w:r>
      <w:r w:rsidRPr="005A34D7">
        <w:rPr>
          <w:rFonts w:ascii="Times New Roman" w:hAnsi="Times New Roman" w:cs="Times New Roman"/>
          <w:spacing w:val="-4"/>
        </w:rPr>
        <w:t>c</w:t>
      </w:r>
      <w:r w:rsidRPr="005A34D7">
        <w:rPr>
          <w:rFonts w:ascii="Times New Roman" w:hAnsi="Times New Roman" w:cs="Times New Roman"/>
          <w:spacing w:val="5"/>
        </w:rPr>
        <w:t>e</w:t>
      </w:r>
      <w:r w:rsidRPr="005A34D7">
        <w:rPr>
          <w:rFonts w:ascii="Times New Roman" w:hAnsi="Times New Roman" w:cs="Times New Roman"/>
        </w:rPr>
        <w:t>s</w:t>
      </w:r>
      <w:r w:rsidRPr="005A34D7">
        <w:rPr>
          <w:rFonts w:ascii="Times New Roman" w:hAnsi="Times New Roman" w:cs="Times New Roman"/>
          <w:spacing w:val="22"/>
        </w:rPr>
        <w:t xml:space="preserve"> </w:t>
      </w:r>
      <w:r w:rsidRPr="005A34D7">
        <w:rPr>
          <w:rFonts w:ascii="Times New Roman" w:hAnsi="Times New Roman" w:cs="Times New Roman"/>
          <w:w w:val="102"/>
        </w:rPr>
        <w:t xml:space="preserve">will </w:t>
      </w:r>
      <w:r w:rsidRPr="005A34D7">
        <w:rPr>
          <w:rFonts w:ascii="Times New Roman" w:hAnsi="Times New Roman" w:cs="Times New Roman"/>
          <w:spacing w:val="-2"/>
        </w:rPr>
        <w:t>n</w:t>
      </w:r>
      <w:r w:rsidRPr="005A34D7">
        <w:rPr>
          <w:rFonts w:ascii="Times New Roman" w:hAnsi="Times New Roman" w:cs="Times New Roman"/>
          <w:spacing w:val="2"/>
        </w:rPr>
        <w:t>o</w:t>
      </w:r>
      <w:r w:rsidRPr="005A34D7">
        <w:rPr>
          <w:rFonts w:ascii="Times New Roman" w:hAnsi="Times New Roman" w:cs="Times New Roman"/>
        </w:rPr>
        <w:t>t</w:t>
      </w:r>
      <w:r w:rsidRPr="005A34D7">
        <w:rPr>
          <w:rFonts w:ascii="Times New Roman" w:hAnsi="Times New Roman" w:cs="Times New Roman"/>
          <w:spacing w:val="5"/>
        </w:rPr>
        <w:t xml:space="preserve"> </w:t>
      </w:r>
      <w:r w:rsidRPr="005A34D7">
        <w:rPr>
          <w:rFonts w:ascii="Times New Roman" w:hAnsi="Times New Roman" w:cs="Times New Roman"/>
          <w:spacing w:val="2"/>
        </w:rPr>
        <w:t>b</w:t>
      </w:r>
      <w:r w:rsidRPr="005A34D7">
        <w:rPr>
          <w:rFonts w:ascii="Times New Roman" w:hAnsi="Times New Roman" w:cs="Times New Roman"/>
        </w:rPr>
        <w:t>e</w:t>
      </w:r>
      <w:r w:rsidRPr="005A34D7">
        <w:rPr>
          <w:rFonts w:ascii="Times New Roman" w:hAnsi="Times New Roman" w:cs="Times New Roman"/>
          <w:spacing w:val="9"/>
        </w:rPr>
        <w:t xml:space="preserve"> </w:t>
      </w:r>
      <w:r w:rsidRPr="005A34D7">
        <w:rPr>
          <w:rFonts w:ascii="Times New Roman" w:hAnsi="Times New Roman" w:cs="Times New Roman"/>
          <w:spacing w:val="-2"/>
        </w:rPr>
        <w:t>k</w:t>
      </w:r>
      <w:r w:rsidRPr="005A34D7">
        <w:rPr>
          <w:rFonts w:ascii="Times New Roman" w:hAnsi="Times New Roman" w:cs="Times New Roman"/>
          <w:spacing w:val="-4"/>
        </w:rPr>
        <w:t>e</w:t>
      </w:r>
      <w:r w:rsidRPr="005A34D7">
        <w:rPr>
          <w:rFonts w:ascii="Times New Roman" w:hAnsi="Times New Roman" w:cs="Times New Roman"/>
          <w:spacing w:val="7"/>
        </w:rPr>
        <w:t>p</w:t>
      </w:r>
      <w:r w:rsidRPr="005A34D7">
        <w:rPr>
          <w:rFonts w:ascii="Times New Roman" w:hAnsi="Times New Roman" w:cs="Times New Roman"/>
        </w:rPr>
        <w:t>t</w:t>
      </w:r>
      <w:r w:rsidRPr="005A34D7">
        <w:rPr>
          <w:rFonts w:ascii="Times New Roman" w:hAnsi="Times New Roman" w:cs="Times New Roman"/>
          <w:spacing w:val="7"/>
        </w:rPr>
        <w:t xml:space="preserve"> </w:t>
      </w:r>
      <w:r w:rsidRPr="005A34D7">
        <w:rPr>
          <w:rFonts w:ascii="Times New Roman" w:hAnsi="Times New Roman" w:cs="Times New Roman"/>
          <w:spacing w:val="-4"/>
        </w:rPr>
        <w:t>c</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spacing w:val="-1"/>
        </w:rPr>
        <w:t>s</w:t>
      </w:r>
      <w:r w:rsidRPr="005A34D7">
        <w:rPr>
          <w:rFonts w:ascii="Times New Roman" w:hAnsi="Times New Roman" w:cs="Times New Roman"/>
          <w:spacing w:val="-5"/>
        </w:rPr>
        <w:t>i</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5"/>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22"/>
        </w:rPr>
        <w:t xml:space="preserve"> </w:t>
      </w:r>
      <w:r w:rsidRPr="005A34D7">
        <w:rPr>
          <w:rFonts w:ascii="Times New Roman" w:hAnsi="Times New Roman" w:cs="Times New Roman"/>
        </w:rPr>
        <w:t>w</w:t>
      </w:r>
      <w:r w:rsidRPr="005A34D7">
        <w:rPr>
          <w:rFonts w:ascii="Times New Roman" w:hAnsi="Times New Roman" w:cs="Times New Roman"/>
          <w:spacing w:val="-2"/>
        </w:rPr>
        <w:t>h</w:t>
      </w:r>
      <w:r w:rsidRPr="005A34D7">
        <w:rPr>
          <w:rFonts w:ascii="Times New Roman" w:hAnsi="Times New Roman" w:cs="Times New Roman"/>
          <w:spacing w:val="5"/>
        </w:rPr>
        <w:t>e</w:t>
      </w:r>
      <w:r w:rsidRPr="005A34D7">
        <w:rPr>
          <w:rFonts w:ascii="Times New Roman" w:hAnsi="Times New Roman" w:cs="Times New Roman"/>
        </w:rPr>
        <w:t>n</w:t>
      </w:r>
      <w:r w:rsidRPr="005A34D7">
        <w:rPr>
          <w:rFonts w:ascii="Times New Roman" w:hAnsi="Times New Roman" w:cs="Times New Roman"/>
          <w:spacing w:val="7"/>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6"/>
        </w:rPr>
        <w:t xml:space="preserve"> </w:t>
      </w:r>
      <w:r w:rsidRPr="005A34D7">
        <w:rPr>
          <w:rFonts w:ascii="Times New Roman" w:hAnsi="Times New Roman" w:cs="Times New Roman"/>
          <w:spacing w:val="2"/>
        </w:rPr>
        <w:t>d</w:t>
      </w:r>
      <w:r w:rsidRPr="005A34D7">
        <w:rPr>
          <w:rFonts w:ascii="Times New Roman" w:hAnsi="Times New Roman" w:cs="Times New Roman"/>
          <w:spacing w:val="1"/>
        </w:rPr>
        <w:t>a</w:t>
      </w:r>
      <w:r w:rsidRPr="005A34D7">
        <w:rPr>
          <w:rFonts w:ascii="Times New Roman" w:hAnsi="Times New Roman" w:cs="Times New Roman"/>
        </w:rPr>
        <w:t>ta</w:t>
      </w:r>
      <w:r w:rsidRPr="005A34D7">
        <w:rPr>
          <w:rFonts w:ascii="Times New Roman" w:hAnsi="Times New Roman" w:cs="Times New Roman"/>
          <w:spacing w:val="13"/>
        </w:rPr>
        <w:t xml:space="preserve"> </w:t>
      </w:r>
      <w:r w:rsidRPr="005A34D7">
        <w:rPr>
          <w:rFonts w:ascii="Times New Roman" w:hAnsi="Times New Roman" w:cs="Times New Roman"/>
        </w:rPr>
        <w:t>w</w:t>
      </w:r>
      <w:r w:rsidRPr="005A34D7">
        <w:rPr>
          <w:rFonts w:ascii="Times New Roman" w:hAnsi="Times New Roman" w:cs="Times New Roman"/>
          <w:spacing w:val="-5"/>
        </w:rPr>
        <w:t>i</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in</w:t>
      </w:r>
      <w:r w:rsidRPr="005A34D7">
        <w:rPr>
          <w:rFonts w:ascii="Times New Roman" w:hAnsi="Times New Roman" w:cs="Times New Roman"/>
          <w:spacing w:val="9"/>
        </w:rPr>
        <w:t xml:space="preserve"> </w:t>
      </w:r>
      <w:r w:rsidRPr="005A34D7">
        <w:rPr>
          <w:rFonts w:ascii="Times New Roman" w:hAnsi="Times New Roman" w:cs="Times New Roman"/>
          <w:spacing w:val="5"/>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6"/>
        </w:rPr>
        <w:t xml:space="preserve"> </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spacing w:val="7"/>
        </w:rPr>
        <w:t>b</w:t>
      </w:r>
      <w:r w:rsidRPr="005A34D7">
        <w:rPr>
          <w:rFonts w:ascii="Times New Roman" w:hAnsi="Times New Roman" w:cs="Times New Roman"/>
          <w:spacing w:val="-5"/>
        </w:rPr>
        <w:t>l</w:t>
      </w:r>
      <w:r w:rsidRPr="005A34D7">
        <w:rPr>
          <w:rFonts w:ascii="Times New Roman" w:hAnsi="Times New Roman" w:cs="Times New Roman"/>
        </w:rPr>
        <w:t>e</w:t>
      </w:r>
      <w:r w:rsidRPr="005A34D7">
        <w:rPr>
          <w:rFonts w:ascii="Times New Roman" w:hAnsi="Times New Roman" w:cs="Times New Roman"/>
          <w:spacing w:val="9"/>
        </w:rPr>
        <w:t xml:space="preserve"> </w:t>
      </w:r>
      <w:r w:rsidRPr="005A34D7">
        <w:rPr>
          <w:rFonts w:ascii="Times New Roman" w:hAnsi="Times New Roman" w:cs="Times New Roman"/>
          <w:spacing w:val="-5"/>
        </w:rPr>
        <w:t>i</w:t>
      </w:r>
      <w:r w:rsidRPr="005A34D7">
        <w:rPr>
          <w:rFonts w:ascii="Times New Roman" w:hAnsi="Times New Roman" w:cs="Times New Roman"/>
        </w:rPr>
        <w:t>s</w:t>
      </w:r>
      <w:r w:rsidRPr="005A34D7">
        <w:rPr>
          <w:rFonts w:ascii="Times New Roman" w:hAnsi="Times New Roman" w:cs="Times New Roman"/>
          <w:spacing w:val="6"/>
        </w:rPr>
        <w:t xml:space="preserve"> </w:t>
      </w:r>
      <w:r w:rsidRPr="005A34D7">
        <w:rPr>
          <w:rFonts w:ascii="Times New Roman" w:hAnsi="Times New Roman" w:cs="Times New Roman"/>
          <w:spacing w:val="2"/>
        </w:rPr>
        <w:t>u</w:t>
      </w:r>
      <w:r w:rsidRPr="005A34D7">
        <w:rPr>
          <w:rFonts w:ascii="Times New Roman" w:hAnsi="Times New Roman" w:cs="Times New Roman"/>
          <w:spacing w:val="-2"/>
        </w:rPr>
        <w:t>p</w:t>
      </w:r>
      <w:r w:rsidRPr="005A34D7">
        <w:rPr>
          <w:rFonts w:ascii="Times New Roman" w:hAnsi="Times New Roman" w:cs="Times New Roman"/>
          <w:spacing w:val="7"/>
        </w:rPr>
        <w:t>d</w:t>
      </w:r>
      <w:r w:rsidRPr="005A34D7">
        <w:rPr>
          <w:rFonts w:ascii="Times New Roman" w:hAnsi="Times New Roman" w:cs="Times New Roman"/>
          <w:spacing w:val="-4"/>
        </w:rPr>
        <w:t>a</w:t>
      </w:r>
      <w:r w:rsidRPr="005A34D7">
        <w:rPr>
          <w:rFonts w:ascii="Times New Roman" w:hAnsi="Times New Roman" w:cs="Times New Roman"/>
          <w:spacing w:val="-1"/>
        </w:rPr>
        <w:t>t</w:t>
      </w:r>
      <w:r w:rsidRPr="005A34D7">
        <w:rPr>
          <w:rFonts w:ascii="Times New Roman" w:hAnsi="Times New Roman" w:cs="Times New Roman"/>
          <w:spacing w:val="1"/>
        </w:rPr>
        <w:t>e</w:t>
      </w:r>
      <w:r w:rsidRPr="005A34D7">
        <w:rPr>
          <w:rFonts w:ascii="Times New Roman" w:hAnsi="Times New Roman" w:cs="Times New Roman"/>
          <w:spacing w:val="2"/>
        </w:rPr>
        <w:t>d</w:t>
      </w:r>
      <w:r w:rsidRPr="005A34D7">
        <w:rPr>
          <w:rFonts w:ascii="Times New Roman" w:hAnsi="Times New Roman" w:cs="Times New Roman"/>
        </w:rPr>
        <w:t>,</w:t>
      </w:r>
      <w:r w:rsidRPr="005A34D7">
        <w:rPr>
          <w:rFonts w:ascii="Times New Roman" w:hAnsi="Times New Roman" w:cs="Times New Roman"/>
          <w:spacing w:val="16"/>
        </w:rPr>
        <w:t xml:space="preserve"> </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spacing w:val="-4"/>
        </w:rPr>
        <w:t>a</w:t>
      </w:r>
      <w:r w:rsidRPr="005A34D7">
        <w:rPr>
          <w:rFonts w:ascii="Times New Roman" w:hAnsi="Times New Roman" w:cs="Times New Roman"/>
          <w:spacing w:val="7"/>
        </w:rPr>
        <w:t>d</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5"/>
        </w:rPr>
        <w:t xml:space="preserve"> </w:t>
      </w:r>
      <w:r w:rsidRPr="005A34D7">
        <w:rPr>
          <w:rFonts w:ascii="Times New Roman" w:hAnsi="Times New Roman" w:cs="Times New Roman"/>
        </w:rPr>
        <w:t>to</w:t>
      </w:r>
      <w:r w:rsidRPr="005A34D7">
        <w:rPr>
          <w:rFonts w:ascii="Times New Roman" w:hAnsi="Times New Roman" w:cs="Times New Roman"/>
          <w:spacing w:val="6"/>
        </w:rPr>
        <w:t xml:space="preserve"> </w:t>
      </w:r>
      <w:r w:rsidRPr="005A34D7">
        <w:rPr>
          <w:rFonts w:ascii="Times New Roman" w:hAnsi="Times New Roman" w:cs="Times New Roman"/>
        </w:rPr>
        <w:t>a</w:t>
      </w:r>
      <w:r w:rsidRPr="005A34D7">
        <w:rPr>
          <w:rFonts w:ascii="Times New Roman" w:hAnsi="Times New Roman" w:cs="Times New Roman"/>
          <w:spacing w:val="7"/>
        </w:rPr>
        <w:t xml:space="preserve"> </w:t>
      </w:r>
      <w:r w:rsidRPr="005A34D7">
        <w:rPr>
          <w:rFonts w:ascii="Times New Roman" w:hAnsi="Times New Roman" w:cs="Times New Roman"/>
          <w:spacing w:val="-5"/>
        </w:rPr>
        <w:t>l</w:t>
      </w:r>
      <w:r w:rsidRPr="005A34D7">
        <w:rPr>
          <w:rFonts w:ascii="Times New Roman" w:hAnsi="Times New Roman" w:cs="Times New Roman"/>
          <w:spacing w:val="2"/>
        </w:rPr>
        <w:t>o</w:t>
      </w:r>
      <w:r w:rsidRPr="005A34D7">
        <w:rPr>
          <w:rFonts w:ascii="Times New Roman" w:hAnsi="Times New Roman" w:cs="Times New Roman"/>
          <w:spacing w:val="-1"/>
        </w:rPr>
        <w:t>s</w:t>
      </w:r>
      <w:r w:rsidRPr="005A34D7">
        <w:rPr>
          <w:rFonts w:ascii="Times New Roman" w:hAnsi="Times New Roman" w:cs="Times New Roman"/>
        </w:rPr>
        <w:t>s</w:t>
      </w:r>
      <w:r w:rsidRPr="005A34D7">
        <w:rPr>
          <w:rFonts w:ascii="Times New Roman" w:hAnsi="Times New Roman" w:cs="Times New Roman"/>
          <w:spacing w:val="5"/>
        </w:rPr>
        <w:t xml:space="preserve"> </w:t>
      </w:r>
      <w:r w:rsidRPr="005A34D7">
        <w:rPr>
          <w:rFonts w:ascii="Times New Roman" w:hAnsi="Times New Roman" w:cs="Times New Roman"/>
          <w:spacing w:val="2"/>
        </w:rPr>
        <w:t>o</w:t>
      </w:r>
      <w:r w:rsidRPr="005A34D7">
        <w:rPr>
          <w:rFonts w:ascii="Times New Roman" w:hAnsi="Times New Roman" w:cs="Times New Roman"/>
        </w:rPr>
        <w:t xml:space="preserve">f </w:t>
      </w:r>
      <w:r w:rsidRPr="005A34D7">
        <w:rPr>
          <w:rFonts w:ascii="Times New Roman" w:hAnsi="Times New Roman" w:cs="Times New Roman"/>
          <w:spacing w:val="7"/>
          <w:w w:val="102"/>
        </w:rPr>
        <w:t>d</w:t>
      </w:r>
      <w:r w:rsidRPr="005A34D7">
        <w:rPr>
          <w:rFonts w:ascii="Times New Roman" w:hAnsi="Times New Roman" w:cs="Times New Roman"/>
          <w:spacing w:val="-4"/>
          <w:w w:val="102"/>
        </w:rPr>
        <w:t>a</w:t>
      </w:r>
      <w:r w:rsidRPr="005A34D7">
        <w:rPr>
          <w:rFonts w:ascii="Times New Roman" w:hAnsi="Times New Roman" w:cs="Times New Roman"/>
          <w:spacing w:val="5"/>
          <w:w w:val="102"/>
        </w:rPr>
        <w:t>t</w:t>
      </w:r>
      <w:r w:rsidRPr="005A34D7">
        <w:rPr>
          <w:rFonts w:ascii="Times New Roman" w:hAnsi="Times New Roman" w:cs="Times New Roman"/>
          <w:w w:val="102"/>
        </w:rPr>
        <w:t xml:space="preserve">a </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5"/>
        </w:rPr>
        <w:t>e</w:t>
      </w:r>
      <w:r w:rsidRPr="005A34D7">
        <w:rPr>
          <w:rFonts w:ascii="Times New Roman" w:hAnsi="Times New Roman" w:cs="Times New Roman"/>
          <w:spacing w:val="-7"/>
        </w:rPr>
        <w:t>g</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9"/>
        </w:rPr>
        <w:t>t</w:t>
      </w:r>
      <w:r w:rsidRPr="005A34D7">
        <w:rPr>
          <w:rFonts w:ascii="Times New Roman" w:hAnsi="Times New Roman" w:cs="Times New Roman"/>
          <w:spacing w:val="-7"/>
        </w:rPr>
        <w:t>y</w:t>
      </w:r>
      <w:r w:rsidRPr="005A34D7">
        <w:rPr>
          <w:rFonts w:ascii="Times New Roman" w:hAnsi="Times New Roman" w:cs="Times New Roman"/>
        </w:rPr>
        <w:t>.</w:t>
      </w:r>
      <w:r w:rsidRPr="005A34D7">
        <w:rPr>
          <w:rFonts w:ascii="Times New Roman" w:hAnsi="Times New Roman" w:cs="Times New Roman"/>
          <w:spacing w:val="44"/>
        </w:rPr>
        <w:t xml:space="preserve"> </w:t>
      </w:r>
      <w:r w:rsidRPr="005A34D7">
        <w:rPr>
          <w:rFonts w:ascii="Times New Roman" w:hAnsi="Times New Roman" w:cs="Times New Roman"/>
        </w:rPr>
        <w:t>A</w:t>
      </w:r>
      <w:r w:rsidRPr="005A34D7">
        <w:rPr>
          <w:rFonts w:ascii="Times New Roman" w:hAnsi="Times New Roman" w:cs="Times New Roman"/>
          <w:spacing w:val="30"/>
        </w:rPr>
        <w:t xml:space="preserve"> </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spacing w:val="-5"/>
        </w:rPr>
        <w:t>l</w:t>
      </w:r>
      <w:r w:rsidRPr="005A34D7">
        <w:rPr>
          <w:rFonts w:ascii="Times New Roman" w:hAnsi="Times New Roman" w:cs="Times New Roman"/>
        </w:rPr>
        <w:t>e</w:t>
      </w:r>
      <w:r w:rsidRPr="005A34D7">
        <w:rPr>
          <w:rFonts w:ascii="Times New Roman" w:hAnsi="Times New Roman" w:cs="Times New Roman"/>
          <w:spacing w:val="36"/>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spacing w:val="-4"/>
        </w:rPr>
        <w:t>a</w:t>
      </w:r>
      <w:r w:rsidRPr="005A34D7">
        <w:rPr>
          <w:rFonts w:ascii="Times New Roman" w:hAnsi="Times New Roman" w:cs="Times New Roman"/>
        </w:rPr>
        <w:t>t</w:t>
      </w:r>
      <w:r w:rsidRPr="005A34D7">
        <w:rPr>
          <w:rFonts w:ascii="Times New Roman" w:hAnsi="Times New Roman" w:cs="Times New Roman"/>
          <w:spacing w:val="33"/>
        </w:rPr>
        <w:t xml:space="preserve"> </w:t>
      </w:r>
      <w:r w:rsidRPr="005A34D7">
        <w:rPr>
          <w:rFonts w:ascii="Times New Roman" w:hAnsi="Times New Roman" w:cs="Times New Roman"/>
          <w:spacing w:val="5"/>
        </w:rPr>
        <w:t>i</w:t>
      </w:r>
      <w:r w:rsidRPr="005A34D7">
        <w:rPr>
          <w:rFonts w:ascii="Times New Roman" w:hAnsi="Times New Roman" w:cs="Times New Roman"/>
        </w:rPr>
        <w:t>s</w:t>
      </w:r>
      <w:r w:rsidRPr="005A34D7">
        <w:rPr>
          <w:rFonts w:ascii="Times New Roman" w:hAnsi="Times New Roman" w:cs="Times New Roman"/>
          <w:spacing w:val="24"/>
        </w:rPr>
        <w:t xml:space="preserve"> </w:t>
      </w:r>
      <w:r w:rsidRPr="005A34D7">
        <w:rPr>
          <w:rFonts w:ascii="Times New Roman" w:hAnsi="Times New Roman" w:cs="Times New Roman"/>
          <w:spacing w:val="-1"/>
        </w:rPr>
        <w:t>s</w:t>
      </w:r>
      <w:r w:rsidRPr="005A34D7">
        <w:rPr>
          <w:rFonts w:ascii="Times New Roman" w:hAnsi="Times New Roman" w:cs="Times New Roman"/>
          <w:spacing w:val="7"/>
        </w:rPr>
        <w:t>u</w:t>
      </w:r>
      <w:r w:rsidRPr="005A34D7">
        <w:rPr>
          <w:rFonts w:ascii="Times New Roman" w:hAnsi="Times New Roman" w:cs="Times New Roman"/>
          <w:spacing w:val="-3"/>
        </w:rPr>
        <w:t>f</w:t>
      </w:r>
      <w:r w:rsidRPr="005A34D7">
        <w:rPr>
          <w:rFonts w:ascii="Times New Roman" w:hAnsi="Times New Roman" w:cs="Times New Roman"/>
          <w:spacing w:val="2"/>
        </w:rPr>
        <w:t>f</w:t>
      </w:r>
      <w:r w:rsidRPr="005A34D7">
        <w:rPr>
          <w:rFonts w:ascii="Times New Roman" w:hAnsi="Times New Roman" w:cs="Times New Roman"/>
          <w:spacing w:val="-5"/>
        </w:rPr>
        <w:t>i</w:t>
      </w:r>
      <w:r w:rsidRPr="005A34D7">
        <w:rPr>
          <w:rFonts w:ascii="Times New Roman" w:hAnsi="Times New Roman" w:cs="Times New Roman"/>
          <w:spacing w:val="5"/>
        </w:rPr>
        <w:t>c</w:t>
      </w:r>
      <w:r w:rsidRPr="005A34D7">
        <w:rPr>
          <w:rFonts w:ascii="Times New Roman" w:hAnsi="Times New Roman" w:cs="Times New Roman"/>
          <w:spacing w:val="-5"/>
        </w:rPr>
        <w:t>i</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spacing w:val="5"/>
        </w:rPr>
        <w:t>tl</w:t>
      </w:r>
      <w:r w:rsidRPr="005A34D7">
        <w:rPr>
          <w:rFonts w:ascii="Times New Roman" w:hAnsi="Times New Roman" w:cs="Times New Roman"/>
        </w:rPr>
        <w:t>y</w:t>
      </w:r>
      <w:r w:rsidRPr="005A34D7">
        <w:rPr>
          <w:rFonts w:ascii="Times New Roman" w:hAnsi="Times New Roman" w:cs="Times New Roman"/>
          <w:spacing w:val="40"/>
        </w:rPr>
        <w:t xml:space="preserve"> </w:t>
      </w:r>
      <w:r w:rsidRPr="005A34D7">
        <w:rPr>
          <w:rFonts w:ascii="Times New Roman" w:hAnsi="Times New Roman" w:cs="Times New Roman"/>
          <w:spacing w:val="-7"/>
        </w:rPr>
        <w:t>n</w:t>
      </w:r>
      <w:r w:rsidRPr="005A34D7">
        <w:rPr>
          <w:rFonts w:ascii="Times New Roman" w:hAnsi="Times New Roman" w:cs="Times New Roman"/>
          <w:spacing w:val="7"/>
        </w:rPr>
        <w:t>o</w:t>
      </w:r>
      <w:r w:rsidRPr="005A34D7">
        <w:rPr>
          <w:rFonts w:ascii="Times New Roman" w:hAnsi="Times New Roman" w:cs="Times New Roman"/>
          <w:spacing w:val="2"/>
        </w:rPr>
        <w:t>r</w:t>
      </w:r>
      <w:r w:rsidRPr="005A34D7">
        <w:rPr>
          <w:rFonts w:ascii="Times New Roman" w:hAnsi="Times New Roman" w:cs="Times New Roman"/>
          <w:spacing w:val="-2"/>
        </w:rPr>
        <w:t>m</w:t>
      </w:r>
      <w:r w:rsidRPr="005A34D7">
        <w:rPr>
          <w:rFonts w:ascii="Times New Roman" w:hAnsi="Times New Roman" w:cs="Times New Roman"/>
          <w:spacing w:val="1"/>
        </w:rPr>
        <w:t>a</w:t>
      </w:r>
      <w:r w:rsidRPr="005A34D7">
        <w:rPr>
          <w:rFonts w:ascii="Times New Roman" w:hAnsi="Times New Roman" w:cs="Times New Roman"/>
        </w:rPr>
        <w:t>l</w:t>
      </w:r>
      <w:r w:rsidRPr="005A34D7">
        <w:rPr>
          <w:rFonts w:ascii="Times New Roman" w:hAnsi="Times New Roman" w:cs="Times New Roman"/>
          <w:spacing w:val="-5"/>
        </w:rPr>
        <w:t>i</w:t>
      </w:r>
      <w:r w:rsidRPr="005A34D7">
        <w:rPr>
          <w:rFonts w:ascii="Times New Roman" w:hAnsi="Times New Roman" w:cs="Times New Roman"/>
          <w:spacing w:val="1"/>
        </w:rPr>
        <w:t>ze</w:t>
      </w:r>
      <w:r w:rsidRPr="005A34D7">
        <w:rPr>
          <w:rFonts w:ascii="Times New Roman" w:hAnsi="Times New Roman" w:cs="Times New Roman"/>
        </w:rPr>
        <w:t>d</w:t>
      </w:r>
      <w:r w:rsidRPr="005A34D7">
        <w:rPr>
          <w:rFonts w:ascii="Times New Roman" w:hAnsi="Times New Roman" w:cs="Times New Roman"/>
          <w:spacing w:val="49"/>
        </w:rPr>
        <w:t xml:space="preserve"> </w:t>
      </w:r>
      <w:r w:rsidRPr="005A34D7">
        <w:rPr>
          <w:rFonts w:ascii="Times New Roman" w:hAnsi="Times New Roman" w:cs="Times New Roman"/>
        </w:rPr>
        <w:t>is</w:t>
      </w:r>
      <w:r w:rsidRPr="005A34D7">
        <w:rPr>
          <w:rFonts w:ascii="Times New Roman" w:hAnsi="Times New Roman" w:cs="Times New Roman"/>
          <w:spacing w:val="28"/>
        </w:rPr>
        <w:t xml:space="preserve"> </w:t>
      </w:r>
      <w:r w:rsidRPr="005A34D7">
        <w:rPr>
          <w:rFonts w:ascii="Times New Roman" w:hAnsi="Times New Roman" w:cs="Times New Roman"/>
          <w:spacing w:val="-5"/>
        </w:rPr>
        <w:t>l</w:t>
      </w:r>
      <w:r w:rsidRPr="005A34D7">
        <w:rPr>
          <w:rFonts w:ascii="Times New Roman" w:hAnsi="Times New Roman" w:cs="Times New Roman"/>
          <w:spacing w:val="5"/>
        </w:rPr>
        <w:t>e</w:t>
      </w:r>
      <w:r w:rsidRPr="005A34D7">
        <w:rPr>
          <w:rFonts w:ascii="Times New Roman" w:hAnsi="Times New Roman" w:cs="Times New Roman"/>
          <w:spacing w:val="-1"/>
        </w:rPr>
        <w:t>s</w:t>
      </w:r>
      <w:r w:rsidRPr="005A34D7">
        <w:rPr>
          <w:rFonts w:ascii="Times New Roman" w:hAnsi="Times New Roman" w:cs="Times New Roman"/>
        </w:rPr>
        <w:t>s</w:t>
      </w:r>
      <w:r w:rsidRPr="005A34D7">
        <w:rPr>
          <w:rFonts w:ascii="Times New Roman" w:hAnsi="Times New Roman" w:cs="Times New Roman"/>
          <w:spacing w:val="32"/>
        </w:rPr>
        <w:t xml:space="preserve"> </w:t>
      </w:r>
      <w:r w:rsidRPr="005A34D7">
        <w:rPr>
          <w:rFonts w:ascii="Times New Roman" w:hAnsi="Times New Roman" w:cs="Times New Roman"/>
          <w:spacing w:val="-7"/>
        </w:rPr>
        <w:t>v</w:t>
      </w:r>
      <w:r w:rsidRPr="005A34D7">
        <w:rPr>
          <w:rFonts w:ascii="Times New Roman" w:hAnsi="Times New Roman" w:cs="Times New Roman"/>
          <w:spacing w:val="7"/>
        </w:rPr>
        <w:t>u</w:t>
      </w:r>
      <w:r w:rsidRPr="005A34D7">
        <w:rPr>
          <w:rFonts w:ascii="Times New Roman" w:hAnsi="Times New Roman" w:cs="Times New Roman"/>
        </w:rPr>
        <w:t>l</w:t>
      </w:r>
      <w:r w:rsidRPr="005A34D7">
        <w:rPr>
          <w:rFonts w:ascii="Times New Roman" w:hAnsi="Times New Roman" w:cs="Times New Roman"/>
          <w:spacing w:val="-2"/>
        </w:rPr>
        <w:t>n</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spacing w:val="-5"/>
        </w:rPr>
        <w:t>l</w:t>
      </w:r>
      <w:r w:rsidRPr="005A34D7">
        <w:rPr>
          <w:rFonts w:ascii="Times New Roman" w:hAnsi="Times New Roman" w:cs="Times New Roman"/>
        </w:rPr>
        <w:t>e</w:t>
      </w:r>
      <w:r w:rsidRPr="005A34D7">
        <w:rPr>
          <w:rFonts w:ascii="Times New Roman" w:hAnsi="Times New Roman" w:cs="Times New Roman"/>
          <w:spacing w:val="46"/>
        </w:rPr>
        <w:t xml:space="preserve"> </w:t>
      </w:r>
      <w:r w:rsidRPr="005A34D7">
        <w:rPr>
          <w:rFonts w:ascii="Times New Roman" w:hAnsi="Times New Roman" w:cs="Times New Roman"/>
        </w:rPr>
        <w:t>to</w:t>
      </w:r>
      <w:r w:rsidRPr="005A34D7">
        <w:rPr>
          <w:rFonts w:ascii="Times New Roman" w:hAnsi="Times New Roman" w:cs="Times New Roman"/>
          <w:spacing w:val="23"/>
        </w:rPr>
        <w:t xml:space="preserve"> </w:t>
      </w:r>
      <w:r w:rsidRPr="005A34D7">
        <w:rPr>
          <w:rFonts w:ascii="Times New Roman" w:hAnsi="Times New Roman" w:cs="Times New Roman"/>
          <w:spacing w:val="7"/>
        </w:rPr>
        <w:t>p</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7"/>
        </w:rPr>
        <w:t>b</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spacing w:val="-2"/>
        </w:rPr>
        <w:t>m</w:t>
      </w:r>
      <w:r w:rsidRPr="005A34D7">
        <w:rPr>
          <w:rFonts w:ascii="Times New Roman" w:hAnsi="Times New Roman" w:cs="Times New Roman"/>
        </w:rPr>
        <w:t>s</w:t>
      </w:r>
      <w:r w:rsidRPr="005A34D7">
        <w:rPr>
          <w:rFonts w:ascii="Times New Roman" w:hAnsi="Times New Roman" w:cs="Times New Roman"/>
          <w:spacing w:val="41"/>
        </w:rPr>
        <w:t xml:space="preserve"> </w:t>
      </w:r>
      <w:r w:rsidRPr="005A34D7">
        <w:rPr>
          <w:rFonts w:ascii="Times New Roman" w:hAnsi="Times New Roman" w:cs="Times New Roman"/>
          <w:spacing w:val="7"/>
        </w:rPr>
        <w:t>o</w:t>
      </w:r>
      <w:r w:rsidRPr="005A34D7">
        <w:rPr>
          <w:rFonts w:ascii="Times New Roman" w:hAnsi="Times New Roman" w:cs="Times New Roman"/>
        </w:rPr>
        <w:t>f</w:t>
      </w:r>
      <w:r w:rsidRPr="005A34D7">
        <w:rPr>
          <w:rFonts w:ascii="Times New Roman" w:hAnsi="Times New Roman" w:cs="Times New Roman"/>
          <w:spacing w:val="28"/>
        </w:rPr>
        <w:t xml:space="preserve"> </w:t>
      </w:r>
      <w:r w:rsidRPr="005A34D7">
        <w:rPr>
          <w:rFonts w:ascii="Times New Roman" w:hAnsi="Times New Roman" w:cs="Times New Roman"/>
        </w:rPr>
        <w:t>t</w:t>
      </w:r>
      <w:r w:rsidRPr="005A34D7">
        <w:rPr>
          <w:rFonts w:ascii="Times New Roman" w:hAnsi="Times New Roman" w:cs="Times New Roman"/>
          <w:spacing w:val="-7"/>
        </w:rPr>
        <w:t>h</w:t>
      </w:r>
      <w:r w:rsidRPr="005A34D7">
        <w:rPr>
          <w:rFonts w:ascii="Times New Roman" w:hAnsi="Times New Roman" w:cs="Times New Roman"/>
        </w:rPr>
        <w:t>is</w:t>
      </w:r>
      <w:r w:rsidRPr="005A34D7">
        <w:rPr>
          <w:rFonts w:ascii="Times New Roman" w:hAnsi="Times New Roman" w:cs="Times New Roman"/>
          <w:spacing w:val="31"/>
        </w:rPr>
        <w:t xml:space="preserve"> </w:t>
      </w:r>
      <w:r w:rsidRPr="005A34D7">
        <w:rPr>
          <w:rFonts w:ascii="Times New Roman" w:hAnsi="Times New Roman" w:cs="Times New Roman"/>
          <w:spacing w:val="2"/>
          <w:w w:val="102"/>
        </w:rPr>
        <w:t>k</w:t>
      </w:r>
      <w:r w:rsidRPr="005A34D7">
        <w:rPr>
          <w:rFonts w:ascii="Times New Roman" w:hAnsi="Times New Roman" w:cs="Times New Roman"/>
          <w:w w:val="102"/>
        </w:rPr>
        <w:t>i</w:t>
      </w:r>
      <w:r w:rsidRPr="005A34D7">
        <w:rPr>
          <w:rFonts w:ascii="Times New Roman" w:hAnsi="Times New Roman" w:cs="Times New Roman"/>
          <w:spacing w:val="-7"/>
          <w:w w:val="102"/>
        </w:rPr>
        <w:t>n</w:t>
      </w:r>
      <w:r w:rsidRPr="005A34D7">
        <w:rPr>
          <w:rFonts w:ascii="Times New Roman" w:hAnsi="Times New Roman" w:cs="Times New Roman"/>
          <w:spacing w:val="7"/>
          <w:w w:val="102"/>
        </w:rPr>
        <w:t>d</w:t>
      </w:r>
      <w:r w:rsidRPr="005A34D7">
        <w:rPr>
          <w:rFonts w:ascii="Times New Roman" w:hAnsi="Times New Roman" w:cs="Times New Roman"/>
          <w:w w:val="102"/>
        </w:rPr>
        <w:t xml:space="preserve">, </w:t>
      </w:r>
      <w:r w:rsidRPr="005A34D7">
        <w:rPr>
          <w:rFonts w:ascii="Times New Roman" w:hAnsi="Times New Roman" w:cs="Times New Roman"/>
          <w:spacing w:val="2"/>
        </w:rPr>
        <w:t>b</w:t>
      </w:r>
      <w:r w:rsidRPr="005A34D7">
        <w:rPr>
          <w:rFonts w:ascii="Times New Roman" w:hAnsi="Times New Roman" w:cs="Times New Roman"/>
          <w:spacing w:val="1"/>
        </w:rPr>
        <w:t>eca</w:t>
      </w:r>
      <w:r w:rsidRPr="005A34D7">
        <w:rPr>
          <w:rFonts w:ascii="Times New Roman" w:hAnsi="Times New Roman" w:cs="Times New Roman"/>
          <w:spacing w:val="2"/>
        </w:rPr>
        <w:t>u</w:t>
      </w:r>
      <w:r w:rsidRPr="005A34D7">
        <w:rPr>
          <w:rFonts w:ascii="Times New Roman" w:hAnsi="Times New Roman" w:cs="Times New Roman"/>
          <w:spacing w:val="-1"/>
        </w:rPr>
        <w:t>s</w:t>
      </w:r>
      <w:r w:rsidRPr="005A34D7">
        <w:rPr>
          <w:rFonts w:ascii="Times New Roman" w:hAnsi="Times New Roman" w:cs="Times New Roman"/>
        </w:rPr>
        <w:t>e</w:t>
      </w:r>
      <w:r w:rsidRPr="005A34D7">
        <w:rPr>
          <w:rFonts w:ascii="Times New Roman" w:hAnsi="Times New Roman" w:cs="Times New Roman"/>
          <w:spacing w:val="32"/>
        </w:rPr>
        <w:t xml:space="preserve"> </w:t>
      </w:r>
      <w:r w:rsidRPr="005A34D7">
        <w:rPr>
          <w:rFonts w:ascii="Times New Roman" w:hAnsi="Times New Roman" w:cs="Times New Roman"/>
        </w:rPr>
        <w:t>its</w:t>
      </w:r>
      <w:r w:rsidRPr="005A34D7">
        <w:rPr>
          <w:rFonts w:ascii="Times New Roman" w:hAnsi="Times New Roman" w:cs="Times New Roman"/>
          <w:spacing w:val="25"/>
        </w:rPr>
        <w:t xml:space="preserve"> </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2"/>
        </w:rPr>
        <w:t>ru</w:t>
      </w:r>
      <w:r w:rsidRPr="005A34D7">
        <w:rPr>
          <w:rFonts w:ascii="Times New Roman" w:hAnsi="Times New Roman" w:cs="Times New Roman"/>
          <w:spacing w:val="1"/>
        </w:rPr>
        <w:t>c</w:t>
      </w:r>
      <w:r w:rsidRPr="005A34D7">
        <w:rPr>
          <w:rFonts w:ascii="Times New Roman" w:hAnsi="Times New Roman" w:cs="Times New Roman"/>
          <w:spacing w:val="-5"/>
        </w:rPr>
        <w:t>t</w:t>
      </w:r>
      <w:r w:rsidRPr="005A34D7">
        <w:rPr>
          <w:rFonts w:ascii="Times New Roman" w:hAnsi="Times New Roman" w:cs="Times New Roman"/>
          <w:spacing w:val="2"/>
        </w:rPr>
        <w:t>ur</w:t>
      </w:r>
      <w:r w:rsidRPr="005A34D7">
        <w:rPr>
          <w:rFonts w:ascii="Times New Roman" w:hAnsi="Times New Roman" w:cs="Times New Roman"/>
        </w:rPr>
        <w:t>e</w:t>
      </w:r>
      <w:r w:rsidRPr="005A34D7">
        <w:rPr>
          <w:rFonts w:ascii="Times New Roman" w:hAnsi="Times New Roman" w:cs="Times New Roman"/>
          <w:spacing w:val="37"/>
        </w:rPr>
        <w:t xml:space="preserve"> </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3"/>
        </w:rPr>
        <w:t>f</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spacing w:val="-4"/>
        </w:rPr>
        <w:t>c</w:t>
      </w:r>
      <w:r w:rsidRPr="005A34D7">
        <w:rPr>
          <w:rFonts w:ascii="Times New Roman" w:hAnsi="Times New Roman" w:cs="Times New Roman"/>
          <w:spacing w:val="5"/>
        </w:rPr>
        <w:t>t</w:t>
      </w:r>
      <w:r w:rsidRPr="005A34D7">
        <w:rPr>
          <w:rFonts w:ascii="Times New Roman" w:hAnsi="Times New Roman" w:cs="Times New Roman"/>
        </w:rPr>
        <w:t>s</w:t>
      </w:r>
      <w:r w:rsidRPr="005A34D7">
        <w:rPr>
          <w:rFonts w:ascii="Times New Roman" w:hAnsi="Times New Roman" w:cs="Times New Roman"/>
          <w:spacing w:val="29"/>
        </w:rPr>
        <w:t xml:space="preserve"> </w:t>
      </w:r>
      <w:r w:rsidRPr="005A34D7">
        <w:rPr>
          <w:rFonts w:ascii="Times New Roman" w:hAnsi="Times New Roman" w:cs="Times New Roman"/>
          <w:spacing w:val="5"/>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27"/>
        </w:rPr>
        <w:t xml:space="preserve"> </w:t>
      </w:r>
      <w:r w:rsidRPr="005A34D7">
        <w:rPr>
          <w:rFonts w:ascii="Times New Roman" w:hAnsi="Times New Roman" w:cs="Times New Roman"/>
          <w:spacing w:val="2"/>
        </w:rPr>
        <w:t>b</w:t>
      </w:r>
      <w:r w:rsidRPr="005A34D7">
        <w:rPr>
          <w:rFonts w:ascii="Times New Roman" w:hAnsi="Times New Roman" w:cs="Times New Roman"/>
          <w:spacing w:val="1"/>
        </w:rPr>
        <w:t>a</w:t>
      </w:r>
      <w:r w:rsidRPr="005A34D7">
        <w:rPr>
          <w:rFonts w:ascii="Times New Roman" w:hAnsi="Times New Roman" w:cs="Times New Roman"/>
          <w:spacing w:val="4"/>
        </w:rPr>
        <w:t>s</w:t>
      </w:r>
      <w:r w:rsidRPr="005A34D7">
        <w:rPr>
          <w:rFonts w:ascii="Times New Roman" w:hAnsi="Times New Roman" w:cs="Times New Roman"/>
          <w:spacing w:val="-5"/>
        </w:rPr>
        <w:t>i</w:t>
      </w:r>
      <w:r w:rsidRPr="005A34D7">
        <w:rPr>
          <w:rFonts w:ascii="Times New Roman" w:hAnsi="Times New Roman" w:cs="Times New Roman"/>
        </w:rPr>
        <w:t>c</w:t>
      </w:r>
      <w:r w:rsidRPr="005A34D7">
        <w:rPr>
          <w:rFonts w:ascii="Times New Roman" w:hAnsi="Times New Roman" w:cs="Times New Roman"/>
          <w:spacing w:val="31"/>
        </w:rPr>
        <w:t xml:space="preserve"> </w:t>
      </w:r>
      <w:r w:rsidRPr="005A34D7">
        <w:rPr>
          <w:rFonts w:ascii="Times New Roman" w:hAnsi="Times New Roman" w:cs="Times New Roman"/>
          <w:spacing w:val="1"/>
        </w:rPr>
        <w:t>a</w:t>
      </w:r>
      <w:r w:rsidRPr="005A34D7">
        <w:rPr>
          <w:rFonts w:ascii="Times New Roman" w:hAnsi="Times New Roman" w:cs="Times New Roman"/>
          <w:spacing w:val="-1"/>
        </w:rPr>
        <w:t>ss</w:t>
      </w:r>
      <w:r w:rsidRPr="005A34D7">
        <w:rPr>
          <w:rFonts w:ascii="Times New Roman" w:hAnsi="Times New Roman" w:cs="Times New Roman"/>
          <w:spacing w:val="2"/>
        </w:rPr>
        <w:t>ump</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s</w:t>
      </w:r>
      <w:r w:rsidRPr="005A34D7">
        <w:rPr>
          <w:rFonts w:ascii="Times New Roman" w:hAnsi="Times New Roman" w:cs="Times New Roman"/>
          <w:spacing w:val="43"/>
        </w:rPr>
        <w:t xml:space="preserve"> </w:t>
      </w:r>
      <w:r w:rsidRPr="005A34D7">
        <w:rPr>
          <w:rFonts w:ascii="Times New Roman" w:hAnsi="Times New Roman" w:cs="Times New Roman"/>
          <w:spacing w:val="-3"/>
        </w:rPr>
        <w:t>f</w:t>
      </w:r>
      <w:r w:rsidRPr="005A34D7">
        <w:rPr>
          <w:rFonts w:ascii="Times New Roman" w:hAnsi="Times New Roman" w:cs="Times New Roman"/>
          <w:spacing w:val="2"/>
        </w:rPr>
        <w:t>o</w:t>
      </w:r>
      <w:r w:rsidRPr="005A34D7">
        <w:rPr>
          <w:rFonts w:ascii="Times New Roman" w:hAnsi="Times New Roman" w:cs="Times New Roman"/>
        </w:rPr>
        <w:t>r</w:t>
      </w:r>
      <w:r w:rsidRPr="005A34D7">
        <w:rPr>
          <w:rFonts w:ascii="Times New Roman" w:hAnsi="Times New Roman" w:cs="Times New Roman"/>
          <w:spacing w:val="29"/>
        </w:rPr>
        <w:t xml:space="preserve"> </w:t>
      </w:r>
      <w:r w:rsidRPr="005A34D7">
        <w:rPr>
          <w:rFonts w:ascii="Times New Roman" w:hAnsi="Times New Roman" w:cs="Times New Roman"/>
        </w:rPr>
        <w:t>w</w:t>
      </w:r>
      <w:r w:rsidRPr="005A34D7">
        <w:rPr>
          <w:rFonts w:ascii="Times New Roman" w:hAnsi="Times New Roman" w:cs="Times New Roman"/>
          <w:spacing w:val="-7"/>
        </w:rPr>
        <w:t>h</w:t>
      </w:r>
      <w:r w:rsidRPr="005A34D7">
        <w:rPr>
          <w:rFonts w:ascii="Times New Roman" w:hAnsi="Times New Roman" w:cs="Times New Roman"/>
          <w:spacing w:val="5"/>
        </w:rPr>
        <w:t>e</w:t>
      </w:r>
      <w:r w:rsidRPr="005A34D7">
        <w:rPr>
          <w:rFonts w:ascii="Times New Roman" w:hAnsi="Times New Roman" w:cs="Times New Roman"/>
        </w:rPr>
        <w:t>n</w:t>
      </w:r>
      <w:r w:rsidRPr="005A34D7">
        <w:rPr>
          <w:rFonts w:ascii="Times New Roman" w:hAnsi="Times New Roman" w:cs="Times New Roman"/>
          <w:spacing w:val="30"/>
        </w:rPr>
        <w:t xml:space="preserve"> </w:t>
      </w:r>
      <w:r w:rsidRPr="005A34D7">
        <w:rPr>
          <w:rFonts w:ascii="Times New Roman" w:hAnsi="Times New Roman" w:cs="Times New Roman"/>
          <w:spacing w:val="-2"/>
        </w:rPr>
        <w:t>m</w:t>
      </w:r>
      <w:r w:rsidRPr="005A34D7">
        <w:rPr>
          <w:rFonts w:ascii="Times New Roman" w:hAnsi="Times New Roman" w:cs="Times New Roman"/>
          <w:spacing w:val="7"/>
        </w:rPr>
        <w:t>u</w:t>
      </w:r>
      <w:r w:rsidRPr="005A34D7">
        <w:rPr>
          <w:rFonts w:ascii="Times New Roman" w:hAnsi="Times New Roman" w:cs="Times New Roman"/>
          <w:spacing w:val="-5"/>
        </w:rPr>
        <w:t>l</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p</w:t>
      </w:r>
      <w:r w:rsidRPr="005A34D7">
        <w:rPr>
          <w:rFonts w:ascii="Times New Roman" w:hAnsi="Times New Roman" w:cs="Times New Roman"/>
        </w:rPr>
        <w:t>le</w:t>
      </w:r>
      <w:r w:rsidRPr="005A34D7">
        <w:rPr>
          <w:rFonts w:ascii="Times New Roman" w:hAnsi="Times New Roman" w:cs="Times New Roman"/>
          <w:spacing w:val="37"/>
        </w:rPr>
        <w:t xml:space="preserve"> </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5"/>
        </w:rPr>
        <w:t>a</w:t>
      </w:r>
      <w:r w:rsidRPr="005A34D7">
        <w:rPr>
          <w:rFonts w:ascii="Times New Roman" w:hAnsi="Times New Roman" w:cs="Times New Roman"/>
          <w:spacing w:val="-7"/>
        </w:rPr>
        <w:t>n</w:t>
      </w:r>
      <w:r w:rsidRPr="005A34D7">
        <w:rPr>
          <w:rFonts w:ascii="Times New Roman" w:hAnsi="Times New Roman" w:cs="Times New Roman"/>
          <w:spacing w:val="1"/>
        </w:rPr>
        <w:t>c</w:t>
      </w:r>
      <w:r w:rsidRPr="005A34D7">
        <w:rPr>
          <w:rFonts w:ascii="Times New Roman" w:hAnsi="Times New Roman" w:cs="Times New Roman"/>
          <w:spacing w:val="5"/>
        </w:rPr>
        <w:t>e</w:t>
      </w:r>
      <w:r w:rsidRPr="005A34D7">
        <w:rPr>
          <w:rFonts w:ascii="Times New Roman" w:hAnsi="Times New Roman" w:cs="Times New Roman"/>
        </w:rPr>
        <w:t>s</w:t>
      </w:r>
      <w:r w:rsidRPr="005A34D7">
        <w:rPr>
          <w:rFonts w:ascii="Times New Roman" w:hAnsi="Times New Roman" w:cs="Times New Roman"/>
          <w:spacing w:val="37"/>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23"/>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28"/>
        </w:rPr>
        <w:t xml:space="preserve"> </w:t>
      </w:r>
      <w:r w:rsidRPr="005A34D7">
        <w:rPr>
          <w:rFonts w:ascii="Times New Roman" w:hAnsi="Times New Roman" w:cs="Times New Roman"/>
          <w:spacing w:val="-1"/>
          <w:w w:val="102"/>
        </w:rPr>
        <w:t>s</w:t>
      </w:r>
      <w:r w:rsidRPr="005A34D7">
        <w:rPr>
          <w:rFonts w:ascii="Times New Roman" w:hAnsi="Times New Roman" w:cs="Times New Roman"/>
          <w:spacing w:val="1"/>
          <w:w w:val="102"/>
        </w:rPr>
        <w:t>a</w:t>
      </w:r>
      <w:r w:rsidRPr="005A34D7">
        <w:rPr>
          <w:rFonts w:ascii="Times New Roman" w:hAnsi="Times New Roman" w:cs="Times New Roman"/>
          <w:spacing w:val="2"/>
          <w:w w:val="102"/>
        </w:rPr>
        <w:t>m</w:t>
      </w:r>
      <w:r w:rsidRPr="005A34D7">
        <w:rPr>
          <w:rFonts w:ascii="Times New Roman" w:hAnsi="Times New Roman" w:cs="Times New Roman"/>
          <w:w w:val="102"/>
        </w:rPr>
        <w:t xml:space="preserve">e </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3"/>
        </w:rPr>
        <w:t>f</w:t>
      </w:r>
      <w:r w:rsidRPr="005A34D7">
        <w:rPr>
          <w:rFonts w:ascii="Times New Roman" w:hAnsi="Times New Roman" w:cs="Times New Roman"/>
          <w:spacing w:val="2"/>
        </w:rPr>
        <w:t>orm</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rPr>
        <w:t>n</w:t>
      </w:r>
      <w:r w:rsidRPr="005A34D7">
        <w:rPr>
          <w:rFonts w:ascii="Times New Roman" w:hAnsi="Times New Roman" w:cs="Times New Roman"/>
          <w:spacing w:val="21"/>
        </w:rPr>
        <w:t xml:space="preserve"> </w:t>
      </w:r>
      <w:r w:rsidRPr="005A34D7">
        <w:rPr>
          <w:rFonts w:ascii="Times New Roman" w:hAnsi="Times New Roman" w:cs="Times New Roman"/>
          <w:spacing w:val="-1"/>
        </w:rPr>
        <w:t>s</w:t>
      </w:r>
      <w:r w:rsidRPr="005A34D7">
        <w:rPr>
          <w:rFonts w:ascii="Times New Roman" w:hAnsi="Times New Roman" w:cs="Times New Roman"/>
          <w:spacing w:val="-2"/>
        </w:rPr>
        <w:t>h</w:t>
      </w:r>
      <w:r w:rsidRPr="005A34D7">
        <w:rPr>
          <w:rFonts w:ascii="Times New Roman" w:hAnsi="Times New Roman" w:cs="Times New Roman"/>
          <w:spacing w:val="2"/>
        </w:rPr>
        <w:t>ou</w:t>
      </w:r>
      <w:r w:rsidRPr="005A34D7">
        <w:rPr>
          <w:rFonts w:ascii="Times New Roman" w:hAnsi="Times New Roman" w:cs="Times New Roman"/>
        </w:rPr>
        <w:t>ld</w:t>
      </w:r>
      <w:r w:rsidRPr="005A34D7">
        <w:rPr>
          <w:rFonts w:ascii="Times New Roman" w:hAnsi="Times New Roman" w:cs="Times New Roman"/>
          <w:spacing w:val="8"/>
        </w:rPr>
        <w:t xml:space="preserve"> </w:t>
      </w:r>
      <w:r w:rsidRPr="005A34D7">
        <w:rPr>
          <w:rFonts w:ascii="Times New Roman" w:hAnsi="Times New Roman" w:cs="Times New Roman"/>
          <w:spacing w:val="7"/>
        </w:rPr>
        <w:t>b</w:t>
      </w:r>
      <w:r w:rsidRPr="005A34D7">
        <w:rPr>
          <w:rFonts w:ascii="Times New Roman" w:hAnsi="Times New Roman" w:cs="Times New Roman"/>
        </w:rPr>
        <w:t>e</w:t>
      </w:r>
      <w:r w:rsidRPr="005A34D7">
        <w:rPr>
          <w:rFonts w:ascii="Times New Roman" w:hAnsi="Times New Roman" w:cs="Times New Roman"/>
          <w:spacing w:val="7"/>
        </w:rPr>
        <w:t xml:space="preserve"> </w:t>
      </w:r>
      <w:r w:rsidRPr="005A34D7">
        <w:rPr>
          <w:rFonts w:ascii="Times New Roman" w:hAnsi="Times New Roman" w:cs="Times New Roman"/>
          <w:spacing w:val="2"/>
        </w:rPr>
        <w:t>r</w:t>
      </w:r>
      <w:r w:rsidRPr="005A34D7">
        <w:rPr>
          <w:rFonts w:ascii="Times New Roman" w:hAnsi="Times New Roman" w:cs="Times New Roman"/>
          <w:spacing w:val="-9"/>
        </w:rPr>
        <w:t>e</w:t>
      </w:r>
      <w:r w:rsidRPr="005A34D7">
        <w:rPr>
          <w:rFonts w:ascii="Times New Roman" w:hAnsi="Times New Roman" w:cs="Times New Roman"/>
          <w:spacing w:val="7"/>
        </w:rPr>
        <w:t>p</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6"/>
        </w:rPr>
        <w:t>s</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4"/>
        </w:rPr>
        <w:t>e</w:t>
      </w:r>
      <w:r w:rsidRPr="005A34D7">
        <w:rPr>
          <w:rFonts w:ascii="Times New Roman" w:hAnsi="Times New Roman" w:cs="Times New Roman"/>
        </w:rPr>
        <w:t>d</w:t>
      </w:r>
      <w:r w:rsidRPr="005A34D7">
        <w:rPr>
          <w:rFonts w:ascii="Times New Roman" w:hAnsi="Times New Roman" w:cs="Times New Roman"/>
          <w:spacing w:val="25"/>
        </w:rPr>
        <w:t xml:space="preserve"> </w:t>
      </w:r>
      <w:r w:rsidRPr="005A34D7">
        <w:rPr>
          <w:rFonts w:ascii="Times New Roman" w:hAnsi="Times New Roman" w:cs="Times New Roman"/>
          <w:spacing w:val="12"/>
        </w:rPr>
        <w:t>b</w:t>
      </w:r>
      <w:r w:rsidRPr="005A34D7">
        <w:rPr>
          <w:rFonts w:ascii="Times New Roman" w:hAnsi="Times New Roman" w:cs="Times New Roman"/>
        </w:rPr>
        <w:t>y</w:t>
      </w:r>
      <w:r w:rsidRPr="005A34D7">
        <w:rPr>
          <w:rFonts w:ascii="Times New Roman" w:hAnsi="Times New Roman" w:cs="Times New Roman"/>
          <w:spacing w:val="-10"/>
        </w:rPr>
        <w:t xml:space="preserve"> </w:t>
      </w:r>
      <w:r w:rsidRPr="005A34D7">
        <w:rPr>
          <w:rFonts w:ascii="Times New Roman" w:hAnsi="Times New Roman" w:cs="Times New Roman"/>
        </w:rPr>
        <w:t>a</w:t>
      </w:r>
      <w:r w:rsidRPr="005A34D7">
        <w:rPr>
          <w:rFonts w:ascii="Times New Roman" w:hAnsi="Times New Roman" w:cs="Times New Roman"/>
          <w:spacing w:val="5"/>
        </w:rPr>
        <w:t xml:space="preserve"> </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spacing w:val="-2"/>
        </w:rPr>
        <w:t>g</w:t>
      </w:r>
      <w:r w:rsidRPr="005A34D7">
        <w:rPr>
          <w:rFonts w:ascii="Times New Roman" w:hAnsi="Times New Roman" w:cs="Times New Roman"/>
          <w:spacing w:val="5"/>
        </w:rPr>
        <w:t>l</w:t>
      </w:r>
      <w:r w:rsidRPr="005A34D7">
        <w:rPr>
          <w:rFonts w:ascii="Times New Roman" w:hAnsi="Times New Roman" w:cs="Times New Roman"/>
        </w:rPr>
        <w:t>e</w:t>
      </w:r>
      <w:r w:rsidRPr="005A34D7">
        <w:rPr>
          <w:rFonts w:ascii="Times New Roman" w:hAnsi="Times New Roman" w:cs="Times New Roman"/>
          <w:spacing w:val="10"/>
        </w:rPr>
        <w:t xml:space="preserve"> </w:t>
      </w:r>
      <w:r w:rsidRPr="005A34D7">
        <w:rPr>
          <w:rFonts w:ascii="Times New Roman" w:hAnsi="Times New Roman" w:cs="Times New Roman"/>
          <w:spacing w:val="5"/>
        </w:rPr>
        <w:t>i</w:t>
      </w:r>
      <w:r w:rsidRPr="005A34D7">
        <w:rPr>
          <w:rFonts w:ascii="Times New Roman" w:hAnsi="Times New Roman" w:cs="Times New Roman"/>
          <w:spacing w:val="-7"/>
        </w:rPr>
        <w:t>n</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5"/>
        </w:rPr>
        <w:t>a</w:t>
      </w:r>
      <w:r w:rsidRPr="005A34D7">
        <w:rPr>
          <w:rFonts w:ascii="Times New Roman" w:hAnsi="Times New Roman" w:cs="Times New Roman"/>
          <w:spacing w:val="-7"/>
        </w:rPr>
        <w:t>n</w:t>
      </w:r>
      <w:r w:rsidRPr="005A34D7">
        <w:rPr>
          <w:rFonts w:ascii="Times New Roman" w:hAnsi="Times New Roman" w:cs="Times New Roman"/>
          <w:spacing w:val="1"/>
        </w:rPr>
        <w:t>c</w:t>
      </w:r>
      <w:r w:rsidRPr="005A34D7">
        <w:rPr>
          <w:rFonts w:ascii="Times New Roman" w:hAnsi="Times New Roman" w:cs="Times New Roman"/>
        </w:rPr>
        <w:t>e</w:t>
      </w:r>
      <w:r w:rsidRPr="005A34D7">
        <w:rPr>
          <w:rFonts w:ascii="Times New Roman" w:hAnsi="Times New Roman" w:cs="Times New Roman"/>
          <w:spacing w:val="17"/>
        </w:rPr>
        <w:t xml:space="preserve"> </w:t>
      </w:r>
      <w:r w:rsidRPr="005A34D7">
        <w:rPr>
          <w:rFonts w:ascii="Times New Roman" w:hAnsi="Times New Roman" w:cs="Times New Roman"/>
          <w:spacing w:val="2"/>
          <w:w w:val="102"/>
        </w:rPr>
        <w:t>on</w:t>
      </w:r>
      <w:r w:rsidRPr="005A34D7">
        <w:rPr>
          <w:rFonts w:ascii="Times New Roman" w:hAnsi="Times New Roman" w:cs="Times New Roman"/>
          <w:spacing w:val="5"/>
          <w:w w:val="102"/>
        </w:rPr>
        <w:t>l</w:t>
      </w:r>
      <w:r w:rsidRPr="005A34D7">
        <w:rPr>
          <w:rFonts w:ascii="Times New Roman" w:hAnsi="Times New Roman" w:cs="Times New Roman"/>
          <w:spacing w:val="-12"/>
          <w:w w:val="102"/>
        </w:rPr>
        <w:t>y</w:t>
      </w:r>
      <w:r w:rsidRPr="005A34D7">
        <w:rPr>
          <w:rFonts w:ascii="Times New Roman" w:hAnsi="Times New Roman" w:cs="Times New Roman"/>
          <w:w w:val="102"/>
        </w:rPr>
        <w:t>.</w:t>
      </w:r>
    </w:p>
    <w:p w14:paraId="59ED8AFA" w14:textId="77777777" w:rsidR="00761091" w:rsidRPr="005A34D7" w:rsidRDefault="00761091" w:rsidP="00761091">
      <w:pPr>
        <w:widowControl/>
        <w:tabs>
          <w:tab w:val="left" w:pos="360"/>
        </w:tabs>
        <w:autoSpaceDE w:val="0"/>
        <w:autoSpaceDN w:val="0"/>
        <w:adjustRightInd w:val="0"/>
        <w:spacing w:before="20" w:line="240" w:lineRule="exact"/>
        <w:jc w:val="both"/>
        <w:rPr>
          <w:rFonts w:ascii="Times New Roman" w:hAnsi="Times New Roman" w:cs="Times New Roman"/>
        </w:rPr>
      </w:pPr>
    </w:p>
    <w:p w14:paraId="08F97D87"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spacing w:val="-1"/>
        </w:rPr>
        <w:t>T</w:t>
      </w:r>
      <w:r w:rsidRPr="005A34D7">
        <w:rPr>
          <w:rFonts w:ascii="Times New Roman" w:hAnsi="Times New Roman" w:cs="Times New Roman"/>
          <w:b/>
          <w:bCs/>
          <w:spacing w:val="2"/>
        </w:rPr>
        <w:t>a</w:t>
      </w:r>
      <w:r w:rsidRPr="005A34D7">
        <w:rPr>
          <w:rFonts w:ascii="Times New Roman" w:hAnsi="Times New Roman" w:cs="Times New Roman"/>
          <w:b/>
          <w:bCs/>
          <w:spacing w:val="-1"/>
        </w:rPr>
        <w:t>s</w:t>
      </w:r>
      <w:r w:rsidRPr="005A34D7">
        <w:rPr>
          <w:rFonts w:ascii="Times New Roman" w:hAnsi="Times New Roman" w:cs="Times New Roman"/>
          <w:b/>
          <w:bCs/>
        </w:rPr>
        <w:t>k</w:t>
      </w:r>
      <w:r w:rsidRPr="005A34D7">
        <w:rPr>
          <w:rFonts w:ascii="Times New Roman" w:hAnsi="Times New Roman" w:cs="Times New Roman"/>
          <w:b/>
          <w:bCs/>
          <w:spacing w:val="11"/>
        </w:rPr>
        <w:t xml:space="preserve"> </w:t>
      </w:r>
      <w:r w:rsidRPr="005A34D7">
        <w:rPr>
          <w:rFonts w:ascii="Times New Roman" w:hAnsi="Times New Roman" w:cs="Times New Roman"/>
          <w:b/>
          <w:bCs/>
          <w:spacing w:val="2"/>
        </w:rPr>
        <w:t>5</w:t>
      </w:r>
      <w:r w:rsidRPr="005A34D7">
        <w:rPr>
          <w:rFonts w:ascii="Times New Roman" w:hAnsi="Times New Roman" w:cs="Times New Roman"/>
          <w:b/>
          <w:bCs/>
        </w:rPr>
        <w:t>:</w:t>
      </w:r>
      <w:r w:rsidRPr="005A34D7">
        <w:rPr>
          <w:rFonts w:ascii="Times New Roman" w:hAnsi="Times New Roman" w:cs="Times New Roman"/>
          <w:b/>
          <w:bCs/>
          <w:spacing w:val="8"/>
        </w:rPr>
        <w:t xml:space="preserve"> </w:t>
      </w:r>
      <w:r w:rsidRPr="005A34D7">
        <w:rPr>
          <w:rFonts w:ascii="Times New Roman" w:hAnsi="Times New Roman" w:cs="Times New Roman"/>
          <w:b/>
          <w:bCs/>
        </w:rPr>
        <w:t>p</w:t>
      </w:r>
      <w:r w:rsidRPr="005A34D7">
        <w:rPr>
          <w:rFonts w:ascii="Times New Roman" w:hAnsi="Times New Roman" w:cs="Times New Roman"/>
          <w:b/>
          <w:bCs/>
          <w:spacing w:val="-4"/>
        </w:rPr>
        <w:t>r</w:t>
      </w:r>
      <w:r w:rsidRPr="005A34D7">
        <w:rPr>
          <w:rFonts w:ascii="Times New Roman" w:hAnsi="Times New Roman" w:cs="Times New Roman"/>
          <w:b/>
          <w:bCs/>
          <w:spacing w:val="2"/>
        </w:rPr>
        <w:t>a</w:t>
      </w:r>
      <w:r w:rsidRPr="005A34D7">
        <w:rPr>
          <w:rFonts w:ascii="Times New Roman" w:hAnsi="Times New Roman" w:cs="Times New Roman"/>
          <w:b/>
          <w:bCs/>
          <w:spacing w:val="1"/>
        </w:rPr>
        <w:t>c</w:t>
      </w:r>
      <w:r w:rsidRPr="005A34D7">
        <w:rPr>
          <w:rFonts w:ascii="Times New Roman" w:hAnsi="Times New Roman" w:cs="Times New Roman"/>
          <w:b/>
          <w:bCs/>
          <w:spacing w:val="2"/>
        </w:rPr>
        <w:t>t</w:t>
      </w:r>
      <w:r w:rsidRPr="005A34D7">
        <w:rPr>
          <w:rFonts w:ascii="Times New Roman" w:hAnsi="Times New Roman" w:cs="Times New Roman"/>
          <w:b/>
          <w:bCs/>
        </w:rPr>
        <w:t>i</w:t>
      </w:r>
      <w:r w:rsidRPr="005A34D7">
        <w:rPr>
          <w:rFonts w:ascii="Times New Roman" w:hAnsi="Times New Roman" w:cs="Times New Roman"/>
          <w:b/>
          <w:bCs/>
          <w:spacing w:val="1"/>
        </w:rPr>
        <w:t>c</w:t>
      </w:r>
      <w:r w:rsidRPr="005A34D7">
        <w:rPr>
          <w:rFonts w:ascii="Times New Roman" w:hAnsi="Times New Roman" w:cs="Times New Roman"/>
          <w:b/>
          <w:bCs/>
        </w:rPr>
        <w:t>i</w:t>
      </w:r>
      <w:r w:rsidRPr="005A34D7">
        <w:rPr>
          <w:rFonts w:ascii="Times New Roman" w:hAnsi="Times New Roman" w:cs="Times New Roman"/>
          <w:b/>
          <w:bCs/>
          <w:spacing w:val="-5"/>
        </w:rPr>
        <w:t>n</w:t>
      </w:r>
      <w:r w:rsidRPr="005A34D7">
        <w:rPr>
          <w:rFonts w:ascii="Times New Roman" w:hAnsi="Times New Roman" w:cs="Times New Roman"/>
          <w:b/>
          <w:bCs/>
        </w:rPr>
        <w:t>g</w:t>
      </w:r>
      <w:r w:rsidRPr="005A34D7">
        <w:rPr>
          <w:rFonts w:ascii="Times New Roman" w:hAnsi="Times New Roman" w:cs="Times New Roman"/>
          <w:b/>
          <w:bCs/>
          <w:spacing w:val="24"/>
        </w:rPr>
        <w:t xml:space="preserve"> </w:t>
      </w:r>
      <w:r w:rsidRPr="005A34D7">
        <w:rPr>
          <w:rFonts w:ascii="Times New Roman" w:hAnsi="Times New Roman" w:cs="Times New Roman"/>
          <w:b/>
          <w:bCs/>
        </w:rPr>
        <w:t>DD</w:t>
      </w:r>
      <w:r w:rsidRPr="005A34D7">
        <w:rPr>
          <w:rFonts w:ascii="Times New Roman" w:hAnsi="Times New Roman" w:cs="Times New Roman"/>
          <w:b/>
          <w:bCs/>
          <w:spacing w:val="-1"/>
        </w:rPr>
        <w:t>L</w:t>
      </w:r>
      <w:r w:rsidRPr="005A34D7">
        <w:rPr>
          <w:rFonts w:ascii="Times New Roman" w:hAnsi="Times New Roman" w:cs="Times New Roman"/>
          <w:b/>
          <w:bCs/>
        </w:rPr>
        <w:t>,</w:t>
      </w:r>
      <w:r w:rsidRPr="005A34D7">
        <w:rPr>
          <w:rFonts w:ascii="Times New Roman" w:hAnsi="Times New Roman" w:cs="Times New Roman"/>
          <w:b/>
          <w:bCs/>
          <w:spacing w:val="14"/>
        </w:rPr>
        <w:t xml:space="preserve"> </w:t>
      </w:r>
      <w:r w:rsidRPr="005A34D7">
        <w:rPr>
          <w:rFonts w:ascii="Times New Roman" w:hAnsi="Times New Roman" w:cs="Times New Roman"/>
          <w:b/>
          <w:bCs/>
        </w:rPr>
        <w:t>D</w:t>
      </w:r>
      <w:r w:rsidRPr="005A34D7">
        <w:rPr>
          <w:rFonts w:ascii="Times New Roman" w:hAnsi="Times New Roman" w:cs="Times New Roman"/>
          <w:b/>
          <w:bCs/>
          <w:spacing w:val="-1"/>
        </w:rPr>
        <w:t>M</w:t>
      </w:r>
      <w:r w:rsidRPr="005A34D7">
        <w:rPr>
          <w:rFonts w:ascii="Times New Roman" w:hAnsi="Times New Roman" w:cs="Times New Roman"/>
          <w:b/>
          <w:bCs/>
        </w:rPr>
        <w:t>L</w:t>
      </w:r>
      <w:r w:rsidRPr="005A34D7">
        <w:rPr>
          <w:rFonts w:ascii="Times New Roman" w:hAnsi="Times New Roman" w:cs="Times New Roman"/>
          <w:b/>
          <w:bCs/>
          <w:spacing w:val="11"/>
        </w:rPr>
        <w:t xml:space="preserve"> </w:t>
      </w:r>
      <w:r w:rsidRPr="005A34D7">
        <w:rPr>
          <w:rFonts w:ascii="Times New Roman" w:hAnsi="Times New Roman" w:cs="Times New Roman"/>
          <w:b/>
          <w:bCs/>
          <w:spacing w:val="-4"/>
          <w:w w:val="102"/>
        </w:rPr>
        <w:t>c</w:t>
      </w:r>
      <w:r w:rsidRPr="005A34D7">
        <w:rPr>
          <w:rFonts w:ascii="Times New Roman" w:hAnsi="Times New Roman" w:cs="Times New Roman"/>
          <w:b/>
          <w:bCs/>
          <w:spacing w:val="2"/>
          <w:w w:val="102"/>
        </w:rPr>
        <w:t>o</w:t>
      </w:r>
      <w:r w:rsidRPr="005A34D7">
        <w:rPr>
          <w:rFonts w:ascii="Times New Roman" w:hAnsi="Times New Roman" w:cs="Times New Roman"/>
          <w:b/>
          <w:bCs/>
          <w:w w:val="102"/>
        </w:rPr>
        <w:t>mm</w:t>
      </w:r>
      <w:r w:rsidRPr="005A34D7">
        <w:rPr>
          <w:rFonts w:ascii="Times New Roman" w:hAnsi="Times New Roman" w:cs="Times New Roman"/>
          <w:b/>
          <w:bCs/>
          <w:spacing w:val="2"/>
          <w:w w:val="102"/>
        </w:rPr>
        <w:t>a</w:t>
      </w:r>
      <w:r w:rsidRPr="005A34D7">
        <w:rPr>
          <w:rFonts w:ascii="Times New Roman" w:hAnsi="Times New Roman" w:cs="Times New Roman"/>
          <w:b/>
          <w:bCs/>
          <w:w w:val="102"/>
        </w:rPr>
        <w:t>n</w:t>
      </w:r>
      <w:r w:rsidRPr="005A34D7">
        <w:rPr>
          <w:rFonts w:ascii="Times New Roman" w:hAnsi="Times New Roman" w:cs="Times New Roman"/>
          <w:b/>
          <w:bCs/>
          <w:spacing w:val="4"/>
          <w:w w:val="102"/>
        </w:rPr>
        <w:t>d</w:t>
      </w:r>
      <w:r w:rsidRPr="005A34D7">
        <w:rPr>
          <w:rFonts w:ascii="Times New Roman" w:hAnsi="Times New Roman" w:cs="Times New Roman"/>
          <w:b/>
          <w:bCs/>
          <w:w w:val="102"/>
        </w:rPr>
        <w:t>s</w:t>
      </w:r>
    </w:p>
    <w:p w14:paraId="66515C50" w14:textId="77777777" w:rsidR="00761091" w:rsidRPr="005A34D7" w:rsidRDefault="00761091" w:rsidP="00761091">
      <w:pPr>
        <w:widowControl/>
        <w:tabs>
          <w:tab w:val="left" w:pos="360"/>
        </w:tabs>
        <w:autoSpaceDE w:val="0"/>
        <w:autoSpaceDN w:val="0"/>
        <w:adjustRightInd w:val="0"/>
        <w:spacing w:before="1" w:line="245" w:lineRule="auto"/>
        <w:jc w:val="both"/>
        <w:rPr>
          <w:rFonts w:ascii="Times New Roman" w:hAnsi="Times New Roman" w:cs="Times New Roman"/>
        </w:rPr>
      </w:pPr>
      <w:r w:rsidRPr="005A34D7">
        <w:rPr>
          <w:rFonts w:ascii="Times New Roman" w:hAnsi="Times New Roman" w:cs="Times New Roman"/>
          <w:spacing w:val="2"/>
        </w:rPr>
        <w:t>I</w:t>
      </w:r>
      <w:r w:rsidRPr="005A34D7">
        <w:rPr>
          <w:rFonts w:ascii="Times New Roman" w:hAnsi="Times New Roman" w:cs="Times New Roman"/>
        </w:rPr>
        <w:t xml:space="preserve">n </w:t>
      </w:r>
      <w:r w:rsidRPr="005A34D7">
        <w:rPr>
          <w:rFonts w:ascii="Times New Roman" w:hAnsi="Times New Roman" w:cs="Times New Roman"/>
          <w:spacing w:val="5"/>
        </w:rPr>
        <w:t>t</w:t>
      </w:r>
      <w:r w:rsidRPr="005A34D7">
        <w:rPr>
          <w:rFonts w:ascii="Times New Roman" w:hAnsi="Times New Roman" w:cs="Times New Roman"/>
          <w:spacing w:val="-2"/>
        </w:rPr>
        <w:t>h</w:t>
      </w:r>
      <w:r w:rsidRPr="005A34D7">
        <w:rPr>
          <w:rFonts w:ascii="Times New Roman" w:hAnsi="Times New Roman" w:cs="Times New Roman"/>
          <w:spacing w:val="-5"/>
        </w:rPr>
        <w:t>i</w:t>
      </w:r>
      <w:r w:rsidRPr="005A34D7">
        <w:rPr>
          <w:rFonts w:ascii="Times New Roman" w:hAnsi="Times New Roman" w:cs="Times New Roman"/>
        </w:rPr>
        <w:t>s</w:t>
      </w:r>
      <w:r w:rsidRPr="005A34D7">
        <w:rPr>
          <w:rFonts w:ascii="Times New Roman" w:hAnsi="Times New Roman" w:cs="Times New Roman"/>
          <w:spacing w:val="9"/>
        </w:rPr>
        <w:t xml:space="preserve"> </w:t>
      </w:r>
      <w:r w:rsidRPr="005A34D7">
        <w:rPr>
          <w:rFonts w:ascii="Times New Roman" w:hAnsi="Times New Roman" w:cs="Times New Roman"/>
        </w:rPr>
        <w:t>t</w:t>
      </w:r>
      <w:r w:rsidRPr="005A34D7">
        <w:rPr>
          <w:rFonts w:ascii="Times New Roman" w:hAnsi="Times New Roman" w:cs="Times New Roman"/>
          <w:spacing w:val="5"/>
        </w:rPr>
        <w:t>a</w:t>
      </w:r>
      <w:r w:rsidRPr="005A34D7">
        <w:rPr>
          <w:rFonts w:ascii="Times New Roman" w:hAnsi="Times New Roman" w:cs="Times New Roman"/>
          <w:spacing w:val="-1"/>
        </w:rPr>
        <w:t>s</w:t>
      </w:r>
      <w:r w:rsidRPr="005A34D7">
        <w:rPr>
          <w:rFonts w:ascii="Times New Roman" w:hAnsi="Times New Roman" w:cs="Times New Roman"/>
        </w:rPr>
        <w:t>k</w:t>
      </w:r>
      <w:r w:rsidRPr="005A34D7">
        <w:rPr>
          <w:rFonts w:ascii="Times New Roman" w:hAnsi="Times New Roman" w:cs="Times New Roman"/>
          <w:spacing w:val="13"/>
        </w:rPr>
        <w:t xml:space="preserve"> </w:t>
      </w:r>
      <w:r w:rsidRPr="005A34D7">
        <w:rPr>
          <w:rFonts w:ascii="Times New Roman" w:hAnsi="Times New Roman" w:cs="Times New Roman"/>
          <w:spacing w:val="-16"/>
        </w:rPr>
        <w:t>y</w:t>
      </w:r>
      <w:r w:rsidRPr="005A34D7">
        <w:rPr>
          <w:rFonts w:ascii="Times New Roman" w:hAnsi="Times New Roman" w:cs="Times New Roman"/>
          <w:spacing w:val="7"/>
        </w:rPr>
        <w:t>o</w:t>
      </w:r>
      <w:r w:rsidRPr="005A34D7">
        <w:rPr>
          <w:rFonts w:ascii="Times New Roman" w:hAnsi="Times New Roman" w:cs="Times New Roman"/>
        </w:rPr>
        <w:t>u</w:t>
      </w:r>
      <w:r w:rsidRPr="005A34D7">
        <w:rPr>
          <w:rFonts w:ascii="Times New Roman" w:hAnsi="Times New Roman" w:cs="Times New Roman"/>
          <w:spacing w:val="13"/>
        </w:rPr>
        <w:t xml:space="preserve"> </w:t>
      </w:r>
      <w:r w:rsidRPr="005A34D7">
        <w:rPr>
          <w:rFonts w:ascii="Times New Roman" w:hAnsi="Times New Roman" w:cs="Times New Roman"/>
        </w:rPr>
        <w:t>will</w:t>
      </w:r>
      <w:r w:rsidRPr="005A34D7">
        <w:rPr>
          <w:rFonts w:ascii="Times New Roman" w:hAnsi="Times New Roman" w:cs="Times New Roman"/>
          <w:spacing w:val="5"/>
        </w:rPr>
        <w:t xml:space="preserve"> </w:t>
      </w:r>
      <w:r w:rsidRPr="005A34D7">
        <w:rPr>
          <w:rFonts w:ascii="Times New Roman" w:hAnsi="Times New Roman" w:cs="Times New Roman"/>
        </w:rPr>
        <w:t>l</w:t>
      </w:r>
      <w:r w:rsidRPr="005A34D7">
        <w:rPr>
          <w:rFonts w:ascii="Times New Roman" w:hAnsi="Times New Roman" w:cs="Times New Roman"/>
          <w:spacing w:val="1"/>
        </w:rPr>
        <w:t>ea</w:t>
      </w:r>
      <w:r w:rsidRPr="005A34D7">
        <w:rPr>
          <w:rFonts w:ascii="Times New Roman" w:hAnsi="Times New Roman" w:cs="Times New Roman"/>
          <w:spacing w:val="2"/>
        </w:rPr>
        <w:t>r</w:t>
      </w:r>
      <w:r w:rsidRPr="005A34D7">
        <w:rPr>
          <w:rFonts w:ascii="Times New Roman" w:hAnsi="Times New Roman" w:cs="Times New Roman"/>
        </w:rPr>
        <w:t>n</w:t>
      </w:r>
      <w:r w:rsidRPr="005A34D7">
        <w:rPr>
          <w:rFonts w:ascii="Times New Roman" w:hAnsi="Times New Roman" w:cs="Times New Roman"/>
          <w:spacing w:val="5"/>
        </w:rPr>
        <w:t xml:space="preserve"> </w:t>
      </w:r>
      <w:r w:rsidRPr="005A34D7">
        <w:rPr>
          <w:rFonts w:ascii="Times New Roman" w:hAnsi="Times New Roman" w:cs="Times New Roman"/>
          <w:spacing w:val="-1"/>
        </w:rPr>
        <w:t>C</w:t>
      </w:r>
      <w:r w:rsidRPr="005A34D7">
        <w:rPr>
          <w:rFonts w:ascii="Times New Roman" w:hAnsi="Times New Roman" w:cs="Times New Roman"/>
          <w:spacing w:val="2"/>
        </w:rPr>
        <w:t>r</w:t>
      </w:r>
      <w:r w:rsidRPr="005A34D7">
        <w:rPr>
          <w:rFonts w:ascii="Times New Roman" w:hAnsi="Times New Roman" w:cs="Times New Roman"/>
          <w:spacing w:val="1"/>
        </w:rPr>
        <w:t>ea</w:t>
      </w:r>
      <w:r w:rsidRPr="005A34D7">
        <w:rPr>
          <w:rFonts w:ascii="Times New Roman" w:hAnsi="Times New Roman" w:cs="Times New Roman"/>
          <w:spacing w:val="5"/>
        </w:rPr>
        <w:t>t</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6"/>
        </w:rPr>
        <w:t xml:space="preserve"> </w:t>
      </w:r>
      <w:r w:rsidRPr="005A34D7">
        <w:rPr>
          <w:rFonts w:ascii="Times New Roman" w:hAnsi="Times New Roman" w:cs="Times New Roman"/>
          <w:spacing w:val="2"/>
        </w:rPr>
        <w:t>d</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spacing w:val="1"/>
        </w:rPr>
        <w:t>a</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22"/>
        </w:rPr>
        <w:t xml:space="preserve"> </w:t>
      </w:r>
      <w:r w:rsidRPr="005A34D7">
        <w:rPr>
          <w:rFonts w:ascii="Times New Roman" w:hAnsi="Times New Roman" w:cs="Times New Roman"/>
          <w:spacing w:val="-4"/>
        </w:rPr>
        <w:t>H</w:t>
      </w:r>
      <w:r w:rsidRPr="005A34D7">
        <w:rPr>
          <w:rFonts w:ascii="Times New Roman" w:hAnsi="Times New Roman" w:cs="Times New Roman"/>
          <w:spacing w:val="7"/>
        </w:rPr>
        <w:t>o</w:t>
      </w:r>
      <w:r w:rsidRPr="005A34D7">
        <w:rPr>
          <w:rFonts w:ascii="Times New Roman" w:hAnsi="Times New Roman" w:cs="Times New Roman"/>
        </w:rPr>
        <w:t>w</w:t>
      </w:r>
      <w:r w:rsidRPr="005A34D7">
        <w:rPr>
          <w:rFonts w:ascii="Times New Roman" w:hAnsi="Times New Roman" w:cs="Times New Roman"/>
          <w:spacing w:val="8"/>
        </w:rPr>
        <w:t xml:space="preserve"> </w:t>
      </w:r>
      <w:r w:rsidRPr="005A34D7">
        <w:rPr>
          <w:rFonts w:ascii="Times New Roman" w:hAnsi="Times New Roman" w:cs="Times New Roman"/>
          <w:spacing w:val="-5"/>
        </w:rPr>
        <w:t>t</w:t>
      </w:r>
      <w:r w:rsidRPr="005A34D7">
        <w:rPr>
          <w:rFonts w:ascii="Times New Roman" w:hAnsi="Times New Roman" w:cs="Times New Roman"/>
        </w:rPr>
        <w:t>o</w:t>
      </w:r>
      <w:r w:rsidRPr="005A34D7">
        <w:rPr>
          <w:rFonts w:ascii="Times New Roman" w:hAnsi="Times New Roman" w:cs="Times New Roman"/>
          <w:spacing w:val="10"/>
        </w:rPr>
        <w:t xml:space="preserve"> </w:t>
      </w:r>
      <w:r w:rsidRPr="005A34D7">
        <w:rPr>
          <w:rFonts w:ascii="Times New Roman" w:hAnsi="Times New Roman" w:cs="Times New Roman"/>
          <w:spacing w:val="-4"/>
        </w:rPr>
        <w:t>c</w:t>
      </w:r>
      <w:r w:rsidRPr="005A34D7">
        <w:rPr>
          <w:rFonts w:ascii="Times New Roman" w:hAnsi="Times New Roman" w:cs="Times New Roman"/>
          <w:spacing w:val="2"/>
        </w:rPr>
        <w:t>r</w:t>
      </w:r>
      <w:r w:rsidRPr="005A34D7">
        <w:rPr>
          <w:rFonts w:ascii="Times New Roman" w:hAnsi="Times New Roman" w:cs="Times New Roman"/>
          <w:spacing w:val="1"/>
        </w:rPr>
        <w:t>ea</w:t>
      </w:r>
      <w:r w:rsidRPr="005A34D7">
        <w:rPr>
          <w:rFonts w:ascii="Times New Roman" w:hAnsi="Times New Roman" w:cs="Times New Roman"/>
        </w:rPr>
        <w:t>te</w:t>
      </w:r>
      <w:r w:rsidRPr="005A34D7">
        <w:rPr>
          <w:rFonts w:ascii="Times New Roman" w:hAnsi="Times New Roman" w:cs="Times New Roman"/>
          <w:spacing w:val="10"/>
        </w:rPr>
        <w:t xml:space="preserve"> </w:t>
      </w:r>
      <w:r w:rsidRPr="005A34D7">
        <w:rPr>
          <w:rFonts w:ascii="Times New Roman" w:hAnsi="Times New Roman" w:cs="Times New Roman"/>
        </w:rPr>
        <w:t>t</w:t>
      </w:r>
      <w:r w:rsidRPr="005A34D7">
        <w:rPr>
          <w:rFonts w:ascii="Times New Roman" w:hAnsi="Times New Roman" w:cs="Times New Roman"/>
          <w:spacing w:val="-4"/>
        </w:rPr>
        <w:t>a</w:t>
      </w:r>
      <w:r w:rsidRPr="005A34D7">
        <w:rPr>
          <w:rFonts w:ascii="Times New Roman" w:hAnsi="Times New Roman" w:cs="Times New Roman"/>
          <w:spacing w:val="7"/>
        </w:rPr>
        <w:t>b</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spacing w:val="-6"/>
        </w:rPr>
        <w:t>s</w:t>
      </w:r>
      <w:r w:rsidRPr="005A34D7">
        <w:rPr>
          <w:rFonts w:ascii="Times New Roman" w:hAnsi="Times New Roman" w:cs="Times New Roman"/>
        </w:rPr>
        <w:t>,</w:t>
      </w:r>
      <w:r w:rsidRPr="005A34D7">
        <w:rPr>
          <w:rFonts w:ascii="Times New Roman" w:hAnsi="Times New Roman" w:cs="Times New Roman"/>
          <w:spacing w:val="16"/>
        </w:rPr>
        <w:t xml:space="preserve"> </w:t>
      </w:r>
      <w:r w:rsidRPr="005A34D7">
        <w:rPr>
          <w:rFonts w:ascii="Times New Roman" w:hAnsi="Times New Roman" w:cs="Times New Roman"/>
          <w:spacing w:val="1"/>
        </w:rPr>
        <w:t>a</w:t>
      </w:r>
      <w:r w:rsidRPr="005A34D7">
        <w:rPr>
          <w:rFonts w:ascii="Times New Roman" w:hAnsi="Times New Roman" w:cs="Times New Roman"/>
          <w:spacing w:val="-5"/>
        </w:rPr>
        <w:t>l</w:t>
      </w:r>
      <w:r w:rsidRPr="005A34D7">
        <w:rPr>
          <w:rFonts w:ascii="Times New Roman" w:hAnsi="Times New Roman" w:cs="Times New Roman"/>
          <w:spacing w:val="5"/>
        </w:rPr>
        <w:t>t</w:t>
      </w:r>
      <w:r w:rsidRPr="005A34D7">
        <w:rPr>
          <w:rFonts w:ascii="Times New Roman" w:hAnsi="Times New Roman" w:cs="Times New Roman"/>
          <w:spacing w:val="-4"/>
        </w:rPr>
        <w:t>e</w:t>
      </w:r>
      <w:r w:rsidRPr="005A34D7">
        <w:rPr>
          <w:rFonts w:ascii="Times New Roman" w:hAnsi="Times New Roman" w:cs="Times New Roman"/>
          <w:spacing w:val="7"/>
        </w:rPr>
        <w:t>r</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0"/>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5"/>
        </w:rPr>
        <w:t xml:space="preserve"> </w:t>
      </w:r>
      <w:r w:rsidRPr="005A34D7">
        <w:rPr>
          <w:rFonts w:ascii="Times New Roman" w:hAnsi="Times New Roman" w:cs="Times New Roman"/>
          <w:spacing w:val="7"/>
          <w:w w:val="102"/>
        </w:rPr>
        <w:t>d</w:t>
      </w:r>
      <w:r w:rsidRPr="005A34D7">
        <w:rPr>
          <w:rFonts w:ascii="Times New Roman" w:hAnsi="Times New Roman" w:cs="Times New Roman"/>
          <w:spacing w:val="-4"/>
          <w:w w:val="102"/>
        </w:rPr>
        <w:t>a</w:t>
      </w:r>
      <w:r w:rsidRPr="005A34D7">
        <w:rPr>
          <w:rFonts w:ascii="Times New Roman" w:hAnsi="Times New Roman" w:cs="Times New Roman"/>
          <w:spacing w:val="5"/>
          <w:w w:val="102"/>
        </w:rPr>
        <w:t>t</w:t>
      </w:r>
      <w:r w:rsidRPr="005A34D7">
        <w:rPr>
          <w:rFonts w:ascii="Times New Roman" w:hAnsi="Times New Roman" w:cs="Times New Roman"/>
          <w:spacing w:val="-4"/>
          <w:w w:val="102"/>
        </w:rPr>
        <w:t>a</w:t>
      </w:r>
      <w:r w:rsidRPr="005A34D7">
        <w:rPr>
          <w:rFonts w:ascii="Times New Roman" w:hAnsi="Times New Roman" w:cs="Times New Roman"/>
          <w:spacing w:val="7"/>
          <w:w w:val="102"/>
        </w:rPr>
        <w:t>b</w:t>
      </w:r>
      <w:r w:rsidRPr="005A34D7">
        <w:rPr>
          <w:rFonts w:ascii="Times New Roman" w:hAnsi="Times New Roman" w:cs="Times New Roman"/>
          <w:spacing w:val="-4"/>
          <w:w w:val="102"/>
        </w:rPr>
        <w:t>a</w:t>
      </w:r>
      <w:r w:rsidRPr="005A34D7">
        <w:rPr>
          <w:rFonts w:ascii="Times New Roman" w:hAnsi="Times New Roman" w:cs="Times New Roman"/>
          <w:spacing w:val="-1"/>
          <w:w w:val="102"/>
        </w:rPr>
        <w:t>s</w:t>
      </w:r>
      <w:r w:rsidRPr="005A34D7">
        <w:rPr>
          <w:rFonts w:ascii="Times New Roman" w:hAnsi="Times New Roman" w:cs="Times New Roman"/>
          <w:spacing w:val="1"/>
          <w:w w:val="102"/>
        </w:rPr>
        <w:t>e</w:t>
      </w:r>
      <w:r w:rsidRPr="005A34D7">
        <w:rPr>
          <w:rFonts w:ascii="Times New Roman" w:hAnsi="Times New Roman" w:cs="Times New Roman"/>
          <w:w w:val="102"/>
        </w:rPr>
        <w:t xml:space="preserve">, </w:t>
      </w:r>
      <w:r w:rsidRPr="005A34D7">
        <w:rPr>
          <w:rFonts w:ascii="Times New Roman" w:hAnsi="Times New Roman" w:cs="Times New Roman"/>
          <w:spacing w:val="2"/>
        </w:rPr>
        <w:t>dr</w:t>
      </w:r>
      <w:r w:rsidRPr="005A34D7">
        <w:rPr>
          <w:rFonts w:ascii="Times New Roman" w:hAnsi="Times New Roman" w:cs="Times New Roman"/>
          <w:spacing w:val="-2"/>
        </w:rPr>
        <w:t>o</w:t>
      </w:r>
      <w:r w:rsidRPr="005A34D7">
        <w:rPr>
          <w:rFonts w:ascii="Times New Roman" w:hAnsi="Times New Roman" w:cs="Times New Roman"/>
          <w:spacing w:val="2"/>
        </w:rPr>
        <w:t>pp</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26"/>
        </w:rPr>
        <w:t xml:space="preserve"> </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spacing w:val="7"/>
        </w:rPr>
        <w:t>b</w:t>
      </w:r>
      <w:r w:rsidRPr="005A34D7">
        <w:rPr>
          <w:rFonts w:ascii="Times New Roman" w:hAnsi="Times New Roman" w:cs="Times New Roman"/>
          <w:spacing w:val="-5"/>
        </w:rPr>
        <w:t>l</w:t>
      </w:r>
      <w:r w:rsidRPr="005A34D7">
        <w:rPr>
          <w:rFonts w:ascii="Times New Roman" w:hAnsi="Times New Roman" w:cs="Times New Roman"/>
          <w:spacing w:val="-4"/>
        </w:rPr>
        <w:t>e</w:t>
      </w:r>
      <w:r w:rsidRPr="005A34D7">
        <w:rPr>
          <w:rFonts w:ascii="Times New Roman" w:hAnsi="Times New Roman" w:cs="Times New Roman"/>
        </w:rPr>
        <w:t>s</w:t>
      </w:r>
      <w:r w:rsidRPr="005A34D7">
        <w:rPr>
          <w:rFonts w:ascii="Times New Roman" w:hAnsi="Times New Roman" w:cs="Times New Roman"/>
          <w:spacing w:val="26"/>
        </w:rPr>
        <w:t xml:space="preserve"> </w:t>
      </w:r>
      <w:r w:rsidRPr="005A34D7">
        <w:rPr>
          <w:rFonts w:ascii="Times New Roman" w:hAnsi="Times New Roman" w:cs="Times New Roman"/>
          <w:spacing w:val="5"/>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25"/>
        </w:rPr>
        <w:t xml:space="preserve"> </w:t>
      </w:r>
      <w:r w:rsidRPr="005A34D7">
        <w:rPr>
          <w:rFonts w:ascii="Times New Roman" w:hAnsi="Times New Roman" w:cs="Times New Roman"/>
          <w:spacing w:val="2"/>
        </w:rPr>
        <w:t>d</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4"/>
        </w:rPr>
        <w:t>a</w:t>
      </w:r>
      <w:r w:rsidRPr="005A34D7">
        <w:rPr>
          <w:rFonts w:ascii="Times New Roman" w:hAnsi="Times New Roman" w:cs="Times New Roman"/>
          <w:spacing w:val="2"/>
        </w:rPr>
        <w:t>b</w:t>
      </w:r>
      <w:r w:rsidRPr="005A34D7">
        <w:rPr>
          <w:rFonts w:ascii="Times New Roman" w:hAnsi="Times New Roman" w:cs="Times New Roman"/>
          <w:spacing w:val="1"/>
        </w:rPr>
        <w:t>a</w:t>
      </w:r>
      <w:r w:rsidRPr="005A34D7">
        <w:rPr>
          <w:rFonts w:ascii="Times New Roman" w:hAnsi="Times New Roman" w:cs="Times New Roman"/>
          <w:spacing w:val="-1"/>
        </w:rPr>
        <w:t>s</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33"/>
        </w:rPr>
        <w:t xml:space="preserve"> </w:t>
      </w:r>
      <w:r w:rsidRPr="005A34D7">
        <w:rPr>
          <w:rFonts w:ascii="Times New Roman" w:hAnsi="Times New Roman" w:cs="Times New Roman"/>
          <w:spacing w:val="2"/>
        </w:rPr>
        <w:t>I</w:t>
      </w:r>
      <w:r w:rsidRPr="005A34D7">
        <w:rPr>
          <w:rFonts w:ascii="Times New Roman" w:hAnsi="Times New Roman" w:cs="Times New Roman"/>
        </w:rPr>
        <w:t>f</w:t>
      </w:r>
      <w:r w:rsidRPr="005A34D7">
        <w:rPr>
          <w:rFonts w:ascii="Times New Roman" w:hAnsi="Times New Roman" w:cs="Times New Roman"/>
          <w:spacing w:val="22"/>
        </w:rPr>
        <w:t xml:space="preserve"> </w:t>
      </w:r>
      <w:r w:rsidRPr="005A34D7">
        <w:rPr>
          <w:rFonts w:ascii="Times New Roman" w:hAnsi="Times New Roman" w:cs="Times New Roman"/>
          <w:spacing w:val="-7"/>
        </w:rPr>
        <w:t>n</w:t>
      </w:r>
      <w:r w:rsidRPr="005A34D7">
        <w:rPr>
          <w:rFonts w:ascii="Times New Roman" w:hAnsi="Times New Roman" w:cs="Times New Roman"/>
          <w:spacing w:val="7"/>
        </w:rPr>
        <w:t>o</w:t>
      </w:r>
      <w:r w:rsidRPr="005A34D7">
        <w:rPr>
          <w:rFonts w:ascii="Times New Roman" w:hAnsi="Times New Roman" w:cs="Times New Roman"/>
        </w:rPr>
        <w:t>t</w:t>
      </w:r>
      <w:r w:rsidRPr="005A34D7">
        <w:rPr>
          <w:rFonts w:ascii="Times New Roman" w:hAnsi="Times New Roman" w:cs="Times New Roman"/>
          <w:spacing w:val="23"/>
        </w:rPr>
        <w:t xml:space="preserve"> </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2"/>
        </w:rPr>
        <w:t>q</w:t>
      </w:r>
      <w:r w:rsidRPr="005A34D7">
        <w:rPr>
          <w:rFonts w:ascii="Times New Roman" w:hAnsi="Times New Roman" w:cs="Times New Roman"/>
          <w:spacing w:val="2"/>
        </w:rPr>
        <w:t>u</w:t>
      </w:r>
      <w:r w:rsidRPr="005A34D7">
        <w:rPr>
          <w:rFonts w:ascii="Times New Roman" w:hAnsi="Times New Roman" w:cs="Times New Roman"/>
        </w:rPr>
        <w:t>i</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2"/>
        </w:rPr>
        <w:t>d</w:t>
      </w:r>
      <w:r w:rsidRPr="005A34D7">
        <w:rPr>
          <w:rFonts w:ascii="Times New Roman" w:hAnsi="Times New Roman" w:cs="Times New Roman"/>
        </w:rPr>
        <w:t>.</w:t>
      </w:r>
      <w:r w:rsidRPr="005A34D7">
        <w:rPr>
          <w:rFonts w:ascii="Times New Roman" w:hAnsi="Times New Roman" w:cs="Times New Roman"/>
          <w:spacing w:val="34"/>
        </w:rPr>
        <w:t xml:space="preserve"> </w:t>
      </w:r>
      <w:r w:rsidRPr="005A34D7">
        <w:rPr>
          <w:rFonts w:ascii="Times New Roman" w:hAnsi="Times New Roman" w:cs="Times New Roman"/>
          <w:spacing w:val="-4"/>
        </w:rPr>
        <w:t>Y</w:t>
      </w:r>
      <w:r w:rsidRPr="005A34D7">
        <w:rPr>
          <w:rFonts w:ascii="Times New Roman" w:hAnsi="Times New Roman" w:cs="Times New Roman"/>
          <w:spacing w:val="-2"/>
        </w:rPr>
        <w:t>o</w:t>
      </w:r>
      <w:r w:rsidRPr="005A34D7">
        <w:rPr>
          <w:rFonts w:ascii="Times New Roman" w:hAnsi="Times New Roman" w:cs="Times New Roman"/>
        </w:rPr>
        <w:t>u</w:t>
      </w:r>
      <w:r w:rsidRPr="005A34D7">
        <w:rPr>
          <w:rFonts w:ascii="Times New Roman" w:hAnsi="Times New Roman" w:cs="Times New Roman"/>
          <w:spacing w:val="32"/>
        </w:rPr>
        <w:t xml:space="preserve"> </w:t>
      </w:r>
      <w:r w:rsidRPr="005A34D7">
        <w:rPr>
          <w:rFonts w:ascii="Times New Roman" w:hAnsi="Times New Roman" w:cs="Times New Roman"/>
        </w:rPr>
        <w:t>w</w:t>
      </w:r>
      <w:r w:rsidRPr="005A34D7">
        <w:rPr>
          <w:rFonts w:ascii="Times New Roman" w:hAnsi="Times New Roman" w:cs="Times New Roman"/>
          <w:spacing w:val="-5"/>
        </w:rPr>
        <w:t>i</w:t>
      </w:r>
      <w:r w:rsidRPr="005A34D7">
        <w:rPr>
          <w:rFonts w:ascii="Times New Roman" w:hAnsi="Times New Roman" w:cs="Times New Roman"/>
        </w:rPr>
        <w:t>ll</w:t>
      </w:r>
      <w:r w:rsidRPr="005A34D7">
        <w:rPr>
          <w:rFonts w:ascii="Times New Roman" w:hAnsi="Times New Roman" w:cs="Times New Roman"/>
          <w:spacing w:val="19"/>
        </w:rPr>
        <w:t xml:space="preserve"> </w:t>
      </w:r>
      <w:r w:rsidRPr="005A34D7">
        <w:rPr>
          <w:rFonts w:ascii="Times New Roman" w:hAnsi="Times New Roman" w:cs="Times New Roman"/>
          <w:spacing w:val="5"/>
        </w:rPr>
        <w:t>a</w:t>
      </w:r>
      <w:r w:rsidRPr="005A34D7">
        <w:rPr>
          <w:rFonts w:ascii="Times New Roman" w:hAnsi="Times New Roman" w:cs="Times New Roman"/>
          <w:spacing w:val="-5"/>
        </w:rPr>
        <w:t>l</w:t>
      </w:r>
      <w:r w:rsidRPr="005A34D7">
        <w:rPr>
          <w:rFonts w:ascii="Times New Roman" w:hAnsi="Times New Roman" w:cs="Times New Roman"/>
          <w:spacing w:val="-1"/>
        </w:rPr>
        <w:t>s</w:t>
      </w:r>
      <w:r w:rsidRPr="005A34D7">
        <w:rPr>
          <w:rFonts w:ascii="Times New Roman" w:hAnsi="Times New Roman" w:cs="Times New Roman"/>
        </w:rPr>
        <w:t>o</w:t>
      </w:r>
      <w:r w:rsidRPr="005A34D7">
        <w:rPr>
          <w:rFonts w:ascii="Times New Roman" w:hAnsi="Times New Roman" w:cs="Times New Roman"/>
          <w:spacing w:val="31"/>
        </w:rPr>
        <w:t xml:space="preserve"> </w:t>
      </w:r>
      <w:r w:rsidRPr="005A34D7">
        <w:rPr>
          <w:rFonts w:ascii="Times New Roman" w:hAnsi="Times New Roman" w:cs="Times New Roman"/>
        </w:rPr>
        <w:t>t</w:t>
      </w:r>
      <w:r w:rsidRPr="005A34D7">
        <w:rPr>
          <w:rFonts w:ascii="Times New Roman" w:hAnsi="Times New Roman" w:cs="Times New Roman"/>
          <w:spacing w:val="7"/>
        </w:rPr>
        <w:t>r</w:t>
      </w:r>
      <w:r w:rsidRPr="005A34D7">
        <w:rPr>
          <w:rFonts w:ascii="Times New Roman" w:hAnsi="Times New Roman" w:cs="Times New Roman"/>
        </w:rPr>
        <w:t>y</w:t>
      </w:r>
      <w:r w:rsidRPr="005A34D7">
        <w:rPr>
          <w:rFonts w:ascii="Times New Roman" w:hAnsi="Times New Roman" w:cs="Times New Roman"/>
          <w:spacing w:val="5"/>
        </w:rPr>
        <w:t xml:space="preserve"> t</w:t>
      </w:r>
      <w:r w:rsidRPr="005A34D7">
        <w:rPr>
          <w:rFonts w:ascii="Times New Roman" w:hAnsi="Times New Roman" w:cs="Times New Roman"/>
          <w:spacing w:val="2"/>
        </w:rPr>
        <w:t>ru</w:t>
      </w:r>
      <w:r w:rsidRPr="005A34D7">
        <w:rPr>
          <w:rFonts w:ascii="Times New Roman" w:hAnsi="Times New Roman" w:cs="Times New Roman"/>
          <w:spacing w:val="-2"/>
        </w:rPr>
        <w:t>n</w:t>
      </w:r>
      <w:r w:rsidRPr="005A34D7">
        <w:rPr>
          <w:rFonts w:ascii="Times New Roman" w:hAnsi="Times New Roman" w:cs="Times New Roman"/>
          <w:spacing w:val="-4"/>
        </w:rPr>
        <w:t>c</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w:t>
      </w:r>
      <w:r w:rsidRPr="005A34D7">
        <w:rPr>
          <w:rFonts w:ascii="Times New Roman" w:hAnsi="Times New Roman" w:cs="Times New Roman"/>
          <w:spacing w:val="33"/>
        </w:rPr>
        <w:t xml:space="preserve"> </w:t>
      </w:r>
      <w:r w:rsidRPr="005A34D7">
        <w:rPr>
          <w:rFonts w:ascii="Times New Roman" w:hAnsi="Times New Roman" w:cs="Times New Roman"/>
          <w:spacing w:val="2"/>
        </w:rPr>
        <w:t>r</w:t>
      </w:r>
      <w:r w:rsidRPr="005A34D7">
        <w:rPr>
          <w:rFonts w:ascii="Times New Roman" w:hAnsi="Times New Roman" w:cs="Times New Roman"/>
          <w:spacing w:val="5"/>
        </w:rPr>
        <w:t>e</w:t>
      </w:r>
      <w:r w:rsidRPr="005A34D7">
        <w:rPr>
          <w:rFonts w:ascii="Times New Roman" w:hAnsi="Times New Roman" w:cs="Times New Roman"/>
          <w:spacing w:val="-7"/>
        </w:rPr>
        <w:t>n</w:t>
      </w:r>
      <w:r w:rsidRPr="005A34D7">
        <w:rPr>
          <w:rFonts w:ascii="Times New Roman" w:hAnsi="Times New Roman" w:cs="Times New Roman"/>
          <w:spacing w:val="1"/>
        </w:rPr>
        <w:t>a</w:t>
      </w:r>
      <w:r w:rsidRPr="005A34D7">
        <w:rPr>
          <w:rFonts w:ascii="Times New Roman" w:hAnsi="Times New Roman" w:cs="Times New Roman"/>
          <w:spacing w:val="2"/>
        </w:rPr>
        <w:t>m</w:t>
      </w:r>
      <w:r w:rsidRPr="005A34D7">
        <w:rPr>
          <w:rFonts w:ascii="Times New Roman" w:hAnsi="Times New Roman" w:cs="Times New Roman"/>
        </w:rPr>
        <w:t>e</w:t>
      </w:r>
      <w:r w:rsidRPr="005A34D7">
        <w:rPr>
          <w:rFonts w:ascii="Times New Roman" w:hAnsi="Times New Roman" w:cs="Times New Roman"/>
          <w:spacing w:val="26"/>
        </w:rPr>
        <w:t xml:space="preserve"> </w:t>
      </w:r>
      <w:r w:rsidRPr="005A34D7">
        <w:rPr>
          <w:rFonts w:ascii="Times New Roman" w:hAnsi="Times New Roman" w:cs="Times New Roman"/>
          <w:spacing w:val="1"/>
          <w:w w:val="102"/>
        </w:rPr>
        <w:t>c</w:t>
      </w:r>
      <w:r w:rsidRPr="005A34D7">
        <w:rPr>
          <w:rFonts w:ascii="Times New Roman" w:hAnsi="Times New Roman" w:cs="Times New Roman"/>
          <w:spacing w:val="2"/>
          <w:w w:val="102"/>
        </w:rPr>
        <w:t>omm</w:t>
      </w:r>
      <w:r w:rsidRPr="005A34D7">
        <w:rPr>
          <w:rFonts w:ascii="Times New Roman" w:hAnsi="Times New Roman" w:cs="Times New Roman"/>
          <w:spacing w:val="-4"/>
          <w:w w:val="102"/>
        </w:rPr>
        <w:t>a</w:t>
      </w:r>
      <w:r w:rsidRPr="005A34D7">
        <w:rPr>
          <w:rFonts w:ascii="Times New Roman" w:hAnsi="Times New Roman" w:cs="Times New Roman"/>
          <w:spacing w:val="-2"/>
          <w:w w:val="102"/>
        </w:rPr>
        <w:t>n</w:t>
      </w:r>
      <w:r w:rsidRPr="005A34D7">
        <w:rPr>
          <w:rFonts w:ascii="Times New Roman" w:hAnsi="Times New Roman" w:cs="Times New Roman"/>
          <w:spacing w:val="2"/>
          <w:w w:val="102"/>
        </w:rPr>
        <w:t>d</w:t>
      </w:r>
      <w:r w:rsidRPr="005A34D7">
        <w:rPr>
          <w:rFonts w:ascii="Times New Roman" w:hAnsi="Times New Roman" w:cs="Times New Roman"/>
          <w:w w:val="102"/>
        </w:rPr>
        <w:t xml:space="preserve">s </w:t>
      </w:r>
      <w:r w:rsidRPr="005A34D7">
        <w:rPr>
          <w:rFonts w:ascii="Times New Roman" w:hAnsi="Times New Roman" w:cs="Times New Roman"/>
          <w:spacing w:val="1"/>
          <w:w w:val="102"/>
        </w:rPr>
        <w:t>e</w:t>
      </w:r>
      <w:r w:rsidRPr="005A34D7">
        <w:rPr>
          <w:rFonts w:ascii="Times New Roman" w:hAnsi="Times New Roman" w:cs="Times New Roman"/>
          <w:w w:val="102"/>
        </w:rPr>
        <w:t>t</w:t>
      </w:r>
      <w:r w:rsidRPr="005A34D7">
        <w:rPr>
          <w:rFonts w:ascii="Times New Roman" w:hAnsi="Times New Roman" w:cs="Times New Roman"/>
          <w:spacing w:val="1"/>
          <w:w w:val="102"/>
        </w:rPr>
        <w:t>c</w:t>
      </w:r>
      <w:r w:rsidRPr="005A34D7">
        <w:rPr>
          <w:rFonts w:ascii="Times New Roman" w:hAnsi="Times New Roman" w:cs="Times New Roman"/>
          <w:w w:val="102"/>
        </w:rPr>
        <w:t>.</w:t>
      </w:r>
    </w:p>
    <w:p w14:paraId="5A4F52B6" w14:textId="77777777" w:rsidR="00761091" w:rsidRPr="005A34D7" w:rsidRDefault="00761091" w:rsidP="00761091">
      <w:pPr>
        <w:widowControl/>
        <w:tabs>
          <w:tab w:val="left" w:pos="360"/>
        </w:tabs>
        <w:autoSpaceDE w:val="0"/>
        <w:autoSpaceDN w:val="0"/>
        <w:adjustRightInd w:val="0"/>
        <w:spacing w:before="19" w:line="240" w:lineRule="exact"/>
        <w:jc w:val="both"/>
        <w:rPr>
          <w:rFonts w:ascii="Times New Roman" w:hAnsi="Times New Roman" w:cs="Times New Roman"/>
        </w:rPr>
      </w:pPr>
    </w:p>
    <w:p w14:paraId="3024EE4E" w14:textId="77777777" w:rsidR="00761091" w:rsidRPr="005A34D7" w:rsidRDefault="00761091" w:rsidP="00761091">
      <w:pPr>
        <w:widowControl/>
        <w:tabs>
          <w:tab w:val="left" w:pos="360"/>
        </w:tabs>
        <w:autoSpaceDE w:val="0"/>
        <w:autoSpaceDN w:val="0"/>
        <w:adjustRightInd w:val="0"/>
        <w:spacing w:line="245" w:lineRule="auto"/>
        <w:jc w:val="both"/>
        <w:rPr>
          <w:rFonts w:ascii="Times New Roman" w:hAnsi="Times New Roman" w:cs="Times New Roman"/>
          <w:spacing w:val="2"/>
        </w:rPr>
      </w:pPr>
    </w:p>
    <w:p w14:paraId="13D6E62E" w14:textId="77777777" w:rsidR="00761091" w:rsidRPr="005A34D7" w:rsidRDefault="00761091" w:rsidP="00761091">
      <w:pPr>
        <w:widowControl/>
        <w:tabs>
          <w:tab w:val="left" w:pos="360"/>
        </w:tabs>
        <w:autoSpaceDE w:val="0"/>
        <w:autoSpaceDN w:val="0"/>
        <w:adjustRightInd w:val="0"/>
        <w:spacing w:line="245" w:lineRule="auto"/>
        <w:jc w:val="both"/>
        <w:rPr>
          <w:rFonts w:ascii="Times New Roman" w:hAnsi="Times New Roman" w:cs="Times New Roman"/>
        </w:rPr>
      </w:pPr>
      <w:r w:rsidRPr="005A34D7">
        <w:rPr>
          <w:rFonts w:ascii="Times New Roman" w:hAnsi="Times New Roman" w:cs="Times New Roman"/>
          <w:spacing w:val="2"/>
        </w:rPr>
        <w:t>E</w:t>
      </w:r>
      <w:r w:rsidRPr="005A34D7">
        <w:rPr>
          <w:rFonts w:ascii="Times New Roman" w:hAnsi="Times New Roman" w:cs="Times New Roman"/>
          <w:spacing w:val="-2"/>
        </w:rPr>
        <w:t>x</w:t>
      </w:r>
      <w:r w:rsidRPr="005A34D7">
        <w:rPr>
          <w:rFonts w:ascii="Times New Roman" w:hAnsi="Times New Roman" w:cs="Times New Roman"/>
          <w:spacing w:val="-4"/>
        </w:rPr>
        <w:t>a</w:t>
      </w:r>
      <w:r w:rsidRPr="005A34D7">
        <w:rPr>
          <w:rFonts w:ascii="Times New Roman" w:hAnsi="Times New Roman" w:cs="Times New Roman"/>
          <w:spacing w:val="2"/>
        </w:rPr>
        <w:t>mp</w:t>
      </w:r>
      <w:r w:rsidRPr="005A34D7">
        <w:rPr>
          <w:rFonts w:ascii="Times New Roman" w:hAnsi="Times New Roman" w:cs="Times New Roman"/>
        </w:rPr>
        <w:t xml:space="preserve">le </w:t>
      </w:r>
      <w:r w:rsidRPr="005A34D7">
        <w:rPr>
          <w:rFonts w:ascii="Times New Roman" w:hAnsi="Times New Roman" w:cs="Times New Roman"/>
          <w:spacing w:val="-3"/>
        </w:rPr>
        <w:t>f</w:t>
      </w:r>
      <w:r w:rsidRPr="005A34D7">
        <w:rPr>
          <w:rFonts w:ascii="Times New Roman" w:hAnsi="Times New Roman" w:cs="Times New Roman"/>
          <w:spacing w:val="2"/>
        </w:rPr>
        <w:t>o</w:t>
      </w:r>
      <w:r w:rsidRPr="005A34D7">
        <w:rPr>
          <w:rFonts w:ascii="Times New Roman" w:hAnsi="Times New Roman" w:cs="Times New Roman"/>
        </w:rPr>
        <w:t xml:space="preserve">r </w:t>
      </w:r>
      <w:r w:rsidRPr="005A34D7">
        <w:rPr>
          <w:rFonts w:ascii="Times New Roman" w:hAnsi="Times New Roman" w:cs="Times New Roman"/>
          <w:spacing w:val="1"/>
        </w:rPr>
        <w:t>c</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4"/>
        </w:rPr>
        <w:t>a</w:t>
      </w:r>
      <w:r w:rsidRPr="005A34D7">
        <w:rPr>
          <w:rFonts w:ascii="Times New Roman" w:hAnsi="Times New Roman" w:cs="Times New Roman"/>
        </w:rPr>
        <w:t>ti</w:t>
      </w:r>
      <w:r w:rsidRPr="005A34D7">
        <w:rPr>
          <w:rFonts w:ascii="Times New Roman" w:hAnsi="Times New Roman" w:cs="Times New Roman"/>
          <w:spacing w:val="2"/>
        </w:rPr>
        <w:t>o</w:t>
      </w:r>
      <w:r w:rsidRPr="005A34D7">
        <w:rPr>
          <w:rFonts w:ascii="Times New Roman" w:hAnsi="Times New Roman" w:cs="Times New Roman"/>
        </w:rPr>
        <w:t>n</w:t>
      </w:r>
      <w:r w:rsidRPr="005A34D7">
        <w:rPr>
          <w:rFonts w:ascii="Times New Roman" w:hAnsi="Times New Roman" w:cs="Times New Roman"/>
          <w:spacing w:val="10"/>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8"/>
        </w:rPr>
        <w:t xml:space="preserve"> </w:t>
      </w:r>
      <w:r w:rsidRPr="005A34D7">
        <w:rPr>
          <w:rFonts w:ascii="Times New Roman" w:hAnsi="Times New Roman" w:cs="Times New Roman"/>
        </w:rPr>
        <w:t>a</w:t>
      </w:r>
      <w:r w:rsidRPr="005A34D7">
        <w:rPr>
          <w:rFonts w:ascii="Times New Roman" w:hAnsi="Times New Roman" w:cs="Times New Roman"/>
          <w:spacing w:val="6"/>
        </w:rPr>
        <w:t xml:space="preserve"> </w:t>
      </w:r>
      <w:r w:rsidRPr="005A34D7">
        <w:rPr>
          <w:rFonts w:ascii="Times New Roman" w:hAnsi="Times New Roman" w:cs="Times New Roman"/>
          <w:w w:val="102"/>
        </w:rPr>
        <w:t>t</w:t>
      </w:r>
      <w:r w:rsidRPr="005A34D7">
        <w:rPr>
          <w:rFonts w:ascii="Times New Roman" w:hAnsi="Times New Roman" w:cs="Times New Roman"/>
          <w:spacing w:val="-9"/>
          <w:w w:val="102"/>
        </w:rPr>
        <w:t>a</w:t>
      </w:r>
      <w:r w:rsidRPr="005A34D7">
        <w:rPr>
          <w:rFonts w:ascii="Times New Roman" w:hAnsi="Times New Roman" w:cs="Times New Roman"/>
          <w:spacing w:val="7"/>
          <w:w w:val="102"/>
        </w:rPr>
        <w:t>b</w:t>
      </w:r>
      <w:r w:rsidRPr="005A34D7">
        <w:rPr>
          <w:rFonts w:ascii="Times New Roman" w:hAnsi="Times New Roman" w:cs="Times New Roman"/>
          <w:spacing w:val="-5"/>
          <w:w w:val="102"/>
        </w:rPr>
        <w:t>l</w:t>
      </w:r>
      <w:r w:rsidRPr="005A34D7">
        <w:rPr>
          <w:rFonts w:ascii="Times New Roman" w:hAnsi="Times New Roman" w:cs="Times New Roman"/>
          <w:spacing w:val="1"/>
          <w:w w:val="102"/>
        </w:rPr>
        <w:t>e</w:t>
      </w:r>
      <w:r w:rsidRPr="005A34D7">
        <w:rPr>
          <w:rFonts w:ascii="Times New Roman" w:hAnsi="Times New Roman" w:cs="Times New Roman"/>
          <w:w w:val="102"/>
        </w:rPr>
        <w:t xml:space="preserve">. </w:t>
      </w:r>
      <w:r w:rsidRPr="005A34D7">
        <w:rPr>
          <w:rFonts w:ascii="Times New Roman" w:hAnsi="Times New Roman" w:cs="Times New Roman"/>
          <w:spacing w:val="-1"/>
        </w:rPr>
        <w:t>CR</w:t>
      </w:r>
      <w:r w:rsidRPr="005A34D7">
        <w:rPr>
          <w:rFonts w:ascii="Times New Roman" w:hAnsi="Times New Roman" w:cs="Times New Roman"/>
          <w:spacing w:val="2"/>
        </w:rPr>
        <w:t>E</w:t>
      </w:r>
      <w:r w:rsidRPr="005A34D7">
        <w:rPr>
          <w:rFonts w:ascii="Times New Roman" w:hAnsi="Times New Roman" w:cs="Times New Roman"/>
        </w:rPr>
        <w:t>A</w:t>
      </w:r>
      <w:r w:rsidRPr="005A34D7">
        <w:rPr>
          <w:rFonts w:ascii="Times New Roman" w:hAnsi="Times New Roman" w:cs="Times New Roman"/>
          <w:spacing w:val="2"/>
        </w:rPr>
        <w:t>T</w:t>
      </w:r>
      <w:r w:rsidRPr="005A34D7">
        <w:rPr>
          <w:rFonts w:ascii="Times New Roman" w:hAnsi="Times New Roman" w:cs="Times New Roman"/>
        </w:rPr>
        <w:t>E</w:t>
      </w:r>
      <w:r w:rsidRPr="005A34D7">
        <w:rPr>
          <w:rFonts w:ascii="Times New Roman" w:hAnsi="Times New Roman" w:cs="Times New Roman"/>
          <w:spacing w:val="21"/>
        </w:rPr>
        <w:t xml:space="preserve"> </w:t>
      </w:r>
      <w:r w:rsidRPr="005A34D7">
        <w:rPr>
          <w:rFonts w:ascii="Times New Roman" w:hAnsi="Times New Roman" w:cs="Times New Roman"/>
          <w:spacing w:val="2"/>
        </w:rPr>
        <w:t>T</w:t>
      </w:r>
      <w:r w:rsidRPr="005A34D7">
        <w:rPr>
          <w:rFonts w:ascii="Times New Roman" w:hAnsi="Times New Roman" w:cs="Times New Roman"/>
        </w:rPr>
        <w:t>A</w:t>
      </w:r>
      <w:r w:rsidRPr="005A34D7">
        <w:rPr>
          <w:rFonts w:ascii="Times New Roman" w:hAnsi="Times New Roman" w:cs="Times New Roman"/>
          <w:spacing w:val="-1"/>
        </w:rPr>
        <w:t>B</w:t>
      </w:r>
      <w:r w:rsidRPr="005A34D7">
        <w:rPr>
          <w:rFonts w:ascii="Times New Roman" w:hAnsi="Times New Roman" w:cs="Times New Roman"/>
          <w:spacing w:val="-3"/>
        </w:rPr>
        <w:t>L</w:t>
      </w:r>
      <w:r w:rsidRPr="005A34D7">
        <w:rPr>
          <w:rFonts w:ascii="Times New Roman" w:hAnsi="Times New Roman" w:cs="Times New Roman"/>
        </w:rPr>
        <w:t>E</w:t>
      </w:r>
      <w:r w:rsidRPr="005A34D7">
        <w:rPr>
          <w:rFonts w:ascii="Times New Roman" w:hAnsi="Times New Roman" w:cs="Times New Roman"/>
          <w:spacing w:val="18"/>
        </w:rPr>
        <w:t xml:space="preserve"> </w:t>
      </w:r>
      <w:r w:rsidRPr="005A34D7">
        <w:rPr>
          <w:rFonts w:ascii="Times New Roman" w:hAnsi="Times New Roman" w:cs="Times New Roman"/>
        </w:rPr>
        <w:t>P</w:t>
      </w:r>
      <w:r w:rsidRPr="005A34D7">
        <w:rPr>
          <w:rFonts w:ascii="Times New Roman" w:hAnsi="Times New Roman" w:cs="Times New Roman"/>
          <w:spacing w:val="1"/>
        </w:rPr>
        <w:t>a</w:t>
      </w:r>
      <w:r w:rsidRPr="005A34D7">
        <w:rPr>
          <w:rFonts w:ascii="Times New Roman" w:hAnsi="Times New Roman" w:cs="Times New Roman"/>
          <w:spacing w:val="-1"/>
        </w:rPr>
        <w:t>ss</w:t>
      </w:r>
      <w:r w:rsidRPr="005A34D7">
        <w:rPr>
          <w:rFonts w:ascii="Times New Roman" w:hAnsi="Times New Roman" w:cs="Times New Roman"/>
          <w:spacing w:val="5"/>
        </w:rPr>
        <w:t>e</w:t>
      </w:r>
      <w:r w:rsidRPr="005A34D7">
        <w:rPr>
          <w:rFonts w:ascii="Times New Roman" w:hAnsi="Times New Roman" w:cs="Times New Roman"/>
          <w:spacing w:val="-2"/>
        </w:rPr>
        <w:t>ng</w:t>
      </w:r>
      <w:r w:rsidRPr="005A34D7">
        <w:rPr>
          <w:rFonts w:ascii="Times New Roman" w:hAnsi="Times New Roman" w:cs="Times New Roman"/>
          <w:spacing w:val="-4"/>
        </w:rPr>
        <w:t>e</w:t>
      </w:r>
      <w:r w:rsidRPr="005A34D7">
        <w:rPr>
          <w:rFonts w:ascii="Times New Roman" w:hAnsi="Times New Roman" w:cs="Times New Roman"/>
        </w:rPr>
        <w:t>r</w:t>
      </w:r>
      <w:r w:rsidRPr="005A34D7">
        <w:rPr>
          <w:rFonts w:ascii="Times New Roman" w:hAnsi="Times New Roman" w:cs="Times New Roman"/>
          <w:spacing w:val="22"/>
        </w:rPr>
        <w:t xml:space="preserve"> </w:t>
      </w:r>
      <w:r w:rsidRPr="005A34D7">
        <w:rPr>
          <w:rFonts w:ascii="Times New Roman" w:hAnsi="Times New Roman" w:cs="Times New Roman"/>
          <w:w w:val="102"/>
        </w:rPr>
        <w:t>(</w:t>
      </w:r>
      <w:r w:rsidRPr="005A34D7">
        <w:rPr>
          <w:rFonts w:ascii="Times New Roman" w:hAnsi="Times New Roman" w:cs="Times New Roman"/>
        </w:rPr>
        <w:t>P</w:t>
      </w:r>
      <w:r w:rsidRPr="005A34D7">
        <w:rPr>
          <w:rFonts w:ascii="Times New Roman" w:hAnsi="Times New Roman" w:cs="Times New Roman"/>
          <w:spacing w:val="1"/>
        </w:rPr>
        <w:t>a</w:t>
      </w:r>
      <w:r w:rsidRPr="005A34D7">
        <w:rPr>
          <w:rFonts w:ascii="Times New Roman" w:hAnsi="Times New Roman" w:cs="Times New Roman"/>
          <w:spacing w:val="-1"/>
        </w:rPr>
        <w:t>ss</w:t>
      </w:r>
      <w:r w:rsidRPr="005A34D7">
        <w:rPr>
          <w:rFonts w:ascii="Times New Roman" w:hAnsi="Times New Roman" w:cs="Times New Roman"/>
          <w:spacing w:val="2"/>
        </w:rPr>
        <w:t>p</w:t>
      </w:r>
      <w:r w:rsidRPr="005A34D7">
        <w:rPr>
          <w:rFonts w:ascii="Times New Roman" w:hAnsi="Times New Roman" w:cs="Times New Roman"/>
          <w:spacing w:val="7"/>
        </w:rPr>
        <w:t>o</w:t>
      </w:r>
      <w:r w:rsidRPr="005A34D7">
        <w:rPr>
          <w:rFonts w:ascii="Times New Roman" w:hAnsi="Times New Roman" w:cs="Times New Roman"/>
          <w:spacing w:val="-3"/>
        </w:rPr>
        <w:t>r</w:t>
      </w:r>
      <w:r w:rsidRPr="005A34D7">
        <w:rPr>
          <w:rFonts w:ascii="Times New Roman" w:hAnsi="Times New Roman" w:cs="Times New Roman"/>
        </w:rPr>
        <w:t>t</w:t>
      </w:r>
      <w:r w:rsidRPr="005A34D7">
        <w:rPr>
          <w:rFonts w:ascii="Times New Roman" w:hAnsi="Times New Roman" w:cs="Times New Roman"/>
          <w:spacing w:val="17"/>
        </w:rPr>
        <w:t xml:space="preserve"> </w:t>
      </w:r>
      <w:r w:rsidRPr="005A34D7">
        <w:rPr>
          <w:rFonts w:ascii="Times New Roman" w:hAnsi="Times New Roman" w:cs="Times New Roman"/>
          <w:spacing w:val="-5"/>
        </w:rPr>
        <w:t>i</w:t>
      </w:r>
      <w:r w:rsidRPr="005A34D7">
        <w:rPr>
          <w:rFonts w:ascii="Times New Roman" w:hAnsi="Times New Roman" w:cs="Times New Roman"/>
        </w:rPr>
        <w:t>d</w:t>
      </w:r>
      <w:r w:rsidRPr="005A34D7">
        <w:rPr>
          <w:rFonts w:ascii="Times New Roman" w:hAnsi="Times New Roman" w:cs="Times New Roman"/>
          <w:spacing w:val="8"/>
        </w:rPr>
        <w:t xml:space="preserve"> </w:t>
      </w:r>
      <w:r w:rsidRPr="005A34D7">
        <w:rPr>
          <w:rFonts w:ascii="Times New Roman" w:hAnsi="Times New Roman" w:cs="Times New Roman"/>
          <w:spacing w:val="-3"/>
        </w:rPr>
        <w:t>I</w:t>
      </w:r>
      <w:r w:rsidRPr="005A34D7">
        <w:rPr>
          <w:rFonts w:ascii="Times New Roman" w:hAnsi="Times New Roman" w:cs="Times New Roman"/>
        </w:rPr>
        <w:t>N</w:t>
      </w:r>
      <w:r w:rsidRPr="005A34D7">
        <w:rPr>
          <w:rFonts w:ascii="Times New Roman" w:hAnsi="Times New Roman" w:cs="Times New Roman"/>
          <w:spacing w:val="2"/>
        </w:rPr>
        <w:t>TE</w:t>
      </w:r>
      <w:r w:rsidRPr="005A34D7">
        <w:rPr>
          <w:rFonts w:ascii="Times New Roman" w:hAnsi="Times New Roman" w:cs="Times New Roman"/>
        </w:rPr>
        <w:t>G</w:t>
      </w:r>
      <w:r w:rsidRPr="005A34D7">
        <w:rPr>
          <w:rFonts w:ascii="Times New Roman" w:hAnsi="Times New Roman" w:cs="Times New Roman"/>
          <w:spacing w:val="2"/>
        </w:rPr>
        <w:t>E</w:t>
      </w:r>
      <w:r w:rsidRPr="005A34D7">
        <w:rPr>
          <w:rFonts w:ascii="Times New Roman" w:hAnsi="Times New Roman" w:cs="Times New Roman"/>
        </w:rPr>
        <w:t>R</w:t>
      </w:r>
      <w:r w:rsidRPr="005A34D7">
        <w:rPr>
          <w:rFonts w:ascii="Times New Roman" w:hAnsi="Times New Roman" w:cs="Times New Roman"/>
          <w:spacing w:val="16"/>
        </w:rPr>
        <w:t xml:space="preserve"> </w:t>
      </w:r>
      <w:r w:rsidRPr="005A34D7">
        <w:rPr>
          <w:rFonts w:ascii="Times New Roman" w:hAnsi="Times New Roman" w:cs="Times New Roman"/>
          <w:spacing w:val="4"/>
        </w:rPr>
        <w:t>P</w:t>
      </w:r>
      <w:r w:rsidRPr="005A34D7">
        <w:rPr>
          <w:rFonts w:ascii="Times New Roman" w:hAnsi="Times New Roman" w:cs="Times New Roman"/>
          <w:spacing w:val="-1"/>
        </w:rPr>
        <w:t>R</w:t>
      </w:r>
      <w:r w:rsidRPr="005A34D7">
        <w:rPr>
          <w:rFonts w:ascii="Times New Roman" w:hAnsi="Times New Roman" w:cs="Times New Roman"/>
          <w:spacing w:val="-3"/>
        </w:rPr>
        <w:t>I</w:t>
      </w:r>
      <w:r w:rsidRPr="005A34D7">
        <w:rPr>
          <w:rFonts w:ascii="Times New Roman" w:hAnsi="Times New Roman" w:cs="Times New Roman"/>
          <w:spacing w:val="1"/>
        </w:rPr>
        <w:t>M</w:t>
      </w:r>
      <w:r w:rsidRPr="005A34D7">
        <w:rPr>
          <w:rFonts w:ascii="Times New Roman" w:hAnsi="Times New Roman" w:cs="Times New Roman"/>
        </w:rPr>
        <w:t>A</w:t>
      </w:r>
      <w:r w:rsidRPr="005A34D7">
        <w:rPr>
          <w:rFonts w:ascii="Times New Roman" w:hAnsi="Times New Roman" w:cs="Times New Roman"/>
          <w:spacing w:val="-1"/>
        </w:rPr>
        <w:t>R</w:t>
      </w:r>
      <w:r w:rsidRPr="005A34D7">
        <w:rPr>
          <w:rFonts w:ascii="Times New Roman" w:hAnsi="Times New Roman" w:cs="Times New Roman"/>
        </w:rPr>
        <w:t>Y</w:t>
      </w:r>
      <w:r w:rsidRPr="005A34D7">
        <w:rPr>
          <w:rFonts w:ascii="Times New Roman" w:hAnsi="Times New Roman" w:cs="Times New Roman"/>
          <w:spacing w:val="23"/>
        </w:rPr>
        <w:t xml:space="preserve"> </w:t>
      </w:r>
      <w:r w:rsidRPr="005A34D7">
        <w:rPr>
          <w:rFonts w:ascii="Times New Roman" w:hAnsi="Times New Roman" w:cs="Times New Roman"/>
          <w:w w:val="102"/>
        </w:rPr>
        <w:t>K</w:t>
      </w:r>
      <w:r w:rsidRPr="005A34D7">
        <w:rPr>
          <w:rFonts w:ascii="Times New Roman" w:hAnsi="Times New Roman" w:cs="Times New Roman"/>
          <w:spacing w:val="2"/>
          <w:w w:val="102"/>
        </w:rPr>
        <w:t>E</w:t>
      </w:r>
      <w:r w:rsidRPr="005A34D7">
        <w:rPr>
          <w:rFonts w:ascii="Times New Roman" w:hAnsi="Times New Roman" w:cs="Times New Roman"/>
          <w:w w:val="102"/>
        </w:rPr>
        <w:t xml:space="preserve">Y, </w:t>
      </w:r>
      <w:r w:rsidRPr="005A34D7">
        <w:rPr>
          <w:rFonts w:ascii="Times New Roman" w:hAnsi="Times New Roman" w:cs="Times New Roman"/>
        </w:rPr>
        <w:t>N</w:t>
      </w:r>
      <w:r w:rsidRPr="005A34D7">
        <w:rPr>
          <w:rFonts w:ascii="Times New Roman" w:hAnsi="Times New Roman" w:cs="Times New Roman"/>
          <w:spacing w:val="1"/>
        </w:rPr>
        <w:t>a</w:t>
      </w:r>
      <w:r w:rsidRPr="005A34D7">
        <w:rPr>
          <w:rFonts w:ascii="Times New Roman" w:hAnsi="Times New Roman" w:cs="Times New Roman"/>
          <w:spacing w:val="-2"/>
        </w:rPr>
        <w:t>m</w:t>
      </w:r>
      <w:r w:rsidRPr="005A34D7">
        <w:rPr>
          <w:rFonts w:ascii="Times New Roman" w:hAnsi="Times New Roman" w:cs="Times New Roman"/>
        </w:rPr>
        <w:t>e</w:t>
      </w:r>
      <w:r w:rsidRPr="005A34D7">
        <w:rPr>
          <w:rFonts w:ascii="Times New Roman" w:hAnsi="Times New Roman" w:cs="Times New Roman"/>
          <w:spacing w:val="13"/>
        </w:rPr>
        <w:t xml:space="preserve"> </w:t>
      </w:r>
      <w:r w:rsidRPr="005A34D7">
        <w:rPr>
          <w:rFonts w:ascii="Times New Roman" w:hAnsi="Times New Roman" w:cs="Times New Roman"/>
          <w:spacing w:val="-1"/>
        </w:rPr>
        <w:t>C</w:t>
      </w:r>
      <w:r w:rsidRPr="005A34D7">
        <w:rPr>
          <w:rFonts w:ascii="Times New Roman" w:hAnsi="Times New Roman" w:cs="Times New Roman"/>
          <w:spacing w:val="-4"/>
        </w:rPr>
        <w:t>H</w:t>
      </w:r>
      <w:r w:rsidRPr="005A34D7">
        <w:rPr>
          <w:rFonts w:ascii="Times New Roman" w:hAnsi="Times New Roman" w:cs="Times New Roman"/>
          <w:spacing w:val="5"/>
        </w:rPr>
        <w:t>A</w:t>
      </w:r>
      <w:r w:rsidRPr="005A34D7">
        <w:rPr>
          <w:rFonts w:ascii="Times New Roman" w:hAnsi="Times New Roman" w:cs="Times New Roman"/>
        </w:rPr>
        <w:t>R</w:t>
      </w:r>
      <w:r w:rsidRPr="005A34D7">
        <w:rPr>
          <w:rFonts w:ascii="Times New Roman" w:hAnsi="Times New Roman" w:cs="Times New Roman"/>
          <w:spacing w:val="13"/>
        </w:rPr>
        <w:t xml:space="preserve"> </w:t>
      </w:r>
      <w:r w:rsidRPr="005A34D7">
        <w:rPr>
          <w:rFonts w:ascii="Times New Roman" w:hAnsi="Times New Roman" w:cs="Times New Roman"/>
          <w:spacing w:val="2"/>
        </w:rPr>
        <w:t>(50</w:t>
      </w: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w w:val="102"/>
        </w:rPr>
        <w:t>N</w:t>
      </w:r>
      <w:r w:rsidRPr="005A34D7">
        <w:rPr>
          <w:rFonts w:ascii="Times New Roman" w:hAnsi="Times New Roman" w:cs="Times New Roman"/>
          <w:spacing w:val="-4"/>
          <w:w w:val="102"/>
        </w:rPr>
        <w:t>U</w:t>
      </w:r>
      <w:r w:rsidRPr="005A34D7">
        <w:rPr>
          <w:rFonts w:ascii="Times New Roman" w:hAnsi="Times New Roman" w:cs="Times New Roman"/>
          <w:spacing w:val="-3"/>
          <w:w w:val="102"/>
        </w:rPr>
        <w:t>LL</w:t>
      </w:r>
      <w:r w:rsidRPr="005A34D7">
        <w:rPr>
          <w:rFonts w:ascii="Times New Roman" w:hAnsi="Times New Roman" w:cs="Times New Roman"/>
          <w:w w:val="102"/>
        </w:rPr>
        <w:t>,</w:t>
      </w:r>
    </w:p>
    <w:p w14:paraId="36491CE6" w14:textId="77777777" w:rsidR="00761091" w:rsidRPr="005A34D7" w:rsidRDefault="00761091" w:rsidP="00761091">
      <w:pPr>
        <w:widowControl/>
        <w:tabs>
          <w:tab w:val="left" w:pos="360"/>
        </w:tabs>
        <w:autoSpaceDE w:val="0"/>
        <w:autoSpaceDN w:val="0"/>
        <w:adjustRightInd w:val="0"/>
        <w:spacing w:line="250" w:lineRule="auto"/>
        <w:jc w:val="both"/>
        <w:rPr>
          <w:rFonts w:ascii="Times New Roman" w:hAnsi="Times New Roman" w:cs="Times New Roman"/>
        </w:rPr>
      </w:pPr>
      <w:r w:rsidRPr="005A34D7">
        <w:rPr>
          <w:rFonts w:ascii="Times New Roman" w:hAnsi="Times New Roman" w:cs="Times New Roman"/>
        </w:rPr>
        <w:t>A</w:t>
      </w:r>
      <w:r w:rsidRPr="005A34D7">
        <w:rPr>
          <w:rFonts w:ascii="Times New Roman" w:hAnsi="Times New Roman" w:cs="Times New Roman"/>
          <w:spacing w:val="-7"/>
        </w:rPr>
        <w:t>g</w:t>
      </w:r>
      <w:r w:rsidRPr="005A34D7">
        <w:rPr>
          <w:rFonts w:ascii="Times New Roman" w:hAnsi="Times New Roman" w:cs="Times New Roman"/>
        </w:rPr>
        <w:t>e</w:t>
      </w:r>
      <w:r w:rsidRPr="005A34D7">
        <w:rPr>
          <w:rFonts w:ascii="Times New Roman" w:hAnsi="Times New Roman" w:cs="Times New Roman"/>
          <w:spacing w:val="10"/>
        </w:rPr>
        <w:t xml:space="preserve"> </w:t>
      </w:r>
      <w:r w:rsidRPr="005A34D7">
        <w:rPr>
          <w:rFonts w:ascii="Times New Roman" w:hAnsi="Times New Roman" w:cs="Times New Roman"/>
          <w:spacing w:val="2"/>
          <w:w w:val="102"/>
        </w:rPr>
        <w:t>I</w:t>
      </w:r>
      <w:r w:rsidRPr="005A34D7">
        <w:rPr>
          <w:rFonts w:ascii="Times New Roman" w:hAnsi="Times New Roman" w:cs="Times New Roman"/>
          <w:spacing w:val="-2"/>
          <w:w w:val="102"/>
        </w:rPr>
        <w:t>n</w:t>
      </w:r>
      <w:r w:rsidRPr="005A34D7">
        <w:rPr>
          <w:rFonts w:ascii="Times New Roman" w:hAnsi="Times New Roman" w:cs="Times New Roman"/>
          <w:spacing w:val="5"/>
          <w:w w:val="102"/>
        </w:rPr>
        <w:t>te</w:t>
      </w:r>
      <w:r w:rsidRPr="005A34D7">
        <w:rPr>
          <w:rFonts w:ascii="Times New Roman" w:hAnsi="Times New Roman" w:cs="Times New Roman"/>
          <w:spacing w:val="-7"/>
          <w:w w:val="102"/>
        </w:rPr>
        <w:t>g</w:t>
      </w:r>
      <w:r w:rsidRPr="005A34D7">
        <w:rPr>
          <w:rFonts w:ascii="Times New Roman" w:hAnsi="Times New Roman" w:cs="Times New Roman"/>
          <w:spacing w:val="1"/>
          <w:w w:val="102"/>
        </w:rPr>
        <w:t>e</w:t>
      </w:r>
      <w:r w:rsidRPr="005A34D7">
        <w:rPr>
          <w:rFonts w:ascii="Times New Roman" w:hAnsi="Times New Roman" w:cs="Times New Roman"/>
          <w:spacing w:val="2"/>
          <w:w w:val="102"/>
        </w:rPr>
        <w:t>r</w:t>
      </w:r>
      <w:r w:rsidRPr="005A34D7">
        <w:rPr>
          <w:rFonts w:ascii="Times New Roman" w:hAnsi="Times New Roman" w:cs="Times New Roman"/>
          <w:w w:val="102"/>
        </w:rPr>
        <w:t xml:space="preserve">, </w:t>
      </w:r>
      <w:r w:rsidRPr="005A34D7">
        <w:rPr>
          <w:rFonts w:ascii="Times New Roman" w:hAnsi="Times New Roman" w:cs="Times New Roman"/>
        </w:rPr>
        <w:t>S</w:t>
      </w:r>
      <w:r w:rsidRPr="005A34D7">
        <w:rPr>
          <w:rFonts w:ascii="Times New Roman" w:hAnsi="Times New Roman" w:cs="Times New Roman"/>
          <w:spacing w:val="1"/>
        </w:rPr>
        <w:t>e</w:t>
      </w:r>
      <w:r w:rsidRPr="005A34D7">
        <w:rPr>
          <w:rFonts w:ascii="Times New Roman" w:hAnsi="Times New Roman" w:cs="Times New Roman"/>
        </w:rPr>
        <w:t>x</w:t>
      </w:r>
      <w:r w:rsidRPr="005A34D7">
        <w:rPr>
          <w:rFonts w:ascii="Times New Roman" w:hAnsi="Times New Roman" w:cs="Times New Roman"/>
          <w:spacing w:val="7"/>
        </w:rPr>
        <w:t xml:space="preserve"> </w:t>
      </w:r>
      <w:r w:rsidRPr="005A34D7">
        <w:rPr>
          <w:rFonts w:ascii="Times New Roman" w:hAnsi="Times New Roman" w:cs="Times New Roman"/>
          <w:spacing w:val="3"/>
          <w:w w:val="102"/>
        </w:rPr>
        <w:t>C</w:t>
      </w:r>
      <w:r w:rsidRPr="005A34D7">
        <w:rPr>
          <w:rFonts w:ascii="Times New Roman" w:hAnsi="Times New Roman" w:cs="Times New Roman"/>
          <w:spacing w:val="-7"/>
          <w:w w:val="102"/>
        </w:rPr>
        <w:t>h</w:t>
      </w:r>
      <w:r w:rsidRPr="005A34D7">
        <w:rPr>
          <w:rFonts w:ascii="Times New Roman" w:hAnsi="Times New Roman" w:cs="Times New Roman"/>
          <w:spacing w:val="1"/>
          <w:w w:val="102"/>
        </w:rPr>
        <w:t>a</w:t>
      </w:r>
      <w:r w:rsidRPr="005A34D7">
        <w:rPr>
          <w:rFonts w:ascii="Times New Roman" w:hAnsi="Times New Roman" w:cs="Times New Roman"/>
          <w:w w:val="102"/>
        </w:rPr>
        <w:t>r;</w:t>
      </w:r>
    </w:p>
    <w:p w14:paraId="2DE66126" w14:textId="77777777" w:rsidR="00761091" w:rsidRPr="005A34D7" w:rsidRDefault="00761091" w:rsidP="00761091">
      <w:pPr>
        <w:widowControl/>
        <w:tabs>
          <w:tab w:val="left" w:pos="360"/>
        </w:tabs>
        <w:autoSpaceDE w:val="0"/>
        <w:autoSpaceDN w:val="0"/>
        <w:adjustRightInd w:val="0"/>
        <w:spacing w:before="10" w:line="260" w:lineRule="exact"/>
        <w:jc w:val="both"/>
        <w:rPr>
          <w:rFonts w:ascii="Times New Roman" w:hAnsi="Times New Roman" w:cs="Times New Roman"/>
        </w:rPr>
      </w:pPr>
    </w:p>
    <w:p w14:paraId="7A29AE1E" w14:textId="77777777" w:rsidR="00761091" w:rsidRPr="005A34D7" w:rsidRDefault="00761091" w:rsidP="00761091">
      <w:pPr>
        <w:widowControl/>
        <w:tabs>
          <w:tab w:val="left" w:pos="360"/>
        </w:tabs>
        <w:autoSpaceDE w:val="0"/>
        <w:autoSpaceDN w:val="0"/>
        <w:adjustRightInd w:val="0"/>
        <w:spacing w:line="250" w:lineRule="auto"/>
        <w:jc w:val="both"/>
        <w:rPr>
          <w:rFonts w:ascii="Times New Roman" w:hAnsi="Times New Roman" w:cs="Times New Roman"/>
        </w:rPr>
      </w:pPr>
      <w:r w:rsidRPr="005A34D7">
        <w:rPr>
          <w:rFonts w:ascii="Times New Roman" w:hAnsi="Times New Roman" w:cs="Times New Roman"/>
          <w:b/>
          <w:bCs/>
        </w:rPr>
        <w:t>N</w:t>
      </w:r>
      <w:r w:rsidRPr="005A34D7">
        <w:rPr>
          <w:rFonts w:ascii="Times New Roman" w:hAnsi="Times New Roman" w:cs="Times New Roman"/>
          <w:b/>
          <w:bCs/>
          <w:spacing w:val="2"/>
        </w:rPr>
        <w:t>ot</w:t>
      </w:r>
      <w:r w:rsidRPr="005A34D7">
        <w:rPr>
          <w:rFonts w:ascii="Times New Roman" w:hAnsi="Times New Roman" w:cs="Times New Roman"/>
          <w:b/>
          <w:bCs/>
          <w:spacing w:val="1"/>
        </w:rPr>
        <w:t>e</w:t>
      </w:r>
      <w:r w:rsidRPr="005A34D7">
        <w:rPr>
          <w:rFonts w:ascii="Times New Roman" w:hAnsi="Times New Roman" w:cs="Times New Roman"/>
          <w:b/>
          <w:bCs/>
        </w:rPr>
        <w:t>:</w:t>
      </w:r>
      <w:r w:rsidRPr="005A34D7">
        <w:rPr>
          <w:rFonts w:ascii="Times New Roman" w:hAnsi="Times New Roman" w:cs="Times New Roman"/>
          <w:b/>
          <w:bCs/>
          <w:spacing w:val="10"/>
        </w:rPr>
        <w:t xml:space="preserve"> </w:t>
      </w:r>
      <w:r w:rsidRPr="005A34D7">
        <w:rPr>
          <w:rFonts w:ascii="Times New Roman" w:hAnsi="Times New Roman" w:cs="Times New Roman"/>
          <w:b/>
          <w:bCs/>
        </w:rPr>
        <w:t>D</w:t>
      </w:r>
      <w:r w:rsidRPr="005A34D7">
        <w:rPr>
          <w:rFonts w:ascii="Times New Roman" w:hAnsi="Times New Roman" w:cs="Times New Roman"/>
          <w:b/>
          <w:bCs/>
          <w:spacing w:val="1"/>
        </w:rPr>
        <w:t>e</w:t>
      </w:r>
      <w:r w:rsidRPr="005A34D7">
        <w:rPr>
          <w:rFonts w:ascii="Times New Roman" w:hAnsi="Times New Roman" w:cs="Times New Roman"/>
          <w:b/>
          <w:bCs/>
          <w:spacing w:val="-3"/>
        </w:rPr>
        <w:t>t</w:t>
      </w:r>
      <w:r w:rsidRPr="005A34D7">
        <w:rPr>
          <w:rFonts w:ascii="Times New Roman" w:hAnsi="Times New Roman" w:cs="Times New Roman"/>
          <w:b/>
          <w:bCs/>
          <w:spacing w:val="2"/>
        </w:rPr>
        <w:t>a</w:t>
      </w:r>
      <w:r w:rsidRPr="005A34D7">
        <w:rPr>
          <w:rFonts w:ascii="Times New Roman" w:hAnsi="Times New Roman" w:cs="Times New Roman"/>
          <w:b/>
          <w:bCs/>
        </w:rPr>
        <w:t>i</w:t>
      </w:r>
      <w:r w:rsidRPr="005A34D7">
        <w:rPr>
          <w:rFonts w:ascii="Times New Roman" w:hAnsi="Times New Roman" w:cs="Times New Roman"/>
          <w:b/>
          <w:bCs/>
          <w:spacing w:val="5"/>
        </w:rPr>
        <w:t>l</w:t>
      </w:r>
      <w:r w:rsidRPr="005A34D7">
        <w:rPr>
          <w:rFonts w:ascii="Times New Roman" w:hAnsi="Times New Roman" w:cs="Times New Roman"/>
          <w:b/>
          <w:bCs/>
          <w:spacing w:val="-4"/>
        </w:rPr>
        <w:t>e</w:t>
      </w:r>
      <w:r w:rsidRPr="005A34D7">
        <w:rPr>
          <w:rFonts w:ascii="Times New Roman" w:hAnsi="Times New Roman" w:cs="Times New Roman"/>
          <w:b/>
          <w:bCs/>
        </w:rPr>
        <w:t>d</w:t>
      </w:r>
      <w:r w:rsidRPr="005A34D7">
        <w:rPr>
          <w:rFonts w:ascii="Times New Roman" w:hAnsi="Times New Roman" w:cs="Times New Roman"/>
          <w:b/>
          <w:bCs/>
          <w:spacing w:val="18"/>
        </w:rPr>
        <w:t xml:space="preserve"> </w:t>
      </w:r>
      <w:r w:rsidRPr="005A34D7">
        <w:rPr>
          <w:rFonts w:ascii="Times New Roman" w:hAnsi="Times New Roman" w:cs="Times New Roman"/>
          <w:b/>
          <w:bCs/>
          <w:spacing w:val="1"/>
        </w:rPr>
        <w:t>c</w:t>
      </w:r>
      <w:r w:rsidRPr="005A34D7">
        <w:rPr>
          <w:rFonts w:ascii="Times New Roman" w:hAnsi="Times New Roman" w:cs="Times New Roman"/>
          <w:b/>
          <w:bCs/>
          <w:spacing w:val="-4"/>
        </w:rPr>
        <w:t>r</w:t>
      </w:r>
      <w:r w:rsidRPr="005A34D7">
        <w:rPr>
          <w:rFonts w:ascii="Times New Roman" w:hAnsi="Times New Roman" w:cs="Times New Roman"/>
          <w:b/>
          <w:bCs/>
          <w:spacing w:val="1"/>
        </w:rPr>
        <w:t>e</w:t>
      </w:r>
      <w:r w:rsidRPr="005A34D7">
        <w:rPr>
          <w:rFonts w:ascii="Times New Roman" w:hAnsi="Times New Roman" w:cs="Times New Roman"/>
          <w:b/>
          <w:bCs/>
          <w:spacing w:val="-2"/>
        </w:rPr>
        <w:t>a</w:t>
      </w:r>
      <w:r w:rsidRPr="005A34D7">
        <w:rPr>
          <w:rFonts w:ascii="Times New Roman" w:hAnsi="Times New Roman" w:cs="Times New Roman"/>
          <w:b/>
          <w:bCs/>
          <w:spacing w:val="2"/>
        </w:rPr>
        <w:t>t</w:t>
      </w:r>
      <w:r w:rsidRPr="005A34D7">
        <w:rPr>
          <w:rFonts w:ascii="Times New Roman" w:hAnsi="Times New Roman" w:cs="Times New Roman"/>
          <w:b/>
          <w:bCs/>
        </w:rPr>
        <w:t>i</w:t>
      </w:r>
      <w:r w:rsidRPr="005A34D7">
        <w:rPr>
          <w:rFonts w:ascii="Times New Roman" w:hAnsi="Times New Roman" w:cs="Times New Roman"/>
          <w:b/>
          <w:bCs/>
          <w:spacing w:val="2"/>
        </w:rPr>
        <w:t>o</w:t>
      </w:r>
      <w:r w:rsidRPr="005A34D7">
        <w:rPr>
          <w:rFonts w:ascii="Times New Roman" w:hAnsi="Times New Roman" w:cs="Times New Roman"/>
          <w:b/>
          <w:bCs/>
        </w:rPr>
        <w:t>n</w:t>
      </w:r>
      <w:r w:rsidRPr="005A34D7">
        <w:rPr>
          <w:rFonts w:ascii="Times New Roman" w:hAnsi="Times New Roman" w:cs="Times New Roman"/>
          <w:b/>
          <w:bCs/>
          <w:spacing w:val="17"/>
        </w:rPr>
        <w:t xml:space="preserve"> </w:t>
      </w:r>
      <w:r w:rsidRPr="005A34D7">
        <w:rPr>
          <w:rFonts w:ascii="Times New Roman" w:hAnsi="Times New Roman" w:cs="Times New Roman"/>
          <w:b/>
          <w:bCs/>
          <w:spacing w:val="-2"/>
        </w:rPr>
        <w:t>o</w:t>
      </w:r>
      <w:r w:rsidRPr="005A34D7">
        <w:rPr>
          <w:rFonts w:ascii="Times New Roman" w:hAnsi="Times New Roman" w:cs="Times New Roman"/>
          <w:b/>
          <w:bCs/>
        </w:rPr>
        <w:t>f</w:t>
      </w:r>
      <w:r w:rsidRPr="005A34D7">
        <w:rPr>
          <w:rFonts w:ascii="Times New Roman" w:hAnsi="Times New Roman" w:cs="Times New Roman"/>
          <w:b/>
          <w:bCs/>
          <w:spacing w:val="4"/>
        </w:rPr>
        <w:t xml:space="preserve"> </w:t>
      </w:r>
      <w:r w:rsidRPr="005A34D7">
        <w:rPr>
          <w:rFonts w:ascii="Times New Roman" w:hAnsi="Times New Roman" w:cs="Times New Roman"/>
          <w:b/>
          <w:bCs/>
          <w:spacing w:val="-3"/>
        </w:rPr>
        <w:t>t</w:t>
      </w:r>
      <w:r w:rsidRPr="005A34D7">
        <w:rPr>
          <w:rFonts w:ascii="Times New Roman" w:hAnsi="Times New Roman" w:cs="Times New Roman"/>
          <w:b/>
          <w:bCs/>
          <w:spacing w:val="7"/>
        </w:rPr>
        <w:t>a</w:t>
      </w:r>
      <w:r w:rsidRPr="005A34D7">
        <w:rPr>
          <w:rFonts w:ascii="Times New Roman" w:hAnsi="Times New Roman" w:cs="Times New Roman"/>
          <w:b/>
          <w:bCs/>
        </w:rPr>
        <w:t>bl</w:t>
      </w:r>
      <w:r w:rsidRPr="005A34D7">
        <w:rPr>
          <w:rFonts w:ascii="Times New Roman" w:hAnsi="Times New Roman" w:cs="Times New Roman"/>
          <w:b/>
          <w:bCs/>
          <w:spacing w:val="1"/>
        </w:rPr>
        <w:t>e</w:t>
      </w:r>
      <w:r w:rsidRPr="005A34D7">
        <w:rPr>
          <w:rFonts w:ascii="Times New Roman" w:hAnsi="Times New Roman" w:cs="Times New Roman"/>
          <w:b/>
          <w:bCs/>
        </w:rPr>
        <w:t>s</w:t>
      </w:r>
      <w:r w:rsidRPr="005A34D7">
        <w:rPr>
          <w:rFonts w:ascii="Times New Roman" w:hAnsi="Times New Roman" w:cs="Times New Roman"/>
          <w:b/>
          <w:bCs/>
          <w:spacing w:val="12"/>
        </w:rPr>
        <w:t xml:space="preserve"> </w:t>
      </w:r>
      <w:r w:rsidRPr="005A34D7">
        <w:rPr>
          <w:rFonts w:ascii="Times New Roman" w:hAnsi="Times New Roman" w:cs="Times New Roman"/>
          <w:b/>
          <w:bCs/>
        </w:rPr>
        <w:t xml:space="preserve">is </w:t>
      </w:r>
      <w:r w:rsidRPr="005A34D7">
        <w:rPr>
          <w:rFonts w:ascii="Times New Roman" w:hAnsi="Times New Roman" w:cs="Times New Roman"/>
          <w:b/>
          <w:bCs/>
          <w:spacing w:val="7"/>
        </w:rPr>
        <w:t>g</w:t>
      </w:r>
      <w:r w:rsidRPr="005A34D7">
        <w:rPr>
          <w:rFonts w:ascii="Times New Roman" w:hAnsi="Times New Roman" w:cs="Times New Roman"/>
          <w:b/>
          <w:bCs/>
        </w:rPr>
        <w:t>i</w:t>
      </w:r>
      <w:r w:rsidRPr="005A34D7">
        <w:rPr>
          <w:rFonts w:ascii="Times New Roman" w:hAnsi="Times New Roman" w:cs="Times New Roman"/>
          <w:b/>
          <w:bCs/>
          <w:spacing w:val="-2"/>
        </w:rPr>
        <w:t>v</w:t>
      </w:r>
      <w:r w:rsidRPr="005A34D7">
        <w:rPr>
          <w:rFonts w:ascii="Times New Roman" w:hAnsi="Times New Roman" w:cs="Times New Roman"/>
          <w:b/>
          <w:bCs/>
          <w:spacing w:val="-4"/>
        </w:rPr>
        <w:t>e</w:t>
      </w:r>
      <w:r w:rsidRPr="005A34D7">
        <w:rPr>
          <w:rFonts w:ascii="Times New Roman" w:hAnsi="Times New Roman" w:cs="Times New Roman"/>
          <w:b/>
          <w:bCs/>
        </w:rPr>
        <w:t>n</w:t>
      </w:r>
      <w:r w:rsidRPr="005A34D7">
        <w:rPr>
          <w:rFonts w:ascii="Times New Roman" w:hAnsi="Times New Roman" w:cs="Times New Roman"/>
          <w:b/>
          <w:bCs/>
          <w:spacing w:val="17"/>
        </w:rPr>
        <w:t xml:space="preserve"> </w:t>
      </w:r>
      <w:r w:rsidRPr="005A34D7">
        <w:rPr>
          <w:rFonts w:ascii="Times New Roman" w:hAnsi="Times New Roman" w:cs="Times New Roman"/>
          <w:b/>
          <w:bCs/>
          <w:spacing w:val="-2"/>
        </w:rPr>
        <w:t>a</w:t>
      </w:r>
      <w:r w:rsidRPr="005A34D7">
        <w:rPr>
          <w:rFonts w:ascii="Times New Roman" w:hAnsi="Times New Roman" w:cs="Times New Roman"/>
          <w:b/>
          <w:bCs/>
        </w:rPr>
        <w:t>t</w:t>
      </w:r>
      <w:r w:rsidRPr="005A34D7">
        <w:rPr>
          <w:rFonts w:ascii="Times New Roman" w:hAnsi="Times New Roman" w:cs="Times New Roman"/>
          <w:b/>
          <w:bCs/>
          <w:spacing w:val="8"/>
        </w:rPr>
        <w:t xml:space="preserve"> </w:t>
      </w:r>
      <w:r w:rsidRPr="005A34D7">
        <w:rPr>
          <w:rFonts w:ascii="Times New Roman" w:hAnsi="Times New Roman" w:cs="Times New Roman"/>
          <w:b/>
          <w:bCs/>
          <w:spacing w:val="2"/>
        </w:rPr>
        <w:t>t</w:t>
      </w:r>
      <w:r w:rsidRPr="005A34D7">
        <w:rPr>
          <w:rFonts w:ascii="Times New Roman" w:hAnsi="Times New Roman" w:cs="Times New Roman"/>
          <w:b/>
          <w:bCs/>
        </w:rPr>
        <w:t>he</w:t>
      </w:r>
      <w:r w:rsidRPr="005A34D7">
        <w:rPr>
          <w:rFonts w:ascii="Times New Roman" w:hAnsi="Times New Roman" w:cs="Times New Roman"/>
          <w:b/>
          <w:bCs/>
          <w:spacing w:val="5"/>
        </w:rPr>
        <w:t xml:space="preserve"> </w:t>
      </w:r>
      <w:r w:rsidRPr="005A34D7">
        <w:rPr>
          <w:rFonts w:ascii="Times New Roman" w:hAnsi="Times New Roman" w:cs="Times New Roman"/>
          <w:b/>
          <w:bCs/>
          <w:spacing w:val="-4"/>
          <w:w w:val="102"/>
        </w:rPr>
        <w:t>e</w:t>
      </w:r>
      <w:r w:rsidRPr="005A34D7">
        <w:rPr>
          <w:rFonts w:ascii="Times New Roman" w:hAnsi="Times New Roman" w:cs="Times New Roman"/>
          <w:b/>
          <w:bCs/>
          <w:spacing w:val="4"/>
          <w:w w:val="102"/>
        </w:rPr>
        <w:t>n</w:t>
      </w:r>
      <w:r w:rsidRPr="005A34D7">
        <w:rPr>
          <w:rFonts w:ascii="Times New Roman" w:hAnsi="Times New Roman" w:cs="Times New Roman"/>
          <w:b/>
          <w:bCs/>
          <w:w w:val="102"/>
        </w:rPr>
        <w:t xml:space="preserve">d. </w:t>
      </w:r>
      <w:r w:rsidRPr="005A34D7">
        <w:rPr>
          <w:rFonts w:ascii="Times New Roman" w:hAnsi="Times New Roman" w:cs="Times New Roman"/>
          <w:b/>
          <w:bCs/>
          <w:spacing w:val="-3"/>
        </w:rPr>
        <w:t>P</w:t>
      </w:r>
      <w:r w:rsidRPr="005A34D7">
        <w:rPr>
          <w:rFonts w:ascii="Times New Roman" w:hAnsi="Times New Roman" w:cs="Times New Roman"/>
          <w:b/>
          <w:bCs/>
          <w:spacing w:val="1"/>
        </w:rPr>
        <w:t>r</w:t>
      </w:r>
      <w:r w:rsidRPr="005A34D7">
        <w:rPr>
          <w:rFonts w:ascii="Times New Roman" w:hAnsi="Times New Roman" w:cs="Times New Roman"/>
          <w:b/>
          <w:bCs/>
          <w:spacing w:val="7"/>
        </w:rPr>
        <w:t>a</w:t>
      </w:r>
      <w:r w:rsidRPr="005A34D7">
        <w:rPr>
          <w:rFonts w:ascii="Times New Roman" w:hAnsi="Times New Roman" w:cs="Times New Roman"/>
          <w:b/>
          <w:bCs/>
          <w:spacing w:val="-4"/>
        </w:rPr>
        <w:t>c</w:t>
      </w:r>
      <w:r w:rsidRPr="005A34D7">
        <w:rPr>
          <w:rFonts w:ascii="Times New Roman" w:hAnsi="Times New Roman" w:cs="Times New Roman"/>
          <w:b/>
          <w:bCs/>
          <w:spacing w:val="2"/>
        </w:rPr>
        <w:t>t</w:t>
      </w:r>
      <w:r w:rsidRPr="005A34D7">
        <w:rPr>
          <w:rFonts w:ascii="Times New Roman" w:hAnsi="Times New Roman" w:cs="Times New Roman"/>
          <w:b/>
          <w:bCs/>
        </w:rPr>
        <w:t>i</w:t>
      </w:r>
      <w:r w:rsidRPr="005A34D7">
        <w:rPr>
          <w:rFonts w:ascii="Times New Roman" w:hAnsi="Times New Roman" w:cs="Times New Roman"/>
          <w:b/>
          <w:bCs/>
          <w:spacing w:val="1"/>
        </w:rPr>
        <w:t>c</w:t>
      </w:r>
      <w:r w:rsidRPr="005A34D7">
        <w:rPr>
          <w:rFonts w:ascii="Times New Roman" w:hAnsi="Times New Roman" w:cs="Times New Roman"/>
          <w:b/>
          <w:bCs/>
        </w:rPr>
        <w:t>ing</w:t>
      </w:r>
      <w:r w:rsidRPr="005A34D7">
        <w:rPr>
          <w:rFonts w:ascii="Times New Roman" w:hAnsi="Times New Roman" w:cs="Times New Roman"/>
          <w:b/>
          <w:bCs/>
          <w:spacing w:val="19"/>
        </w:rPr>
        <w:t xml:space="preserve"> </w:t>
      </w:r>
      <w:r w:rsidRPr="005A34D7">
        <w:rPr>
          <w:rFonts w:ascii="Times New Roman" w:hAnsi="Times New Roman" w:cs="Times New Roman"/>
          <w:b/>
          <w:bCs/>
        </w:rPr>
        <w:t>D</w:t>
      </w:r>
      <w:r w:rsidRPr="005A34D7">
        <w:rPr>
          <w:rFonts w:ascii="Times New Roman" w:hAnsi="Times New Roman" w:cs="Times New Roman"/>
          <w:b/>
          <w:bCs/>
          <w:spacing w:val="-1"/>
        </w:rPr>
        <w:t>M</w:t>
      </w:r>
      <w:r w:rsidRPr="005A34D7">
        <w:rPr>
          <w:rFonts w:ascii="Times New Roman" w:hAnsi="Times New Roman" w:cs="Times New Roman"/>
          <w:b/>
          <w:bCs/>
        </w:rPr>
        <w:t>L</w:t>
      </w:r>
      <w:r w:rsidRPr="005A34D7">
        <w:rPr>
          <w:rFonts w:ascii="Times New Roman" w:hAnsi="Times New Roman" w:cs="Times New Roman"/>
          <w:b/>
          <w:bCs/>
          <w:spacing w:val="16"/>
        </w:rPr>
        <w:t xml:space="preserve"> </w:t>
      </w:r>
      <w:r w:rsidRPr="005A34D7">
        <w:rPr>
          <w:rFonts w:ascii="Times New Roman" w:hAnsi="Times New Roman" w:cs="Times New Roman"/>
          <w:b/>
          <w:bCs/>
          <w:spacing w:val="-4"/>
          <w:w w:val="102"/>
        </w:rPr>
        <w:t>c</w:t>
      </w:r>
      <w:r w:rsidRPr="005A34D7">
        <w:rPr>
          <w:rFonts w:ascii="Times New Roman" w:hAnsi="Times New Roman" w:cs="Times New Roman"/>
          <w:b/>
          <w:bCs/>
          <w:spacing w:val="7"/>
          <w:w w:val="102"/>
        </w:rPr>
        <w:t>o</w:t>
      </w:r>
      <w:r w:rsidRPr="005A34D7">
        <w:rPr>
          <w:rFonts w:ascii="Times New Roman" w:hAnsi="Times New Roman" w:cs="Times New Roman"/>
          <w:b/>
          <w:bCs/>
          <w:spacing w:val="-5"/>
          <w:w w:val="102"/>
        </w:rPr>
        <w:t>m</w:t>
      </w:r>
      <w:r w:rsidRPr="005A34D7">
        <w:rPr>
          <w:rFonts w:ascii="Times New Roman" w:hAnsi="Times New Roman" w:cs="Times New Roman"/>
          <w:b/>
          <w:bCs/>
          <w:w w:val="102"/>
        </w:rPr>
        <w:t>m</w:t>
      </w:r>
      <w:r w:rsidRPr="005A34D7">
        <w:rPr>
          <w:rFonts w:ascii="Times New Roman" w:hAnsi="Times New Roman" w:cs="Times New Roman"/>
          <w:b/>
          <w:bCs/>
          <w:spacing w:val="2"/>
          <w:w w:val="102"/>
        </w:rPr>
        <w:t>a</w:t>
      </w:r>
      <w:r w:rsidRPr="005A34D7">
        <w:rPr>
          <w:rFonts w:ascii="Times New Roman" w:hAnsi="Times New Roman" w:cs="Times New Roman"/>
          <w:b/>
          <w:bCs/>
          <w:spacing w:val="4"/>
          <w:w w:val="102"/>
        </w:rPr>
        <w:t>n</w:t>
      </w:r>
      <w:r w:rsidRPr="005A34D7">
        <w:rPr>
          <w:rFonts w:ascii="Times New Roman" w:hAnsi="Times New Roman" w:cs="Times New Roman"/>
          <w:b/>
          <w:bCs/>
          <w:w w:val="102"/>
        </w:rPr>
        <w:t>ds</w:t>
      </w:r>
    </w:p>
    <w:p w14:paraId="2C09A165" w14:textId="77777777" w:rsidR="00761091" w:rsidRPr="005A34D7" w:rsidRDefault="00761091" w:rsidP="00761091">
      <w:pPr>
        <w:widowControl/>
        <w:tabs>
          <w:tab w:val="left" w:pos="360"/>
        </w:tabs>
        <w:autoSpaceDE w:val="0"/>
        <w:autoSpaceDN w:val="0"/>
        <w:adjustRightInd w:val="0"/>
        <w:spacing w:line="239" w:lineRule="exact"/>
        <w:jc w:val="both"/>
        <w:rPr>
          <w:rFonts w:ascii="Times New Roman" w:hAnsi="Times New Roman" w:cs="Times New Roman"/>
        </w:rPr>
      </w:pPr>
      <w:r w:rsidRPr="005A34D7">
        <w:rPr>
          <w:rFonts w:ascii="Times New Roman" w:hAnsi="Times New Roman" w:cs="Times New Roman"/>
        </w:rPr>
        <w:t>D</w:t>
      </w:r>
      <w:r w:rsidRPr="005A34D7">
        <w:rPr>
          <w:rFonts w:ascii="Times New Roman" w:hAnsi="Times New Roman" w:cs="Times New Roman"/>
          <w:spacing w:val="1"/>
        </w:rPr>
        <w:t>M</w:t>
      </w:r>
      <w:r w:rsidRPr="005A34D7">
        <w:rPr>
          <w:rFonts w:ascii="Times New Roman" w:hAnsi="Times New Roman" w:cs="Times New Roman"/>
        </w:rPr>
        <w:t>L</w:t>
      </w:r>
      <w:r w:rsidRPr="005A34D7">
        <w:rPr>
          <w:rFonts w:ascii="Times New Roman" w:hAnsi="Times New Roman" w:cs="Times New Roman"/>
          <w:spacing w:val="14"/>
        </w:rPr>
        <w:t xml:space="preserve"> </w:t>
      </w:r>
      <w:r w:rsidRPr="005A34D7">
        <w:rPr>
          <w:rFonts w:ascii="Times New Roman" w:hAnsi="Times New Roman" w:cs="Times New Roman"/>
          <w:spacing w:val="-4"/>
        </w:rPr>
        <w:t>c</w:t>
      </w:r>
      <w:r w:rsidRPr="005A34D7">
        <w:rPr>
          <w:rFonts w:ascii="Times New Roman" w:hAnsi="Times New Roman" w:cs="Times New Roman"/>
          <w:spacing w:val="7"/>
        </w:rPr>
        <w:t>o</w:t>
      </w:r>
      <w:r w:rsidRPr="005A34D7">
        <w:rPr>
          <w:rFonts w:ascii="Times New Roman" w:hAnsi="Times New Roman" w:cs="Times New Roman"/>
          <w:spacing w:val="-2"/>
        </w:rPr>
        <w:t>m</w:t>
      </w:r>
      <w:r w:rsidRPr="005A34D7">
        <w:rPr>
          <w:rFonts w:ascii="Times New Roman" w:hAnsi="Times New Roman" w:cs="Times New Roman"/>
          <w:spacing w:val="2"/>
        </w:rPr>
        <w:t>m</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spacing w:val="7"/>
        </w:rPr>
        <w:t>d</w:t>
      </w:r>
      <w:r w:rsidRPr="005A34D7">
        <w:rPr>
          <w:rFonts w:ascii="Times New Roman" w:hAnsi="Times New Roman" w:cs="Times New Roman"/>
        </w:rPr>
        <w:t>s</w:t>
      </w:r>
      <w:r w:rsidRPr="005A34D7">
        <w:rPr>
          <w:rFonts w:ascii="Times New Roman" w:hAnsi="Times New Roman" w:cs="Times New Roman"/>
          <w:spacing w:val="20"/>
        </w:rPr>
        <w:t xml:space="preserve"> </w:t>
      </w:r>
      <w:r w:rsidRPr="005A34D7">
        <w:rPr>
          <w:rFonts w:ascii="Times New Roman" w:hAnsi="Times New Roman" w:cs="Times New Roman"/>
          <w:spacing w:val="-4"/>
        </w:rPr>
        <w:t>a</w:t>
      </w:r>
      <w:r w:rsidRPr="005A34D7">
        <w:rPr>
          <w:rFonts w:ascii="Times New Roman" w:hAnsi="Times New Roman" w:cs="Times New Roman"/>
          <w:spacing w:val="2"/>
        </w:rPr>
        <w:t>r</w:t>
      </w:r>
      <w:r w:rsidRPr="005A34D7">
        <w:rPr>
          <w:rFonts w:ascii="Times New Roman" w:hAnsi="Times New Roman" w:cs="Times New Roman"/>
        </w:rPr>
        <w:t>e</w:t>
      </w:r>
      <w:r w:rsidRPr="005A34D7">
        <w:rPr>
          <w:rFonts w:ascii="Times New Roman" w:hAnsi="Times New Roman" w:cs="Times New Roman"/>
          <w:spacing w:val="-1"/>
        </w:rPr>
        <w:t xml:space="preserve"> </w:t>
      </w:r>
      <w:r w:rsidRPr="005A34D7">
        <w:rPr>
          <w:rFonts w:ascii="Times New Roman" w:hAnsi="Times New Roman" w:cs="Times New Roman"/>
          <w:spacing w:val="7"/>
        </w:rPr>
        <w:t>u</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rPr>
        <w:t>d</w:t>
      </w:r>
      <w:r w:rsidRPr="005A34D7">
        <w:rPr>
          <w:rFonts w:ascii="Times New Roman" w:hAnsi="Times New Roman" w:cs="Times New Roman"/>
          <w:spacing w:val="13"/>
        </w:rPr>
        <w:t xml:space="preserve"> </w:t>
      </w:r>
      <w:r w:rsidRPr="005A34D7">
        <w:rPr>
          <w:rFonts w:ascii="Times New Roman" w:hAnsi="Times New Roman" w:cs="Times New Roman"/>
          <w:spacing w:val="-5"/>
        </w:rPr>
        <w:t>t</w:t>
      </w:r>
      <w:r w:rsidRPr="005A34D7">
        <w:rPr>
          <w:rFonts w:ascii="Times New Roman" w:hAnsi="Times New Roman" w:cs="Times New Roman"/>
        </w:rPr>
        <w:t>o</w:t>
      </w:r>
      <w:r w:rsidRPr="005A34D7">
        <w:rPr>
          <w:rFonts w:ascii="Times New Roman" w:hAnsi="Times New Roman" w:cs="Times New Roman"/>
          <w:spacing w:val="13"/>
        </w:rPr>
        <w:t xml:space="preserve"> </w:t>
      </w:r>
      <w:r w:rsidRPr="005A34D7">
        <w:rPr>
          <w:rFonts w:ascii="Times New Roman" w:hAnsi="Times New Roman" w:cs="Times New Roman"/>
          <w:spacing w:val="-8"/>
        </w:rPr>
        <w:t>f</w:t>
      </w:r>
      <w:r w:rsidRPr="005A34D7">
        <w:rPr>
          <w:rFonts w:ascii="Times New Roman" w:hAnsi="Times New Roman" w:cs="Times New Roman"/>
          <w:spacing w:val="7"/>
        </w:rPr>
        <w:t>o</w:t>
      </w:r>
      <w:r w:rsidRPr="005A34D7">
        <w:rPr>
          <w:rFonts w:ascii="Times New Roman" w:hAnsi="Times New Roman" w:cs="Times New Roman"/>
        </w:rPr>
        <w:t>r</w:t>
      </w:r>
      <w:r w:rsidRPr="005A34D7">
        <w:rPr>
          <w:rFonts w:ascii="Times New Roman" w:hAnsi="Times New Roman" w:cs="Times New Roman"/>
          <w:spacing w:val="5"/>
        </w:rPr>
        <w:t xml:space="preserve"> </w:t>
      </w:r>
      <w:r w:rsidRPr="005A34D7">
        <w:rPr>
          <w:rFonts w:ascii="Times New Roman" w:hAnsi="Times New Roman" w:cs="Times New Roman"/>
          <w:spacing w:val="2"/>
        </w:rPr>
        <w:t>m</w:t>
      </w:r>
      <w:r w:rsidRPr="005A34D7">
        <w:rPr>
          <w:rFonts w:ascii="Times New Roman" w:hAnsi="Times New Roman" w:cs="Times New Roman"/>
          <w:spacing w:val="-4"/>
        </w:rPr>
        <w:t>a</w:t>
      </w:r>
      <w:r w:rsidRPr="005A34D7">
        <w:rPr>
          <w:rFonts w:ascii="Times New Roman" w:hAnsi="Times New Roman" w:cs="Times New Roman"/>
          <w:spacing w:val="-1"/>
        </w:rPr>
        <w:t>n</w:t>
      </w:r>
      <w:r w:rsidRPr="005A34D7">
        <w:rPr>
          <w:rFonts w:ascii="Times New Roman" w:hAnsi="Times New Roman" w:cs="Times New Roman"/>
          <w:spacing w:val="1"/>
        </w:rPr>
        <w:t>a</w:t>
      </w:r>
      <w:r w:rsidRPr="005A34D7">
        <w:rPr>
          <w:rFonts w:ascii="Times New Roman" w:hAnsi="Times New Roman" w:cs="Times New Roman"/>
          <w:spacing w:val="2"/>
        </w:rPr>
        <w:t>g</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2"/>
        </w:rPr>
        <w:t xml:space="preserve"> </w:t>
      </w:r>
      <w:r w:rsidRPr="005A34D7">
        <w:rPr>
          <w:rFonts w:ascii="Times New Roman" w:hAnsi="Times New Roman" w:cs="Times New Roman"/>
          <w:spacing w:val="7"/>
        </w:rPr>
        <w:t>d</w:t>
      </w:r>
      <w:r w:rsidRPr="005A34D7">
        <w:rPr>
          <w:rFonts w:ascii="Times New Roman" w:hAnsi="Times New Roman" w:cs="Times New Roman"/>
          <w:spacing w:val="-4"/>
        </w:rPr>
        <w:t>a</w:t>
      </w:r>
      <w:r w:rsidRPr="005A34D7">
        <w:rPr>
          <w:rFonts w:ascii="Times New Roman" w:hAnsi="Times New Roman" w:cs="Times New Roman"/>
          <w:spacing w:val="5"/>
        </w:rPr>
        <w:t>t</w:t>
      </w:r>
      <w:r w:rsidRPr="005A34D7">
        <w:rPr>
          <w:rFonts w:ascii="Times New Roman" w:hAnsi="Times New Roman" w:cs="Times New Roman"/>
        </w:rPr>
        <w:t>a</w:t>
      </w:r>
      <w:r w:rsidRPr="005A34D7">
        <w:rPr>
          <w:rFonts w:ascii="Times New Roman" w:hAnsi="Times New Roman" w:cs="Times New Roman"/>
          <w:spacing w:val="11"/>
        </w:rPr>
        <w:t xml:space="preserve"> </w:t>
      </w:r>
      <w:r w:rsidRPr="005A34D7">
        <w:rPr>
          <w:rFonts w:ascii="Times New Roman" w:hAnsi="Times New Roman" w:cs="Times New Roman"/>
          <w:spacing w:val="-4"/>
        </w:rPr>
        <w:t>w</w:t>
      </w:r>
      <w:r w:rsidRPr="005A34D7">
        <w:rPr>
          <w:rFonts w:ascii="Times New Roman" w:hAnsi="Times New Roman" w:cs="Times New Roman"/>
        </w:rPr>
        <w:t>it</w:t>
      </w:r>
      <w:r w:rsidRPr="005A34D7">
        <w:rPr>
          <w:rFonts w:ascii="Times New Roman" w:hAnsi="Times New Roman" w:cs="Times New Roman"/>
          <w:spacing w:val="-2"/>
        </w:rPr>
        <w:t>h</w:t>
      </w:r>
      <w:r w:rsidRPr="005A34D7">
        <w:rPr>
          <w:rFonts w:ascii="Times New Roman" w:hAnsi="Times New Roman" w:cs="Times New Roman"/>
        </w:rPr>
        <w:t>in</w:t>
      </w:r>
      <w:r w:rsidRPr="005A34D7">
        <w:rPr>
          <w:rFonts w:ascii="Times New Roman" w:hAnsi="Times New Roman" w:cs="Times New Roman"/>
          <w:spacing w:val="11"/>
        </w:rPr>
        <w:t xml:space="preserve"> </w:t>
      </w:r>
      <w:r w:rsidRPr="005A34D7">
        <w:rPr>
          <w:rFonts w:ascii="Times New Roman" w:hAnsi="Times New Roman" w:cs="Times New Roman"/>
          <w:spacing w:val="-1"/>
        </w:rPr>
        <w:t>s</w:t>
      </w:r>
      <w:r w:rsidRPr="005A34D7">
        <w:rPr>
          <w:rFonts w:ascii="Times New Roman" w:hAnsi="Times New Roman" w:cs="Times New Roman"/>
          <w:spacing w:val="5"/>
        </w:rPr>
        <w:t>c</w:t>
      </w:r>
      <w:r w:rsidRPr="005A34D7">
        <w:rPr>
          <w:rFonts w:ascii="Times New Roman" w:hAnsi="Times New Roman" w:cs="Times New Roman"/>
          <w:spacing w:val="-7"/>
        </w:rPr>
        <w:t>h</w:t>
      </w:r>
      <w:r w:rsidRPr="005A34D7">
        <w:rPr>
          <w:rFonts w:ascii="Times New Roman" w:hAnsi="Times New Roman" w:cs="Times New Roman"/>
          <w:spacing w:val="1"/>
        </w:rPr>
        <w:t>e</w:t>
      </w:r>
      <w:r w:rsidRPr="005A34D7">
        <w:rPr>
          <w:rFonts w:ascii="Times New Roman" w:hAnsi="Times New Roman" w:cs="Times New Roman"/>
          <w:spacing w:val="2"/>
        </w:rPr>
        <w:t>m</w:t>
      </w:r>
      <w:r w:rsidRPr="005A34D7">
        <w:rPr>
          <w:rFonts w:ascii="Times New Roman" w:hAnsi="Times New Roman" w:cs="Times New Roman"/>
        </w:rPr>
        <w:t>a</w:t>
      </w:r>
      <w:r w:rsidRPr="005A34D7">
        <w:rPr>
          <w:rFonts w:ascii="Times New Roman" w:hAnsi="Times New Roman" w:cs="Times New Roman"/>
          <w:spacing w:val="12"/>
        </w:rPr>
        <w:t xml:space="preserve"> </w:t>
      </w:r>
      <w:r w:rsidRPr="005A34D7">
        <w:rPr>
          <w:rFonts w:ascii="Times New Roman" w:hAnsi="Times New Roman" w:cs="Times New Roman"/>
          <w:spacing w:val="7"/>
        </w:rPr>
        <w:t>o</w:t>
      </w:r>
      <w:r w:rsidRPr="005A34D7">
        <w:rPr>
          <w:rFonts w:ascii="Times New Roman" w:hAnsi="Times New Roman" w:cs="Times New Roman"/>
          <w:spacing w:val="2"/>
        </w:rPr>
        <w:t>b</w:t>
      </w:r>
      <w:r w:rsidRPr="005A34D7">
        <w:rPr>
          <w:rFonts w:ascii="Times New Roman" w:hAnsi="Times New Roman" w:cs="Times New Roman"/>
        </w:rPr>
        <w:t>j</w:t>
      </w:r>
      <w:r w:rsidRPr="005A34D7">
        <w:rPr>
          <w:rFonts w:ascii="Times New Roman" w:hAnsi="Times New Roman" w:cs="Times New Roman"/>
          <w:spacing w:val="-4"/>
        </w:rPr>
        <w:t>e</w:t>
      </w:r>
      <w:r w:rsidRPr="005A34D7">
        <w:rPr>
          <w:rFonts w:ascii="Times New Roman" w:hAnsi="Times New Roman" w:cs="Times New Roman"/>
          <w:spacing w:val="1"/>
        </w:rPr>
        <w:t>c</w:t>
      </w:r>
      <w:r w:rsidRPr="005A34D7">
        <w:rPr>
          <w:rFonts w:ascii="Times New Roman" w:hAnsi="Times New Roman" w:cs="Times New Roman"/>
        </w:rPr>
        <w:t>t</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18"/>
        </w:rPr>
        <w:t xml:space="preserve"> </w:t>
      </w:r>
      <w:r w:rsidRPr="005A34D7">
        <w:rPr>
          <w:rFonts w:ascii="Times New Roman" w:hAnsi="Times New Roman" w:cs="Times New Roman"/>
        </w:rPr>
        <w:t>S</w:t>
      </w:r>
      <w:r w:rsidRPr="005A34D7">
        <w:rPr>
          <w:rFonts w:ascii="Times New Roman" w:hAnsi="Times New Roman" w:cs="Times New Roman"/>
          <w:spacing w:val="2"/>
        </w:rPr>
        <w:t>om</w:t>
      </w:r>
      <w:r w:rsidRPr="005A34D7">
        <w:rPr>
          <w:rFonts w:ascii="Times New Roman" w:hAnsi="Times New Roman" w:cs="Times New Roman"/>
        </w:rPr>
        <w:t>e</w:t>
      </w:r>
      <w:r w:rsidRPr="005A34D7">
        <w:rPr>
          <w:rFonts w:ascii="Times New Roman" w:hAnsi="Times New Roman" w:cs="Times New Roman"/>
          <w:spacing w:val="13"/>
        </w:rPr>
        <w:t xml:space="preserve"> </w:t>
      </w:r>
      <w:r w:rsidRPr="005A34D7">
        <w:rPr>
          <w:rFonts w:ascii="Times New Roman" w:hAnsi="Times New Roman" w:cs="Times New Roman"/>
          <w:spacing w:val="-4"/>
          <w:w w:val="102"/>
        </w:rPr>
        <w:t>e</w:t>
      </w:r>
      <w:r w:rsidRPr="005A34D7">
        <w:rPr>
          <w:rFonts w:ascii="Times New Roman" w:hAnsi="Times New Roman" w:cs="Times New Roman"/>
          <w:spacing w:val="-2"/>
          <w:w w:val="102"/>
        </w:rPr>
        <w:t>x</w:t>
      </w:r>
      <w:r w:rsidRPr="005A34D7">
        <w:rPr>
          <w:rFonts w:ascii="Times New Roman" w:hAnsi="Times New Roman" w:cs="Times New Roman"/>
          <w:spacing w:val="1"/>
          <w:w w:val="102"/>
        </w:rPr>
        <w:t>a</w:t>
      </w:r>
      <w:r w:rsidRPr="005A34D7">
        <w:rPr>
          <w:rFonts w:ascii="Times New Roman" w:hAnsi="Times New Roman" w:cs="Times New Roman"/>
          <w:spacing w:val="-2"/>
          <w:w w:val="102"/>
        </w:rPr>
        <w:t>m</w:t>
      </w:r>
      <w:r w:rsidRPr="005A34D7">
        <w:rPr>
          <w:rFonts w:ascii="Times New Roman" w:hAnsi="Times New Roman" w:cs="Times New Roman"/>
          <w:spacing w:val="7"/>
          <w:w w:val="102"/>
        </w:rPr>
        <w:t>p</w:t>
      </w:r>
      <w:r w:rsidRPr="005A34D7">
        <w:rPr>
          <w:rFonts w:ascii="Times New Roman" w:hAnsi="Times New Roman" w:cs="Times New Roman"/>
          <w:spacing w:val="-5"/>
          <w:w w:val="102"/>
        </w:rPr>
        <w:t>l</w:t>
      </w:r>
      <w:r w:rsidRPr="005A34D7">
        <w:rPr>
          <w:rFonts w:ascii="Times New Roman" w:hAnsi="Times New Roman" w:cs="Times New Roman"/>
          <w:spacing w:val="1"/>
          <w:w w:val="102"/>
        </w:rPr>
        <w:t>e</w:t>
      </w:r>
      <w:r w:rsidRPr="005A34D7">
        <w:rPr>
          <w:rFonts w:ascii="Times New Roman" w:hAnsi="Times New Roman" w:cs="Times New Roman"/>
          <w:spacing w:val="-1"/>
          <w:w w:val="102"/>
        </w:rPr>
        <w:t>s</w:t>
      </w:r>
      <w:r w:rsidRPr="005A34D7">
        <w:rPr>
          <w:rFonts w:ascii="Times New Roman" w:hAnsi="Times New Roman" w:cs="Times New Roman"/>
          <w:w w:val="102"/>
        </w:rPr>
        <w:t>:</w:t>
      </w:r>
    </w:p>
    <w:p w14:paraId="08817A22" w14:textId="77777777" w:rsidR="00761091" w:rsidRPr="005A34D7" w:rsidRDefault="00761091" w:rsidP="00761091">
      <w:pPr>
        <w:widowControl/>
        <w:tabs>
          <w:tab w:val="left" w:pos="360"/>
        </w:tabs>
        <w:autoSpaceDE w:val="0"/>
        <w:autoSpaceDN w:val="0"/>
        <w:adjustRightInd w:val="0"/>
        <w:spacing w:before="11"/>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rPr>
        <w:t>S</w:t>
      </w:r>
      <w:r w:rsidRPr="005A34D7">
        <w:rPr>
          <w:rFonts w:ascii="Times New Roman" w:hAnsi="Times New Roman" w:cs="Times New Roman"/>
          <w:spacing w:val="2"/>
        </w:rPr>
        <w:t>E</w:t>
      </w:r>
      <w:r w:rsidRPr="005A34D7">
        <w:rPr>
          <w:rFonts w:ascii="Times New Roman" w:hAnsi="Times New Roman" w:cs="Times New Roman"/>
          <w:spacing w:val="-3"/>
        </w:rPr>
        <w:t>L</w:t>
      </w:r>
      <w:r w:rsidRPr="005A34D7">
        <w:rPr>
          <w:rFonts w:ascii="Times New Roman" w:hAnsi="Times New Roman" w:cs="Times New Roman"/>
          <w:spacing w:val="2"/>
        </w:rPr>
        <w:t>E</w:t>
      </w:r>
      <w:r w:rsidRPr="005A34D7">
        <w:rPr>
          <w:rFonts w:ascii="Times New Roman" w:hAnsi="Times New Roman" w:cs="Times New Roman"/>
          <w:spacing w:val="-1"/>
        </w:rPr>
        <w:t>C</w:t>
      </w:r>
      <w:r w:rsidRPr="005A34D7">
        <w:rPr>
          <w:rFonts w:ascii="Times New Roman" w:hAnsi="Times New Roman" w:cs="Times New Roman"/>
        </w:rPr>
        <w:t>T</w:t>
      </w:r>
      <w:r w:rsidRPr="005A34D7">
        <w:rPr>
          <w:rFonts w:ascii="Times New Roman" w:hAnsi="Times New Roman" w:cs="Times New Roman"/>
          <w:spacing w:val="16"/>
        </w:rPr>
        <w:t xml:space="preserve"> </w:t>
      </w:r>
      <w:r w:rsidRPr="005A34D7">
        <w:rPr>
          <w:rFonts w:ascii="Times New Roman" w:hAnsi="Times New Roman" w:cs="Times New Roman"/>
        </w:rPr>
        <w:t>-</w:t>
      </w:r>
      <w:r w:rsidRPr="005A34D7">
        <w:rPr>
          <w:rFonts w:ascii="Times New Roman" w:hAnsi="Times New Roman" w:cs="Times New Roman"/>
          <w:spacing w:val="10"/>
        </w:rPr>
        <w:t xml:space="preserve"> </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rPr>
        <w:t>t</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4"/>
        </w:rPr>
        <w:t>e</w:t>
      </w:r>
      <w:r w:rsidRPr="005A34D7">
        <w:rPr>
          <w:rFonts w:ascii="Times New Roman" w:hAnsi="Times New Roman" w:cs="Times New Roman"/>
          <w:spacing w:val="2"/>
        </w:rPr>
        <w:t>v</w:t>
      </w:r>
      <w:r w:rsidRPr="005A34D7">
        <w:rPr>
          <w:rFonts w:ascii="Times New Roman" w:hAnsi="Times New Roman" w:cs="Times New Roman"/>
        </w:rPr>
        <w:t>e</w:t>
      </w:r>
      <w:r w:rsidRPr="005A34D7">
        <w:rPr>
          <w:rFonts w:ascii="Times New Roman" w:hAnsi="Times New Roman" w:cs="Times New Roman"/>
          <w:spacing w:val="16"/>
        </w:rPr>
        <w:t xml:space="preserve"> </w:t>
      </w:r>
      <w:r w:rsidRPr="005A34D7">
        <w:rPr>
          <w:rFonts w:ascii="Times New Roman" w:hAnsi="Times New Roman" w:cs="Times New Roman"/>
          <w:spacing w:val="2"/>
        </w:rPr>
        <w:t>d</w:t>
      </w:r>
      <w:r w:rsidRPr="005A34D7">
        <w:rPr>
          <w:rFonts w:ascii="Times New Roman" w:hAnsi="Times New Roman" w:cs="Times New Roman"/>
          <w:spacing w:val="1"/>
        </w:rPr>
        <w:t>a</w:t>
      </w:r>
      <w:r w:rsidRPr="005A34D7">
        <w:rPr>
          <w:rFonts w:ascii="Times New Roman" w:hAnsi="Times New Roman" w:cs="Times New Roman"/>
        </w:rPr>
        <w:t>ta</w:t>
      </w:r>
      <w:r w:rsidRPr="005A34D7">
        <w:rPr>
          <w:rFonts w:ascii="Times New Roman" w:hAnsi="Times New Roman" w:cs="Times New Roman"/>
          <w:spacing w:val="10"/>
        </w:rPr>
        <w:t xml:space="preserve"> </w:t>
      </w:r>
      <w:r w:rsidRPr="005A34D7">
        <w:rPr>
          <w:rFonts w:ascii="Times New Roman" w:hAnsi="Times New Roman" w:cs="Times New Roman"/>
          <w:spacing w:val="-3"/>
        </w:rPr>
        <w:t>fr</w:t>
      </w:r>
      <w:r w:rsidRPr="005A34D7">
        <w:rPr>
          <w:rFonts w:ascii="Times New Roman" w:hAnsi="Times New Roman" w:cs="Times New Roman"/>
          <w:spacing w:val="7"/>
        </w:rPr>
        <w:t>o</w:t>
      </w:r>
      <w:r w:rsidRPr="005A34D7">
        <w:rPr>
          <w:rFonts w:ascii="Times New Roman" w:hAnsi="Times New Roman" w:cs="Times New Roman"/>
        </w:rPr>
        <w:t>m</w:t>
      </w:r>
      <w:r w:rsidRPr="005A34D7">
        <w:rPr>
          <w:rFonts w:ascii="Times New Roman" w:hAnsi="Times New Roman" w:cs="Times New Roman"/>
          <w:spacing w:val="5"/>
        </w:rPr>
        <w:t xml:space="preserve"> t</w:t>
      </w:r>
      <w:r w:rsidRPr="005A34D7">
        <w:rPr>
          <w:rFonts w:ascii="Times New Roman" w:hAnsi="Times New Roman" w:cs="Times New Roman"/>
          <w:spacing w:val="-7"/>
        </w:rPr>
        <w:t>h</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rPr>
        <w:t>a</w:t>
      </w:r>
      <w:r w:rsidRPr="005A34D7">
        <w:rPr>
          <w:rFonts w:ascii="Times New Roman" w:hAnsi="Times New Roman" w:cs="Times New Roman"/>
          <w:spacing w:val="5"/>
        </w:rPr>
        <w:t xml:space="preserve"> </w:t>
      </w:r>
      <w:r w:rsidRPr="005A34D7">
        <w:rPr>
          <w:rFonts w:ascii="Times New Roman" w:hAnsi="Times New Roman" w:cs="Times New Roman"/>
          <w:spacing w:val="2"/>
          <w:w w:val="102"/>
        </w:rPr>
        <w:t>d</w:t>
      </w:r>
      <w:r w:rsidRPr="005A34D7">
        <w:rPr>
          <w:rFonts w:ascii="Times New Roman" w:hAnsi="Times New Roman" w:cs="Times New Roman"/>
          <w:spacing w:val="1"/>
          <w:w w:val="102"/>
        </w:rPr>
        <w:t>a</w:t>
      </w:r>
      <w:r w:rsidRPr="005A34D7">
        <w:rPr>
          <w:rFonts w:ascii="Times New Roman" w:hAnsi="Times New Roman" w:cs="Times New Roman"/>
          <w:w w:val="102"/>
        </w:rPr>
        <w:t>t</w:t>
      </w:r>
      <w:r w:rsidRPr="005A34D7">
        <w:rPr>
          <w:rFonts w:ascii="Times New Roman" w:hAnsi="Times New Roman" w:cs="Times New Roman"/>
          <w:spacing w:val="-4"/>
          <w:w w:val="102"/>
        </w:rPr>
        <w:t>a</w:t>
      </w:r>
      <w:r w:rsidRPr="005A34D7">
        <w:rPr>
          <w:rFonts w:ascii="Times New Roman" w:hAnsi="Times New Roman" w:cs="Times New Roman"/>
          <w:spacing w:val="2"/>
          <w:w w:val="102"/>
        </w:rPr>
        <w:t>b</w:t>
      </w:r>
      <w:r w:rsidRPr="005A34D7">
        <w:rPr>
          <w:rFonts w:ascii="Times New Roman" w:hAnsi="Times New Roman" w:cs="Times New Roman"/>
          <w:spacing w:val="1"/>
          <w:w w:val="102"/>
        </w:rPr>
        <w:t>a</w:t>
      </w:r>
      <w:r w:rsidRPr="005A34D7">
        <w:rPr>
          <w:rFonts w:ascii="Times New Roman" w:hAnsi="Times New Roman" w:cs="Times New Roman"/>
          <w:spacing w:val="-1"/>
          <w:w w:val="102"/>
        </w:rPr>
        <w:t>s</w:t>
      </w:r>
      <w:r w:rsidRPr="005A34D7">
        <w:rPr>
          <w:rFonts w:ascii="Times New Roman" w:hAnsi="Times New Roman" w:cs="Times New Roman"/>
          <w:w w:val="102"/>
        </w:rPr>
        <w:t>e</w:t>
      </w:r>
    </w:p>
    <w:p w14:paraId="6A37270B" w14:textId="77777777" w:rsidR="00761091" w:rsidRPr="005A34D7" w:rsidRDefault="00761091" w:rsidP="00761091">
      <w:pPr>
        <w:widowControl/>
        <w:tabs>
          <w:tab w:val="left" w:pos="360"/>
        </w:tabs>
        <w:autoSpaceDE w:val="0"/>
        <w:autoSpaceDN w:val="0"/>
        <w:adjustRightInd w:val="0"/>
        <w:spacing w:before="1"/>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spacing w:val="-3"/>
        </w:rPr>
        <w:t>I</w:t>
      </w:r>
      <w:r w:rsidRPr="005A34D7">
        <w:rPr>
          <w:rFonts w:ascii="Times New Roman" w:hAnsi="Times New Roman" w:cs="Times New Roman"/>
        </w:rPr>
        <w:t>NS</w:t>
      </w:r>
      <w:r w:rsidRPr="005A34D7">
        <w:rPr>
          <w:rFonts w:ascii="Times New Roman" w:hAnsi="Times New Roman" w:cs="Times New Roman"/>
          <w:spacing w:val="6"/>
        </w:rPr>
        <w:t>E</w:t>
      </w:r>
      <w:r w:rsidRPr="005A34D7">
        <w:rPr>
          <w:rFonts w:ascii="Times New Roman" w:hAnsi="Times New Roman" w:cs="Times New Roman"/>
          <w:spacing w:val="-1"/>
        </w:rPr>
        <w:t>R</w:t>
      </w:r>
      <w:r w:rsidRPr="005A34D7">
        <w:rPr>
          <w:rFonts w:ascii="Times New Roman" w:hAnsi="Times New Roman" w:cs="Times New Roman"/>
        </w:rPr>
        <w:t>T</w:t>
      </w:r>
      <w:r w:rsidRPr="005A34D7">
        <w:rPr>
          <w:rFonts w:ascii="Times New Roman" w:hAnsi="Times New Roman" w:cs="Times New Roman"/>
          <w:spacing w:val="15"/>
        </w:rPr>
        <w:t xml:space="preserve"> </w:t>
      </w:r>
      <w:r w:rsidRPr="005A34D7">
        <w:rPr>
          <w:rFonts w:ascii="Times New Roman" w:hAnsi="Times New Roman" w:cs="Times New Roman"/>
        </w:rPr>
        <w:t>-</w:t>
      </w:r>
      <w:r w:rsidRPr="005A34D7">
        <w:rPr>
          <w:rFonts w:ascii="Times New Roman" w:hAnsi="Times New Roman" w:cs="Times New Roman"/>
          <w:spacing w:val="5"/>
        </w:rPr>
        <w:t xml:space="preserve"> </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rPr>
        <w:t>t</w:t>
      </w:r>
      <w:r w:rsidRPr="005A34D7">
        <w:rPr>
          <w:rFonts w:ascii="Times New Roman" w:hAnsi="Times New Roman" w:cs="Times New Roman"/>
          <w:spacing w:val="17"/>
        </w:rPr>
        <w:t xml:space="preserve"> </w:t>
      </w:r>
      <w:r w:rsidRPr="005A34D7">
        <w:rPr>
          <w:rFonts w:ascii="Times New Roman" w:hAnsi="Times New Roman" w:cs="Times New Roman"/>
          <w:spacing w:val="2"/>
        </w:rPr>
        <w:t>d</w:t>
      </w:r>
      <w:r w:rsidRPr="005A34D7">
        <w:rPr>
          <w:rFonts w:ascii="Times New Roman" w:hAnsi="Times New Roman" w:cs="Times New Roman"/>
          <w:spacing w:val="1"/>
        </w:rPr>
        <w:t>a</w:t>
      </w:r>
      <w:r w:rsidRPr="005A34D7">
        <w:rPr>
          <w:rFonts w:ascii="Times New Roman" w:hAnsi="Times New Roman" w:cs="Times New Roman"/>
        </w:rPr>
        <w:t>ta</w:t>
      </w:r>
      <w:r w:rsidRPr="005A34D7">
        <w:rPr>
          <w:rFonts w:ascii="Times New Roman" w:hAnsi="Times New Roman" w:cs="Times New Roman"/>
          <w:spacing w:val="10"/>
        </w:rPr>
        <w:t xml:space="preserve"> </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to</w:t>
      </w:r>
      <w:r w:rsidRPr="005A34D7">
        <w:rPr>
          <w:rFonts w:ascii="Times New Roman" w:hAnsi="Times New Roman" w:cs="Times New Roman"/>
          <w:spacing w:val="17"/>
        </w:rPr>
        <w:t xml:space="preserve"> </w:t>
      </w:r>
      <w:r w:rsidRPr="005A34D7">
        <w:rPr>
          <w:rFonts w:ascii="Times New Roman" w:hAnsi="Times New Roman" w:cs="Times New Roman"/>
        </w:rPr>
        <w:t>a</w:t>
      </w:r>
      <w:r w:rsidRPr="005A34D7">
        <w:rPr>
          <w:rFonts w:ascii="Times New Roman" w:hAnsi="Times New Roman" w:cs="Times New Roman"/>
          <w:spacing w:val="6"/>
        </w:rPr>
        <w:t xml:space="preserve"> </w:t>
      </w:r>
      <w:r w:rsidRPr="005A34D7">
        <w:rPr>
          <w:rFonts w:ascii="Times New Roman" w:hAnsi="Times New Roman" w:cs="Times New Roman"/>
          <w:w w:val="102"/>
        </w:rPr>
        <w:t>t</w:t>
      </w:r>
      <w:r w:rsidRPr="005A34D7">
        <w:rPr>
          <w:rFonts w:ascii="Times New Roman" w:hAnsi="Times New Roman" w:cs="Times New Roman"/>
          <w:spacing w:val="-9"/>
          <w:w w:val="102"/>
        </w:rPr>
        <w:t>a</w:t>
      </w:r>
      <w:r w:rsidRPr="005A34D7">
        <w:rPr>
          <w:rFonts w:ascii="Times New Roman" w:hAnsi="Times New Roman" w:cs="Times New Roman"/>
          <w:spacing w:val="7"/>
          <w:w w:val="102"/>
        </w:rPr>
        <w:t>b</w:t>
      </w:r>
      <w:r w:rsidRPr="005A34D7">
        <w:rPr>
          <w:rFonts w:ascii="Times New Roman" w:hAnsi="Times New Roman" w:cs="Times New Roman"/>
          <w:spacing w:val="-5"/>
          <w:w w:val="102"/>
        </w:rPr>
        <w:t>l</w:t>
      </w:r>
      <w:r w:rsidRPr="005A34D7">
        <w:rPr>
          <w:rFonts w:ascii="Times New Roman" w:hAnsi="Times New Roman" w:cs="Times New Roman"/>
          <w:w w:val="102"/>
        </w:rPr>
        <w:t>e</w:t>
      </w:r>
    </w:p>
    <w:p w14:paraId="60E1AFC7" w14:textId="77777777" w:rsidR="00761091" w:rsidRPr="005A34D7" w:rsidRDefault="00761091" w:rsidP="00761091">
      <w:pPr>
        <w:widowControl/>
        <w:tabs>
          <w:tab w:val="left" w:pos="360"/>
        </w:tabs>
        <w:autoSpaceDE w:val="0"/>
        <w:autoSpaceDN w:val="0"/>
        <w:adjustRightInd w:val="0"/>
        <w:spacing w:before="11"/>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spacing w:val="-4"/>
        </w:rPr>
        <w:t>U</w:t>
      </w:r>
      <w:r w:rsidRPr="005A34D7">
        <w:rPr>
          <w:rFonts w:ascii="Times New Roman" w:hAnsi="Times New Roman" w:cs="Times New Roman"/>
        </w:rPr>
        <w:t>PDA</w:t>
      </w:r>
      <w:r w:rsidRPr="005A34D7">
        <w:rPr>
          <w:rFonts w:ascii="Times New Roman" w:hAnsi="Times New Roman" w:cs="Times New Roman"/>
          <w:spacing w:val="2"/>
        </w:rPr>
        <w:t>T</w:t>
      </w:r>
      <w:r w:rsidRPr="005A34D7">
        <w:rPr>
          <w:rFonts w:ascii="Times New Roman" w:hAnsi="Times New Roman" w:cs="Times New Roman"/>
        </w:rPr>
        <w:t>E</w:t>
      </w:r>
      <w:r w:rsidRPr="005A34D7">
        <w:rPr>
          <w:rFonts w:ascii="Times New Roman" w:hAnsi="Times New Roman" w:cs="Times New Roman"/>
          <w:spacing w:val="22"/>
        </w:rPr>
        <w:t xml:space="preserve"> </w:t>
      </w:r>
      <w:r w:rsidRPr="005A34D7">
        <w:rPr>
          <w:rFonts w:ascii="Times New Roman" w:hAnsi="Times New Roman" w:cs="Times New Roman"/>
        </w:rPr>
        <w:t>-</w:t>
      </w:r>
      <w:r w:rsidRPr="005A34D7">
        <w:rPr>
          <w:rFonts w:ascii="Times New Roman" w:hAnsi="Times New Roman" w:cs="Times New Roman"/>
          <w:spacing w:val="1"/>
        </w:rPr>
        <w:t xml:space="preserve"> </w:t>
      </w:r>
      <w:r w:rsidRPr="005A34D7">
        <w:rPr>
          <w:rFonts w:ascii="Times New Roman" w:hAnsi="Times New Roman" w:cs="Times New Roman"/>
          <w:spacing w:val="-2"/>
        </w:rPr>
        <w:t>u</w:t>
      </w:r>
      <w:r w:rsidRPr="005A34D7">
        <w:rPr>
          <w:rFonts w:ascii="Times New Roman" w:hAnsi="Times New Roman" w:cs="Times New Roman"/>
          <w:spacing w:val="2"/>
        </w:rPr>
        <w:t>pd</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4"/>
        </w:rPr>
        <w:t xml:space="preserve"> </w:t>
      </w:r>
      <w:r w:rsidRPr="005A34D7">
        <w:rPr>
          <w:rFonts w:ascii="Times New Roman" w:hAnsi="Times New Roman" w:cs="Times New Roman"/>
          <w:spacing w:val="1"/>
        </w:rPr>
        <w:t>e</w:t>
      </w:r>
      <w:r w:rsidRPr="005A34D7">
        <w:rPr>
          <w:rFonts w:ascii="Times New Roman" w:hAnsi="Times New Roman" w:cs="Times New Roman"/>
          <w:spacing w:val="-7"/>
        </w:rPr>
        <w:t>x</w:t>
      </w:r>
      <w:r w:rsidRPr="005A34D7">
        <w:rPr>
          <w:rFonts w:ascii="Times New Roman" w:hAnsi="Times New Roman" w:cs="Times New Roman"/>
        </w:rPr>
        <w:t>i</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4"/>
        </w:rPr>
        <w:t xml:space="preserve"> </w:t>
      </w:r>
      <w:r w:rsidRPr="005A34D7">
        <w:rPr>
          <w:rFonts w:ascii="Times New Roman" w:hAnsi="Times New Roman" w:cs="Times New Roman"/>
          <w:spacing w:val="2"/>
        </w:rPr>
        <w:t>d</w:t>
      </w:r>
      <w:r w:rsidRPr="005A34D7">
        <w:rPr>
          <w:rFonts w:ascii="Times New Roman" w:hAnsi="Times New Roman" w:cs="Times New Roman"/>
          <w:spacing w:val="1"/>
        </w:rPr>
        <w:t>a</w:t>
      </w:r>
      <w:r w:rsidRPr="005A34D7">
        <w:rPr>
          <w:rFonts w:ascii="Times New Roman" w:hAnsi="Times New Roman" w:cs="Times New Roman"/>
        </w:rPr>
        <w:t>ta</w:t>
      </w:r>
      <w:r w:rsidRPr="005A34D7">
        <w:rPr>
          <w:rFonts w:ascii="Times New Roman" w:hAnsi="Times New Roman" w:cs="Times New Roman"/>
          <w:spacing w:val="10"/>
        </w:rPr>
        <w:t xml:space="preserve"> </w:t>
      </w:r>
      <w:r w:rsidRPr="005A34D7">
        <w:rPr>
          <w:rFonts w:ascii="Times New Roman" w:hAnsi="Times New Roman" w:cs="Times New Roman"/>
        </w:rPr>
        <w:t>w</w:t>
      </w:r>
      <w:r w:rsidRPr="005A34D7">
        <w:rPr>
          <w:rFonts w:ascii="Times New Roman" w:hAnsi="Times New Roman" w:cs="Times New Roman"/>
          <w:spacing w:val="-5"/>
        </w:rPr>
        <w:t>i</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in</w:t>
      </w:r>
      <w:r w:rsidRPr="005A34D7">
        <w:rPr>
          <w:rFonts w:ascii="Times New Roman" w:hAnsi="Times New Roman" w:cs="Times New Roman"/>
          <w:spacing w:val="11"/>
        </w:rPr>
        <w:t xml:space="preserve"> </w:t>
      </w:r>
      <w:r w:rsidRPr="005A34D7">
        <w:rPr>
          <w:rFonts w:ascii="Times New Roman" w:hAnsi="Times New Roman" w:cs="Times New Roman"/>
        </w:rPr>
        <w:t>a</w:t>
      </w:r>
      <w:r w:rsidRPr="005A34D7">
        <w:rPr>
          <w:rFonts w:ascii="Times New Roman" w:hAnsi="Times New Roman" w:cs="Times New Roman"/>
          <w:spacing w:val="6"/>
        </w:rPr>
        <w:t xml:space="preserve"> </w:t>
      </w:r>
      <w:r w:rsidRPr="005A34D7">
        <w:rPr>
          <w:rFonts w:ascii="Times New Roman" w:hAnsi="Times New Roman" w:cs="Times New Roman"/>
          <w:w w:val="102"/>
        </w:rPr>
        <w:t>t</w:t>
      </w:r>
      <w:r w:rsidRPr="005A34D7">
        <w:rPr>
          <w:rFonts w:ascii="Times New Roman" w:hAnsi="Times New Roman" w:cs="Times New Roman"/>
          <w:spacing w:val="-4"/>
          <w:w w:val="102"/>
        </w:rPr>
        <w:t>a</w:t>
      </w:r>
      <w:r w:rsidRPr="005A34D7">
        <w:rPr>
          <w:rFonts w:ascii="Times New Roman" w:hAnsi="Times New Roman" w:cs="Times New Roman"/>
          <w:spacing w:val="7"/>
          <w:w w:val="102"/>
        </w:rPr>
        <w:t>b</w:t>
      </w:r>
      <w:r w:rsidRPr="005A34D7">
        <w:rPr>
          <w:rFonts w:ascii="Times New Roman" w:hAnsi="Times New Roman" w:cs="Times New Roman"/>
          <w:spacing w:val="-5"/>
          <w:w w:val="102"/>
        </w:rPr>
        <w:t>l</w:t>
      </w:r>
      <w:r w:rsidRPr="005A34D7">
        <w:rPr>
          <w:rFonts w:ascii="Times New Roman" w:hAnsi="Times New Roman" w:cs="Times New Roman"/>
          <w:w w:val="102"/>
        </w:rPr>
        <w:t>e</w:t>
      </w:r>
    </w:p>
    <w:p w14:paraId="4D215CE1" w14:textId="77777777" w:rsidR="00761091" w:rsidRPr="005A34D7" w:rsidRDefault="00761091" w:rsidP="00761091">
      <w:pPr>
        <w:widowControl/>
        <w:tabs>
          <w:tab w:val="left" w:pos="360"/>
        </w:tabs>
        <w:autoSpaceDE w:val="0"/>
        <w:autoSpaceDN w:val="0"/>
        <w:adjustRightInd w:val="0"/>
        <w:spacing w:before="6"/>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rPr>
        <w:t>D</w:t>
      </w:r>
      <w:r w:rsidRPr="005A34D7">
        <w:rPr>
          <w:rFonts w:ascii="Times New Roman" w:hAnsi="Times New Roman" w:cs="Times New Roman"/>
          <w:spacing w:val="2"/>
        </w:rPr>
        <w:t>E</w:t>
      </w:r>
      <w:r w:rsidRPr="005A34D7">
        <w:rPr>
          <w:rFonts w:ascii="Times New Roman" w:hAnsi="Times New Roman" w:cs="Times New Roman"/>
          <w:spacing w:val="-3"/>
        </w:rPr>
        <w:t>L</w:t>
      </w:r>
      <w:r w:rsidRPr="005A34D7">
        <w:rPr>
          <w:rFonts w:ascii="Times New Roman" w:hAnsi="Times New Roman" w:cs="Times New Roman"/>
          <w:spacing w:val="2"/>
        </w:rPr>
        <w:t>ET</w:t>
      </w:r>
      <w:r w:rsidRPr="005A34D7">
        <w:rPr>
          <w:rFonts w:ascii="Times New Roman" w:hAnsi="Times New Roman" w:cs="Times New Roman"/>
        </w:rPr>
        <w:t>E</w:t>
      </w:r>
      <w:r w:rsidRPr="005A34D7">
        <w:rPr>
          <w:rFonts w:ascii="Times New Roman" w:hAnsi="Times New Roman" w:cs="Times New Roman"/>
          <w:spacing w:val="17"/>
        </w:rPr>
        <w:t xml:space="preserve"> </w:t>
      </w:r>
      <w:r w:rsidRPr="005A34D7">
        <w:rPr>
          <w:rFonts w:ascii="Times New Roman" w:hAnsi="Times New Roman" w:cs="Times New Roman"/>
        </w:rPr>
        <w:t>-</w:t>
      </w:r>
      <w:r w:rsidRPr="005A34D7">
        <w:rPr>
          <w:rFonts w:ascii="Times New Roman" w:hAnsi="Times New Roman" w:cs="Times New Roman"/>
          <w:spacing w:val="-4"/>
        </w:rPr>
        <w:t xml:space="preserve"> </w:t>
      </w:r>
      <w:r w:rsidRPr="005A34D7">
        <w:rPr>
          <w:rFonts w:ascii="Times New Roman" w:hAnsi="Times New Roman" w:cs="Times New Roman"/>
          <w:spacing w:val="7"/>
        </w:rPr>
        <w:t>d</w:t>
      </w:r>
      <w:r w:rsidRPr="005A34D7">
        <w:rPr>
          <w:rFonts w:ascii="Times New Roman" w:hAnsi="Times New Roman" w:cs="Times New Roman"/>
          <w:spacing w:val="1"/>
        </w:rPr>
        <w:t>e</w:t>
      </w:r>
      <w:r w:rsidRPr="005A34D7">
        <w:rPr>
          <w:rFonts w:ascii="Times New Roman" w:hAnsi="Times New Roman" w:cs="Times New Roman"/>
          <w:spacing w:val="-5"/>
        </w:rPr>
        <w:t>l</w:t>
      </w:r>
      <w:r w:rsidRPr="005A34D7">
        <w:rPr>
          <w:rFonts w:ascii="Times New Roman" w:hAnsi="Times New Roman" w:cs="Times New Roman"/>
          <w:spacing w:val="-4"/>
        </w:rPr>
        <w:t>e</w:t>
      </w:r>
      <w:r w:rsidRPr="005A34D7">
        <w:rPr>
          <w:rFonts w:ascii="Times New Roman" w:hAnsi="Times New Roman" w:cs="Times New Roman"/>
          <w:spacing w:val="5"/>
        </w:rPr>
        <w:t>t</w:t>
      </w:r>
      <w:r w:rsidRPr="005A34D7">
        <w:rPr>
          <w:rFonts w:ascii="Times New Roman" w:hAnsi="Times New Roman" w:cs="Times New Roman"/>
          <w:spacing w:val="-4"/>
        </w:rPr>
        <w:t>e</w:t>
      </w:r>
      <w:r w:rsidRPr="005A34D7">
        <w:rPr>
          <w:rFonts w:ascii="Times New Roman" w:hAnsi="Times New Roman" w:cs="Times New Roman"/>
        </w:rPr>
        <w:t>s</w:t>
      </w:r>
      <w:r w:rsidRPr="005A34D7">
        <w:rPr>
          <w:rFonts w:ascii="Times New Roman" w:hAnsi="Times New Roman" w:cs="Times New Roman"/>
          <w:spacing w:val="13"/>
        </w:rPr>
        <w:t xml:space="preserve"> </w:t>
      </w:r>
      <w:r w:rsidRPr="005A34D7">
        <w:rPr>
          <w:rFonts w:ascii="Times New Roman" w:hAnsi="Times New Roman" w:cs="Times New Roman"/>
          <w:spacing w:val="5"/>
        </w:rPr>
        <w:t>a</w:t>
      </w:r>
      <w:r w:rsidRPr="005A34D7">
        <w:rPr>
          <w:rFonts w:ascii="Times New Roman" w:hAnsi="Times New Roman" w:cs="Times New Roman"/>
        </w:rPr>
        <w:t>ll</w:t>
      </w:r>
      <w:r w:rsidRPr="005A34D7">
        <w:rPr>
          <w:rFonts w:ascii="Times New Roman" w:hAnsi="Times New Roman" w:cs="Times New Roman"/>
          <w:spacing w:val="6"/>
        </w:rPr>
        <w:t xml:space="preserve"> </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3"/>
        </w:rPr>
        <w:t>r</w:t>
      </w:r>
      <w:r w:rsidRPr="005A34D7">
        <w:rPr>
          <w:rFonts w:ascii="Times New Roman" w:hAnsi="Times New Roman" w:cs="Times New Roman"/>
          <w:spacing w:val="7"/>
        </w:rPr>
        <w:t>d</w:t>
      </w:r>
      <w:r w:rsidRPr="005A34D7">
        <w:rPr>
          <w:rFonts w:ascii="Times New Roman" w:hAnsi="Times New Roman" w:cs="Times New Roman"/>
        </w:rPr>
        <w:t>s</w:t>
      </w:r>
      <w:r w:rsidRPr="005A34D7">
        <w:rPr>
          <w:rFonts w:ascii="Times New Roman" w:hAnsi="Times New Roman" w:cs="Times New Roman"/>
          <w:spacing w:val="14"/>
        </w:rPr>
        <w:t xml:space="preserve"> </w:t>
      </w:r>
      <w:r w:rsidRPr="005A34D7">
        <w:rPr>
          <w:rFonts w:ascii="Times New Roman" w:hAnsi="Times New Roman" w:cs="Times New Roman"/>
          <w:spacing w:val="-3"/>
        </w:rPr>
        <w:t>fr</w:t>
      </w:r>
      <w:r w:rsidRPr="005A34D7">
        <w:rPr>
          <w:rFonts w:ascii="Times New Roman" w:hAnsi="Times New Roman" w:cs="Times New Roman"/>
          <w:spacing w:val="2"/>
        </w:rPr>
        <w:t>o</w:t>
      </w:r>
      <w:r w:rsidRPr="005A34D7">
        <w:rPr>
          <w:rFonts w:ascii="Times New Roman" w:hAnsi="Times New Roman" w:cs="Times New Roman"/>
        </w:rPr>
        <w:t>m</w:t>
      </w:r>
      <w:r w:rsidRPr="005A34D7">
        <w:rPr>
          <w:rFonts w:ascii="Times New Roman" w:hAnsi="Times New Roman" w:cs="Times New Roman"/>
          <w:spacing w:val="9"/>
        </w:rPr>
        <w:t xml:space="preserve"> </w:t>
      </w:r>
      <w:r w:rsidRPr="005A34D7">
        <w:rPr>
          <w:rFonts w:ascii="Times New Roman" w:hAnsi="Times New Roman" w:cs="Times New Roman"/>
        </w:rPr>
        <w:t>a</w:t>
      </w:r>
      <w:r w:rsidRPr="005A34D7">
        <w:rPr>
          <w:rFonts w:ascii="Times New Roman" w:hAnsi="Times New Roman" w:cs="Times New Roman"/>
          <w:spacing w:val="5"/>
        </w:rPr>
        <w:t xml:space="preserve"> </w:t>
      </w:r>
      <w:r w:rsidRPr="005A34D7">
        <w:rPr>
          <w:rFonts w:ascii="Times New Roman" w:hAnsi="Times New Roman" w:cs="Times New Roman"/>
        </w:rPr>
        <w:t>t</w:t>
      </w:r>
      <w:r w:rsidRPr="005A34D7">
        <w:rPr>
          <w:rFonts w:ascii="Times New Roman" w:hAnsi="Times New Roman" w:cs="Times New Roman"/>
          <w:spacing w:val="-4"/>
        </w:rPr>
        <w:t>a</w:t>
      </w:r>
      <w:r w:rsidRPr="005A34D7">
        <w:rPr>
          <w:rFonts w:ascii="Times New Roman" w:hAnsi="Times New Roman" w:cs="Times New Roman"/>
          <w:spacing w:val="7"/>
        </w:rPr>
        <w:t>b</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w:t>
      </w:r>
      <w:r w:rsidRPr="005A34D7">
        <w:rPr>
          <w:rFonts w:ascii="Times New Roman" w:hAnsi="Times New Roman" w:cs="Times New Roman"/>
          <w:spacing w:val="14"/>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9"/>
        </w:rPr>
        <w:t xml:space="preserve"> </w:t>
      </w:r>
      <w:r w:rsidRPr="005A34D7">
        <w:rPr>
          <w:rFonts w:ascii="Times New Roman" w:hAnsi="Times New Roman" w:cs="Times New Roman"/>
          <w:spacing w:val="-6"/>
        </w:rPr>
        <w:t>s</w:t>
      </w:r>
      <w:r w:rsidRPr="005A34D7">
        <w:rPr>
          <w:rFonts w:ascii="Times New Roman" w:hAnsi="Times New Roman" w:cs="Times New Roman"/>
          <w:spacing w:val="2"/>
        </w:rPr>
        <w:t>p</w:t>
      </w:r>
      <w:r w:rsidRPr="005A34D7">
        <w:rPr>
          <w:rFonts w:ascii="Times New Roman" w:hAnsi="Times New Roman" w:cs="Times New Roman"/>
          <w:spacing w:val="1"/>
        </w:rPr>
        <w:t>a</w:t>
      </w:r>
      <w:r w:rsidRPr="005A34D7">
        <w:rPr>
          <w:rFonts w:ascii="Times New Roman" w:hAnsi="Times New Roman" w:cs="Times New Roman"/>
          <w:spacing w:val="-4"/>
        </w:rPr>
        <w:t>c</w:t>
      </w:r>
      <w:r w:rsidRPr="005A34D7">
        <w:rPr>
          <w:rFonts w:ascii="Times New Roman" w:hAnsi="Times New Roman" w:cs="Times New Roman"/>
        </w:rPr>
        <w:t>e</w:t>
      </w:r>
      <w:r w:rsidRPr="005A34D7">
        <w:rPr>
          <w:rFonts w:ascii="Times New Roman" w:hAnsi="Times New Roman" w:cs="Times New Roman"/>
          <w:spacing w:val="13"/>
        </w:rPr>
        <w:t xml:space="preserve"> </w:t>
      </w:r>
      <w:r w:rsidRPr="005A34D7">
        <w:rPr>
          <w:rFonts w:ascii="Times New Roman" w:hAnsi="Times New Roman" w:cs="Times New Roman"/>
          <w:spacing w:val="-3"/>
        </w:rPr>
        <w:t>f</w:t>
      </w:r>
      <w:r w:rsidRPr="005A34D7">
        <w:rPr>
          <w:rFonts w:ascii="Times New Roman" w:hAnsi="Times New Roman" w:cs="Times New Roman"/>
          <w:spacing w:val="7"/>
        </w:rPr>
        <w:t>o</w:t>
      </w:r>
      <w:r w:rsidRPr="005A34D7">
        <w:rPr>
          <w:rFonts w:ascii="Times New Roman" w:hAnsi="Times New Roman" w:cs="Times New Roman"/>
        </w:rPr>
        <w:t>r</w:t>
      </w:r>
      <w:r w:rsidRPr="005A34D7">
        <w:rPr>
          <w:rFonts w:ascii="Times New Roman" w:hAnsi="Times New Roman" w:cs="Times New Roman"/>
          <w:spacing w:val="9"/>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4"/>
        </w:rPr>
        <w:t xml:space="preserve"> </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4"/>
        </w:rPr>
        <w:t>c</w:t>
      </w:r>
      <w:r w:rsidRPr="005A34D7">
        <w:rPr>
          <w:rFonts w:ascii="Times New Roman" w:hAnsi="Times New Roman" w:cs="Times New Roman"/>
          <w:spacing w:val="2"/>
        </w:rPr>
        <w:t>o</w:t>
      </w:r>
      <w:r w:rsidRPr="005A34D7">
        <w:rPr>
          <w:rFonts w:ascii="Times New Roman" w:hAnsi="Times New Roman" w:cs="Times New Roman"/>
          <w:spacing w:val="-3"/>
        </w:rPr>
        <w:t>r</w:t>
      </w:r>
      <w:r w:rsidRPr="005A34D7">
        <w:rPr>
          <w:rFonts w:ascii="Times New Roman" w:hAnsi="Times New Roman" w:cs="Times New Roman"/>
          <w:spacing w:val="7"/>
        </w:rPr>
        <w:t>d</w:t>
      </w:r>
      <w:r w:rsidRPr="005A34D7">
        <w:rPr>
          <w:rFonts w:ascii="Times New Roman" w:hAnsi="Times New Roman" w:cs="Times New Roman"/>
        </w:rPr>
        <w:t>s</w:t>
      </w:r>
      <w:r w:rsidRPr="005A34D7">
        <w:rPr>
          <w:rFonts w:ascii="Times New Roman" w:hAnsi="Times New Roman" w:cs="Times New Roman"/>
          <w:spacing w:val="14"/>
        </w:rPr>
        <w:t xml:space="preserve"> </w:t>
      </w:r>
      <w:r w:rsidRPr="005A34D7">
        <w:rPr>
          <w:rFonts w:ascii="Times New Roman" w:hAnsi="Times New Roman" w:cs="Times New Roman"/>
          <w:spacing w:val="2"/>
          <w:w w:val="102"/>
        </w:rPr>
        <w:t>r</w:t>
      </w:r>
      <w:r w:rsidRPr="005A34D7">
        <w:rPr>
          <w:rFonts w:ascii="Times New Roman" w:hAnsi="Times New Roman" w:cs="Times New Roman"/>
          <w:spacing w:val="1"/>
          <w:w w:val="102"/>
        </w:rPr>
        <w:t>e</w:t>
      </w:r>
      <w:r w:rsidRPr="005A34D7">
        <w:rPr>
          <w:rFonts w:ascii="Times New Roman" w:hAnsi="Times New Roman" w:cs="Times New Roman"/>
          <w:spacing w:val="-1"/>
          <w:w w:val="102"/>
        </w:rPr>
        <w:t>m</w:t>
      </w:r>
      <w:r w:rsidRPr="005A34D7">
        <w:rPr>
          <w:rFonts w:ascii="Times New Roman" w:hAnsi="Times New Roman" w:cs="Times New Roman"/>
          <w:spacing w:val="1"/>
          <w:w w:val="102"/>
        </w:rPr>
        <w:t>a</w:t>
      </w:r>
      <w:r w:rsidRPr="005A34D7">
        <w:rPr>
          <w:rFonts w:ascii="Times New Roman" w:hAnsi="Times New Roman" w:cs="Times New Roman"/>
          <w:spacing w:val="-5"/>
          <w:w w:val="102"/>
        </w:rPr>
        <w:t>i</w:t>
      </w:r>
      <w:r w:rsidRPr="005A34D7">
        <w:rPr>
          <w:rFonts w:ascii="Times New Roman" w:hAnsi="Times New Roman" w:cs="Times New Roman"/>
          <w:w w:val="102"/>
        </w:rPr>
        <w:t>n</w:t>
      </w:r>
    </w:p>
    <w:p w14:paraId="13F4F9AF" w14:textId="77777777" w:rsidR="00761091" w:rsidRPr="005A34D7" w:rsidRDefault="00761091" w:rsidP="00761091">
      <w:pPr>
        <w:widowControl/>
        <w:tabs>
          <w:tab w:val="left" w:pos="360"/>
        </w:tabs>
        <w:autoSpaceDE w:val="0"/>
        <w:autoSpaceDN w:val="0"/>
        <w:adjustRightInd w:val="0"/>
        <w:spacing w:before="10" w:line="260" w:lineRule="exact"/>
        <w:jc w:val="both"/>
        <w:rPr>
          <w:rFonts w:ascii="Times New Roman" w:hAnsi="Times New Roman" w:cs="Times New Roman"/>
        </w:rPr>
      </w:pPr>
    </w:p>
    <w:p w14:paraId="381B6F2A"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spacing w:val="-3"/>
        </w:rPr>
        <w:t>F</w:t>
      </w:r>
      <w:r w:rsidRPr="005A34D7">
        <w:rPr>
          <w:rFonts w:ascii="Times New Roman" w:hAnsi="Times New Roman" w:cs="Times New Roman"/>
          <w:b/>
          <w:bCs/>
          <w:spacing w:val="5"/>
        </w:rPr>
        <w:t>e</w:t>
      </w:r>
      <w:r w:rsidRPr="005A34D7">
        <w:rPr>
          <w:rFonts w:ascii="Times New Roman" w:hAnsi="Times New Roman" w:cs="Times New Roman"/>
          <w:b/>
          <w:bCs/>
        </w:rPr>
        <w:t>w</w:t>
      </w:r>
      <w:r w:rsidRPr="005A34D7">
        <w:rPr>
          <w:rFonts w:ascii="Times New Roman" w:hAnsi="Times New Roman" w:cs="Times New Roman"/>
          <w:b/>
          <w:bCs/>
          <w:spacing w:val="6"/>
        </w:rPr>
        <w:t xml:space="preserve"> </w:t>
      </w:r>
      <w:r w:rsidRPr="005A34D7">
        <w:rPr>
          <w:rFonts w:ascii="Times New Roman" w:hAnsi="Times New Roman" w:cs="Times New Roman"/>
          <w:b/>
          <w:bCs/>
        </w:rPr>
        <w:t>m</w:t>
      </w:r>
      <w:r w:rsidRPr="005A34D7">
        <w:rPr>
          <w:rFonts w:ascii="Times New Roman" w:hAnsi="Times New Roman" w:cs="Times New Roman"/>
          <w:b/>
          <w:bCs/>
          <w:spacing w:val="2"/>
        </w:rPr>
        <w:t>o</w:t>
      </w:r>
      <w:r w:rsidRPr="005A34D7">
        <w:rPr>
          <w:rFonts w:ascii="Times New Roman" w:hAnsi="Times New Roman" w:cs="Times New Roman"/>
          <w:b/>
          <w:bCs/>
          <w:spacing w:val="1"/>
        </w:rPr>
        <w:t>r</w:t>
      </w:r>
      <w:r w:rsidRPr="005A34D7">
        <w:rPr>
          <w:rFonts w:ascii="Times New Roman" w:hAnsi="Times New Roman" w:cs="Times New Roman"/>
          <w:b/>
          <w:bCs/>
        </w:rPr>
        <w:t>e</w:t>
      </w:r>
      <w:r w:rsidRPr="005A34D7">
        <w:rPr>
          <w:rFonts w:ascii="Times New Roman" w:hAnsi="Times New Roman" w:cs="Times New Roman"/>
          <w:b/>
          <w:bCs/>
          <w:spacing w:val="14"/>
        </w:rPr>
        <w:t xml:space="preserve"> </w:t>
      </w:r>
      <w:r w:rsidRPr="005A34D7">
        <w:rPr>
          <w:rFonts w:ascii="Times New Roman" w:hAnsi="Times New Roman" w:cs="Times New Roman"/>
          <w:b/>
          <w:bCs/>
          <w:spacing w:val="-1"/>
        </w:rPr>
        <w:t>E</w:t>
      </w:r>
      <w:r w:rsidRPr="005A34D7">
        <w:rPr>
          <w:rFonts w:ascii="Times New Roman" w:hAnsi="Times New Roman" w:cs="Times New Roman"/>
          <w:b/>
          <w:bCs/>
          <w:spacing w:val="-2"/>
        </w:rPr>
        <w:t>x</w:t>
      </w:r>
      <w:r w:rsidRPr="005A34D7">
        <w:rPr>
          <w:rFonts w:ascii="Times New Roman" w:hAnsi="Times New Roman" w:cs="Times New Roman"/>
          <w:b/>
          <w:bCs/>
          <w:spacing w:val="2"/>
        </w:rPr>
        <w:t>a</w:t>
      </w:r>
      <w:r w:rsidRPr="005A34D7">
        <w:rPr>
          <w:rFonts w:ascii="Times New Roman" w:hAnsi="Times New Roman" w:cs="Times New Roman"/>
          <w:b/>
          <w:bCs/>
        </w:rPr>
        <w:t>mp</w:t>
      </w:r>
      <w:r w:rsidRPr="005A34D7">
        <w:rPr>
          <w:rFonts w:ascii="Times New Roman" w:hAnsi="Times New Roman" w:cs="Times New Roman"/>
          <w:b/>
          <w:bCs/>
          <w:spacing w:val="5"/>
        </w:rPr>
        <w:t>l</w:t>
      </w:r>
      <w:r w:rsidRPr="005A34D7">
        <w:rPr>
          <w:rFonts w:ascii="Times New Roman" w:hAnsi="Times New Roman" w:cs="Times New Roman"/>
          <w:b/>
          <w:bCs/>
          <w:spacing w:val="-4"/>
        </w:rPr>
        <w:t>e</w:t>
      </w:r>
      <w:r w:rsidRPr="005A34D7">
        <w:rPr>
          <w:rFonts w:ascii="Times New Roman" w:hAnsi="Times New Roman" w:cs="Times New Roman"/>
          <w:b/>
          <w:bCs/>
        </w:rPr>
        <w:t>s</w:t>
      </w:r>
      <w:r w:rsidRPr="005A34D7">
        <w:rPr>
          <w:rFonts w:ascii="Times New Roman" w:hAnsi="Times New Roman" w:cs="Times New Roman"/>
          <w:b/>
          <w:bCs/>
          <w:spacing w:val="19"/>
        </w:rPr>
        <w:t xml:space="preserve"> </w:t>
      </w:r>
      <w:r w:rsidRPr="005A34D7">
        <w:rPr>
          <w:rFonts w:ascii="Times New Roman" w:hAnsi="Times New Roman" w:cs="Times New Roman"/>
          <w:b/>
          <w:bCs/>
          <w:spacing w:val="2"/>
        </w:rPr>
        <w:t>o</w:t>
      </w:r>
      <w:r w:rsidRPr="005A34D7">
        <w:rPr>
          <w:rFonts w:ascii="Times New Roman" w:hAnsi="Times New Roman" w:cs="Times New Roman"/>
          <w:b/>
          <w:bCs/>
        </w:rPr>
        <w:t>f</w:t>
      </w:r>
      <w:r w:rsidRPr="005A34D7">
        <w:rPr>
          <w:rFonts w:ascii="Times New Roman" w:hAnsi="Times New Roman" w:cs="Times New Roman"/>
          <w:b/>
          <w:bCs/>
          <w:spacing w:val="8"/>
        </w:rPr>
        <w:t xml:space="preserve"> </w:t>
      </w:r>
      <w:r w:rsidRPr="005A34D7">
        <w:rPr>
          <w:rFonts w:ascii="Times New Roman" w:hAnsi="Times New Roman" w:cs="Times New Roman"/>
          <w:b/>
          <w:bCs/>
        </w:rPr>
        <w:t>D</w:t>
      </w:r>
      <w:r w:rsidRPr="005A34D7">
        <w:rPr>
          <w:rFonts w:ascii="Times New Roman" w:hAnsi="Times New Roman" w:cs="Times New Roman"/>
          <w:b/>
          <w:bCs/>
          <w:spacing w:val="-1"/>
        </w:rPr>
        <w:t>M</w:t>
      </w:r>
      <w:r w:rsidRPr="005A34D7">
        <w:rPr>
          <w:rFonts w:ascii="Times New Roman" w:hAnsi="Times New Roman" w:cs="Times New Roman"/>
          <w:b/>
          <w:bCs/>
        </w:rPr>
        <w:t>L</w:t>
      </w:r>
      <w:r w:rsidRPr="005A34D7">
        <w:rPr>
          <w:rFonts w:ascii="Times New Roman" w:hAnsi="Times New Roman" w:cs="Times New Roman"/>
          <w:b/>
          <w:bCs/>
          <w:spacing w:val="11"/>
        </w:rPr>
        <w:t xml:space="preserve"> </w:t>
      </w:r>
      <w:r w:rsidRPr="005A34D7">
        <w:rPr>
          <w:rFonts w:ascii="Times New Roman" w:hAnsi="Times New Roman" w:cs="Times New Roman"/>
          <w:b/>
          <w:bCs/>
          <w:spacing w:val="-4"/>
          <w:w w:val="102"/>
        </w:rPr>
        <w:t>c</w:t>
      </w:r>
      <w:r w:rsidRPr="005A34D7">
        <w:rPr>
          <w:rFonts w:ascii="Times New Roman" w:hAnsi="Times New Roman" w:cs="Times New Roman"/>
          <w:b/>
          <w:bCs/>
          <w:spacing w:val="2"/>
          <w:w w:val="102"/>
        </w:rPr>
        <w:t>o</w:t>
      </w:r>
      <w:r w:rsidRPr="005A34D7">
        <w:rPr>
          <w:rFonts w:ascii="Times New Roman" w:hAnsi="Times New Roman" w:cs="Times New Roman"/>
          <w:b/>
          <w:bCs/>
          <w:w w:val="102"/>
        </w:rPr>
        <w:t>m</w:t>
      </w:r>
      <w:r w:rsidRPr="005A34D7">
        <w:rPr>
          <w:rFonts w:ascii="Times New Roman" w:hAnsi="Times New Roman" w:cs="Times New Roman"/>
          <w:b/>
          <w:bCs/>
          <w:spacing w:val="-5"/>
          <w:w w:val="102"/>
        </w:rPr>
        <w:t>m</w:t>
      </w:r>
      <w:r w:rsidRPr="005A34D7">
        <w:rPr>
          <w:rFonts w:ascii="Times New Roman" w:hAnsi="Times New Roman" w:cs="Times New Roman"/>
          <w:b/>
          <w:bCs/>
          <w:spacing w:val="7"/>
          <w:w w:val="102"/>
        </w:rPr>
        <w:t>a</w:t>
      </w:r>
      <w:r w:rsidRPr="005A34D7">
        <w:rPr>
          <w:rFonts w:ascii="Times New Roman" w:hAnsi="Times New Roman" w:cs="Times New Roman"/>
          <w:b/>
          <w:bCs/>
          <w:w w:val="102"/>
        </w:rPr>
        <w:t>n</w:t>
      </w:r>
      <w:r w:rsidRPr="005A34D7">
        <w:rPr>
          <w:rFonts w:ascii="Times New Roman" w:hAnsi="Times New Roman" w:cs="Times New Roman"/>
          <w:b/>
          <w:bCs/>
          <w:spacing w:val="4"/>
          <w:w w:val="102"/>
        </w:rPr>
        <w:t>d</w:t>
      </w:r>
      <w:r w:rsidRPr="005A34D7">
        <w:rPr>
          <w:rFonts w:ascii="Times New Roman" w:hAnsi="Times New Roman" w:cs="Times New Roman"/>
          <w:b/>
          <w:bCs/>
          <w:spacing w:val="-6"/>
          <w:w w:val="102"/>
        </w:rPr>
        <w:t>s</w:t>
      </w:r>
      <w:r w:rsidRPr="005A34D7">
        <w:rPr>
          <w:rFonts w:ascii="Times New Roman" w:hAnsi="Times New Roman" w:cs="Times New Roman"/>
          <w:b/>
          <w:bCs/>
          <w:w w:val="102"/>
        </w:rPr>
        <w:t>:</w:t>
      </w:r>
    </w:p>
    <w:p w14:paraId="0F8467C4" w14:textId="77777777" w:rsidR="00761091" w:rsidRPr="005A34D7" w:rsidRDefault="00761091" w:rsidP="00761091">
      <w:pPr>
        <w:widowControl/>
        <w:tabs>
          <w:tab w:val="left" w:pos="360"/>
        </w:tabs>
        <w:autoSpaceDE w:val="0"/>
        <w:autoSpaceDN w:val="0"/>
        <w:adjustRightInd w:val="0"/>
        <w:spacing w:before="1" w:line="245" w:lineRule="auto"/>
        <w:jc w:val="both"/>
        <w:rPr>
          <w:rFonts w:ascii="Times New Roman" w:hAnsi="Times New Roman" w:cs="Times New Roman"/>
        </w:rPr>
      </w:pPr>
      <w:r w:rsidRPr="005A34D7">
        <w:rPr>
          <w:rFonts w:ascii="Times New Roman" w:hAnsi="Times New Roman" w:cs="Times New Roman"/>
        </w:rPr>
        <w:t>S</w:t>
      </w:r>
      <w:r w:rsidRPr="005A34D7">
        <w:rPr>
          <w:rFonts w:ascii="Times New Roman" w:hAnsi="Times New Roman" w:cs="Times New Roman"/>
          <w:spacing w:val="1"/>
        </w:rPr>
        <w:t>e</w:t>
      </w:r>
      <w:r w:rsidRPr="005A34D7">
        <w:rPr>
          <w:rFonts w:ascii="Times New Roman" w:hAnsi="Times New Roman" w:cs="Times New Roman"/>
          <w:spacing w:val="-5"/>
        </w:rPr>
        <w:t>l</w:t>
      </w:r>
      <w:r w:rsidRPr="005A34D7">
        <w:rPr>
          <w:rFonts w:ascii="Times New Roman" w:hAnsi="Times New Roman" w:cs="Times New Roman"/>
          <w:spacing w:val="1"/>
        </w:rPr>
        <w:t>ec</w:t>
      </w:r>
      <w:r w:rsidRPr="005A34D7">
        <w:rPr>
          <w:rFonts w:ascii="Times New Roman" w:hAnsi="Times New Roman" w:cs="Times New Roman"/>
        </w:rPr>
        <w:t>t</w:t>
      </w:r>
      <w:r w:rsidRPr="005A34D7">
        <w:rPr>
          <w:rFonts w:ascii="Times New Roman" w:hAnsi="Times New Roman" w:cs="Times New Roman"/>
          <w:spacing w:val="18"/>
        </w:rPr>
        <w:t xml:space="preserve"> </w:t>
      </w:r>
      <w:r w:rsidRPr="005A34D7">
        <w:rPr>
          <w:rFonts w:ascii="Times New Roman" w:hAnsi="Times New Roman" w:cs="Times New Roman"/>
        </w:rPr>
        <w:t>*</w:t>
      </w:r>
      <w:r w:rsidRPr="005A34D7">
        <w:rPr>
          <w:rFonts w:ascii="Times New Roman" w:hAnsi="Times New Roman" w:cs="Times New Roman"/>
          <w:spacing w:val="2"/>
        </w:rPr>
        <w:t xml:space="preserve"> </w:t>
      </w:r>
      <w:r w:rsidRPr="005A34D7">
        <w:rPr>
          <w:rFonts w:ascii="Times New Roman" w:hAnsi="Times New Roman" w:cs="Times New Roman"/>
          <w:spacing w:val="-3"/>
        </w:rPr>
        <w:t>f</w:t>
      </w:r>
      <w:r w:rsidRPr="005A34D7">
        <w:rPr>
          <w:rFonts w:ascii="Times New Roman" w:hAnsi="Times New Roman" w:cs="Times New Roman"/>
          <w:spacing w:val="2"/>
        </w:rPr>
        <w:t>ro</w:t>
      </w:r>
      <w:r w:rsidRPr="005A34D7">
        <w:rPr>
          <w:rFonts w:ascii="Times New Roman" w:hAnsi="Times New Roman" w:cs="Times New Roman"/>
        </w:rPr>
        <w:t>m</w:t>
      </w:r>
      <w:r w:rsidRPr="005A34D7">
        <w:rPr>
          <w:rFonts w:ascii="Times New Roman" w:hAnsi="Times New Roman" w:cs="Times New Roman"/>
          <w:spacing w:val="14"/>
        </w:rPr>
        <w:t xml:space="preserve"> </w:t>
      </w:r>
      <w:r w:rsidRPr="005A34D7">
        <w:rPr>
          <w:rFonts w:ascii="Times New Roman" w:hAnsi="Times New Roman" w:cs="Times New Roman"/>
          <w:spacing w:val="-6"/>
        </w:rPr>
        <w:t>B</w:t>
      </w:r>
      <w:r w:rsidRPr="005A34D7">
        <w:rPr>
          <w:rFonts w:ascii="Times New Roman" w:hAnsi="Times New Roman" w:cs="Times New Roman"/>
          <w:spacing w:val="7"/>
        </w:rPr>
        <w:t>u</w:t>
      </w:r>
      <w:r w:rsidRPr="005A34D7">
        <w:rPr>
          <w:rFonts w:ascii="Times New Roman" w:hAnsi="Times New Roman" w:cs="Times New Roman"/>
          <w:spacing w:val="-6"/>
        </w:rPr>
        <w:t>s</w:t>
      </w:r>
      <w:r w:rsidRPr="005A34D7">
        <w:rPr>
          <w:rFonts w:ascii="Times New Roman" w:hAnsi="Times New Roman" w:cs="Times New Roman"/>
        </w:rPr>
        <w:t>;</w:t>
      </w:r>
      <w:r w:rsidRPr="005A34D7">
        <w:rPr>
          <w:rFonts w:ascii="Times New Roman" w:hAnsi="Times New Roman" w:cs="Times New Roman"/>
          <w:spacing w:val="15"/>
        </w:rPr>
        <w:t xml:space="preserve"> </w:t>
      </w:r>
      <w:r w:rsidRPr="005A34D7">
        <w:rPr>
          <w:rFonts w:ascii="Times New Roman" w:hAnsi="Times New Roman" w:cs="Times New Roman"/>
          <w:spacing w:val="2"/>
        </w:rPr>
        <w:t>(</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rPr>
        <w:t>l</w:t>
      </w:r>
      <w:r w:rsidRPr="005A34D7">
        <w:rPr>
          <w:rFonts w:ascii="Times New Roman" w:hAnsi="Times New Roman" w:cs="Times New Roman"/>
          <w:spacing w:val="-4"/>
        </w:rPr>
        <w:t>e</w:t>
      </w:r>
      <w:r w:rsidRPr="005A34D7">
        <w:rPr>
          <w:rFonts w:ascii="Times New Roman" w:hAnsi="Times New Roman" w:cs="Times New Roman"/>
          <w:spacing w:val="1"/>
        </w:rPr>
        <w:t>c</w:t>
      </w:r>
      <w:r w:rsidRPr="005A34D7">
        <w:rPr>
          <w:rFonts w:ascii="Times New Roman" w:hAnsi="Times New Roman" w:cs="Times New Roman"/>
        </w:rPr>
        <w:t>ts</w:t>
      </w:r>
      <w:r w:rsidRPr="005A34D7">
        <w:rPr>
          <w:rFonts w:ascii="Times New Roman" w:hAnsi="Times New Roman" w:cs="Times New Roman"/>
          <w:spacing w:val="14"/>
        </w:rPr>
        <w:t xml:space="preserve"> </w:t>
      </w:r>
      <w:r w:rsidRPr="005A34D7">
        <w:rPr>
          <w:rFonts w:ascii="Times New Roman" w:hAnsi="Times New Roman" w:cs="Times New Roman"/>
          <w:spacing w:val="1"/>
        </w:rPr>
        <w:t>a</w:t>
      </w:r>
      <w:r w:rsidRPr="005A34D7">
        <w:rPr>
          <w:rFonts w:ascii="Times New Roman" w:hAnsi="Times New Roman" w:cs="Times New Roman"/>
        </w:rPr>
        <w:t>ll</w:t>
      </w:r>
      <w:r w:rsidRPr="005A34D7">
        <w:rPr>
          <w:rFonts w:ascii="Times New Roman" w:hAnsi="Times New Roman" w:cs="Times New Roman"/>
          <w:spacing w:val="1"/>
        </w:rPr>
        <w:t xml:space="preserve"> </w:t>
      </w:r>
      <w:r w:rsidRPr="005A34D7">
        <w:rPr>
          <w:rFonts w:ascii="Times New Roman" w:hAnsi="Times New Roman" w:cs="Times New Roman"/>
          <w:spacing w:val="9"/>
        </w:rPr>
        <w:t>t</w:t>
      </w:r>
      <w:r w:rsidRPr="005A34D7">
        <w:rPr>
          <w:rFonts w:ascii="Times New Roman" w:hAnsi="Times New Roman" w:cs="Times New Roman"/>
          <w:spacing w:val="-7"/>
        </w:rPr>
        <w:t>h</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spacing w:val="1"/>
        </w:rPr>
        <w:t>a</w:t>
      </w:r>
      <w:r w:rsidRPr="005A34D7">
        <w:rPr>
          <w:rFonts w:ascii="Times New Roman" w:hAnsi="Times New Roman" w:cs="Times New Roman"/>
        </w:rPr>
        <w:t>tt</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7"/>
        </w:rPr>
        <w:t>b</w:t>
      </w:r>
      <w:r w:rsidRPr="005A34D7">
        <w:rPr>
          <w:rFonts w:ascii="Times New Roman" w:hAnsi="Times New Roman" w:cs="Times New Roman"/>
          <w:spacing w:val="2"/>
        </w:rPr>
        <w:t>u</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7"/>
        </w:rPr>
        <w:t xml:space="preserve"> </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11"/>
        </w:rPr>
        <w:t xml:space="preserve"> </w:t>
      </w:r>
      <w:r w:rsidRPr="005A34D7">
        <w:rPr>
          <w:rFonts w:ascii="Times New Roman" w:hAnsi="Times New Roman" w:cs="Times New Roman"/>
          <w:spacing w:val="2"/>
          <w:w w:val="102"/>
        </w:rPr>
        <w:t>d</w:t>
      </w:r>
      <w:r w:rsidRPr="005A34D7">
        <w:rPr>
          <w:rFonts w:ascii="Times New Roman" w:hAnsi="Times New Roman" w:cs="Times New Roman"/>
          <w:w w:val="102"/>
        </w:rPr>
        <w:t>i</w:t>
      </w:r>
      <w:r w:rsidRPr="005A34D7">
        <w:rPr>
          <w:rFonts w:ascii="Times New Roman" w:hAnsi="Times New Roman" w:cs="Times New Roman"/>
          <w:spacing w:val="-6"/>
          <w:w w:val="102"/>
        </w:rPr>
        <w:t>s</w:t>
      </w:r>
      <w:r w:rsidRPr="005A34D7">
        <w:rPr>
          <w:rFonts w:ascii="Times New Roman" w:hAnsi="Times New Roman" w:cs="Times New Roman"/>
          <w:spacing w:val="7"/>
          <w:w w:val="102"/>
        </w:rPr>
        <w:t>p</w:t>
      </w:r>
      <w:r w:rsidRPr="005A34D7">
        <w:rPr>
          <w:rFonts w:ascii="Times New Roman" w:hAnsi="Times New Roman" w:cs="Times New Roman"/>
          <w:spacing w:val="-5"/>
          <w:w w:val="102"/>
        </w:rPr>
        <w:t>l</w:t>
      </w:r>
      <w:r w:rsidRPr="005A34D7">
        <w:rPr>
          <w:rFonts w:ascii="Times New Roman" w:hAnsi="Times New Roman" w:cs="Times New Roman"/>
          <w:spacing w:val="10"/>
          <w:w w:val="102"/>
        </w:rPr>
        <w:t>a</w:t>
      </w:r>
      <w:r w:rsidRPr="005A34D7">
        <w:rPr>
          <w:rFonts w:ascii="Times New Roman" w:hAnsi="Times New Roman" w:cs="Times New Roman"/>
          <w:spacing w:val="-16"/>
          <w:w w:val="102"/>
        </w:rPr>
        <w:t>y</w:t>
      </w:r>
      <w:r w:rsidRPr="005A34D7">
        <w:rPr>
          <w:rFonts w:ascii="Times New Roman" w:hAnsi="Times New Roman" w:cs="Times New Roman"/>
          <w:w w:val="102"/>
        </w:rPr>
        <w:t xml:space="preserve">) </w:t>
      </w:r>
      <w:r w:rsidRPr="005A34D7">
        <w:rPr>
          <w:rFonts w:ascii="Times New Roman" w:hAnsi="Times New Roman" w:cs="Times New Roman"/>
          <w:spacing w:val="-4"/>
        </w:rPr>
        <w:t>U</w:t>
      </w:r>
      <w:r w:rsidRPr="005A34D7">
        <w:rPr>
          <w:rFonts w:ascii="Times New Roman" w:hAnsi="Times New Roman" w:cs="Times New Roman"/>
        </w:rPr>
        <w:t>PDA</w:t>
      </w:r>
      <w:r w:rsidRPr="005A34D7">
        <w:rPr>
          <w:rFonts w:ascii="Times New Roman" w:hAnsi="Times New Roman" w:cs="Times New Roman"/>
          <w:spacing w:val="2"/>
        </w:rPr>
        <w:t>T</w:t>
      </w:r>
      <w:r w:rsidRPr="005A34D7">
        <w:rPr>
          <w:rFonts w:ascii="Times New Roman" w:hAnsi="Times New Roman" w:cs="Times New Roman"/>
        </w:rPr>
        <w:t>E</w:t>
      </w:r>
      <w:r w:rsidRPr="005A34D7">
        <w:rPr>
          <w:rFonts w:ascii="Times New Roman" w:hAnsi="Times New Roman" w:cs="Times New Roman"/>
          <w:spacing w:val="21"/>
        </w:rPr>
        <w:t xml:space="preserve"> </w:t>
      </w:r>
      <w:r w:rsidRPr="005A34D7">
        <w:rPr>
          <w:rFonts w:ascii="Times New Roman" w:hAnsi="Times New Roman" w:cs="Times New Roman"/>
          <w:spacing w:val="-1"/>
        </w:rPr>
        <w:t>B</w:t>
      </w:r>
      <w:r w:rsidRPr="005A34D7">
        <w:rPr>
          <w:rFonts w:ascii="Times New Roman" w:hAnsi="Times New Roman" w:cs="Times New Roman"/>
          <w:spacing w:val="-4"/>
        </w:rPr>
        <w:t>U</w:t>
      </w:r>
      <w:r w:rsidRPr="005A34D7">
        <w:rPr>
          <w:rFonts w:ascii="Times New Roman" w:hAnsi="Times New Roman" w:cs="Times New Roman"/>
        </w:rPr>
        <w:t>S</w:t>
      </w:r>
      <w:r w:rsidRPr="005A34D7">
        <w:rPr>
          <w:rFonts w:ascii="Times New Roman" w:hAnsi="Times New Roman" w:cs="Times New Roman"/>
          <w:spacing w:val="16"/>
        </w:rPr>
        <w:t xml:space="preserve"> </w:t>
      </w:r>
      <w:r w:rsidRPr="005A34D7">
        <w:rPr>
          <w:rFonts w:ascii="Times New Roman" w:hAnsi="Times New Roman" w:cs="Times New Roman"/>
        </w:rPr>
        <w:t>S</w:t>
      </w:r>
      <w:r w:rsidRPr="005A34D7">
        <w:rPr>
          <w:rFonts w:ascii="Times New Roman" w:hAnsi="Times New Roman" w:cs="Times New Roman"/>
          <w:spacing w:val="2"/>
        </w:rPr>
        <w:t>E</w:t>
      </w:r>
      <w:r w:rsidRPr="005A34D7">
        <w:rPr>
          <w:rFonts w:ascii="Times New Roman" w:hAnsi="Times New Roman" w:cs="Times New Roman"/>
        </w:rPr>
        <w:t>T</w:t>
      </w:r>
      <w:r w:rsidRPr="005A34D7">
        <w:rPr>
          <w:rFonts w:ascii="Times New Roman" w:hAnsi="Times New Roman" w:cs="Times New Roman"/>
          <w:spacing w:val="17"/>
        </w:rPr>
        <w:t xml:space="preserve"> </w:t>
      </w:r>
      <w:r w:rsidRPr="005A34D7">
        <w:rPr>
          <w:rFonts w:ascii="Times New Roman" w:hAnsi="Times New Roman" w:cs="Times New Roman"/>
          <w:spacing w:val="-6"/>
        </w:rPr>
        <w:t>B</w:t>
      </w:r>
      <w:r w:rsidRPr="005A34D7">
        <w:rPr>
          <w:rFonts w:ascii="Times New Roman" w:hAnsi="Times New Roman" w:cs="Times New Roman"/>
          <w:spacing w:val="2"/>
        </w:rPr>
        <w:t>u</w:t>
      </w:r>
      <w:r w:rsidRPr="005A34D7">
        <w:rPr>
          <w:rFonts w:ascii="Times New Roman" w:hAnsi="Times New Roman" w:cs="Times New Roman"/>
        </w:rPr>
        <w:t>s</w:t>
      </w:r>
      <w:r w:rsidRPr="005A34D7">
        <w:rPr>
          <w:rFonts w:ascii="Times New Roman" w:hAnsi="Times New Roman" w:cs="Times New Roman"/>
          <w:spacing w:val="8"/>
        </w:rPr>
        <w:t xml:space="preserve"> </w:t>
      </w:r>
      <w:r w:rsidRPr="005A34D7">
        <w:rPr>
          <w:rFonts w:ascii="Times New Roman" w:hAnsi="Times New Roman" w:cs="Times New Roman"/>
          <w:spacing w:val="-4"/>
        </w:rPr>
        <w:t>N</w:t>
      </w:r>
      <w:r w:rsidRPr="005A34D7">
        <w:rPr>
          <w:rFonts w:ascii="Times New Roman" w:hAnsi="Times New Roman" w:cs="Times New Roman"/>
        </w:rPr>
        <w:t>o</w:t>
      </w:r>
      <w:r w:rsidRPr="005A34D7">
        <w:rPr>
          <w:rFonts w:ascii="Times New Roman" w:hAnsi="Times New Roman" w:cs="Times New Roman"/>
          <w:spacing w:val="10"/>
        </w:rPr>
        <w:t xml:space="preserve"> </w:t>
      </w:r>
      <w:r w:rsidRPr="005A34D7">
        <w:rPr>
          <w:rFonts w:ascii="Times New Roman" w:hAnsi="Times New Roman" w:cs="Times New Roman"/>
        </w:rPr>
        <w:t>=</w:t>
      </w:r>
      <w:r w:rsidRPr="005A34D7">
        <w:rPr>
          <w:rFonts w:ascii="Times New Roman" w:hAnsi="Times New Roman" w:cs="Times New Roman"/>
          <w:spacing w:val="2"/>
        </w:rPr>
        <w:t xml:space="preserve"> </w:t>
      </w:r>
      <w:r w:rsidRPr="005A34D7">
        <w:rPr>
          <w:rFonts w:ascii="Times New Roman" w:hAnsi="Times New Roman" w:cs="Times New Roman"/>
        </w:rPr>
        <w:t>1</w:t>
      </w:r>
      <w:r w:rsidRPr="005A34D7">
        <w:rPr>
          <w:rFonts w:ascii="Times New Roman" w:hAnsi="Times New Roman" w:cs="Times New Roman"/>
          <w:spacing w:val="7"/>
        </w:rPr>
        <w:t xml:space="preserve"> </w:t>
      </w:r>
      <w:r w:rsidRPr="005A34D7">
        <w:rPr>
          <w:rFonts w:ascii="Times New Roman" w:hAnsi="Times New Roman" w:cs="Times New Roman"/>
          <w:spacing w:val="-1"/>
        </w:rPr>
        <w:t>W</w:t>
      </w:r>
      <w:r w:rsidRPr="005A34D7">
        <w:rPr>
          <w:rFonts w:ascii="Times New Roman" w:hAnsi="Times New Roman" w:cs="Times New Roman"/>
          <w:spacing w:val="-4"/>
        </w:rPr>
        <w:t>H</w:t>
      </w:r>
      <w:r w:rsidRPr="005A34D7">
        <w:rPr>
          <w:rFonts w:ascii="Times New Roman" w:hAnsi="Times New Roman" w:cs="Times New Roman"/>
          <w:spacing w:val="2"/>
        </w:rPr>
        <w:t>E</w:t>
      </w:r>
      <w:r w:rsidRPr="005A34D7">
        <w:rPr>
          <w:rFonts w:ascii="Times New Roman" w:hAnsi="Times New Roman" w:cs="Times New Roman"/>
          <w:spacing w:val="-1"/>
        </w:rPr>
        <w:t>R</w:t>
      </w:r>
      <w:r w:rsidRPr="005A34D7">
        <w:rPr>
          <w:rFonts w:ascii="Times New Roman" w:hAnsi="Times New Roman" w:cs="Times New Roman"/>
        </w:rPr>
        <w:t>E</w:t>
      </w:r>
      <w:r w:rsidRPr="005A34D7">
        <w:rPr>
          <w:rFonts w:ascii="Times New Roman" w:hAnsi="Times New Roman" w:cs="Times New Roman"/>
          <w:spacing w:val="25"/>
        </w:rPr>
        <w:t xml:space="preserve"> </w:t>
      </w:r>
      <w:r w:rsidRPr="005A34D7">
        <w:rPr>
          <w:rFonts w:ascii="Times New Roman" w:hAnsi="Times New Roman" w:cs="Times New Roman"/>
          <w:spacing w:val="-1"/>
        </w:rPr>
        <w:t>B</w:t>
      </w:r>
      <w:r w:rsidRPr="005A34D7">
        <w:rPr>
          <w:rFonts w:ascii="Times New Roman" w:hAnsi="Times New Roman" w:cs="Times New Roman"/>
          <w:spacing w:val="-4"/>
        </w:rPr>
        <w:t>U</w:t>
      </w:r>
      <w:r w:rsidRPr="005A34D7">
        <w:rPr>
          <w:rFonts w:ascii="Times New Roman" w:hAnsi="Times New Roman" w:cs="Times New Roman"/>
        </w:rPr>
        <w:t>S</w:t>
      </w:r>
      <w:r w:rsidRPr="005A34D7">
        <w:rPr>
          <w:rFonts w:ascii="Times New Roman" w:hAnsi="Times New Roman" w:cs="Times New Roman"/>
          <w:spacing w:val="11"/>
        </w:rPr>
        <w:t xml:space="preserve"> </w:t>
      </w:r>
      <w:r w:rsidRPr="005A34D7">
        <w:rPr>
          <w:rFonts w:ascii="Times New Roman" w:hAnsi="Times New Roman" w:cs="Times New Roman"/>
          <w:w w:val="102"/>
        </w:rPr>
        <w:t>NO</w:t>
      </w:r>
      <w:r w:rsidRPr="005A34D7">
        <w:rPr>
          <w:rFonts w:ascii="Times New Roman" w:hAnsi="Times New Roman" w:cs="Times New Roman"/>
          <w:spacing w:val="-2"/>
          <w:w w:val="102"/>
        </w:rPr>
        <w:t>=</w:t>
      </w:r>
      <w:r w:rsidRPr="005A34D7">
        <w:rPr>
          <w:rFonts w:ascii="Times New Roman" w:hAnsi="Times New Roman" w:cs="Times New Roman"/>
          <w:spacing w:val="7"/>
          <w:w w:val="102"/>
        </w:rPr>
        <w:t>2</w:t>
      </w:r>
      <w:r w:rsidRPr="005A34D7">
        <w:rPr>
          <w:rFonts w:ascii="Times New Roman" w:hAnsi="Times New Roman" w:cs="Times New Roman"/>
          <w:w w:val="102"/>
        </w:rPr>
        <w:t>;</w:t>
      </w:r>
    </w:p>
    <w:p w14:paraId="658D84F2" w14:textId="77777777" w:rsidR="00761091" w:rsidRPr="005A34D7" w:rsidRDefault="00761091" w:rsidP="00761091">
      <w:pPr>
        <w:widowControl/>
        <w:tabs>
          <w:tab w:val="left" w:pos="360"/>
        </w:tabs>
        <w:autoSpaceDE w:val="0"/>
        <w:autoSpaceDN w:val="0"/>
        <w:adjustRightInd w:val="0"/>
        <w:spacing w:before="4" w:line="260" w:lineRule="exact"/>
        <w:jc w:val="both"/>
        <w:rPr>
          <w:rFonts w:ascii="Times New Roman" w:hAnsi="Times New Roman" w:cs="Times New Roman"/>
        </w:rPr>
      </w:pPr>
    </w:p>
    <w:p w14:paraId="01322158"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b/>
          <w:bCs/>
          <w:spacing w:val="-1"/>
        </w:rPr>
      </w:pPr>
    </w:p>
    <w:p w14:paraId="7B35CFE2"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spacing w:val="-1"/>
        </w:rPr>
        <w:t>T</w:t>
      </w:r>
      <w:r w:rsidRPr="005A34D7">
        <w:rPr>
          <w:rFonts w:ascii="Times New Roman" w:hAnsi="Times New Roman" w:cs="Times New Roman"/>
          <w:b/>
          <w:bCs/>
          <w:spacing w:val="2"/>
        </w:rPr>
        <w:t>a</w:t>
      </w:r>
      <w:r w:rsidRPr="005A34D7">
        <w:rPr>
          <w:rFonts w:ascii="Times New Roman" w:hAnsi="Times New Roman" w:cs="Times New Roman"/>
          <w:b/>
          <w:bCs/>
          <w:spacing w:val="-1"/>
        </w:rPr>
        <w:t>s</w:t>
      </w:r>
      <w:r w:rsidRPr="005A34D7">
        <w:rPr>
          <w:rFonts w:ascii="Times New Roman" w:hAnsi="Times New Roman" w:cs="Times New Roman"/>
          <w:b/>
          <w:bCs/>
        </w:rPr>
        <w:t>k</w:t>
      </w:r>
      <w:r w:rsidRPr="005A34D7">
        <w:rPr>
          <w:rFonts w:ascii="Times New Roman" w:hAnsi="Times New Roman" w:cs="Times New Roman"/>
          <w:b/>
          <w:bCs/>
          <w:spacing w:val="11"/>
        </w:rPr>
        <w:t xml:space="preserve"> </w:t>
      </w:r>
      <w:r w:rsidRPr="005A34D7">
        <w:rPr>
          <w:rFonts w:ascii="Times New Roman" w:hAnsi="Times New Roman" w:cs="Times New Roman"/>
          <w:b/>
          <w:bCs/>
          <w:spacing w:val="2"/>
        </w:rPr>
        <w:t>6</w:t>
      </w:r>
      <w:r w:rsidRPr="005A34D7">
        <w:rPr>
          <w:rFonts w:ascii="Times New Roman" w:hAnsi="Times New Roman" w:cs="Times New Roman"/>
          <w:b/>
          <w:bCs/>
        </w:rPr>
        <w:t>:</w:t>
      </w:r>
      <w:r w:rsidRPr="005A34D7">
        <w:rPr>
          <w:rFonts w:ascii="Times New Roman" w:hAnsi="Times New Roman" w:cs="Times New Roman"/>
          <w:b/>
          <w:bCs/>
          <w:spacing w:val="8"/>
        </w:rPr>
        <w:t xml:space="preserve"> </w:t>
      </w:r>
      <w:r w:rsidRPr="005A34D7">
        <w:rPr>
          <w:rFonts w:ascii="Times New Roman" w:hAnsi="Times New Roman" w:cs="Times New Roman"/>
          <w:b/>
          <w:bCs/>
          <w:spacing w:val="-2"/>
          <w:w w:val="102"/>
        </w:rPr>
        <w:t>Q</w:t>
      </w:r>
      <w:r w:rsidRPr="005A34D7">
        <w:rPr>
          <w:rFonts w:ascii="Times New Roman" w:hAnsi="Times New Roman" w:cs="Times New Roman"/>
          <w:b/>
          <w:bCs/>
          <w:spacing w:val="4"/>
          <w:w w:val="102"/>
        </w:rPr>
        <w:t>u</w:t>
      </w:r>
      <w:r w:rsidRPr="005A34D7">
        <w:rPr>
          <w:rFonts w:ascii="Times New Roman" w:hAnsi="Times New Roman" w:cs="Times New Roman"/>
          <w:b/>
          <w:bCs/>
          <w:spacing w:val="-4"/>
          <w:w w:val="102"/>
        </w:rPr>
        <w:t>e</w:t>
      </w:r>
      <w:r w:rsidRPr="005A34D7">
        <w:rPr>
          <w:rFonts w:ascii="Times New Roman" w:hAnsi="Times New Roman" w:cs="Times New Roman"/>
          <w:b/>
          <w:bCs/>
          <w:spacing w:val="1"/>
          <w:w w:val="102"/>
        </w:rPr>
        <w:t>r</w:t>
      </w:r>
      <w:r w:rsidRPr="005A34D7">
        <w:rPr>
          <w:rFonts w:ascii="Times New Roman" w:hAnsi="Times New Roman" w:cs="Times New Roman"/>
          <w:b/>
          <w:bCs/>
          <w:spacing w:val="-2"/>
          <w:w w:val="102"/>
        </w:rPr>
        <w:t>y</w:t>
      </w:r>
      <w:r w:rsidRPr="005A34D7">
        <w:rPr>
          <w:rFonts w:ascii="Times New Roman" w:hAnsi="Times New Roman" w:cs="Times New Roman"/>
          <w:b/>
          <w:bCs/>
          <w:w w:val="102"/>
        </w:rPr>
        <w:t>ing</w:t>
      </w:r>
    </w:p>
    <w:p w14:paraId="5A7503AB" w14:textId="77777777" w:rsidR="00761091" w:rsidRPr="005A34D7" w:rsidRDefault="00761091" w:rsidP="00761091">
      <w:pPr>
        <w:widowControl/>
        <w:tabs>
          <w:tab w:val="left" w:pos="360"/>
        </w:tabs>
        <w:autoSpaceDE w:val="0"/>
        <w:autoSpaceDN w:val="0"/>
        <w:adjustRightInd w:val="0"/>
        <w:spacing w:before="1" w:line="245" w:lineRule="auto"/>
        <w:jc w:val="both"/>
        <w:rPr>
          <w:rFonts w:ascii="Times New Roman" w:hAnsi="Times New Roman" w:cs="Times New Roman"/>
        </w:rPr>
      </w:pPr>
      <w:r w:rsidRPr="005A34D7">
        <w:rPr>
          <w:rFonts w:ascii="Times New Roman" w:hAnsi="Times New Roman" w:cs="Times New Roman"/>
          <w:spacing w:val="2"/>
        </w:rPr>
        <w:lastRenderedPageBreak/>
        <w:t>I</w:t>
      </w:r>
      <w:r w:rsidRPr="005A34D7">
        <w:rPr>
          <w:rFonts w:ascii="Times New Roman" w:hAnsi="Times New Roman" w:cs="Times New Roman"/>
        </w:rPr>
        <w:t>n</w:t>
      </w:r>
      <w:r w:rsidRPr="005A34D7">
        <w:rPr>
          <w:rFonts w:ascii="Times New Roman" w:hAnsi="Times New Roman" w:cs="Times New Roman"/>
          <w:spacing w:val="9"/>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spacing w:val="5"/>
        </w:rPr>
        <w:t>i</w:t>
      </w:r>
      <w:r w:rsidRPr="005A34D7">
        <w:rPr>
          <w:rFonts w:ascii="Times New Roman" w:hAnsi="Times New Roman" w:cs="Times New Roman"/>
        </w:rPr>
        <w:t>s</w:t>
      </w:r>
      <w:r w:rsidRPr="005A34D7">
        <w:rPr>
          <w:rFonts w:ascii="Times New Roman" w:hAnsi="Times New Roman" w:cs="Times New Roman"/>
          <w:spacing w:val="12"/>
        </w:rPr>
        <w:t xml:space="preserve"> </w:t>
      </w:r>
      <w:r w:rsidRPr="005A34D7">
        <w:rPr>
          <w:rFonts w:ascii="Times New Roman" w:hAnsi="Times New Roman" w:cs="Times New Roman"/>
          <w:spacing w:val="-4"/>
        </w:rPr>
        <w:t>w</w:t>
      </w:r>
      <w:r w:rsidRPr="005A34D7">
        <w:rPr>
          <w:rFonts w:ascii="Times New Roman" w:hAnsi="Times New Roman" w:cs="Times New Roman"/>
          <w:spacing w:val="1"/>
        </w:rPr>
        <w:t>e</w:t>
      </w:r>
      <w:r w:rsidRPr="005A34D7">
        <w:rPr>
          <w:rFonts w:ascii="Times New Roman" w:hAnsi="Times New Roman" w:cs="Times New Roman"/>
          <w:spacing w:val="5"/>
        </w:rPr>
        <w:t>e</w:t>
      </w:r>
      <w:r w:rsidRPr="005A34D7">
        <w:rPr>
          <w:rFonts w:ascii="Times New Roman" w:hAnsi="Times New Roman" w:cs="Times New Roman"/>
        </w:rPr>
        <w:t>k</w:t>
      </w:r>
      <w:r w:rsidRPr="005A34D7">
        <w:rPr>
          <w:rFonts w:ascii="Times New Roman" w:hAnsi="Times New Roman" w:cs="Times New Roman"/>
          <w:spacing w:val="14"/>
        </w:rPr>
        <w:t xml:space="preserve"> </w:t>
      </w:r>
      <w:r w:rsidRPr="005A34D7">
        <w:rPr>
          <w:rFonts w:ascii="Times New Roman" w:hAnsi="Times New Roman" w:cs="Times New Roman"/>
          <w:spacing w:val="-12"/>
        </w:rPr>
        <w:t>y</w:t>
      </w:r>
      <w:r w:rsidRPr="005A34D7">
        <w:rPr>
          <w:rFonts w:ascii="Times New Roman" w:hAnsi="Times New Roman" w:cs="Times New Roman"/>
          <w:spacing w:val="2"/>
        </w:rPr>
        <w:t>o</w:t>
      </w:r>
      <w:r w:rsidRPr="005A34D7">
        <w:rPr>
          <w:rFonts w:ascii="Times New Roman" w:hAnsi="Times New Roman" w:cs="Times New Roman"/>
        </w:rPr>
        <w:t>u</w:t>
      </w:r>
      <w:r w:rsidRPr="005A34D7">
        <w:rPr>
          <w:rFonts w:ascii="Times New Roman" w:hAnsi="Times New Roman" w:cs="Times New Roman"/>
          <w:spacing w:val="22"/>
        </w:rPr>
        <w:t xml:space="preserve"> </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rPr>
        <w:t>e</w:t>
      </w:r>
      <w:r w:rsidRPr="005A34D7">
        <w:rPr>
          <w:rFonts w:ascii="Times New Roman" w:hAnsi="Times New Roman" w:cs="Times New Roman"/>
          <w:spacing w:val="13"/>
        </w:rPr>
        <w:t xml:space="preserve"> </w:t>
      </w:r>
      <w:r w:rsidRPr="005A34D7">
        <w:rPr>
          <w:rFonts w:ascii="Times New Roman" w:hAnsi="Times New Roman" w:cs="Times New Roman"/>
          <w:spacing w:val="-7"/>
        </w:rPr>
        <w:t>g</w:t>
      </w:r>
      <w:r w:rsidRPr="005A34D7">
        <w:rPr>
          <w:rFonts w:ascii="Times New Roman" w:hAnsi="Times New Roman" w:cs="Times New Roman"/>
          <w:spacing w:val="7"/>
        </w:rPr>
        <w:t>o</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5"/>
        </w:rPr>
        <w:t xml:space="preserve"> </w:t>
      </w:r>
      <w:r w:rsidRPr="005A34D7">
        <w:rPr>
          <w:rFonts w:ascii="Times New Roman" w:hAnsi="Times New Roman" w:cs="Times New Roman"/>
        </w:rPr>
        <w:t>to</w:t>
      </w:r>
      <w:r w:rsidRPr="005A34D7">
        <w:rPr>
          <w:rFonts w:ascii="Times New Roman" w:hAnsi="Times New Roman" w:cs="Times New Roman"/>
          <w:spacing w:val="13"/>
        </w:rPr>
        <w:t xml:space="preserve"> </w:t>
      </w:r>
      <w:r w:rsidRPr="005A34D7">
        <w:rPr>
          <w:rFonts w:ascii="Times New Roman" w:hAnsi="Times New Roman" w:cs="Times New Roman"/>
          <w:spacing w:val="2"/>
        </w:rPr>
        <w:t>pr</w:t>
      </w:r>
      <w:r w:rsidRPr="005A34D7">
        <w:rPr>
          <w:rFonts w:ascii="Times New Roman" w:hAnsi="Times New Roman" w:cs="Times New Roman"/>
          <w:spacing w:val="1"/>
        </w:rPr>
        <w:t>ac</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rPr>
        <w:t>e</w:t>
      </w:r>
      <w:r w:rsidRPr="005A34D7">
        <w:rPr>
          <w:rFonts w:ascii="Times New Roman" w:hAnsi="Times New Roman" w:cs="Times New Roman"/>
          <w:spacing w:val="18"/>
        </w:rPr>
        <w:t xml:space="preserve"> </w:t>
      </w:r>
      <w:r w:rsidRPr="005A34D7">
        <w:rPr>
          <w:rFonts w:ascii="Times New Roman" w:hAnsi="Times New Roman" w:cs="Times New Roman"/>
          <w:spacing w:val="2"/>
        </w:rPr>
        <w:t>qu</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19"/>
        </w:rPr>
        <w:t xml:space="preserve"> </w:t>
      </w:r>
      <w:r w:rsidRPr="005A34D7">
        <w:rPr>
          <w:rFonts w:ascii="Times New Roman" w:hAnsi="Times New Roman" w:cs="Times New Roman"/>
          <w:spacing w:val="2"/>
        </w:rPr>
        <w:t>(</w:t>
      </w:r>
      <w:r w:rsidRPr="005A34D7">
        <w:rPr>
          <w:rFonts w:ascii="Times New Roman" w:hAnsi="Times New Roman" w:cs="Times New Roman"/>
          <w:spacing w:val="1"/>
        </w:rPr>
        <w:t>a</w:t>
      </w:r>
      <w:r w:rsidRPr="005A34D7">
        <w:rPr>
          <w:rFonts w:ascii="Times New Roman" w:hAnsi="Times New Roman" w:cs="Times New Roman"/>
          <w:spacing w:val="-5"/>
        </w:rPr>
        <w:t>l</w:t>
      </w:r>
      <w:r w:rsidRPr="005A34D7">
        <w:rPr>
          <w:rFonts w:ascii="Times New Roman" w:hAnsi="Times New Roman" w:cs="Times New Roman"/>
          <w:spacing w:val="2"/>
        </w:rPr>
        <w:t>on</w:t>
      </w:r>
      <w:r w:rsidRPr="005A34D7">
        <w:rPr>
          <w:rFonts w:ascii="Times New Roman" w:hAnsi="Times New Roman" w:cs="Times New Roman"/>
        </w:rPr>
        <w:t>g</w:t>
      </w:r>
      <w:r w:rsidRPr="005A34D7">
        <w:rPr>
          <w:rFonts w:ascii="Times New Roman" w:hAnsi="Times New Roman" w:cs="Times New Roman"/>
          <w:spacing w:val="16"/>
        </w:rPr>
        <w:t xml:space="preserve"> </w:t>
      </w:r>
      <w:r w:rsidRPr="005A34D7">
        <w:rPr>
          <w:rFonts w:ascii="Times New Roman" w:hAnsi="Times New Roman" w:cs="Times New Roman"/>
        </w:rPr>
        <w:t>wi</w:t>
      </w:r>
      <w:r w:rsidRPr="005A34D7">
        <w:rPr>
          <w:rFonts w:ascii="Times New Roman" w:hAnsi="Times New Roman" w:cs="Times New Roman"/>
          <w:spacing w:val="5"/>
        </w:rPr>
        <w:t>t</w:t>
      </w:r>
      <w:r w:rsidRPr="005A34D7">
        <w:rPr>
          <w:rFonts w:ascii="Times New Roman" w:hAnsi="Times New Roman" w:cs="Times New Roman"/>
        </w:rPr>
        <w:t>h</w:t>
      </w:r>
      <w:r w:rsidRPr="005A34D7">
        <w:rPr>
          <w:rFonts w:ascii="Times New Roman" w:hAnsi="Times New Roman" w:cs="Times New Roman"/>
          <w:spacing w:val="8"/>
        </w:rPr>
        <w:t xml:space="preserve"> </w:t>
      </w:r>
      <w:r w:rsidRPr="005A34D7">
        <w:rPr>
          <w:rFonts w:ascii="Times New Roman" w:hAnsi="Times New Roman" w:cs="Times New Roman"/>
          <w:spacing w:val="-1"/>
        </w:rPr>
        <w:t>s</w:t>
      </w:r>
      <w:r w:rsidRPr="005A34D7">
        <w:rPr>
          <w:rFonts w:ascii="Times New Roman" w:hAnsi="Times New Roman" w:cs="Times New Roman"/>
          <w:spacing w:val="7"/>
        </w:rPr>
        <w:t>u</w:t>
      </w:r>
      <w:r w:rsidRPr="005A34D7">
        <w:rPr>
          <w:rFonts w:ascii="Times New Roman" w:hAnsi="Times New Roman" w:cs="Times New Roman"/>
        </w:rPr>
        <w:t>b</w:t>
      </w:r>
      <w:r w:rsidRPr="005A34D7">
        <w:rPr>
          <w:rFonts w:ascii="Times New Roman" w:hAnsi="Times New Roman" w:cs="Times New Roman"/>
          <w:spacing w:val="6"/>
        </w:rPr>
        <w:t xml:space="preserve"> </w:t>
      </w:r>
      <w:r w:rsidRPr="005A34D7">
        <w:rPr>
          <w:rFonts w:ascii="Times New Roman" w:hAnsi="Times New Roman" w:cs="Times New Roman"/>
          <w:spacing w:val="2"/>
        </w:rPr>
        <w:t>qu</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23"/>
        </w:rPr>
        <w:t xml:space="preserve"> </w:t>
      </w:r>
      <w:r w:rsidRPr="005A34D7">
        <w:rPr>
          <w:rFonts w:ascii="Times New Roman" w:hAnsi="Times New Roman" w:cs="Times New Roman"/>
          <w:spacing w:val="2"/>
        </w:rPr>
        <w:t>u</w:t>
      </w:r>
      <w:r w:rsidRPr="005A34D7">
        <w:rPr>
          <w:rFonts w:ascii="Times New Roman" w:hAnsi="Times New Roman" w:cs="Times New Roman"/>
          <w:spacing w:val="-1"/>
        </w:rPr>
        <w:t>s</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5"/>
        </w:rPr>
        <w:t xml:space="preserve"> </w:t>
      </w:r>
      <w:r w:rsidRPr="005A34D7">
        <w:rPr>
          <w:rFonts w:ascii="Times New Roman" w:hAnsi="Times New Roman" w:cs="Times New Roman"/>
          <w:spacing w:val="-4"/>
        </w:rPr>
        <w:t>A</w:t>
      </w:r>
      <w:r w:rsidRPr="005A34D7">
        <w:rPr>
          <w:rFonts w:ascii="Times New Roman" w:hAnsi="Times New Roman" w:cs="Times New Roman"/>
        </w:rPr>
        <w:t>NY,</w:t>
      </w:r>
      <w:r w:rsidRPr="005A34D7">
        <w:rPr>
          <w:rFonts w:ascii="Times New Roman" w:hAnsi="Times New Roman" w:cs="Times New Roman"/>
          <w:spacing w:val="24"/>
        </w:rPr>
        <w:t xml:space="preserve"> </w:t>
      </w:r>
      <w:r w:rsidRPr="005A34D7">
        <w:rPr>
          <w:rFonts w:ascii="Times New Roman" w:hAnsi="Times New Roman" w:cs="Times New Roman"/>
          <w:spacing w:val="-4"/>
        </w:rPr>
        <w:t>A</w:t>
      </w:r>
      <w:r w:rsidRPr="005A34D7">
        <w:rPr>
          <w:rFonts w:ascii="Times New Roman" w:hAnsi="Times New Roman" w:cs="Times New Roman"/>
          <w:spacing w:val="2"/>
        </w:rPr>
        <w:t>LL</w:t>
      </w:r>
      <w:r w:rsidRPr="005A34D7">
        <w:rPr>
          <w:rFonts w:ascii="Times New Roman" w:hAnsi="Times New Roman" w:cs="Times New Roman"/>
        </w:rPr>
        <w:t>,</w:t>
      </w:r>
      <w:r w:rsidRPr="005A34D7">
        <w:rPr>
          <w:rFonts w:ascii="Times New Roman" w:hAnsi="Times New Roman" w:cs="Times New Roman"/>
          <w:spacing w:val="18"/>
        </w:rPr>
        <w:t xml:space="preserve"> </w:t>
      </w:r>
      <w:r w:rsidRPr="005A34D7">
        <w:rPr>
          <w:rFonts w:ascii="Times New Roman" w:hAnsi="Times New Roman" w:cs="Times New Roman"/>
          <w:spacing w:val="-3"/>
          <w:w w:val="102"/>
        </w:rPr>
        <w:t>I</w:t>
      </w:r>
      <w:r w:rsidRPr="005A34D7">
        <w:rPr>
          <w:rFonts w:ascii="Times New Roman" w:hAnsi="Times New Roman" w:cs="Times New Roman"/>
          <w:w w:val="102"/>
        </w:rPr>
        <w:t xml:space="preserve">N, </w:t>
      </w:r>
      <w:r w:rsidRPr="005A34D7">
        <w:rPr>
          <w:rFonts w:ascii="Times New Roman" w:hAnsi="Times New Roman" w:cs="Times New Roman"/>
          <w:spacing w:val="2"/>
        </w:rPr>
        <w:t>E</w:t>
      </w:r>
      <w:r w:rsidRPr="005A34D7">
        <w:rPr>
          <w:rFonts w:ascii="Times New Roman" w:hAnsi="Times New Roman" w:cs="Times New Roman"/>
          <w:spacing w:val="-2"/>
        </w:rPr>
        <w:t>x</w:t>
      </w:r>
      <w:r w:rsidRPr="005A34D7">
        <w:rPr>
          <w:rFonts w:ascii="Times New Roman" w:hAnsi="Times New Roman" w:cs="Times New Roman"/>
        </w:rPr>
        <w:t>i</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16"/>
        </w:rPr>
        <w:t xml:space="preserve"> </w:t>
      </w:r>
      <w:r w:rsidRPr="005A34D7">
        <w:rPr>
          <w:rFonts w:ascii="Times New Roman" w:hAnsi="Times New Roman" w:cs="Times New Roman"/>
        </w:rPr>
        <w:t>NOT</w:t>
      </w:r>
      <w:r w:rsidRPr="005A34D7">
        <w:rPr>
          <w:rFonts w:ascii="Times New Roman" w:hAnsi="Times New Roman" w:cs="Times New Roman"/>
          <w:spacing w:val="13"/>
        </w:rPr>
        <w:t xml:space="preserve"> </w:t>
      </w:r>
      <w:r w:rsidRPr="005A34D7">
        <w:rPr>
          <w:rFonts w:ascii="Times New Roman" w:hAnsi="Times New Roman" w:cs="Times New Roman"/>
          <w:spacing w:val="2"/>
        </w:rPr>
        <w:t>E</w:t>
      </w:r>
      <w:r w:rsidRPr="005A34D7">
        <w:rPr>
          <w:rFonts w:ascii="Times New Roman" w:hAnsi="Times New Roman" w:cs="Times New Roman"/>
        </w:rPr>
        <w:t>X</w:t>
      </w:r>
      <w:r w:rsidRPr="005A34D7">
        <w:rPr>
          <w:rFonts w:ascii="Times New Roman" w:hAnsi="Times New Roman" w:cs="Times New Roman"/>
          <w:spacing w:val="-3"/>
        </w:rPr>
        <w:t>I</w:t>
      </w:r>
      <w:r w:rsidRPr="005A34D7">
        <w:rPr>
          <w:rFonts w:ascii="Times New Roman" w:hAnsi="Times New Roman" w:cs="Times New Roman"/>
          <w:spacing w:val="4"/>
        </w:rPr>
        <w:t>S</w:t>
      </w:r>
      <w:r w:rsidRPr="005A34D7">
        <w:rPr>
          <w:rFonts w:ascii="Times New Roman" w:hAnsi="Times New Roman" w:cs="Times New Roman"/>
          <w:spacing w:val="2"/>
        </w:rPr>
        <w:t>T</w:t>
      </w:r>
      <w:r w:rsidRPr="005A34D7">
        <w:rPr>
          <w:rFonts w:ascii="Times New Roman" w:hAnsi="Times New Roman" w:cs="Times New Roman"/>
          <w:spacing w:val="-5"/>
        </w:rPr>
        <w:t>S</w:t>
      </w:r>
      <w:r w:rsidRPr="005A34D7">
        <w:rPr>
          <w:rFonts w:ascii="Times New Roman" w:hAnsi="Times New Roman" w:cs="Times New Roman"/>
        </w:rPr>
        <w:t>,</w:t>
      </w:r>
      <w:r w:rsidRPr="005A34D7">
        <w:rPr>
          <w:rFonts w:ascii="Times New Roman" w:hAnsi="Times New Roman" w:cs="Times New Roman"/>
          <w:spacing w:val="24"/>
        </w:rPr>
        <w:t xml:space="preserve"> </w:t>
      </w:r>
      <w:r w:rsidRPr="005A34D7">
        <w:rPr>
          <w:rFonts w:ascii="Times New Roman" w:hAnsi="Times New Roman" w:cs="Times New Roman"/>
          <w:spacing w:val="-9"/>
        </w:rPr>
        <w:t>U</w:t>
      </w:r>
      <w:r w:rsidRPr="005A34D7">
        <w:rPr>
          <w:rFonts w:ascii="Times New Roman" w:hAnsi="Times New Roman" w:cs="Times New Roman"/>
        </w:rPr>
        <w:t>N</w:t>
      </w:r>
      <w:r w:rsidRPr="005A34D7">
        <w:rPr>
          <w:rFonts w:ascii="Times New Roman" w:hAnsi="Times New Roman" w:cs="Times New Roman"/>
          <w:spacing w:val="-3"/>
        </w:rPr>
        <w:t>I</w:t>
      </w:r>
      <w:r w:rsidRPr="005A34D7">
        <w:rPr>
          <w:rFonts w:ascii="Times New Roman" w:hAnsi="Times New Roman" w:cs="Times New Roman"/>
        </w:rPr>
        <w:t>ON,</w:t>
      </w:r>
      <w:r w:rsidRPr="005A34D7">
        <w:rPr>
          <w:rFonts w:ascii="Times New Roman" w:hAnsi="Times New Roman" w:cs="Times New Roman"/>
          <w:spacing w:val="19"/>
        </w:rPr>
        <w:t xml:space="preserve"> </w:t>
      </w:r>
      <w:r w:rsidRPr="005A34D7">
        <w:rPr>
          <w:rFonts w:ascii="Times New Roman" w:hAnsi="Times New Roman" w:cs="Times New Roman"/>
          <w:spacing w:val="-3"/>
        </w:rPr>
        <w:t>I</w:t>
      </w:r>
      <w:r w:rsidRPr="005A34D7">
        <w:rPr>
          <w:rFonts w:ascii="Times New Roman" w:hAnsi="Times New Roman" w:cs="Times New Roman"/>
        </w:rPr>
        <w:t>N</w:t>
      </w:r>
      <w:r w:rsidRPr="005A34D7">
        <w:rPr>
          <w:rFonts w:ascii="Times New Roman" w:hAnsi="Times New Roman" w:cs="Times New Roman"/>
          <w:spacing w:val="2"/>
        </w:rPr>
        <w:t>T</w:t>
      </w:r>
      <w:r w:rsidRPr="005A34D7">
        <w:rPr>
          <w:rFonts w:ascii="Times New Roman" w:hAnsi="Times New Roman" w:cs="Times New Roman"/>
          <w:spacing w:val="6"/>
        </w:rPr>
        <w:t>E</w:t>
      </w:r>
      <w:r w:rsidRPr="005A34D7">
        <w:rPr>
          <w:rFonts w:ascii="Times New Roman" w:hAnsi="Times New Roman" w:cs="Times New Roman"/>
          <w:spacing w:val="-1"/>
        </w:rPr>
        <w:t>R</w:t>
      </w:r>
      <w:r w:rsidRPr="005A34D7">
        <w:rPr>
          <w:rFonts w:ascii="Times New Roman" w:hAnsi="Times New Roman" w:cs="Times New Roman"/>
        </w:rPr>
        <w:t>S</w:t>
      </w:r>
      <w:r w:rsidRPr="005A34D7">
        <w:rPr>
          <w:rFonts w:ascii="Times New Roman" w:hAnsi="Times New Roman" w:cs="Times New Roman"/>
          <w:spacing w:val="2"/>
        </w:rPr>
        <w:t>E</w:t>
      </w:r>
      <w:r w:rsidRPr="005A34D7">
        <w:rPr>
          <w:rFonts w:ascii="Times New Roman" w:hAnsi="Times New Roman" w:cs="Times New Roman"/>
          <w:spacing w:val="-1"/>
        </w:rPr>
        <w:t>C</w:t>
      </w:r>
      <w:r w:rsidRPr="005A34D7">
        <w:rPr>
          <w:rFonts w:ascii="Times New Roman" w:hAnsi="Times New Roman" w:cs="Times New Roman"/>
          <w:spacing w:val="2"/>
        </w:rPr>
        <w:t>T</w:t>
      </w:r>
      <w:r w:rsidRPr="005A34D7">
        <w:rPr>
          <w:rFonts w:ascii="Times New Roman" w:hAnsi="Times New Roman" w:cs="Times New Roman"/>
        </w:rPr>
        <w:t>,</w:t>
      </w:r>
      <w:r w:rsidRPr="005A34D7">
        <w:rPr>
          <w:rFonts w:ascii="Times New Roman" w:hAnsi="Times New Roman" w:cs="Times New Roman"/>
          <w:spacing w:val="29"/>
        </w:rPr>
        <w:t xml:space="preserve"> </w:t>
      </w:r>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spacing w:val="-1"/>
        </w:rPr>
        <w:t>s</w:t>
      </w:r>
      <w:r w:rsidRPr="005A34D7">
        <w:rPr>
          <w:rFonts w:ascii="Times New Roman" w:hAnsi="Times New Roman" w:cs="Times New Roman"/>
        </w:rPr>
        <w:t>t</w:t>
      </w:r>
      <w:r w:rsidRPr="005A34D7">
        <w:rPr>
          <w:rFonts w:ascii="Times New Roman" w:hAnsi="Times New Roman" w:cs="Times New Roman"/>
          <w:spacing w:val="2"/>
        </w:rPr>
        <w:t>r</w:t>
      </w:r>
      <w:r w:rsidRPr="005A34D7">
        <w:rPr>
          <w:rFonts w:ascii="Times New Roman" w:hAnsi="Times New Roman" w:cs="Times New Roman"/>
          <w:spacing w:val="-4"/>
        </w:rPr>
        <w:t>a</w:t>
      </w:r>
      <w:r w:rsidRPr="005A34D7">
        <w:rPr>
          <w:rFonts w:ascii="Times New Roman" w:hAnsi="Times New Roman" w:cs="Times New Roman"/>
          <w:spacing w:val="5"/>
        </w:rPr>
        <w:t>i</w:t>
      </w:r>
      <w:r w:rsidRPr="005A34D7">
        <w:rPr>
          <w:rFonts w:ascii="Times New Roman" w:hAnsi="Times New Roman" w:cs="Times New Roman"/>
          <w:spacing w:val="-7"/>
        </w:rPr>
        <w:t>n</w:t>
      </w:r>
      <w:r w:rsidRPr="005A34D7">
        <w:rPr>
          <w:rFonts w:ascii="Times New Roman" w:hAnsi="Times New Roman" w:cs="Times New Roman"/>
        </w:rPr>
        <w:t>ts</w:t>
      </w:r>
      <w:r w:rsidRPr="005A34D7">
        <w:rPr>
          <w:rFonts w:ascii="Times New Roman" w:hAnsi="Times New Roman" w:cs="Times New Roman"/>
          <w:spacing w:val="21"/>
        </w:rPr>
        <w:t xml:space="preserve"> </w:t>
      </w:r>
      <w:r w:rsidRPr="005A34D7">
        <w:rPr>
          <w:rFonts w:ascii="Times New Roman" w:hAnsi="Times New Roman" w:cs="Times New Roman"/>
          <w:spacing w:val="1"/>
          <w:w w:val="102"/>
        </w:rPr>
        <w:t>e</w:t>
      </w:r>
      <w:r w:rsidRPr="005A34D7">
        <w:rPr>
          <w:rFonts w:ascii="Times New Roman" w:hAnsi="Times New Roman" w:cs="Times New Roman"/>
          <w:w w:val="102"/>
        </w:rPr>
        <w:t>t</w:t>
      </w:r>
      <w:r w:rsidRPr="005A34D7">
        <w:rPr>
          <w:rFonts w:ascii="Times New Roman" w:hAnsi="Times New Roman" w:cs="Times New Roman"/>
          <w:spacing w:val="1"/>
          <w:w w:val="102"/>
        </w:rPr>
        <w:t>c</w:t>
      </w:r>
      <w:r w:rsidRPr="005A34D7">
        <w:rPr>
          <w:rFonts w:ascii="Times New Roman" w:hAnsi="Times New Roman" w:cs="Times New Roman"/>
          <w:w w:val="102"/>
        </w:rPr>
        <w:t>.</w:t>
      </w:r>
    </w:p>
    <w:p w14:paraId="561A9228" w14:textId="77777777" w:rsidR="00761091" w:rsidRPr="005A34D7" w:rsidRDefault="00761091" w:rsidP="00761091">
      <w:pPr>
        <w:widowControl/>
        <w:tabs>
          <w:tab w:val="left" w:pos="360"/>
        </w:tabs>
        <w:autoSpaceDE w:val="0"/>
        <w:autoSpaceDN w:val="0"/>
        <w:adjustRightInd w:val="0"/>
        <w:spacing w:before="4" w:line="260" w:lineRule="exact"/>
        <w:jc w:val="both"/>
        <w:rPr>
          <w:rFonts w:ascii="Times New Roman" w:hAnsi="Times New Roman" w:cs="Times New Roman"/>
        </w:rPr>
      </w:pPr>
    </w:p>
    <w:p w14:paraId="5465FCF8"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spacing w:val="-3"/>
        </w:rPr>
        <w:t>P</w:t>
      </w:r>
      <w:r w:rsidRPr="005A34D7">
        <w:rPr>
          <w:rFonts w:ascii="Times New Roman" w:hAnsi="Times New Roman" w:cs="Times New Roman"/>
          <w:b/>
          <w:bCs/>
          <w:spacing w:val="1"/>
        </w:rPr>
        <w:t>r</w:t>
      </w:r>
      <w:r w:rsidRPr="005A34D7">
        <w:rPr>
          <w:rFonts w:ascii="Times New Roman" w:hAnsi="Times New Roman" w:cs="Times New Roman"/>
          <w:b/>
          <w:bCs/>
          <w:spacing w:val="2"/>
        </w:rPr>
        <w:t>a</w:t>
      </w:r>
      <w:r w:rsidRPr="005A34D7">
        <w:rPr>
          <w:rFonts w:ascii="Times New Roman" w:hAnsi="Times New Roman" w:cs="Times New Roman"/>
          <w:b/>
          <w:bCs/>
          <w:spacing w:val="1"/>
        </w:rPr>
        <w:t>c</w:t>
      </w:r>
      <w:r w:rsidRPr="005A34D7">
        <w:rPr>
          <w:rFonts w:ascii="Times New Roman" w:hAnsi="Times New Roman" w:cs="Times New Roman"/>
          <w:b/>
          <w:bCs/>
          <w:spacing w:val="2"/>
        </w:rPr>
        <w:t>t</w:t>
      </w:r>
      <w:r w:rsidRPr="005A34D7">
        <w:rPr>
          <w:rFonts w:ascii="Times New Roman" w:hAnsi="Times New Roman" w:cs="Times New Roman"/>
          <w:b/>
          <w:bCs/>
        </w:rPr>
        <w:t>i</w:t>
      </w:r>
      <w:r w:rsidRPr="005A34D7">
        <w:rPr>
          <w:rFonts w:ascii="Times New Roman" w:hAnsi="Times New Roman" w:cs="Times New Roman"/>
          <w:b/>
          <w:bCs/>
          <w:spacing w:val="1"/>
        </w:rPr>
        <w:t>c</w:t>
      </w:r>
      <w:r w:rsidRPr="005A34D7">
        <w:rPr>
          <w:rFonts w:ascii="Times New Roman" w:hAnsi="Times New Roman" w:cs="Times New Roman"/>
          <w:b/>
          <w:bCs/>
        </w:rPr>
        <w:t>e</w:t>
      </w:r>
      <w:r w:rsidRPr="005A34D7">
        <w:rPr>
          <w:rFonts w:ascii="Times New Roman" w:hAnsi="Times New Roman" w:cs="Times New Roman"/>
          <w:b/>
          <w:bCs/>
          <w:spacing w:val="18"/>
        </w:rPr>
        <w:t xml:space="preserve"> </w:t>
      </w:r>
      <w:r w:rsidRPr="005A34D7">
        <w:rPr>
          <w:rFonts w:ascii="Times New Roman" w:hAnsi="Times New Roman" w:cs="Times New Roman"/>
          <w:b/>
          <w:bCs/>
          <w:spacing w:val="2"/>
        </w:rPr>
        <w:t>t</w:t>
      </w:r>
      <w:r w:rsidRPr="005A34D7">
        <w:rPr>
          <w:rFonts w:ascii="Times New Roman" w:hAnsi="Times New Roman" w:cs="Times New Roman"/>
          <w:b/>
          <w:bCs/>
        </w:rPr>
        <w:t>he</w:t>
      </w:r>
      <w:r w:rsidRPr="005A34D7">
        <w:rPr>
          <w:rFonts w:ascii="Times New Roman" w:hAnsi="Times New Roman" w:cs="Times New Roman"/>
          <w:b/>
          <w:bCs/>
          <w:spacing w:val="5"/>
        </w:rPr>
        <w:t xml:space="preserve"> </w:t>
      </w:r>
      <w:r w:rsidRPr="005A34D7">
        <w:rPr>
          <w:rFonts w:ascii="Times New Roman" w:hAnsi="Times New Roman" w:cs="Times New Roman"/>
          <w:b/>
          <w:bCs/>
          <w:spacing w:val="-3"/>
        </w:rPr>
        <w:t>f</w:t>
      </w:r>
      <w:r w:rsidRPr="005A34D7">
        <w:rPr>
          <w:rFonts w:ascii="Times New Roman" w:hAnsi="Times New Roman" w:cs="Times New Roman"/>
          <w:b/>
          <w:bCs/>
          <w:spacing w:val="2"/>
        </w:rPr>
        <w:t>o</w:t>
      </w:r>
      <w:r w:rsidRPr="005A34D7">
        <w:rPr>
          <w:rFonts w:ascii="Times New Roman" w:hAnsi="Times New Roman" w:cs="Times New Roman"/>
          <w:b/>
          <w:bCs/>
          <w:spacing w:val="5"/>
        </w:rPr>
        <w:t>l</w:t>
      </w:r>
      <w:r w:rsidRPr="005A34D7">
        <w:rPr>
          <w:rFonts w:ascii="Times New Roman" w:hAnsi="Times New Roman" w:cs="Times New Roman"/>
          <w:b/>
          <w:bCs/>
          <w:spacing w:val="-5"/>
        </w:rPr>
        <w:t>l</w:t>
      </w:r>
      <w:r w:rsidRPr="005A34D7">
        <w:rPr>
          <w:rFonts w:ascii="Times New Roman" w:hAnsi="Times New Roman" w:cs="Times New Roman"/>
          <w:b/>
          <w:bCs/>
          <w:spacing w:val="2"/>
        </w:rPr>
        <w:t>o</w:t>
      </w:r>
      <w:r w:rsidRPr="005A34D7">
        <w:rPr>
          <w:rFonts w:ascii="Times New Roman" w:hAnsi="Times New Roman" w:cs="Times New Roman"/>
          <w:b/>
          <w:bCs/>
          <w:spacing w:val="-4"/>
        </w:rPr>
        <w:t>w</w:t>
      </w:r>
      <w:r w:rsidRPr="005A34D7">
        <w:rPr>
          <w:rFonts w:ascii="Times New Roman" w:hAnsi="Times New Roman" w:cs="Times New Roman"/>
          <w:b/>
          <w:bCs/>
        </w:rPr>
        <w:t>i</w:t>
      </w:r>
      <w:r w:rsidRPr="005A34D7">
        <w:rPr>
          <w:rFonts w:ascii="Times New Roman" w:hAnsi="Times New Roman" w:cs="Times New Roman"/>
          <w:b/>
          <w:bCs/>
          <w:spacing w:val="4"/>
        </w:rPr>
        <w:t>n</w:t>
      </w:r>
      <w:r w:rsidRPr="005A34D7">
        <w:rPr>
          <w:rFonts w:ascii="Times New Roman" w:hAnsi="Times New Roman" w:cs="Times New Roman"/>
          <w:b/>
          <w:bCs/>
        </w:rPr>
        <w:t>g</w:t>
      </w:r>
      <w:r w:rsidRPr="005A34D7">
        <w:rPr>
          <w:rFonts w:ascii="Times New Roman" w:hAnsi="Times New Roman" w:cs="Times New Roman"/>
          <w:b/>
          <w:bCs/>
          <w:spacing w:val="17"/>
        </w:rPr>
        <w:t xml:space="preserve"> </w:t>
      </w:r>
      <w:r w:rsidRPr="005A34D7">
        <w:rPr>
          <w:rFonts w:ascii="Times New Roman" w:hAnsi="Times New Roman" w:cs="Times New Roman"/>
          <w:b/>
          <w:bCs/>
          <w:spacing w:val="2"/>
          <w:w w:val="102"/>
        </w:rPr>
        <w:t>Q</w:t>
      </w:r>
      <w:r w:rsidRPr="005A34D7">
        <w:rPr>
          <w:rFonts w:ascii="Times New Roman" w:hAnsi="Times New Roman" w:cs="Times New Roman"/>
          <w:b/>
          <w:bCs/>
          <w:w w:val="102"/>
        </w:rPr>
        <w:t>u</w:t>
      </w:r>
      <w:r w:rsidRPr="005A34D7">
        <w:rPr>
          <w:rFonts w:ascii="Times New Roman" w:hAnsi="Times New Roman" w:cs="Times New Roman"/>
          <w:b/>
          <w:bCs/>
          <w:spacing w:val="1"/>
          <w:w w:val="102"/>
        </w:rPr>
        <w:t>er</w:t>
      </w:r>
      <w:r w:rsidRPr="005A34D7">
        <w:rPr>
          <w:rFonts w:ascii="Times New Roman" w:hAnsi="Times New Roman" w:cs="Times New Roman"/>
          <w:b/>
          <w:bCs/>
          <w:w w:val="102"/>
        </w:rPr>
        <w:t>i</w:t>
      </w:r>
      <w:r w:rsidRPr="005A34D7">
        <w:rPr>
          <w:rFonts w:ascii="Times New Roman" w:hAnsi="Times New Roman" w:cs="Times New Roman"/>
          <w:b/>
          <w:bCs/>
          <w:spacing w:val="1"/>
          <w:w w:val="102"/>
        </w:rPr>
        <w:t>e</w:t>
      </w:r>
      <w:r w:rsidRPr="005A34D7">
        <w:rPr>
          <w:rFonts w:ascii="Times New Roman" w:hAnsi="Times New Roman" w:cs="Times New Roman"/>
          <w:b/>
          <w:bCs/>
          <w:spacing w:val="-6"/>
          <w:w w:val="102"/>
        </w:rPr>
        <w:t>s</w:t>
      </w:r>
      <w:r w:rsidRPr="005A34D7">
        <w:rPr>
          <w:rFonts w:ascii="Times New Roman" w:hAnsi="Times New Roman" w:cs="Times New Roman"/>
          <w:b/>
          <w:bCs/>
          <w:w w:val="102"/>
        </w:rPr>
        <w:t>:</w:t>
      </w:r>
    </w:p>
    <w:p w14:paraId="67A69A45" w14:textId="77777777" w:rsidR="00761091" w:rsidRPr="005A34D7" w:rsidRDefault="00761091" w:rsidP="004F692A">
      <w:pPr>
        <w:pStyle w:val="ListParagraph"/>
        <w:widowControl/>
        <w:numPr>
          <w:ilvl w:val="0"/>
          <w:numId w:val="28"/>
        </w:numPr>
        <w:tabs>
          <w:tab w:val="left" w:pos="360"/>
        </w:tabs>
        <w:ind w:left="0" w:firstLine="0"/>
        <w:contextualSpacing w:val="0"/>
        <w:jc w:val="both"/>
        <w:rPr>
          <w:rFonts w:ascii="Times New Roman" w:hAnsi="Times New Roman" w:cs="Times New Roman"/>
          <w:color w:val="000000"/>
          <w:szCs w:val="24"/>
        </w:rPr>
      </w:pPr>
      <w:r w:rsidRPr="005A34D7">
        <w:rPr>
          <w:rFonts w:ascii="Times New Roman" w:hAnsi="Times New Roman" w:cs="Times New Roman"/>
          <w:color w:val="000000"/>
          <w:szCs w:val="24"/>
        </w:rPr>
        <w:t xml:space="preserve">Display unique </w:t>
      </w:r>
      <w:proofErr w:type="spellStart"/>
      <w:r w:rsidRPr="005A34D7">
        <w:rPr>
          <w:rFonts w:ascii="Times New Roman" w:hAnsi="Times New Roman" w:cs="Times New Roman"/>
          <w:color w:val="000000"/>
          <w:szCs w:val="24"/>
        </w:rPr>
        <w:t>PNR_no</w:t>
      </w:r>
      <w:proofErr w:type="spellEnd"/>
      <w:r w:rsidRPr="005A34D7">
        <w:rPr>
          <w:rFonts w:ascii="Times New Roman" w:hAnsi="Times New Roman" w:cs="Times New Roman"/>
          <w:color w:val="000000"/>
          <w:szCs w:val="24"/>
        </w:rPr>
        <w:t xml:space="preserve"> of all passengers.</w:t>
      </w:r>
    </w:p>
    <w:p w14:paraId="7D7943A5" w14:textId="77777777" w:rsidR="00761091" w:rsidRPr="005A34D7" w:rsidRDefault="00761091" w:rsidP="004F692A">
      <w:pPr>
        <w:pStyle w:val="ListParagraph"/>
        <w:widowControl/>
        <w:numPr>
          <w:ilvl w:val="0"/>
          <w:numId w:val="28"/>
        </w:numPr>
        <w:tabs>
          <w:tab w:val="left" w:pos="360"/>
        </w:tabs>
        <w:ind w:left="0" w:firstLine="0"/>
        <w:contextualSpacing w:val="0"/>
        <w:jc w:val="both"/>
        <w:rPr>
          <w:rFonts w:ascii="Times New Roman" w:hAnsi="Times New Roman" w:cs="Times New Roman"/>
          <w:color w:val="000000"/>
          <w:szCs w:val="24"/>
        </w:rPr>
      </w:pPr>
      <w:r w:rsidRPr="005A34D7">
        <w:rPr>
          <w:rFonts w:ascii="Times New Roman" w:hAnsi="Times New Roman" w:cs="Times New Roman"/>
          <w:color w:val="000000"/>
          <w:szCs w:val="24"/>
        </w:rPr>
        <w:t>Display all the names of male passengers.</w:t>
      </w:r>
    </w:p>
    <w:p w14:paraId="30251770" w14:textId="77777777" w:rsidR="00761091" w:rsidRPr="005A34D7" w:rsidRDefault="00761091" w:rsidP="004F692A">
      <w:pPr>
        <w:pStyle w:val="ListParagraph"/>
        <w:widowControl/>
        <w:numPr>
          <w:ilvl w:val="0"/>
          <w:numId w:val="28"/>
        </w:numPr>
        <w:tabs>
          <w:tab w:val="left" w:pos="360"/>
        </w:tabs>
        <w:ind w:left="0" w:firstLine="0"/>
        <w:contextualSpacing w:val="0"/>
        <w:jc w:val="both"/>
        <w:rPr>
          <w:rFonts w:ascii="Times New Roman" w:hAnsi="Times New Roman" w:cs="Times New Roman"/>
          <w:color w:val="000000"/>
          <w:szCs w:val="24"/>
        </w:rPr>
      </w:pPr>
      <w:r w:rsidRPr="005A34D7">
        <w:rPr>
          <w:rFonts w:ascii="Times New Roman" w:hAnsi="Times New Roman" w:cs="Times New Roman"/>
          <w:color w:val="000000"/>
          <w:szCs w:val="24"/>
        </w:rPr>
        <w:t>Display the ticket numbers and names of all the passengers.</w:t>
      </w:r>
    </w:p>
    <w:p w14:paraId="1A00FF54" w14:textId="77777777" w:rsidR="00761091" w:rsidRPr="005A34D7" w:rsidRDefault="00761091" w:rsidP="004F692A">
      <w:pPr>
        <w:pStyle w:val="ListParagraph"/>
        <w:widowControl/>
        <w:numPr>
          <w:ilvl w:val="0"/>
          <w:numId w:val="28"/>
        </w:numPr>
        <w:tabs>
          <w:tab w:val="left" w:pos="360"/>
        </w:tabs>
        <w:ind w:left="0" w:firstLine="0"/>
        <w:contextualSpacing w:val="0"/>
        <w:jc w:val="both"/>
        <w:rPr>
          <w:rFonts w:ascii="Times New Roman" w:hAnsi="Times New Roman" w:cs="Times New Roman"/>
          <w:color w:val="000000"/>
          <w:szCs w:val="24"/>
        </w:rPr>
      </w:pPr>
      <w:r w:rsidRPr="005A34D7">
        <w:rPr>
          <w:rFonts w:ascii="Times New Roman" w:hAnsi="Times New Roman" w:cs="Times New Roman"/>
          <w:color w:val="000000"/>
          <w:szCs w:val="24"/>
        </w:rPr>
        <w:t>Display the source and destination having journey time more than 10 hours.</w:t>
      </w:r>
    </w:p>
    <w:p w14:paraId="334FF29D" w14:textId="77777777" w:rsidR="00761091" w:rsidRPr="005A34D7" w:rsidRDefault="00761091" w:rsidP="004F692A">
      <w:pPr>
        <w:pStyle w:val="ListParagraph"/>
        <w:widowControl/>
        <w:numPr>
          <w:ilvl w:val="0"/>
          <w:numId w:val="28"/>
        </w:numPr>
        <w:tabs>
          <w:tab w:val="left" w:pos="360"/>
        </w:tabs>
        <w:ind w:left="0" w:firstLine="0"/>
        <w:contextualSpacing w:val="0"/>
        <w:jc w:val="both"/>
        <w:rPr>
          <w:rFonts w:ascii="Times New Roman" w:hAnsi="Times New Roman" w:cs="Times New Roman"/>
          <w:color w:val="000000"/>
          <w:szCs w:val="24"/>
        </w:rPr>
      </w:pPr>
      <w:r w:rsidRPr="005A34D7">
        <w:rPr>
          <w:rFonts w:ascii="Times New Roman" w:hAnsi="Times New Roman" w:cs="Times New Roman"/>
          <w:color w:val="000000"/>
          <w:szCs w:val="24"/>
        </w:rPr>
        <w:t>Find the ticket numbers of the passengers whose name start with ‘A’ and ends with ‘H’.</w:t>
      </w:r>
    </w:p>
    <w:p w14:paraId="1D1B3440" w14:textId="77777777" w:rsidR="00761091" w:rsidRPr="005A34D7" w:rsidRDefault="00761091" w:rsidP="004F692A">
      <w:pPr>
        <w:pStyle w:val="ListParagraph"/>
        <w:widowControl/>
        <w:numPr>
          <w:ilvl w:val="0"/>
          <w:numId w:val="28"/>
        </w:numPr>
        <w:tabs>
          <w:tab w:val="left" w:pos="360"/>
        </w:tabs>
        <w:ind w:left="0" w:firstLine="0"/>
        <w:contextualSpacing w:val="0"/>
        <w:jc w:val="both"/>
        <w:rPr>
          <w:rFonts w:ascii="Times New Roman" w:hAnsi="Times New Roman" w:cs="Times New Roman"/>
          <w:color w:val="000000"/>
          <w:szCs w:val="24"/>
        </w:rPr>
      </w:pPr>
      <w:r w:rsidRPr="005A34D7">
        <w:rPr>
          <w:rFonts w:ascii="Times New Roman" w:hAnsi="Times New Roman" w:cs="Times New Roman"/>
          <w:color w:val="000000"/>
          <w:szCs w:val="24"/>
        </w:rPr>
        <w:t>Find the names of passengers whose age is between 30 and 45.</w:t>
      </w:r>
    </w:p>
    <w:p w14:paraId="37B02C1B" w14:textId="77777777" w:rsidR="00761091" w:rsidRPr="005A34D7" w:rsidRDefault="00761091" w:rsidP="004F692A">
      <w:pPr>
        <w:pStyle w:val="ListParagraph"/>
        <w:widowControl/>
        <w:numPr>
          <w:ilvl w:val="0"/>
          <w:numId w:val="28"/>
        </w:numPr>
        <w:tabs>
          <w:tab w:val="left" w:pos="360"/>
        </w:tabs>
        <w:ind w:left="0" w:firstLine="0"/>
        <w:contextualSpacing w:val="0"/>
        <w:jc w:val="both"/>
        <w:rPr>
          <w:rFonts w:ascii="Times New Roman" w:hAnsi="Times New Roman" w:cs="Times New Roman"/>
          <w:color w:val="000000"/>
          <w:szCs w:val="24"/>
        </w:rPr>
      </w:pPr>
      <w:r w:rsidRPr="005A34D7">
        <w:rPr>
          <w:rFonts w:ascii="Times New Roman" w:hAnsi="Times New Roman" w:cs="Times New Roman"/>
          <w:color w:val="000000"/>
          <w:szCs w:val="24"/>
        </w:rPr>
        <w:t>Display all the passengers names beginning with ‘A’</w:t>
      </w:r>
    </w:p>
    <w:p w14:paraId="7C98CBC4" w14:textId="77777777" w:rsidR="00761091" w:rsidRPr="005A34D7" w:rsidRDefault="00761091" w:rsidP="004F692A">
      <w:pPr>
        <w:pStyle w:val="ListParagraph"/>
        <w:widowControl/>
        <w:numPr>
          <w:ilvl w:val="0"/>
          <w:numId w:val="28"/>
        </w:numPr>
        <w:tabs>
          <w:tab w:val="left" w:pos="360"/>
        </w:tabs>
        <w:ind w:left="0" w:firstLine="0"/>
        <w:contextualSpacing w:val="0"/>
        <w:jc w:val="both"/>
        <w:rPr>
          <w:rFonts w:ascii="Times New Roman" w:hAnsi="Times New Roman" w:cs="Times New Roman"/>
          <w:color w:val="000000"/>
          <w:szCs w:val="24"/>
        </w:rPr>
      </w:pPr>
      <w:r w:rsidRPr="005A34D7">
        <w:rPr>
          <w:rFonts w:ascii="Times New Roman" w:hAnsi="Times New Roman" w:cs="Times New Roman"/>
          <w:color w:val="000000"/>
          <w:szCs w:val="24"/>
        </w:rPr>
        <w:t>Display the sorted list of passengers names</w:t>
      </w:r>
    </w:p>
    <w:p w14:paraId="0CCE14BE" w14:textId="77777777" w:rsidR="00761091" w:rsidRPr="005A34D7" w:rsidRDefault="00761091" w:rsidP="004F692A">
      <w:pPr>
        <w:pStyle w:val="ListParagraph"/>
        <w:widowControl/>
        <w:numPr>
          <w:ilvl w:val="0"/>
          <w:numId w:val="28"/>
        </w:numPr>
        <w:tabs>
          <w:tab w:val="left" w:pos="360"/>
        </w:tabs>
        <w:ind w:left="0" w:firstLine="0"/>
        <w:contextualSpacing w:val="0"/>
        <w:jc w:val="both"/>
        <w:rPr>
          <w:rFonts w:ascii="Times New Roman" w:hAnsi="Times New Roman" w:cs="Times New Roman"/>
          <w:color w:val="000000"/>
          <w:szCs w:val="24"/>
        </w:rPr>
      </w:pPr>
      <w:r w:rsidRPr="005A34D7">
        <w:rPr>
          <w:rFonts w:ascii="Times New Roman" w:hAnsi="Times New Roman" w:cs="Times New Roman"/>
          <w:color w:val="000000"/>
          <w:szCs w:val="24"/>
        </w:rPr>
        <w:t>Display the Bus numbers that travel on Sunday and Wednesday</w:t>
      </w:r>
    </w:p>
    <w:p w14:paraId="58FE7E49" w14:textId="77777777" w:rsidR="00761091" w:rsidRPr="005A34D7" w:rsidRDefault="00761091" w:rsidP="004F692A">
      <w:pPr>
        <w:pStyle w:val="ListParagraph"/>
        <w:widowControl/>
        <w:numPr>
          <w:ilvl w:val="0"/>
          <w:numId w:val="28"/>
        </w:numPr>
        <w:tabs>
          <w:tab w:val="left" w:pos="360"/>
        </w:tabs>
        <w:ind w:left="0" w:firstLine="0"/>
        <w:contextualSpacing w:val="0"/>
        <w:jc w:val="both"/>
        <w:rPr>
          <w:rFonts w:ascii="Times New Roman" w:hAnsi="Times New Roman" w:cs="Times New Roman"/>
          <w:color w:val="000000"/>
          <w:szCs w:val="24"/>
        </w:rPr>
      </w:pPr>
      <w:r w:rsidRPr="005A34D7">
        <w:rPr>
          <w:rFonts w:ascii="Times New Roman" w:hAnsi="Times New Roman" w:cs="Times New Roman"/>
          <w:color w:val="000000"/>
          <w:szCs w:val="24"/>
        </w:rPr>
        <w:t>Display the details of passengers who are traveling either in AC or NON_AC(Using only IN operator)</w:t>
      </w:r>
    </w:p>
    <w:p w14:paraId="363F9860" w14:textId="77777777" w:rsidR="00761091" w:rsidRPr="005A34D7" w:rsidRDefault="00761091" w:rsidP="00761091">
      <w:pPr>
        <w:widowControl/>
        <w:tabs>
          <w:tab w:val="left" w:pos="360"/>
        </w:tabs>
        <w:autoSpaceDE w:val="0"/>
        <w:autoSpaceDN w:val="0"/>
        <w:adjustRightInd w:val="0"/>
        <w:spacing w:before="36"/>
        <w:ind w:right="-20"/>
        <w:jc w:val="both"/>
        <w:rPr>
          <w:rFonts w:ascii="Times New Roman" w:hAnsi="Times New Roman" w:cs="Times New Roman"/>
          <w:b/>
          <w:bCs/>
          <w:spacing w:val="-1"/>
        </w:rPr>
      </w:pPr>
    </w:p>
    <w:p w14:paraId="40C57D42" w14:textId="77777777" w:rsidR="00761091" w:rsidRPr="005A34D7" w:rsidRDefault="00761091" w:rsidP="00761091">
      <w:pPr>
        <w:widowControl/>
        <w:tabs>
          <w:tab w:val="left" w:pos="360"/>
        </w:tabs>
        <w:autoSpaceDE w:val="0"/>
        <w:autoSpaceDN w:val="0"/>
        <w:adjustRightInd w:val="0"/>
        <w:spacing w:before="36"/>
        <w:ind w:right="-20"/>
        <w:jc w:val="both"/>
        <w:rPr>
          <w:rFonts w:ascii="Times New Roman" w:hAnsi="Times New Roman" w:cs="Times New Roman"/>
        </w:rPr>
      </w:pPr>
      <w:r w:rsidRPr="005A34D7">
        <w:rPr>
          <w:rFonts w:ascii="Times New Roman" w:hAnsi="Times New Roman" w:cs="Times New Roman"/>
          <w:b/>
          <w:bCs/>
          <w:spacing w:val="-1"/>
        </w:rPr>
        <w:t>T</w:t>
      </w:r>
      <w:r w:rsidRPr="005A34D7">
        <w:rPr>
          <w:rFonts w:ascii="Times New Roman" w:hAnsi="Times New Roman" w:cs="Times New Roman"/>
          <w:b/>
          <w:bCs/>
          <w:spacing w:val="2"/>
        </w:rPr>
        <w:t>a</w:t>
      </w:r>
      <w:r w:rsidRPr="005A34D7">
        <w:rPr>
          <w:rFonts w:ascii="Times New Roman" w:hAnsi="Times New Roman" w:cs="Times New Roman"/>
          <w:b/>
          <w:bCs/>
          <w:spacing w:val="-1"/>
        </w:rPr>
        <w:t>s</w:t>
      </w:r>
      <w:r w:rsidRPr="005A34D7">
        <w:rPr>
          <w:rFonts w:ascii="Times New Roman" w:hAnsi="Times New Roman" w:cs="Times New Roman"/>
          <w:b/>
          <w:bCs/>
        </w:rPr>
        <w:t>k</w:t>
      </w:r>
      <w:r w:rsidRPr="005A34D7">
        <w:rPr>
          <w:rFonts w:ascii="Times New Roman" w:hAnsi="Times New Roman" w:cs="Times New Roman"/>
          <w:b/>
          <w:bCs/>
          <w:spacing w:val="11"/>
        </w:rPr>
        <w:t xml:space="preserve"> </w:t>
      </w:r>
      <w:r w:rsidRPr="005A34D7">
        <w:rPr>
          <w:rFonts w:ascii="Times New Roman" w:hAnsi="Times New Roman" w:cs="Times New Roman"/>
          <w:b/>
          <w:bCs/>
          <w:spacing w:val="2"/>
        </w:rPr>
        <w:t>7</w:t>
      </w:r>
      <w:r w:rsidRPr="005A34D7">
        <w:rPr>
          <w:rFonts w:ascii="Times New Roman" w:hAnsi="Times New Roman" w:cs="Times New Roman"/>
          <w:b/>
          <w:bCs/>
        </w:rPr>
        <w:t>:</w:t>
      </w:r>
      <w:r w:rsidRPr="005A34D7">
        <w:rPr>
          <w:rFonts w:ascii="Times New Roman" w:hAnsi="Times New Roman" w:cs="Times New Roman"/>
          <w:b/>
          <w:bCs/>
          <w:spacing w:val="8"/>
        </w:rPr>
        <w:t xml:space="preserve"> </w:t>
      </w:r>
      <w:r w:rsidRPr="005A34D7">
        <w:rPr>
          <w:rFonts w:ascii="Times New Roman" w:hAnsi="Times New Roman" w:cs="Times New Roman"/>
          <w:b/>
          <w:bCs/>
          <w:spacing w:val="-2"/>
        </w:rPr>
        <w:t>Q</w:t>
      </w:r>
      <w:r w:rsidRPr="005A34D7">
        <w:rPr>
          <w:rFonts w:ascii="Times New Roman" w:hAnsi="Times New Roman" w:cs="Times New Roman"/>
          <w:b/>
          <w:bCs/>
          <w:spacing w:val="4"/>
        </w:rPr>
        <w:t>u</w:t>
      </w:r>
      <w:r w:rsidRPr="005A34D7">
        <w:rPr>
          <w:rFonts w:ascii="Times New Roman" w:hAnsi="Times New Roman" w:cs="Times New Roman"/>
          <w:b/>
          <w:bCs/>
          <w:spacing w:val="-4"/>
        </w:rPr>
        <w:t>e</w:t>
      </w:r>
      <w:r w:rsidRPr="005A34D7">
        <w:rPr>
          <w:rFonts w:ascii="Times New Roman" w:hAnsi="Times New Roman" w:cs="Times New Roman"/>
          <w:b/>
          <w:bCs/>
          <w:spacing w:val="1"/>
        </w:rPr>
        <w:t>r</w:t>
      </w:r>
      <w:r w:rsidRPr="005A34D7">
        <w:rPr>
          <w:rFonts w:ascii="Times New Roman" w:hAnsi="Times New Roman" w:cs="Times New Roman"/>
          <w:b/>
          <w:bCs/>
          <w:spacing w:val="-2"/>
        </w:rPr>
        <w:t>y</w:t>
      </w:r>
      <w:r w:rsidRPr="005A34D7">
        <w:rPr>
          <w:rFonts w:ascii="Times New Roman" w:hAnsi="Times New Roman" w:cs="Times New Roman"/>
          <w:b/>
          <w:bCs/>
        </w:rPr>
        <w:t>ing</w:t>
      </w:r>
      <w:r w:rsidRPr="005A34D7">
        <w:rPr>
          <w:rFonts w:ascii="Times New Roman" w:hAnsi="Times New Roman" w:cs="Times New Roman"/>
          <w:b/>
          <w:bCs/>
          <w:spacing w:val="23"/>
        </w:rPr>
        <w:t xml:space="preserve"> </w:t>
      </w:r>
      <w:r w:rsidRPr="005A34D7">
        <w:rPr>
          <w:rFonts w:ascii="Times New Roman" w:hAnsi="Times New Roman" w:cs="Times New Roman"/>
          <w:b/>
          <w:bCs/>
          <w:spacing w:val="2"/>
          <w:w w:val="102"/>
        </w:rPr>
        <w:t>(</w:t>
      </w:r>
      <w:r w:rsidRPr="005A34D7">
        <w:rPr>
          <w:rFonts w:ascii="Times New Roman" w:hAnsi="Times New Roman" w:cs="Times New Roman"/>
          <w:b/>
          <w:bCs/>
          <w:spacing w:val="-9"/>
          <w:w w:val="102"/>
        </w:rPr>
        <w:t>c</w:t>
      </w:r>
      <w:r w:rsidRPr="005A34D7">
        <w:rPr>
          <w:rFonts w:ascii="Times New Roman" w:hAnsi="Times New Roman" w:cs="Times New Roman"/>
          <w:b/>
          <w:bCs/>
          <w:spacing w:val="7"/>
          <w:w w:val="102"/>
        </w:rPr>
        <w:t>o</w:t>
      </w:r>
      <w:r w:rsidRPr="005A34D7">
        <w:rPr>
          <w:rFonts w:ascii="Times New Roman" w:hAnsi="Times New Roman" w:cs="Times New Roman"/>
          <w:b/>
          <w:bCs/>
          <w:w w:val="102"/>
        </w:rPr>
        <w:t>n</w:t>
      </w:r>
      <w:r w:rsidRPr="005A34D7">
        <w:rPr>
          <w:rFonts w:ascii="Times New Roman" w:hAnsi="Times New Roman" w:cs="Times New Roman"/>
          <w:b/>
          <w:bCs/>
          <w:spacing w:val="2"/>
          <w:w w:val="102"/>
        </w:rPr>
        <w:t>t</w:t>
      </w:r>
      <w:r w:rsidRPr="005A34D7">
        <w:rPr>
          <w:rFonts w:ascii="Times New Roman" w:hAnsi="Times New Roman" w:cs="Times New Roman"/>
          <w:b/>
          <w:bCs/>
          <w:spacing w:val="-5"/>
          <w:w w:val="102"/>
        </w:rPr>
        <w:t>i</w:t>
      </w:r>
      <w:r w:rsidRPr="005A34D7">
        <w:rPr>
          <w:rFonts w:ascii="Times New Roman" w:hAnsi="Times New Roman" w:cs="Times New Roman"/>
          <w:b/>
          <w:bCs/>
          <w:spacing w:val="4"/>
          <w:w w:val="102"/>
        </w:rPr>
        <w:t>n</w:t>
      </w:r>
      <w:r w:rsidRPr="005A34D7">
        <w:rPr>
          <w:rFonts w:ascii="Times New Roman" w:hAnsi="Times New Roman" w:cs="Times New Roman"/>
          <w:b/>
          <w:bCs/>
          <w:w w:val="102"/>
        </w:rPr>
        <w:t>u</w:t>
      </w:r>
      <w:r w:rsidRPr="005A34D7">
        <w:rPr>
          <w:rFonts w:ascii="Times New Roman" w:hAnsi="Times New Roman" w:cs="Times New Roman"/>
          <w:b/>
          <w:bCs/>
          <w:spacing w:val="1"/>
          <w:w w:val="102"/>
        </w:rPr>
        <w:t>e</w:t>
      </w:r>
      <w:r w:rsidRPr="005A34D7">
        <w:rPr>
          <w:rFonts w:ascii="Times New Roman" w:hAnsi="Times New Roman" w:cs="Times New Roman"/>
          <w:b/>
          <w:bCs/>
          <w:w w:val="102"/>
        </w:rPr>
        <w:t>d…)</w:t>
      </w:r>
    </w:p>
    <w:p w14:paraId="73631368" w14:textId="77777777" w:rsidR="00761091" w:rsidRPr="005A34D7" w:rsidRDefault="00761091" w:rsidP="00761091">
      <w:pPr>
        <w:widowControl/>
        <w:tabs>
          <w:tab w:val="left" w:pos="360"/>
        </w:tabs>
        <w:autoSpaceDE w:val="0"/>
        <w:autoSpaceDN w:val="0"/>
        <w:adjustRightInd w:val="0"/>
        <w:spacing w:before="1"/>
        <w:ind w:right="-20"/>
        <w:jc w:val="both"/>
        <w:rPr>
          <w:rFonts w:ascii="Times New Roman" w:hAnsi="Times New Roman" w:cs="Times New Roman"/>
        </w:rPr>
      </w:pPr>
      <w:r w:rsidRPr="005A34D7">
        <w:rPr>
          <w:rFonts w:ascii="Times New Roman" w:hAnsi="Times New Roman" w:cs="Times New Roman"/>
        </w:rPr>
        <w:t>Y</w:t>
      </w:r>
      <w:r w:rsidRPr="005A34D7">
        <w:rPr>
          <w:rFonts w:ascii="Times New Roman" w:hAnsi="Times New Roman" w:cs="Times New Roman"/>
          <w:spacing w:val="-2"/>
        </w:rPr>
        <w:t>o</w:t>
      </w:r>
      <w:r w:rsidRPr="005A34D7">
        <w:rPr>
          <w:rFonts w:ascii="Times New Roman" w:hAnsi="Times New Roman" w:cs="Times New Roman"/>
        </w:rPr>
        <w:t>u</w:t>
      </w:r>
      <w:r w:rsidRPr="005A34D7">
        <w:rPr>
          <w:rFonts w:ascii="Times New Roman" w:hAnsi="Times New Roman" w:cs="Times New Roman"/>
          <w:spacing w:val="1"/>
        </w:rPr>
        <w:t xml:space="preserve"> a</w:t>
      </w:r>
      <w:r w:rsidRPr="005A34D7">
        <w:rPr>
          <w:rFonts w:ascii="Times New Roman" w:hAnsi="Times New Roman" w:cs="Times New Roman"/>
          <w:spacing w:val="2"/>
        </w:rPr>
        <w:t>r</w:t>
      </w:r>
      <w:r w:rsidRPr="005A34D7">
        <w:rPr>
          <w:rFonts w:ascii="Times New Roman" w:hAnsi="Times New Roman" w:cs="Times New Roman"/>
        </w:rPr>
        <w:t>e</w:t>
      </w:r>
      <w:r w:rsidRPr="005A34D7">
        <w:rPr>
          <w:rFonts w:ascii="Times New Roman" w:hAnsi="Times New Roman" w:cs="Times New Roman"/>
          <w:spacing w:val="51"/>
        </w:rPr>
        <w:t xml:space="preserve"> </w:t>
      </w:r>
      <w:r w:rsidRPr="005A34D7">
        <w:rPr>
          <w:rFonts w:ascii="Times New Roman" w:hAnsi="Times New Roman" w:cs="Times New Roman"/>
          <w:spacing w:val="-7"/>
        </w:rPr>
        <w:t>g</w:t>
      </w:r>
      <w:r w:rsidRPr="005A34D7">
        <w:rPr>
          <w:rFonts w:ascii="Times New Roman" w:hAnsi="Times New Roman" w:cs="Times New Roman"/>
          <w:spacing w:val="7"/>
        </w:rPr>
        <w:t>o</w:t>
      </w:r>
      <w:r w:rsidRPr="005A34D7">
        <w:rPr>
          <w:rFonts w:ascii="Times New Roman" w:hAnsi="Times New Roman" w:cs="Times New Roman"/>
          <w:spacing w:val="-5"/>
        </w:rPr>
        <w:t>i</w:t>
      </w:r>
      <w:r w:rsidRPr="005A34D7">
        <w:rPr>
          <w:rFonts w:ascii="Times New Roman" w:hAnsi="Times New Roman" w:cs="Times New Roman"/>
          <w:spacing w:val="-6"/>
        </w:rPr>
        <w:t>n</w:t>
      </w:r>
      <w:r w:rsidRPr="005A34D7">
        <w:rPr>
          <w:rFonts w:ascii="Times New Roman" w:hAnsi="Times New Roman" w:cs="Times New Roman"/>
        </w:rPr>
        <w:t>g</w:t>
      </w:r>
      <w:r w:rsidRPr="005A34D7">
        <w:rPr>
          <w:rFonts w:ascii="Times New Roman" w:hAnsi="Times New Roman" w:cs="Times New Roman"/>
          <w:spacing w:val="54"/>
        </w:rPr>
        <w:t xml:space="preserve"> </w:t>
      </w:r>
      <w:r w:rsidRPr="005A34D7">
        <w:rPr>
          <w:rFonts w:ascii="Times New Roman" w:hAnsi="Times New Roman" w:cs="Times New Roman"/>
        </w:rPr>
        <w:t>to</w:t>
      </w:r>
      <w:r w:rsidRPr="005A34D7">
        <w:rPr>
          <w:rFonts w:ascii="Times New Roman" w:hAnsi="Times New Roman" w:cs="Times New Roman"/>
          <w:spacing w:val="51"/>
        </w:rPr>
        <w:t xml:space="preserve"> </w:t>
      </w:r>
      <w:r w:rsidRPr="005A34D7">
        <w:rPr>
          <w:rFonts w:ascii="Times New Roman" w:hAnsi="Times New Roman" w:cs="Times New Roman"/>
          <w:spacing w:val="-2"/>
        </w:rPr>
        <w:t>p</w:t>
      </w:r>
      <w:r w:rsidRPr="005A34D7">
        <w:rPr>
          <w:rFonts w:ascii="Times New Roman" w:hAnsi="Times New Roman" w:cs="Times New Roman"/>
          <w:spacing w:val="2"/>
        </w:rPr>
        <w:t>r</w:t>
      </w:r>
      <w:r w:rsidRPr="005A34D7">
        <w:rPr>
          <w:rFonts w:ascii="Times New Roman" w:hAnsi="Times New Roman" w:cs="Times New Roman"/>
          <w:spacing w:val="1"/>
        </w:rPr>
        <w:t>ac</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rPr>
        <w:t>e</w:t>
      </w:r>
      <w:r w:rsidRPr="005A34D7">
        <w:rPr>
          <w:rFonts w:ascii="Times New Roman" w:hAnsi="Times New Roman" w:cs="Times New Roman"/>
          <w:spacing w:val="1"/>
        </w:rPr>
        <w:t xml:space="preserve"> </w:t>
      </w:r>
      <w:r w:rsidRPr="005A34D7">
        <w:rPr>
          <w:rFonts w:ascii="Times New Roman" w:hAnsi="Times New Roman" w:cs="Times New Roman"/>
          <w:spacing w:val="7"/>
        </w:rPr>
        <w:t>q</w:t>
      </w:r>
      <w:r w:rsidRPr="005A34D7">
        <w:rPr>
          <w:rFonts w:ascii="Times New Roman" w:hAnsi="Times New Roman" w:cs="Times New Roman"/>
          <w:spacing w:val="2"/>
        </w:rPr>
        <w:t>u</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1"/>
        </w:rPr>
        <w:t>e</w:t>
      </w:r>
      <w:r w:rsidRPr="005A34D7">
        <w:rPr>
          <w:rFonts w:ascii="Times New Roman" w:hAnsi="Times New Roman" w:cs="Times New Roman"/>
        </w:rPr>
        <w:t>s</w:t>
      </w:r>
      <w:r w:rsidRPr="005A34D7">
        <w:rPr>
          <w:rFonts w:ascii="Times New Roman" w:hAnsi="Times New Roman" w:cs="Times New Roman"/>
          <w:spacing w:val="53"/>
        </w:rPr>
        <w:t xml:space="preserve"> </w:t>
      </w:r>
      <w:r w:rsidRPr="005A34D7">
        <w:rPr>
          <w:rFonts w:ascii="Times New Roman" w:hAnsi="Times New Roman" w:cs="Times New Roman"/>
          <w:spacing w:val="7"/>
        </w:rPr>
        <w:t>u</w:t>
      </w:r>
      <w:r w:rsidRPr="005A34D7">
        <w:rPr>
          <w:rFonts w:ascii="Times New Roman" w:hAnsi="Times New Roman" w:cs="Times New Roman"/>
          <w:spacing w:val="-6"/>
        </w:rPr>
        <w:t>s</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49"/>
        </w:rPr>
        <w:t xml:space="preserve"> </w:t>
      </w:r>
      <w:r w:rsidRPr="005A34D7">
        <w:rPr>
          <w:rFonts w:ascii="Times New Roman" w:hAnsi="Times New Roman" w:cs="Times New Roman"/>
          <w:spacing w:val="5"/>
        </w:rPr>
        <w:t>A</w:t>
      </w:r>
      <w:r w:rsidRPr="005A34D7">
        <w:rPr>
          <w:rFonts w:ascii="Times New Roman" w:hAnsi="Times New Roman" w:cs="Times New Roman"/>
          <w:spacing w:val="2"/>
        </w:rPr>
        <w:t>g</w:t>
      </w:r>
      <w:r w:rsidRPr="005A34D7">
        <w:rPr>
          <w:rFonts w:ascii="Times New Roman" w:hAnsi="Times New Roman" w:cs="Times New Roman"/>
          <w:spacing w:val="-7"/>
        </w:rPr>
        <w:t>g</w:t>
      </w:r>
      <w:r w:rsidRPr="005A34D7">
        <w:rPr>
          <w:rFonts w:ascii="Times New Roman" w:hAnsi="Times New Roman" w:cs="Times New Roman"/>
          <w:spacing w:val="2"/>
        </w:rPr>
        <w:t>r</w:t>
      </w:r>
      <w:r w:rsidRPr="005A34D7">
        <w:rPr>
          <w:rFonts w:ascii="Times New Roman" w:hAnsi="Times New Roman" w:cs="Times New Roman"/>
          <w:spacing w:val="5"/>
        </w:rPr>
        <w:t>e</w:t>
      </w:r>
      <w:r w:rsidRPr="005A34D7">
        <w:rPr>
          <w:rFonts w:ascii="Times New Roman" w:hAnsi="Times New Roman" w:cs="Times New Roman"/>
          <w:spacing w:val="-2"/>
        </w:rPr>
        <w:t>g</w:t>
      </w:r>
      <w:r w:rsidRPr="005A34D7">
        <w:rPr>
          <w:rFonts w:ascii="Times New Roman" w:hAnsi="Times New Roman" w:cs="Times New Roman"/>
          <w:spacing w:val="1"/>
        </w:rPr>
        <w:t>a</w:t>
      </w:r>
      <w:r w:rsidRPr="005A34D7">
        <w:rPr>
          <w:rFonts w:ascii="Times New Roman" w:hAnsi="Times New Roman" w:cs="Times New Roman"/>
        </w:rPr>
        <w:t>te</w:t>
      </w:r>
      <w:r w:rsidRPr="005A34D7">
        <w:rPr>
          <w:rFonts w:ascii="Times New Roman" w:hAnsi="Times New Roman" w:cs="Times New Roman"/>
          <w:spacing w:val="5"/>
        </w:rPr>
        <w:t xml:space="preserve"> </w:t>
      </w:r>
      <w:r w:rsidRPr="005A34D7">
        <w:rPr>
          <w:rFonts w:ascii="Times New Roman" w:hAnsi="Times New Roman" w:cs="Times New Roman"/>
          <w:spacing w:val="-3"/>
        </w:rPr>
        <w:t>f</w:t>
      </w:r>
      <w:r w:rsidRPr="005A34D7">
        <w:rPr>
          <w:rFonts w:ascii="Times New Roman" w:hAnsi="Times New Roman" w:cs="Times New Roman"/>
          <w:spacing w:val="7"/>
        </w:rPr>
        <w:t>u</w:t>
      </w:r>
      <w:r w:rsidRPr="005A34D7">
        <w:rPr>
          <w:rFonts w:ascii="Times New Roman" w:hAnsi="Times New Roman" w:cs="Times New Roman"/>
          <w:spacing w:val="-7"/>
        </w:rPr>
        <w:t>n</w:t>
      </w:r>
      <w:r w:rsidRPr="005A34D7">
        <w:rPr>
          <w:rFonts w:ascii="Times New Roman" w:hAnsi="Times New Roman" w:cs="Times New Roman"/>
          <w:spacing w:val="1"/>
        </w:rPr>
        <w:t>c</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spacing w:val="-7"/>
        </w:rPr>
        <w:t>n</w:t>
      </w:r>
      <w:r w:rsidRPr="005A34D7">
        <w:rPr>
          <w:rFonts w:ascii="Times New Roman" w:hAnsi="Times New Roman" w:cs="Times New Roman"/>
        </w:rPr>
        <w:t>s</w:t>
      </w:r>
      <w:r w:rsidRPr="005A34D7">
        <w:rPr>
          <w:rFonts w:ascii="Times New Roman" w:hAnsi="Times New Roman" w:cs="Times New Roman"/>
          <w:spacing w:val="6"/>
        </w:rPr>
        <w:t xml:space="preserve"> </w:t>
      </w:r>
      <w:r w:rsidRPr="005A34D7">
        <w:rPr>
          <w:rFonts w:ascii="Times New Roman" w:hAnsi="Times New Roman" w:cs="Times New Roman"/>
          <w:spacing w:val="2"/>
        </w:rPr>
        <w:t>(</w:t>
      </w:r>
      <w:r w:rsidRPr="005A34D7">
        <w:rPr>
          <w:rFonts w:ascii="Times New Roman" w:hAnsi="Times New Roman" w:cs="Times New Roman"/>
          <w:spacing w:val="-1"/>
        </w:rPr>
        <w:t>C</w:t>
      </w:r>
      <w:r w:rsidRPr="005A34D7">
        <w:rPr>
          <w:rFonts w:ascii="Times New Roman" w:hAnsi="Times New Roman" w:cs="Times New Roman"/>
          <w:spacing w:val="5"/>
        </w:rPr>
        <w:t>O</w:t>
      </w:r>
      <w:r w:rsidRPr="005A34D7">
        <w:rPr>
          <w:rFonts w:ascii="Times New Roman" w:hAnsi="Times New Roman" w:cs="Times New Roman"/>
          <w:spacing w:val="-4"/>
        </w:rPr>
        <w:t>U</w:t>
      </w:r>
      <w:r w:rsidRPr="005A34D7">
        <w:rPr>
          <w:rFonts w:ascii="Times New Roman" w:hAnsi="Times New Roman" w:cs="Times New Roman"/>
        </w:rPr>
        <w:t>N</w:t>
      </w:r>
      <w:r w:rsidRPr="005A34D7">
        <w:rPr>
          <w:rFonts w:ascii="Times New Roman" w:hAnsi="Times New Roman" w:cs="Times New Roman"/>
          <w:spacing w:val="2"/>
        </w:rPr>
        <w:t>T</w:t>
      </w:r>
      <w:r w:rsidRPr="005A34D7">
        <w:rPr>
          <w:rFonts w:ascii="Times New Roman" w:hAnsi="Times New Roman" w:cs="Times New Roman"/>
        </w:rPr>
        <w:t>, S</w:t>
      </w:r>
      <w:r w:rsidRPr="005A34D7">
        <w:rPr>
          <w:rFonts w:ascii="Times New Roman" w:hAnsi="Times New Roman" w:cs="Times New Roman"/>
          <w:spacing w:val="-4"/>
        </w:rPr>
        <w:t>U</w:t>
      </w:r>
      <w:r w:rsidRPr="005A34D7">
        <w:rPr>
          <w:rFonts w:ascii="Times New Roman" w:hAnsi="Times New Roman" w:cs="Times New Roman"/>
          <w:spacing w:val="1"/>
        </w:rPr>
        <w:t>M</w:t>
      </w:r>
      <w:r w:rsidRPr="005A34D7">
        <w:rPr>
          <w:rFonts w:ascii="Times New Roman" w:hAnsi="Times New Roman" w:cs="Times New Roman"/>
        </w:rPr>
        <w:t>,</w:t>
      </w:r>
      <w:r w:rsidRPr="005A34D7">
        <w:rPr>
          <w:rFonts w:ascii="Times New Roman" w:hAnsi="Times New Roman" w:cs="Times New Roman"/>
          <w:spacing w:val="3"/>
        </w:rPr>
        <w:t xml:space="preserve"> </w:t>
      </w:r>
      <w:r w:rsidRPr="005A34D7">
        <w:rPr>
          <w:rFonts w:ascii="Times New Roman" w:hAnsi="Times New Roman" w:cs="Times New Roman"/>
        </w:rPr>
        <w:t>A</w:t>
      </w:r>
      <w:r w:rsidRPr="005A34D7">
        <w:rPr>
          <w:rFonts w:ascii="Times New Roman" w:hAnsi="Times New Roman" w:cs="Times New Roman"/>
          <w:spacing w:val="-4"/>
        </w:rPr>
        <w:t>V</w:t>
      </w:r>
      <w:r w:rsidRPr="005A34D7">
        <w:rPr>
          <w:rFonts w:ascii="Times New Roman" w:hAnsi="Times New Roman" w:cs="Times New Roman"/>
        </w:rPr>
        <w:t>G,</w:t>
      </w:r>
      <w:r w:rsidRPr="005A34D7">
        <w:rPr>
          <w:rFonts w:ascii="Times New Roman" w:hAnsi="Times New Roman" w:cs="Times New Roman"/>
          <w:spacing w:val="53"/>
        </w:rPr>
        <w:t xml:space="preserve"> </w:t>
      </w:r>
      <w:r w:rsidRPr="005A34D7">
        <w:rPr>
          <w:rFonts w:ascii="Times New Roman" w:hAnsi="Times New Roman" w:cs="Times New Roman"/>
          <w:spacing w:val="1"/>
          <w:w w:val="102"/>
        </w:rPr>
        <w:t>a</w:t>
      </w:r>
      <w:r w:rsidRPr="005A34D7">
        <w:rPr>
          <w:rFonts w:ascii="Times New Roman" w:hAnsi="Times New Roman" w:cs="Times New Roman"/>
          <w:spacing w:val="-2"/>
          <w:w w:val="102"/>
        </w:rPr>
        <w:t>n</w:t>
      </w:r>
      <w:r w:rsidRPr="005A34D7">
        <w:rPr>
          <w:rFonts w:ascii="Times New Roman" w:hAnsi="Times New Roman" w:cs="Times New Roman"/>
          <w:w w:val="102"/>
        </w:rPr>
        <w:t>d</w:t>
      </w:r>
    </w:p>
    <w:p w14:paraId="3AEC7318" w14:textId="77777777" w:rsidR="00761091" w:rsidRPr="005A34D7" w:rsidRDefault="00761091" w:rsidP="00761091">
      <w:pPr>
        <w:widowControl/>
        <w:tabs>
          <w:tab w:val="left" w:pos="360"/>
        </w:tabs>
        <w:autoSpaceDE w:val="0"/>
        <w:autoSpaceDN w:val="0"/>
        <w:adjustRightInd w:val="0"/>
        <w:spacing w:before="6"/>
        <w:ind w:right="-20"/>
        <w:jc w:val="both"/>
        <w:rPr>
          <w:rFonts w:ascii="Times New Roman" w:hAnsi="Times New Roman" w:cs="Times New Roman"/>
        </w:rPr>
      </w:pPr>
      <w:r w:rsidRPr="005A34D7">
        <w:rPr>
          <w:rFonts w:ascii="Times New Roman" w:hAnsi="Times New Roman" w:cs="Times New Roman"/>
          <w:spacing w:val="1"/>
        </w:rPr>
        <w:t>M</w:t>
      </w:r>
      <w:r w:rsidRPr="005A34D7">
        <w:rPr>
          <w:rFonts w:ascii="Times New Roman" w:hAnsi="Times New Roman" w:cs="Times New Roman"/>
        </w:rPr>
        <w:t>AX</w:t>
      </w:r>
      <w:r w:rsidRPr="005A34D7">
        <w:rPr>
          <w:rFonts w:ascii="Times New Roman" w:hAnsi="Times New Roman" w:cs="Times New Roman"/>
          <w:spacing w:val="13"/>
        </w:rPr>
        <w:t xml:space="preserve"> </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11"/>
        </w:rPr>
        <w:t xml:space="preserve"> </w:t>
      </w:r>
      <w:r w:rsidRPr="005A34D7">
        <w:rPr>
          <w:rFonts w:ascii="Times New Roman" w:hAnsi="Times New Roman" w:cs="Times New Roman"/>
          <w:spacing w:val="1"/>
        </w:rPr>
        <w:t>M</w:t>
      </w:r>
      <w:r w:rsidRPr="005A34D7">
        <w:rPr>
          <w:rFonts w:ascii="Times New Roman" w:hAnsi="Times New Roman" w:cs="Times New Roman"/>
          <w:spacing w:val="2"/>
        </w:rPr>
        <w:t>I</w:t>
      </w:r>
      <w:r w:rsidRPr="005A34D7">
        <w:rPr>
          <w:rFonts w:ascii="Times New Roman" w:hAnsi="Times New Roman" w:cs="Times New Roman"/>
          <w:spacing w:val="-4"/>
        </w:rPr>
        <w:t>N</w:t>
      </w:r>
      <w:r w:rsidRPr="005A34D7">
        <w:rPr>
          <w:rFonts w:ascii="Times New Roman" w:hAnsi="Times New Roman" w:cs="Times New Roman"/>
          <w:spacing w:val="2"/>
        </w:rPr>
        <w:t>)</w:t>
      </w:r>
      <w:r w:rsidRPr="005A34D7">
        <w:rPr>
          <w:rFonts w:ascii="Times New Roman" w:hAnsi="Times New Roman" w:cs="Times New Roman"/>
        </w:rPr>
        <w:t>,</w:t>
      </w:r>
      <w:r w:rsidRPr="005A34D7">
        <w:rPr>
          <w:rFonts w:ascii="Times New Roman" w:hAnsi="Times New Roman" w:cs="Times New Roman"/>
          <w:spacing w:val="19"/>
        </w:rPr>
        <w:t xml:space="preserve"> </w:t>
      </w:r>
      <w:r w:rsidRPr="005A34D7">
        <w:rPr>
          <w:rFonts w:ascii="Times New Roman" w:hAnsi="Times New Roman" w:cs="Times New Roman"/>
        </w:rPr>
        <w:t>G</w:t>
      </w:r>
      <w:r w:rsidRPr="005A34D7">
        <w:rPr>
          <w:rFonts w:ascii="Times New Roman" w:hAnsi="Times New Roman" w:cs="Times New Roman"/>
          <w:spacing w:val="-1"/>
        </w:rPr>
        <w:t>R</w:t>
      </w:r>
      <w:r w:rsidRPr="005A34D7">
        <w:rPr>
          <w:rFonts w:ascii="Times New Roman" w:hAnsi="Times New Roman" w:cs="Times New Roman"/>
          <w:spacing w:val="-4"/>
        </w:rPr>
        <w:t>OU</w:t>
      </w:r>
      <w:r w:rsidRPr="005A34D7">
        <w:rPr>
          <w:rFonts w:ascii="Times New Roman" w:hAnsi="Times New Roman" w:cs="Times New Roman"/>
        </w:rPr>
        <w:t>P</w:t>
      </w:r>
      <w:r w:rsidRPr="005A34D7">
        <w:rPr>
          <w:rFonts w:ascii="Times New Roman" w:hAnsi="Times New Roman" w:cs="Times New Roman"/>
          <w:spacing w:val="22"/>
        </w:rPr>
        <w:t xml:space="preserve"> </w:t>
      </w:r>
      <w:r w:rsidRPr="005A34D7">
        <w:rPr>
          <w:rFonts w:ascii="Times New Roman" w:hAnsi="Times New Roman" w:cs="Times New Roman"/>
          <w:spacing w:val="-1"/>
        </w:rPr>
        <w:t>B</w:t>
      </w:r>
      <w:r w:rsidRPr="005A34D7">
        <w:rPr>
          <w:rFonts w:ascii="Times New Roman" w:hAnsi="Times New Roman" w:cs="Times New Roman"/>
        </w:rPr>
        <w:t>Y,</w:t>
      </w:r>
      <w:r w:rsidRPr="005A34D7">
        <w:rPr>
          <w:rFonts w:ascii="Times New Roman" w:hAnsi="Times New Roman" w:cs="Times New Roman"/>
          <w:spacing w:val="11"/>
        </w:rPr>
        <w:t xml:space="preserve"> </w:t>
      </w:r>
      <w:r w:rsidRPr="005A34D7">
        <w:rPr>
          <w:rFonts w:ascii="Times New Roman" w:hAnsi="Times New Roman" w:cs="Times New Roman"/>
          <w:spacing w:val="-4"/>
        </w:rPr>
        <w:t>H</w:t>
      </w:r>
      <w:r w:rsidRPr="005A34D7">
        <w:rPr>
          <w:rFonts w:ascii="Times New Roman" w:hAnsi="Times New Roman" w:cs="Times New Roman"/>
        </w:rPr>
        <w:t>AV</w:t>
      </w:r>
      <w:r w:rsidRPr="005A34D7">
        <w:rPr>
          <w:rFonts w:ascii="Times New Roman" w:hAnsi="Times New Roman" w:cs="Times New Roman"/>
          <w:spacing w:val="-3"/>
        </w:rPr>
        <w:t>I</w:t>
      </w:r>
      <w:r w:rsidRPr="005A34D7">
        <w:rPr>
          <w:rFonts w:ascii="Times New Roman" w:hAnsi="Times New Roman" w:cs="Times New Roman"/>
        </w:rPr>
        <w:t>NG</w:t>
      </w:r>
      <w:r w:rsidRPr="005A34D7">
        <w:rPr>
          <w:rFonts w:ascii="Times New Roman" w:hAnsi="Times New Roman" w:cs="Times New Roman"/>
          <w:spacing w:val="20"/>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spacing w:val="-1"/>
        </w:rPr>
        <w:t>C</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15"/>
        </w:rPr>
        <w:t xml:space="preserve">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1"/>
        </w:rPr>
        <w:t xml:space="preserve"> </w:t>
      </w:r>
      <w:r w:rsidRPr="005A34D7">
        <w:rPr>
          <w:rFonts w:ascii="Times New Roman" w:hAnsi="Times New Roman" w:cs="Times New Roman"/>
          <w:spacing w:val="7"/>
        </w:rPr>
        <w:t>d</w:t>
      </w:r>
      <w:r w:rsidRPr="005A34D7">
        <w:rPr>
          <w:rFonts w:ascii="Times New Roman" w:hAnsi="Times New Roman" w:cs="Times New Roman"/>
          <w:spacing w:val="-3"/>
        </w:rPr>
        <w:t>r</w:t>
      </w:r>
      <w:r w:rsidRPr="005A34D7">
        <w:rPr>
          <w:rFonts w:ascii="Times New Roman" w:hAnsi="Times New Roman" w:cs="Times New Roman"/>
          <w:spacing w:val="-2"/>
        </w:rPr>
        <w:t>o</w:t>
      </w:r>
      <w:r w:rsidRPr="005A34D7">
        <w:rPr>
          <w:rFonts w:ascii="Times New Roman" w:hAnsi="Times New Roman" w:cs="Times New Roman"/>
          <w:spacing w:val="2"/>
        </w:rPr>
        <w:t>pp</w:t>
      </w:r>
      <w:r w:rsidRPr="005A34D7">
        <w:rPr>
          <w:rFonts w:ascii="Times New Roman" w:hAnsi="Times New Roman" w:cs="Times New Roman"/>
        </w:rPr>
        <w:t>i</w:t>
      </w:r>
      <w:r w:rsidRPr="005A34D7">
        <w:rPr>
          <w:rFonts w:ascii="Times New Roman" w:hAnsi="Times New Roman" w:cs="Times New Roman"/>
          <w:spacing w:val="-7"/>
        </w:rPr>
        <w:t>n</w:t>
      </w:r>
      <w:r w:rsidRPr="005A34D7">
        <w:rPr>
          <w:rFonts w:ascii="Times New Roman" w:hAnsi="Times New Roman" w:cs="Times New Roman"/>
        </w:rPr>
        <w:t>g</w:t>
      </w:r>
      <w:r w:rsidRPr="005A34D7">
        <w:rPr>
          <w:rFonts w:ascii="Times New Roman" w:hAnsi="Times New Roman" w:cs="Times New Roman"/>
          <w:spacing w:val="16"/>
        </w:rPr>
        <w:t xml:space="preserve"> </w:t>
      </w:r>
      <w:r w:rsidRPr="005A34D7">
        <w:rPr>
          <w:rFonts w:ascii="Times New Roman" w:hAnsi="Times New Roman" w:cs="Times New Roman"/>
          <w:spacing w:val="2"/>
        </w:rPr>
        <w:t>o</w:t>
      </w:r>
      <w:r w:rsidRPr="005A34D7">
        <w:rPr>
          <w:rFonts w:ascii="Times New Roman" w:hAnsi="Times New Roman" w:cs="Times New Roman"/>
        </w:rPr>
        <w:t xml:space="preserve">f </w:t>
      </w:r>
      <w:r w:rsidRPr="005A34D7">
        <w:rPr>
          <w:rFonts w:ascii="Times New Roman" w:hAnsi="Times New Roman" w:cs="Times New Roman"/>
          <w:spacing w:val="-4"/>
          <w:w w:val="102"/>
        </w:rPr>
        <w:t>V</w:t>
      </w:r>
      <w:r w:rsidRPr="005A34D7">
        <w:rPr>
          <w:rFonts w:ascii="Times New Roman" w:hAnsi="Times New Roman" w:cs="Times New Roman"/>
          <w:w w:val="102"/>
        </w:rPr>
        <w:t>i</w:t>
      </w:r>
      <w:r w:rsidRPr="005A34D7">
        <w:rPr>
          <w:rFonts w:ascii="Times New Roman" w:hAnsi="Times New Roman" w:cs="Times New Roman"/>
          <w:spacing w:val="-4"/>
          <w:w w:val="102"/>
        </w:rPr>
        <w:t>e</w:t>
      </w:r>
      <w:r w:rsidRPr="005A34D7">
        <w:rPr>
          <w:rFonts w:ascii="Times New Roman" w:hAnsi="Times New Roman" w:cs="Times New Roman"/>
          <w:spacing w:val="5"/>
          <w:w w:val="102"/>
        </w:rPr>
        <w:t>w</w:t>
      </w:r>
      <w:r w:rsidRPr="005A34D7">
        <w:rPr>
          <w:rFonts w:ascii="Times New Roman" w:hAnsi="Times New Roman" w:cs="Times New Roman"/>
          <w:spacing w:val="-1"/>
          <w:w w:val="102"/>
        </w:rPr>
        <w:t>s</w:t>
      </w:r>
      <w:r w:rsidRPr="005A34D7">
        <w:rPr>
          <w:rFonts w:ascii="Times New Roman" w:hAnsi="Times New Roman" w:cs="Times New Roman"/>
          <w:w w:val="102"/>
        </w:rPr>
        <w:t>.</w:t>
      </w:r>
    </w:p>
    <w:p w14:paraId="1C08325E" w14:textId="77777777" w:rsidR="00761091" w:rsidRPr="005A34D7" w:rsidRDefault="00761091" w:rsidP="00761091">
      <w:pPr>
        <w:widowControl/>
        <w:tabs>
          <w:tab w:val="left" w:pos="360"/>
        </w:tabs>
        <w:autoSpaceDE w:val="0"/>
        <w:autoSpaceDN w:val="0"/>
        <w:adjustRightInd w:val="0"/>
        <w:spacing w:before="6"/>
        <w:ind w:right="-20"/>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spacing w:val="-1"/>
        </w:rPr>
        <w:t>W</w:t>
      </w:r>
      <w:r w:rsidRPr="005A34D7">
        <w:rPr>
          <w:rFonts w:ascii="Times New Roman" w:hAnsi="Times New Roman" w:cs="Times New Roman"/>
          <w:spacing w:val="2"/>
        </w:rPr>
        <w:t>r</w:t>
      </w:r>
      <w:r w:rsidRPr="005A34D7">
        <w:rPr>
          <w:rFonts w:ascii="Times New Roman" w:hAnsi="Times New Roman" w:cs="Times New Roman"/>
        </w:rPr>
        <w:t>ite</w:t>
      </w:r>
      <w:r w:rsidRPr="005A34D7">
        <w:rPr>
          <w:rFonts w:ascii="Times New Roman" w:hAnsi="Times New Roman" w:cs="Times New Roman"/>
          <w:spacing w:val="14"/>
        </w:rPr>
        <w:t xml:space="preserve"> </w:t>
      </w:r>
      <w:r w:rsidRPr="005A34D7">
        <w:rPr>
          <w:rFonts w:ascii="Times New Roman" w:hAnsi="Times New Roman" w:cs="Times New Roman"/>
        </w:rPr>
        <w:t>a</w:t>
      </w:r>
      <w:r w:rsidRPr="005A34D7">
        <w:rPr>
          <w:rFonts w:ascii="Times New Roman" w:hAnsi="Times New Roman" w:cs="Times New Roman"/>
          <w:spacing w:val="6"/>
        </w:rPr>
        <w:t xml:space="preserve"> </w:t>
      </w:r>
      <w:r w:rsidRPr="005A34D7">
        <w:rPr>
          <w:rFonts w:ascii="Times New Roman" w:hAnsi="Times New Roman" w:cs="Times New Roman"/>
          <w:spacing w:val="-9"/>
        </w:rPr>
        <w:t>Q</w:t>
      </w:r>
      <w:r w:rsidRPr="005A34D7">
        <w:rPr>
          <w:rFonts w:ascii="Times New Roman" w:hAnsi="Times New Roman" w:cs="Times New Roman"/>
          <w:spacing w:val="7"/>
        </w:rPr>
        <w:t>u</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rPr>
        <w:t>y</w:t>
      </w:r>
      <w:r w:rsidRPr="005A34D7">
        <w:rPr>
          <w:rFonts w:ascii="Times New Roman" w:hAnsi="Times New Roman" w:cs="Times New Roman"/>
          <w:spacing w:val="2"/>
        </w:rPr>
        <w:t xml:space="preserve"> </w:t>
      </w:r>
      <w:r w:rsidRPr="005A34D7">
        <w:rPr>
          <w:rFonts w:ascii="Times New Roman" w:hAnsi="Times New Roman" w:cs="Times New Roman"/>
          <w:spacing w:val="5"/>
        </w:rPr>
        <w:t>t</w:t>
      </w:r>
      <w:r w:rsidRPr="005A34D7">
        <w:rPr>
          <w:rFonts w:ascii="Times New Roman" w:hAnsi="Times New Roman" w:cs="Times New Roman"/>
        </w:rPr>
        <w:t>o</w:t>
      </w:r>
      <w:r w:rsidRPr="005A34D7">
        <w:rPr>
          <w:rFonts w:ascii="Times New Roman" w:hAnsi="Times New Roman" w:cs="Times New Roman"/>
          <w:spacing w:val="3"/>
        </w:rPr>
        <w:t xml:space="preserve"> </w:t>
      </w:r>
      <w:r w:rsidRPr="005A34D7">
        <w:rPr>
          <w:rFonts w:ascii="Times New Roman" w:hAnsi="Times New Roman" w:cs="Times New Roman"/>
          <w:spacing w:val="7"/>
        </w:rPr>
        <w:t>d</w:t>
      </w:r>
      <w:r w:rsidRPr="005A34D7">
        <w:rPr>
          <w:rFonts w:ascii="Times New Roman" w:hAnsi="Times New Roman" w:cs="Times New Roman"/>
          <w:spacing w:val="-5"/>
        </w:rPr>
        <w:t>i</w:t>
      </w:r>
      <w:r w:rsidRPr="005A34D7">
        <w:rPr>
          <w:rFonts w:ascii="Times New Roman" w:hAnsi="Times New Roman" w:cs="Times New Roman"/>
          <w:spacing w:val="-1"/>
        </w:rPr>
        <w:t>s</w:t>
      </w:r>
      <w:r w:rsidRPr="005A34D7">
        <w:rPr>
          <w:rFonts w:ascii="Times New Roman" w:hAnsi="Times New Roman" w:cs="Times New Roman"/>
          <w:spacing w:val="2"/>
        </w:rPr>
        <w:t>p</w:t>
      </w:r>
      <w:r w:rsidRPr="005A34D7">
        <w:rPr>
          <w:rFonts w:ascii="Times New Roman" w:hAnsi="Times New Roman" w:cs="Times New Roman"/>
          <w:spacing w:val="-5"/>
        </w:rPr>
        <w:t>l</w:t>
      </w:r>
      <w:r w:rsidRPr="005A34D7">
        <w:rPr>
          <w:rFonts w:ascii="Times New Roman" w:hAnsi="Times New Roman" w:cs="Times New Roman"/>
          <w:spacing w:val="5"/>
        </w:rPr>
        <w:t>a</w:t>
      </w:r>
      <w:r w:rsidRPr="005A34D7">
        <w:rPr>
          <w:rFonts w:ascii="Times New Roman" w:hAnsi="Times New Roman" w:cs="Times New Roman"/>
        </w:rPr>
        <w:t>y</w:t>
      </w:r>
      <w:r w:rsidRPr="005A34D7">
        <w:rPr>
          <w:rFonts w:ascii="Times New Roman" w:hAnsi="Times New Roman" w:cs="Times New Roman"/>
          <w:spacing w:val="8"/>
        </w:rPr>
        <w:t xml:space="preserve"> </w:t>
      </w:r>
      <w:r w:rsidRPr="005A34D7">
        <w:rPr>
          <w:rFonts w:ascii="Times New Roman" w:hAnsi="Times New Roman" w:cs="Times New Roman"/>
          <w:spacing w:val="5"/>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4"/>
        </w:rPr>
        <w:t xml:space="preserve"> </w:t>
      </w:r>
      <w:r w:rsidRPr="005A34D7">
        <w:rPr>
          <w:rFonts w:ascii="Times New Roman" w:hAnsi="Times New Roman" w:cs="Times New Roman"/>
          <w:spacing w:val="2"/>
        </w:rPr>
        <w:t>In</w:t>
      </w:r>
      <w:r w:rsidRPr="005A34D7">
        <w:rPr>
          <w:rFonts w:ascii="Times New Roman" w:hAnsi="Times New Roman" w:cs="Times New Roman"/>
          <w:spacing w:val="-3"/>
        </w:rPr>
        <w:t>f</w:t>
      </w:r>
      <w:r w:rsidRPr="005A34D7">
        <w:rPr>
          <w:rFonts w:ascii="Times New Roman" w:hAnsi="Times New Roman" w:cs="Times New Roman"/>
          <w:spacing w:val="2"/>
        </w:rPr>
        <w:t>orm</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16"/>
        </w:rPr>
        <w:t xml:space="preserve"> </w:t>
      </w:r>
      <w:r w:rsidRPr="005A34D7">
        <w:rPr>
          <w:rFonts w:ascii="Times New Roman" w:hAnsi="Times New Roman" w:cs="Times New Roman"/>
          <w:spacing w:val="2"/>
        </w:rPr>
        <w:t>pr</w:t>
      </w:r>
      <w:r w:rsidRPr="005A34D7">
        <w:rPr>
          <w:rFonts w:ascii="Times New Roman" w:hAnsi="Times New Roman" w:cs="Times New Roman"/>
          <w:spacing w:val="-4"/>
        </w:rPr>
        <w:t>e</w:t>
      </w:r>
      <w:r w:rsidRPr="005A34D7">
        <w:rPr>
          <w:rFonts w:ascii="Times New Roman" w:hAnsi="Times New Roman" w:cs="Times New Roman"/>
          <w:spacing w:val="-1"/>
        </w:rPr>
        <w:t>s</w:t>
      </w:r>
      <w:r w:rsidRPr="005A34D7">
        <w:rPr>
          <w:rFonts w:ascii="Times New Roman" w:hAnsi="Times New Roman" w:cs="Times New Roman"/>
          <w:spacing w:val="1"/>
        </w:rPr>
        <w:t>e</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15"/>
        </w:rPr>
        <w:t xml:space="preserve"> </w:t>
      </w:r>
      <w:r w:rsidRPr="005A34D7">
        <w:rPr>
          <w:rFonts w:ascii="Times New Roman" w:hAnsi="Times New Roman" w:cs="Times New Roman"/>
        </w:rPr>
        <w:t>in</w:t>
      </w:r>
      <w:r w:rsidRPr="005A34D7">
        <w:rPr>
          <w:rFonts w:ascii="Times New Roman" w:hAnsi="Times New Roman" w:cs="Times New Roman"/>
          <w:spacing w:val="3"/>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9"/>
        </w:rPr>
        <w:t xml:space="preserve"> </w:t>
      </w:r>
      <w:r w:rsidRPr="005A34D7">
        <w:rPr>
          <w:rFonts w:ascii="Times New Roman" w:hAnsi="Times New Roman" w:cs="Times New Roman"/>
        </w:rPr>
        <w:t>P</w:t>
      </w:r>
      <w:r w:rsidRPr="005A34D7">
        <w:rPr>
          <w:rFonts w:ascii="Times New Roman" w:hAnsi="Times New Roman" w:cs="Times New Roman"/>
          <w:spacing w:val="1"/>
        </w:rPr>
        <w:t>a</w:t>
      </w:r>
      <w:r w:rsidRPr="005A34D7">
        <w:rPr>
          <w:rFonts w:ascii="Times New Roman" w:hAnsi="Times New Roman" w:cs="Times New Roman"/>
          <w:spacing w:val="-1"/>
        </w:rPr>
        <w:t>ss</w:t>
      </w:r>
      <w:r w:rsidRPr="005A34D7">
        <w:rPr>
          <w:rFonts w:ascii="Times New Roman" w:hAnsi="Times New Roman" w:cs="Times New Roman"/>
          <w:spacing w:val="5"/>
        </w:rPr>
        <w:t>e</w:t>
      </w:r>
      <w:r w:rsidRPr="005A34D7">
        <w:rPr>
          <w:rFonts w:ascii="Times New Roman" w:hAnsi="Times New Roman" w:cs="Times New Roman"/>
          <w:spacing w:val="-2"/>
        </w:rPr>
        <w:t>ng</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22"/>
        </w:rPr>
        <w:t xml:space="preserve"> </w:t>
      </w:r>
      <w:r w:rsidRPr="005A34D7">
        <w:rPr>
          <w:rFonts w:ascii="Times New Roman" w:hAnsi="Times New Roman" w:cs="Times New Roman"/>
          <w:spacing w:val="1"/>
        </w:rPr>
        <w:t>a</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spacing w:val="-4"/>
        </w:rPr>
        <w:t>c</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spacing w:val="1"/>
        </w:rPr>
        <w:t>c</w:t>
      </w:r>
      <w:r w:rsidRPr="005A34D7">
        <w:rPr>
          <w:rFonts w:ascii="Times New Roman" w:hAnsi="Times New Roman" w:cs="Times New Roman"/>
          <w:spacing w:val="5"/>
        </w:rPr>
        <w:t>e</w:t>
      </w:r>
      <w:r w:rsidRPr="005A34D7">
        <w:rPr>
          <w:rFonts w:ascii="Times New Roman" w:hAnsi="Times New Roman" w:cs="Times New Roman"/>
        </w:rPr>
        <w:t>l</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16"/>
        </w:rPr>
        <w:t xml:space="preserve"> </w:t>
      </w:r>
      <w:r w:rsidRPr="005A34D7">
        <w:rPr>
          <w:rFonts w:ascii="Times New Roman" w:hAnsi="Times New Roman" w:cs="Times New Roman"/>
          <w:spacing w:val="5"/>
          <w:w w:val="102"/>
        </w:rPr>
        <w:t>t</w:t>
      </w:r>
      <w:r w:rsidRPr="005A34D7">
        <w:rPr>
          <w:rFonts w:ascii="Times New Roman" w:hAnsi="Times New Roman" w:cs="Times New Roman"/>
          <w:spacing w:val="-4"/>
          <w:w w:val="102"/>
        </w:rPr>
        <w:t>a</w:t>
      </w:r>
      <w:r w:rsidRPr="005A34D7">
        <w:rPr>
          <w:rFonts w:ascii="Times New Roman" w:hAnsi="Times New Roman" w:cs="Times New Roman"/>
          <w:spacing w:val="7"/>
          <w:w w:val="102"/>
        </w:rPr>
        <w:t>b</w:t>
      </w:r>
      <w:r w:rsidRPr="005A34D7">
        <w:rPr>
          <w:rFonts w:ascii="Times New Roman" w:hAnsi="Times New Roman" w:cs="Times New Roman"/>
          <w:spacing w:val="-5"/>
          <w:w w:val="102"/>
        </w:rPr>
        <w:t>l</w:t>
      </w:r>
      <w:r w:rsidRPr="005A34D7">
        <w:rPr>
          <w:rFonts w:ascii="Times New Roman" w:hAnsi="Times New Roman" w:cs="Times New Roman"/>
          <w:spacing w:val="1"/>
          <w:w w:val="102"/>
        </w:rPr>
        <w:t>e</w:t>
      </w:r>
      <w:r w:rsidRPr="005A34D7">
        <w:rPr>
          <w:rFonts w:ascii="Times New Roman" w:hAnsi="Times New Roman" w:cs="Times New Roman"/>
          <w:spacing w:val="-6"/>
          <w:w w:val="102"/>
        </w:rPr>
        <w:t>s</w:t>
      </w:r>
      <w:r w:rsidRPr="005A34D7">
        <w:rPr>
          <w:rFonts w:ascii="Times New Roman" w:hAnsi="Times New Roman" w:cs="Times New Roman"/>
          <w:w w:val="102"/>
        </w:rPr>
        <w:t>.</w:t>
      </w:r>
    </w:p>
    <w:p w14:paraId="0181010A" w14:textId="77777777" w:rsidR="00761091" w:rsidRPr="005A34D7" w:rsidRDefault="00761091" w:rsidP="00761091">
      <w:pPr>
        <w:widowControl/>
        <w:tabs>
          <w:tab w:val="left" w:pos="360"/>
        </w:tabs>
        <w:autoSpaceDE w:val="0"/>
        <w:autoSpaceDN w:val="0"/>
        <w:adjustRightInd w:val="0"/>
        <w:spacing w:before="5" w:line="260" w:lineRule="exact"/>
        <w:jc w:val="both"/>
        <w:rPr>
          <w:rFonts w:ascii="Times New Roman" w:hAnsi="Times New Roman" w:cs="Times New Roman"/>
        </w:rPr>
      </w:pPr>
    </w:p>
    <w:p w14:paraId="4D119BA6" w14:textId="77777777" w:rsidR="00761091" w:rsidRPr="005A34D7" w:rsidRDefault="00761091" w:rsidP="00761091">
      <w:pPr>
        <w:widowControl/>
        <w:tabs>
          <w:tab w:val="left" w:pos="360"/>
        </w:tabs>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2"/>
        </w:rPr>
        <w:lastRenderedPageBreak/>
        <w:t>H</w:t>
      </w:r>
      <w:r w:rsidRPr="005A34D7">
        <w:rPr>
          <w:rFonts w:ascii="Times New Roman" w:hAnsi="Times New Roman" w:cs="Times New Roman"/>
          <w:b/>
          <w:bCs/>
        </w:rPr>
        <w:t>in</w:t>
      </w:r>
      <w:r w:rsidRPr="005A34D7">
        <w:rPr>
          <w:rFonts w:ascii="Times New Roman" w:hAnsi="Times New Roman" w:cs="Times New Roman"/>
          <w:b/>
          <w:bCs/>
          <w:spacing w:val="2"/>
        </w:rPr>
        <w:t>t</w:t>
      </w:r>
      <w:r w:rsidRPr="005A34D7">
        <w:rPr>
          <w:rFonts w:ascii="Times New Roman" w:hAnsi="Times New Roman" w:cs="Times New Roman"/>
          <w:b/>
          <w:bCs/>
        </w:rPr>
        <w:t>:</w:t>
      </w:r>
      <w:r w:rsidRPr="005A34D7">
        <w:rPr>
          <w:rFonts w:ascii="Times New Roman" w:hAnsi="Times New Roman" w:cs="Times New Roman"/>
          <w:b/>
          <w:bCs/>
          <w:spacing w:val="9"/>
        </w:rPr>
        <w:t xml:space="preserve"> </w:t>
      </w:r>
      <w:r w:rsidRPr="005A34D7">
        <w:rPr>
          <w:rFonts w:ascii="Times New Roman" w:hAnsi="Times New Roman" w:cs="Times New Roman"/>
          <w:spacing w:val="-4"/>
        </w:rPr>
        <w:t>U</w:t>
      </w:r>
      <w:r w:rsidRPr="005A34D7">
        <w:rPr>
          <w:rFonts w:ascii="Times New Roman" w:hAnsi="Times New Roman" w:cs="Times New Roman"/>
          <w:spacing w:val="-1"/>
        </w:rPr>
        <w:t>s</w:t>
      </w:r>
      <w:r w:rsidRPr="005A34D7">
        <w:rPr>
          <w:rFonts w:ascii="Times New Roman" w:hAnsi="Times New Roman" w:cs="Times New Roman"/>
        </w:rPr>
        <w:t>e</w:t>
      </w:r>
      <w:r w:rsidRPr="005A34D7">
        <w:rPr>
          <w:rFonts w:ascii="Times New Roman" w:hAnsi="Times New Roman" w:cs="Times New Roman"/>
          <w:spacing w:val="15"/>
        </w:rPr>
        <w:t xml:space="preserve"> </w:t>
      </w:r>
      <w:r w:rsidRPr="005A34D7">
        <w:rPr>
          <w:rFonts w:ascii="Times New Roman" w:hAnsi="Times New Roman" w:cs="Times New Roman"/>
          <w:spacing w:val="-4"/>
        </w:rPr>
        <w:t>U</w:t>
      </w:r>
      <w:r w:rsidRPr="005A34D7">
        <w:rPr>
          <w:rFonts w:ascii="Times New Roman" w:hAnsi="Times New Roman" w:cs="Times New Roman"/>
        </w:rPr>
        <w:t>N</w:t>
      </w:r>
      <w:r w:rsidRPr="005A34D7">
        <w:rPr>
          <w:rFonts w:ascii="Times New Roman" w:hAnsi="Times New Roman" w:cs="Times New Roman"/>
          <w:spacing w:val="2"/>
        </w:rPr>
        <w:t>I</w:t>
      </w:r>
      <w:r w:rsidRPr="005A34D7">
        <w:rPr>
          <w:rFonts w:ascii="Times New Roman" w:hAnsi="Times New Roman" w:cs="Times New Roman"/>
        </w:rPr>
        <w:t>ON</w:t>
      </w:r>
      <w:r w:rsidRPr="005A34D7">
        <w:rPr>
          <w:rFonts w:ascii="Times New Roman" w:hAnsi="Times New Roman" w:cs="Times New Roman"/>
          <w:spacing w:val="17"/>
        </w:rPr>
        <w:t xml:space="preserve"> </w:t>
      </w:r>
      <w:r w:rsidRPr="005A34D7">
        <w:rPr>
          <w:rFonts w:ascii="Times New Roman" w:hAnsi="Times New Roman" w:cs="Times New Roman"/>
          <w:spacing w:val="-4"/>
          <w:w w:val="102"/>
        </w:rPr>
        <w:t>O</w:t>
      </w:r>
      <w:r w:rsidRPr="005A34D7">
        <w:rPr>
          <w:rFonts w:ascii="Times New Roman" w:hAnsi="Times New Roman" w:cs="Times New Roman"/>
          <w:spacing w:val="7"/>
          <w:w w:val="102"/>
        </w:rPr>
        <w:t>p</w:t>
      </w:r>
      <w:r w:rsidRPr="005A34D7">
        <w:rPr>
          <w:rFonts w:ascii="Times New Roman" w:hAnsi="Times New Roman" w:cs="Times New Roman"/>
          <w:spacing w:val="1"/>
          <w:w w:val="102"/>
        </w:rPr>
        <w:t>e</w:t>
      </w:r>
      <w:r w:rsidRPr="005A34D7">
        <w:rPr>
          <w:rFonts w:ascii="Times New Roman" w:hAnsi="Times New Roman" w:cs="Times New Roman"/>
          <w:spacing w:val="2"/>
          <w:w w:val="102"/>
        </w:rPr>
        <w:t>r</w:t>
      </w:r>
      <w:r w:rsidRPr="005A34D7">
        <w:rPr>
          <w:rFonts w:ascii="Times New Roman" w:hAnsi="Times New Roman" w:cs="Times New Roman"/>
          <w:spacing w:val="-4"/>
          <w:w w:val="102"/>
        </w:rPr>
        <w:t>a</w:t>
      </w:r>
      <w:r w:rsidRPr="005A34D7">
        <w:rPr>
          <w:rFonts w:ascii="Times New Roman" w:hAnsi="Times New Roman" w:cs="Times New Roman"/>
          <w:spacing w:val="-5"/>
          <w:w w:val="102"/>
        </w:rPr>
        <w:t>t</w:t>
      </w:r>
      <w:r w:rsidRPr="005A34D7">
        <w:rPr>
          <w:rFonts w:ascii="Times New Roman" w:hAnsi="Times New Roman" w:cs="Times New Roman"/>
          <w:spacing w:val="8"/>
          <w:w w:val="102"/>
        </w:rPr>
        <w:t>o</w:t>
      </w:r>
      <w:r w:rsidRPr="005A34D7">
        <w:rPr>
          <w:rFonts w:ascii="Times New Roman" w:hAnsi="Times New Roman" w:cs="Times New Roman"/>
          <w:spacing w:val="-3"/>
          <w:w w:val="102"/>
        </w:rPr>
        <w:t>r</w:t>
      </w:r>
      <w:r w:rsidRPr="005A34D7">
        <w:rPr>
          <w:rFonts w:ascii="Times New Roman" w:hAnsi="Times New Roman" w:cs="Times New Roman"/>
          <w:w w:val="102"/>
        </w:rPr>
        <w:t>.</w:t>
      </w:r>
    </w:p>
    <w:p w14:paraId="378CFFEE" w14:textId="77777777" w:rsidR="00761091" w:rsidRPr="005A34D7" w:rsidRDefault="00761091" w:rsidP="00761091">
      <w:pPr>
        <w:widowControl/>
        <w:tabs>
          <w:tab w:val="left" w:pos="360"/>
        </w:tabs>
        <w:autoSpaceDE w:val="0"/>
        <w:autoSpaceDN w:val="0"/>
        <w:adjustRightInd w:val="0"/>
        <w:spacing w:before="6"/>
        <w:ind w:right="-20"/>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spacing w:val="-1"/>
        </w:rPr>
        <w:t>W</w:t>
      </w:r>
      <w:r w:rsidRPr="005A34D7">
        <w:rPr>
          <w:rFonts w:ascii="Times New Roman" w:hAnsi="Times New Roman" w:cs="Times New Roman"/>
          <w:spacing w:val="2"/>
        </w:rPr>
        <w:t>r</w:t>
      </w:r>
      <w:r w:rsidRPr="005A34D7">
        <w:rPr>
          <w:rFonts w:ascii="Times New Roman" w:hAnsi="Times New Roman" w:cs="Times New Roman"/>
        </w:rPr>
        <w:t>ite</w:t>
      </w:r>
      <w:r w:rsidRPr="005A34D7">
        <w:rPr>
          <w:rFonts w:ascii="Times New Roman" w:hAnsi="Times New Roman" w:cs="Times New Roman"/>
          <w:spacing w:val="14"/>
        </w:rPr>
        <w:t xml:space="preserve"> </w:t>
      </w:r>
      <w:r w:rsidRPr="005A34D7">
        <w:rPr>
          <w:rFonts w:ascii="Times New Roman" w:hAnsi="Times New Roman" w:cs="Times New Roman"/>
        </w:rPr>
        <w:t>a</w:t>
      </w:r>
      <w:r w:rsidRPr="005A34D7">
        <w:rPr>
          <w:rFonts w:ascii="Times New Roman" w:hAnsi="Times New Roman" w:cs="Times New Roman"/>
          <w:spacing w:val="6"/>
        </w:rPr>
        <w:t xml:space="preserve"> </w:t>
      </w:r>
      <w:r w:rsidRPr="005A34D7">
        <w:rPr>
          <w:rFonts w:ascii="Times New Roman" w:hAnsi="Times New Roman" w:cs="Times New Roman"/>
          <w:spacing w:val="-9"/>
        </w:rPr>
        <w:t>Q</w:t>
      </w:r>
      <w:r w:rsidRPr="005A34D7">
        <w:rPr>
          <w:rFonts w:ascii="Times New Roman" w:hAnsi="Times New Roman" w:cs="Times New Roman"/>
          <w:spacing w:val="7"/>
        </w:rPr>
        <w:t>u</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rPr>
        <w:t>y</w:t>
      </w:r>
      <w:r w:rsidRPr="005A34D7">
        <w:rPr>
          <w:rFonts w:ascii="Times New Roman" w:hAnsi="Times New Roman" w:cs="Times New Roman"/>
          <w:spacing w:val="2"/>
        </w:rPr>
        <w:t xml:space="preserve"> </w:t>
      </w:r>
      <w:r w:rsidRPr="005A34D7">
        <w:rPr>
          <w:rFonts w:ascii="Times New Roman" w:hAnsi="Times New Roman" w:cs="Times New Roman"/>
          <w:spacing w:val="5"/>
        </w:rPr>
        <w:t>t</w:t>
      </w:r>
      <w:r w:rsidRPr="005A34D7">
        <w:rPr>
          <w:rFonts w:ascii="Times New Roman" w:hAnsi="Times New Roman" w:cs="Times New Roman"/>
        </w:rPr>
        <w:t>o</w:t>
      </w:r>
      <w:r w:rsidRPr="005A34D7">
        <w:rPr>
          <w:rFonts w:ascii="Times New Roman" w:hAnsi="Times New Roman" w:cs="Times New Roman"/>
          <w:spacing w:val="3"/>
        </w:rPr>
        <w:t xml:space="preserve"> </w:t>
      </w:r>
      <w:r w:rsidRPr="005A34D7">
        <w:rPr>
          <w:rFonts w:ascii="Times New Roman" w:hAnsi="Times New Roman" w:cs="Times New Roman"/>
          <w:spacing w:val="7"/>
        </w:rPr>
        <w:t>d</w:t>
      </w:r>
      <w:r w:rsidRPr="005A34D7">
        <w:rPr>
          <w:rFonts w:ascii="Times New Roman" w:hAnsi="Times New Roman" w:cs="Times New Roman"/>
          <w:spacing w:val="-5"/>
        </w:rPr>
        <w:t>i</w:t>
      </w:r>
      <w:r w:rsidRPr="005A34D7">
        <w:rPr>
          <w:rFonts w:ascii="Times New Roman" w:hAnsi="Times New Roman" w:cs="Times New Roman"/>
          <w:spacing w:val="-1"/>
        </w:rPr>
        <w:t>s</w:t>
      </w:r>
      <w:r w:rsidRPr="005A34D7">
        <w:rPr>
          <w:rFonts w:ascii="Times New Roman" w:hAnsi="Times New Roman" w:cs="Times New Roman"/>
          <w:spacing w:val="2"/>
        </w:rPr>
        <w:t>p</w:t>
      </w:r>
      <w:r w:rsidRPr="005A34D7">
        <w:rPr>
          <w:rFonts w:ascii="Times New Roman" w:hAnsi="Times New Roman" w:cs="Times New Roman"/>
          <w:spacing w:val="-5"/>
        </w:rPr>
        <w:t>l</w:t>
      </w:r>
      <w:r w:rsidRPr="005A34D7">
        <w:rPr>
          <w:rFonts w:ascii="Times New Roman" w:hAnsi="Times New Roman" w:cs="Times New Roman"/>
          <w:spacing w:val="5"/>
        </w:rPr>
        <w:t>a</w:t>
      </w:r>
      <w:r w:rsidRPr="005A34D7">
        <w:rPr>
          <w:rFonts w:ascii="Times New Roman" w:hAnsi="Times New Roman" w:cs="Times New Roman"/>
        </w:rPr>
        <w:t>y</w:t>
      </w:r>
      <w:r w:rsidRPr="005A34D7">
        <w:rPr>
          <w:rFonts w:ascii="Times New Roman" w:hAnsi="Times New Roman" w:cs="Times New Roman"/>
          <w:spacing w:val="8"/>
        </w:rPr>
        <w:t xml:space="preserve"> </w:t>
      </w:r>
      <w:r w:rsidRPr="005A34D7">
        <w:rPr>
          <w:rFonts w:ascii="Times New Roman" w:hAnsi="Times New Roman" w:cs="Times New Roman"/>
          <w:spacing w:val="2"/>
        </w:rPr>
        <w:t>d</w:t>
      </w:r>
      <w:r w:rsidRPr="005A34D7">
        <w:rPr>
          <w:rFonts w:ascii="Times New Roman" w:hAnsi="Times New Roman" w:cs="Times New Roman"/>
        </w:rPr>
        <w:t>i</w:t>
      </w:r>
      <w:r w:rsidRPr="005A34D7">
        <w:rPr>
          <w:rFonts w:ascii="Times New Roman" w:hAnsi="Times New Roman" w:cs="Times New Roman"/>
          <w:spacing w:val="2"/>
        </w:rPr>
        <w:t>f</w:t>
      </w:r>
      <w:r w:rsidRPr="005A34D7">
        <w:rPr>
          <w:rFonts w:ascii="Times New Roman" w:hAnsi="Times New Roman" w:cs="Times New Roman"/>
          <w:spacing w:val="-3"/>
        </w:rPr>
        <w:t>f</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spacing w:val="5"/>
        </w:rPr>
        <w:t>e</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22"/>
        </w:rPr>
        <w:t xml:space="preserve"> </w:t>
      </w:r>
      <w:r w:rsidRPr="005A34D7">
        <w:rPr>
          <w:rFonts w:ascii="Times New Roman" w:hAnsi="Times New Roman" w:cs="Times New Roman"/>
        </w:rPr>
        <w:t>t</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7"/>
        </w:rPr>
        <w:t>v</w:t>
      </w:r>
      <w:r w:rsidRPr="005A34D7">
        <w:rPr>
          <w:rFonts w:ascii="Times New Roman" w:hAnsi="Times New Roman" w:cs="Times New Roman"/>
          <w:spacing w:val="5"/>
        </w:rPr>
        <w:t>e</w:t>
      </w:r>
      <w:r w:rsidRPr="005A34D7">
        <w:rPr>
          <w:rFonts w:ascii="Times New Roman" w:hAnsi="Times New Roman" w:cs="Times New Roman"/>
        </w:rPr>
        <w:t>lli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17"/>
        </w:rPr>
        <w:t xml:space="preserve"> </w:t>
      </w:r>
      <w:r w:rsidRPr="005A34D7">
        <w:rPr>
          <w:rFonts w:ascii="Times New Roman" w:hAnsi="Times New Roman" w:cs="Times New Roman"/>
          <w:spacing w:val="-2"/>
        </w:rPr>
        <w:t>o</w:t>
      </w:r>
      <w:r w:rsidRPr="005A34D7">
        <w:rPr>
          <w:rFonts w:ascii="Times New Roman" w:hAnsi="Times New Roman" w:cs="Times New Roman"/>
          <w:spacing w:val="2"/>
        </w:rPr>
        <w:t>p</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s</w:t>
      </w:r>
      <w:r w:rsidRPr="005A34D7">
        <w:rPr>
          <w:rFonts w:ascii="Times New Roman" w:hAnsi="Times New Roman" w:cs="Times New Roman"/>
          <w:spacing w:val="14"/>
        </w:rPr>
        <w:t xml:space="preserve"> </w:t>
      </w:r>
      <w:r w:rsidRPr="005A34D7">
        <w:rPr>
          <w:rFonts w:ascii="Times New Roman" w:hAnsi="Times New Roman" w:cs="Times New Roman"/>
          <w:spacing w:val="1"/>
        </w:rPr>
        <w:t>a</w:t>
      </w:r>
      <w:r w:rsidRPr="005A34D7">
        <w:rPr>
          <w:rFonts w:ascii="Times New Roman" w:hAnsi="Times New Roman" w:cs="Times New Roman"/>
          <w:spacing w:val="-7"/>
        </w:rPr>
        <w:t>v</w:t>
      </w:r>
      <w:r w:rsidRPr="005A34D7">
        <w:rPr>
          <w:rFonts w:ascii="Times New Roman" w:hAnsi="Times New Roman" w:cs="Times New Roman"/>
          <w:spacing w:val="5"/>
        </w:rPr>
        <w:t>a</w:t>
      </w:r>
      <w:r w:rsidRPr="005A34D7">
        <w:rPr>
          <w:rFonts w:ascii="Times New Roman" w:hAnsi="Times New Roman" w:cs="Times New Roman"/>
        </w:rPr>
        <w:t>i</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spacing w:val="2"/>
        </w:rPr>
        <w:t>b</w:t>
      </w:r>
      <w:r w:rsidRPr="005A34D7">
        <w:rPr>
          <w:rFonts w:ascii="Times New Roman" w:hAnsi="Times New Roman" w:cs="Times New Roman"/>
        </w:rPr>
        <w:t>le</w:t>
      </w:r>
      <w:r w:rsidRPr="005A34D7">
        <w:rPr>
          <w:rFonts w:ascii="Times New Roman" w:hAnsi="Times New Roman" w:cs="Times New Roman"/>
          <w:spacing w:val="20"/>
        </w:rPr>
        <w:t xml:space="preserve"> </w:t>
      </w:r>
      <w:r w:rsidRPr="005A34D7">
        <w:rPr>
          <w:rFonts w:ascii="Times New Roman" w:hAnsi="Times New Roman" w:cs="Times New Roman"/>
          <w:spacing w:val="5"/>
        </w:rPr>
        <w:t>i</w:t>
      </w:r>
      <w:r w:rsidRPr="005A34D7">
        <w:rPr>
          <w:rFonts w:ascii="Times New Roman" w:hAnsi="Times New Roman" w:cs="Times New Roman"/>
        </w:rPr>
        <w:t>n</w:t>
      </w:r>
      <w:r w:rsidRPr="005A34D7">
        <w:rPr>
          <w:rFonts w:ascii="Times New Roman" w:hAnsi="Times New Roman" w:cs="Times New Roman"/>
          <w:spacing w:val="-2"/>
        </w:rPr>
        <w:t xml:space="preserve"> </w:t>
      </w:r>
      <w:r w:rsidRPr="005A34D7">
        <w:rPr>
          <w:rFonts w:ascii="Times New Roman" w:hAnsi="Times New Roman" w:cs="Times New Roman"/>
          <w:spacing w:val="-1"/>
        </w:rPr>
        <w:t>B</w:t>
      </w:r>
      <w:r w:rsidRPr="005A34D7">
        <w:rPr>
          <w:rFonts w:ascii="Times New Roman" w:hAnsi="Times New Roman" w:cs="Times New Roman"/>
          <w:spacing w:val="2"/>
        </w:rPr>
        <w:t>r</w:t>
      </w:r>
      <w:r w:rsidRPr="005A34D7">
        <w:rPr>
          <w:rFonts w:ascii="Times New Roman" w:hAnsi="Times New Roman" w:cs="Times New Roman"/>
        </w:rPr>
        <w:t>i</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4"/>
        </w:rPr>
        <w:t>s</w:t>
      </w:r>
      <w:r w:rsidRPr="005A34D7">
        <w:rPr>
          <w:rFonts w:ascii="Times New Roman" w:hAnsi="Times New Roman" w:cs="Times New Roman"/>
        </w:rPr>
        <w:t>h</w:t>
      </w:r>
      <w:r w:rsidRPr="005A34D7">
        <w:rPr>
          <w:rFonts w:ascii="Times New Roman" w:hAnsi="Times New Roman" w:cs="Times New Roman"/>
          <w:spacing w:val="7"/>
        </w:rPr>
        <w:t xml:space="preserve"> </w:t>
      </w:r>
      <w:r w:rsidRPr="005A34D7">
        <w:rPr>
          <w:rFonts w:ascii="Times New Roman" w:hAnsi="Times New Roman" w:cs="Times New Roman"/>
          <w:spacing w:val="5"/>
          <w:w w:val="102"/>
        </w:rPr>
        <w:t>A</w:t>
      </w:r>
      <w:r w:rsidRPr="005A34D7">
        <w:rPr>
          <w:rFonts w:ascii="Times New Roman" w:hAnsi="Times New Roman" w:cs="Times New Roman"/>
          <w:spacing w:val="-5"/>
          <w:w w:val="102"/>
        </w:rPr>
        <w:t>i</w:t>
      </w:r>
      <w:r w:rsidRPr="005A34D7">
        <w:rPr>
          <w:rFonts w:ascii="Times New Roman" w:hAnsi="Times New Roman" w:cs="Times New Roman"/>
          <w:spacing w:val="2"/>
          <w:w w:val="102"/>
        </w:rPr>
        <w:t>r</w:t>
      </w:r>
      <w:r w:rsidRPr="005A34D7">
        <w:rPr>
          <w:rFonts w:ascii="Times New Roman" w:hAnsi="Times New Roman" w:cs="Times New Roman"/>
          <w:w w:val="102"/>
        </w:rPr>
        <w:t>w</w:t>
      </w:r>
      <w:r w:rsidRPr="005A34D7">
        <w:rPr>
          <w:rFonts w:ascii="Times New Roman" w:hAnsi="Times New Roman" w:cs="Times New Roman"/>
          <w:spacing w:val="10"/>
          <w:w w:val="102"/>
        </w:rPr>
        <w:t>a</w:t>
      </w:r>
      <w:r w:rsidRPr="005A34D7">
        <w:rPr>
          <w:rFonts w:ascii="Times New Roman" w:hAnsi="Times New Roman" w:cs="Times New Roman"/>
          <w:spacing w:val="-12"/>
          <w:w w:val="102"/>
        </w:rPr>
        <w:t>y</w:t>
      </w:r>
      <w:r w:rsidRPr="005A34D7">
        <w:rPr>
          <w:rFonts w:ascii="Times New Roman" w:hAnsi="Times New Roman" w:cs="Times New Roman"/>
          <w:spacing w:val="-1"/>
          <w:w w:val="102"/>
        </w:rPr>
        <w:t>s</w:t>
      </w:r>
      <w:r w:rsidRPr="005A34D7">
        <w:rPr>
          <w:rFonts w:ascii="Times New Roman" w:hAnsi="Times New Roman" w:cs="Times New Roman"/>
          <w:w w:val="102"/>
        </w:rPr>
        <w:t>.</w:t>
      </w:r>
    </w:p>
    <w:p w14:paraId="37431D7C" w14:textId="77777777" w:rsidR="00761091" w:rsidRPr="005A34D7" w:rsidRDefault="00761091" w:rsidP="00761091">
      <w:pPr>
        <w:widowControl/>
        <w:tabs>
          <w:tab w:val="left" w:pos="360"/>
        </w:tabs>
        <w:autoSpaceDE w:val="0"/>
        <w:autoSpaceDN w:val="0"/>
        <w:adjustRightInd w:val="0"/>
        <w:spacing w:before="6"/>
        <w:ind w:right="-20"/>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rPr>
        <w:t>D</w:t>
      </w:r>
      <w:r w:rsidRPr="005A34D7">
        <w:rPr>
          <w:rFonts w:ascii="Times New Roman" w:hAnsi="Times New Roman" w:cs="Times New Roman"/>
          <w:spacing w:val="-5"/>
        </w:rPr>
        <w:t>i</w:t>
      </w:r>
      <w:r w:rsidRPr="005A34D7">
        <w:rPr>
          <w:rFonts w:ascii="Times New Roman" w:hAnsi="Times New Roman" w:cs="Times New Roman"/>
          <w:spacing w:val="-1"/>
        </w:rPr>
        <w:t>s</w:t>
      </w:r>
      <w:r w:rsidRPr="005A34D7">
        <w:rPr>
          <w:rFonts w:ascii="Times New Roman" w:hAnsi="Times New Roman" w:cs="Times New Roman"/>
          <w:spacing w:val="7"/>
        </w:rPr>
        <w:t>p</w:t>
      </w:r>
      <w:r w:rsidRPr="005A34D7">
        <w:rPr>
          <w:rFonts w:ascii="Times New Roman" w:hAnsi="Times New Roman" w:cs="Times New Roman"/>
          <w:spacing w:val="-5"/>
        </w:rPr>
        <w:t>l</w:t>
      </w:r>
      <w:r w:rsidRPr="005A34D7">
        <w:rPr>
          <w:rFonts w:ascii="Times New Roman" w:hAnsi="Times New Roman" w:cs="Times New Roman"/>
          <w:spacing w:val="5"/>
        </w:rPr>
        <w:t>a</w:t>
      </w:r>
      <w:r w:rsidRPr="005A34D7">
        <w:rPr>
          <w:rFonts w:ascii="Times New Roman" w:hAnsi="Times New Roman" w:cs="Times New Roman"/>
        </w:rPr>
        <w:t>y</w:t>
      </w:r>
      <w:r w:rsidRPr="005A34D7">
        <w:rPr>
          <w:rFonts w:ascii="Times New Roman" w:hAnsi="Times New Roman" w:cs="Times New Roman"/>
          <w:spacing w:val="5"/>
        </w:rPr>
        <w:t xml:space="preserve"> 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13"/>
        </w:rPr>
        <w:t xml:space="preserve"> </w:t>
      </w:r>
      <w:r w:rsidRPr="005A34D7">
        <w:rPr>
          <w:rFonts w:ascii="Times New Roman" w:hAnsi="Times New Roman" w:cs="Times New Roman"/>
          <w:spacing w:val="-7"/>
        </w:rPr>
        <w:t>n</w:t>
      </w:r>
      <w:r w:rsidRPr="005A34D7">
        <w:rPr>
          <w:rFonts w:ascii="Times New Roman" w:hAnsi="Times New Roman" w:cs="Times New Roman"/>
          <w:spacing w:val="7"/>
        </w:rPr>
        <w:t>u</w:t>
      </w:r>
      <w:r w:rsidRPr="005A34D7">
        <w:rPr>
          <w:rFonts w:ascii="Times New Roman" w:hAnsi="Times New Roman" w:cs="Times New Roman"/>
          <w:spacing w:val="-7"/>
        </w:rPr>
        <w:t>m</w:t>
      </w:r>
      <w:r w:rsidRPr="005A34D7">
        <w:rPr>
          <w:rFonts w:ascii="Times New Roman" w:hAnsi="Times New Roman" w:cs="Times New Roman"/>
          <w:spacing w:val="7"/>
        </w:rPr>
        <w:t>b</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13"/>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4"/>
        </w:rPr>
        <w:t xml:space="preserve"> </w:t>
      </w:r>
      <w:r w:rsidRPr="005A34D7">
        <w:rPr>
          <w:rFonts w:ascii="Times New Roman" w:hAnsi="Times New Roman" w:cs="Times New Roman"/>
          <w:spacing w:val="2"/>
        </w:rPr>
        <w:t>d</w:t>
      </w:r>
      <w:r w:rsidRPr="005A34D7">
        <w:rPr>
          <w:rFonts w:ascii="Times New Roman" w:hAnsi="Times New Roman" w:cs="Times New Roman"/>
          <w:spacing w:val="5"/>
        </w:rPr>
        <w:t>a</w:t>
      </w:r>
      <w:r w:rsidRPr="005A34D7">
        <w:rPr>
          <w:rFonts w:ascii="Times New Roman" w:hAnsi="Times New Roman" w:cs="Times New Roman"/>
          <w:spacing w:val="-12"/>
        </w:rPr>
        <w:t>y</w:t>
      </w:r>
      <w:r w:rsidRPr="005A34D7">
        <w:rPr>
          <w:rFonts w:ascii="Times New Roman" w:hAnsi="Times New Roman" w:cs="Times New Roman"/>
        </w:rPr>
        <w:t>s</w:t>
      </w:r>
      <w:r w:rsidRPr="005A34D7">
        <w:rPr>
          <w:rFonts w:ascii="Times New Roman" w:hAnsi="Times New Roman" w:cs="Times New Roman"/>
          <w:spacing w:val="9"/>
        </w:rPr>
        <w:t xml:space="preserve"> </w:t>
      </w:r>
      <w:r w:rsidRPr="005A34D7">
        <w:rPr>
          <w:rFonts w:ascii="Times New Roman" w:hAnsi="Times New Roman" w:cs="Times New Roman"/>
        </w:rPr>
        <w:t>in</w:t>
      </w:r>
      <w:r w:rsidRPr="005A34D7">
        <w:rPr>
          <w:rFonts w:ascii="Times New Roman" w:hAnsi="Times New Roman" w:cs="Times New Roman"/>
          <w:spacing w:val="3"/>
        </w:rPr>
        <w:t xml:space="preserve"> </w:t>
      </w:r>
      <w:r w:rsidRPr="005A34D7">
        <w:rPr>
          <w:rFonts w:ascii="Times New Roman" w:hAnsi="Times New Roman" w:cs="Times New Roman"/>
        </w:rPr>
        <w:t>a</w:t>
      </w:r>
      <w:r w:rsidRPr="005A34D7">
        <w:rPr>
          <w:rFonts w:ascii="Times New Roman" w:hAnsi="Times New Roman" w:cs="Times New Roman"/>
          <w:spacing w:val="5"/>
        </w:rPr>
        <w:t xml:space="preserve"> </w:t>
      </w:r>
      <w:r w:rsidRPr="005A34D7">
        <w:rPr>
          <w:rFonts w:ascii="Times New Roman" w:hAnsi="Times New Roman" w:cs="Times New Roman"/>
        </w:rPr>
        <w:t>w</w:t>
      </w:r>
      <w:r w:rsidRPr="005A34D7">
        <w:rPr>
          <w:rFonts w:ascii="Times New Roman" w:hAnsi="Times New Roman" w:cs="Times New Roman"/>
          <w:spacing w:val="1"/>
        </w:rPr>
        <w:t>ee</w:t>
      </w:r>
      <w:r w:rsidRPr="005A34D7">
        <w:rPr>
          <w:rFonts w:ascii="Times New Roman" w:hAnsi="Times New Roman" w:cs="Times New Roman"/>
        </w:rPr>
        <w:t>k</w:t>
      </w:r>
      <w:r w:rsidRPr="005A34D7">
        <w:rPr>
          <w:rFonts w:ascii="Times New Roman" w:hAnsi="Times New Roman" w:cs="Times New Roman"/>
          <w:spacing w:val="9"/>
        </w:rPr>
        <w:t xml:space="preserve"> </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1"/>
        </w:rPr>
        <w:t xml:space="preserve"> </w:t>
      </w:r>
      <w:r w:rsidRPr="005A34D7">
        <w:rPr>
          <w:rFonts w:ascii="Times New Roman" w:hAnsi="Times New Roman" w:cs="Times New Roman"/>
        </w:rPr>
        <w:t>w</w:t>
      </w:r>
      <w:r w:rsidRPr="005A34D7">
        <w:rPr>
          <w:rFonts w:ascii="Times New Roman" w:hAnsi="Times New Roman" w:cs="Times New Roman"/>
          <w:spacing w:val="2"/>
        </w:rPr>
        <w:t>h</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rPr>
        <w:t>h</w:t>
      </w:r>
      <w:r w:rsidRPr="005A34D7">
        <w:rPr>
          <w:rFonts w:ascii="Times New Roman" w:hAnsi="Times New Roman" w:cs="Times New Roman"/>
          <w:spacing w:val="11"/>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spacing w:val="2"/>
        </w:rPr>
        <w:t>9</w:t>
      </w:r>
      <w:r w:rsidRPr="005A34D7">
        <w:rPr>
          <w:rFonts w:ascii="Times New Roman" w:hAnsi="Times New Roman" w:cs="Times New Roman"/>
          <w:spacing w:val="3"/>
        </w:rPr>
        <w:t>W</w:t>
      </w:r>
      <w:r w:rsidRPr="005A34D7">
        <w:rPr>
          <w:rFonts w:ascii="Times New Roman" w:hAnsi="Times New Roman" w:cs="Times New Roman"/>
          <w:spacing w:val="-2"/>
        </w:rPr>
        <w:t>0</w:t>
      </w:r>
      <w:r w:rsidRPr="005A34D7">
        <w:rPr>
          <w:rFonts w:ascii="Times New Roman" w:hAnsi="Times New Roman" w:cs="Times New Roman"/>
        </w:rPr>
        <w:t>1</w:t>
      </w:r>
      <w:r w:rsidRPr="005A34D7">
        <w:rPr>
          <w:rFonts w:ascii="Times New Roman" w:hAnsi="Times New Roman" w:cs="Times New Roman"/>
          <w:spacing w:val="11"/>
        </w:rPr>
        <w:t xml:space="preserve"> </w:t>
      </w:r>
      <w:r w:rsidRPr="005A34D7">
        <w:rPr>
          <w:rFonts w:ascii="Times New Roman" w:hAnsi="Times New Roman" w:cs="Times New Roman"/>
          <w:spacing w:val="-2"/>
        </w:rPr>
        <w:t>b</w:t>
      </w:r>
      <w:r w:rsidRPr="005A34D7">
        <w:rPr>
          <w:rFonts w:ascii="Times New Roman" w:hAnsi="Times New Roman" w:cs="Times New Roman"/>
          <w:spacing w:val="7"/>
        </w:rPr>
        <w:t>u</w:t>
      </w:r>
      <w:r w:rsidRPr="005A34D7">
        <w:rPr>
          <w:rFonts w:ascii="Times New Roman" w:hAnsi="Times New Roman" w:cs="Times New Roman"/>
        </w:rPr>
        <w:t>s</w:t>
      </w:r>
      <w:r w:rsidRPr="005A34D7">
        <w:rPr>
          <w:rFonts w:ascii="Times New Roman" w:hAnsi="Times New Roman" w:cs="Times New Roman"/>
          <w:spacing w:val="7"/>
        </w:rPr>
        <w:t xml:space="preserve"> </w:t>
      </w:r>
      <w:r w:rsidRPr="005A34D7">
        <w:rPr>
          <w:rFonts w:ascii="Times New Roman" w:hAnsi="Times New Roman" w:cs="Times New Roman"/>
          <w:spacing w:val="-5"/>
        </w:rPr>
        <w:t>i</w:t>
      </w:r>
      <w:r w:rsidRPr="005A34D7">
        <w:rPr>
          <w:rFonts w:ascii="Times New Roman" w:hAnsi="Times New Roman" w:cs="Times New Roman"/>
        </w:rPr>
        <w:t>s</w:t>
      </w:r>
      <w:r w:rsidRPr="005A34D7">
        <w:rPr>
          <w:rFonts w:ascii="Times New Roman" w:hAnsi="Times New Roman" w:cs="Times New Roman"/>
          <w:spacing w:val="4"/>
        </w:rPr>
        <w:t xml:space="preserve"> </w:t>
      </w:r>
      <w:r w:rsidRPr="005A34D7">
        <w:rPr>
          <w:rFonts w:ascii="Times New Roman" w:hAnsi="Times New Roman" w:cs="Times New Roman"/>
          <w:spacing w:val="1"/>
          <w:w w:val="102"/>
        </w:rPr>
        <w:t>a</w:t>
      </w:r>
      <w:r w:rsidRPr="005A34D7">
        <w:rPr>
          <w:rFonts w:ascii="Times New Roman" w:hAnsi="Times New Roman" w:cs="Times New Roman"/>
          <w:spacing w:val="-2"/>
          <w:w w:val="102"/>
        </w:rPr>
        <w:t>v</w:t>
      </w:r>
      <w:r w:rsidRPr="005A34D7">
        <w:rPr>
          <w:rFonts w:ascii="Times New Roman" w:hAnsi="Times New Roman" w:cs="Times New Roman"/>
          <w:spacing w:val="1"/>
          <w:w w:val="102"/>
        </w:rPr>
        <w:t>a</w:t>
      </w:r>
      <w:r w:rsidRPr="005A34D7">
        <w:rPr>
          <w:rFonts w:ascii="Times New Roman" w:hAnsi="Times New Roman" w:cs="Times New Roman"/>
          <w:w w:val="102"/>
        </w:rPr>
        <w:t>i</w:t>
      </w:r>
      <w:r w:rsidRPr="005A34D7">
        <w:rPr>
          <w:rFonts w:ascii="Times New Roman" w:hAnsi="Times New Roman" w:cs="Times New Roman"/>
          <w:spacing w:val="-5"/>
          <w:w w:val="102"/>
        </w:rPr>
        <w:t>l</w:t>
      </w:r>
      <w:r w:rsidRPr="005A34D7">
        <w:rPr>
          <w:rFonts w:ascii="Times New Roman" w:hAnsi="Times New Roman" w:cs="Times New Roman"/>
          <w:spacing w:val="1"/>
          <w:w w:val="102"/>
        </w:rPr>
        <w:t>a</w:t>
      </w:r>
      <w:r w:rsidRPr="005A34D7">
        <w:rPr>
          <w:rFonts w:ascii="Times New Roman" w:hAnsi="Times New Roman" w:cs="Times New Roman"/>
          <w:spacing w:val="2"/>
          <w:w w:val="102"/>
        </w:rPr>
        <w:t>b</w:t>
      </w:r>
      <w:r w:rsidRPr="005A34D7">
        <w:rPr>
          <w:rFonts w:ascii="Times New Roman" w:hAnsi="Times New Roman" w:cs="Times New Roman"/>
          <w:spacing w:val="5"/>
          <w:w w:val="102"/>
        </w:rPr>
        <w:t>l</w:t>
      </w:r>
      <w:r w:rsidRPr="005A34D7">
        <w:rPr>
          <w:rFonts w:ascii="Times New Roman" w:hAnsi="Times New Roman" w:cs="Times New Roman"/>
          <w:spacing w:val="-4"/>
          <w:w w:val="102"/>
        </w:rPr>
        <w:t>e</w:t>
      </w:r>
      <w:r w:rsidRPr="005A34D7">
        <w:rPr>
          <w:rFonts w:ascii="Times New Roman" w:hAnsi="Times New Roman" w:cs="Times New Roman"/>
          <w:w w:val="102"/>
        </w:rPr>
        <w:t>.</w:t>
      </w:r>
    </w:p>
    <w:p w14:paraId="24CEF797" w14:textId="77777777" w:rsidR="00761091" w:rsidRPr="005A34D7" w:rsidRDefault="00761091" w:rsidP="00761091">
      <w:pPr>
        <w:widowControl/>
        <w:tabs>
          <w:tab w:val="left" w:pos="360"/>
        </w:tabs>
        <w:autoSpaceDE w:val="0"/>
        <w:autoSpaceDN w:val="0"/>
        <w:adjustRightInd w:val="0"/>
        <w:spacing w:before="6"/>
        <w:ind w:right="-20"/>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26"/>
        </w:rPr>
        <w:t xml:space="preserve"> </w:t>
      </w:r>
      <w:r w:rsidRPr="005A34D7">
        <w:rPr>
          <w:rFonts w:ascii="Times New Roman" w:hAnsi="Times New Roman" w:cs="Times New Roman"/>
        </w:rPr>
        <w:t>F</w:t>
      </w:r>
      <w:r w:rsidRPr="005A34D7">
        <w:rPr>
          <w:rFonts w:ascii="Times New Roman" w:hAnsi="Times New Roman" w:cs="Times New Roman"/>
          <w:spacing w:val="-5"/>
        </w:rPr>
        <w:t>i</w:t>
      </w:r>
      <w:r w:rsidRPr="005A34D7">
        <w:rPr>
          <w:rFonts w:ascii="Times New Roman" w:hAnsi="Times New Roman" w:cs="Times New Roman"/>
          <w:spacing w:val="-2"/>
        </w:rPr>
        <w:t>n</w:t>
      </w:r>
      <w:r w:rsidRPr="005A34D7">
        <w:rPr>
          <w:rFonts w:ascii="Times New Roman" w:hAnsi="Times New Roman" w:cs="Times New Roman"/>
        </w:rPr>
        <w:t>d</w:t>
      </w:r>
      <w:r w:rsidRPr="005A34D7">
        <w:rPr>
          <w:rFonts w:ascii="Times New Roman" w:hAnsi="Times New Roman" w:cs="Times New Roman"/>
          <w:spacing w:val="32"/>
        </w:rPr>
        <w:t xml:space="preserve"> </w:t>
      </w:r>
      <w:r w:rsidRPr="005A34D7">
        <w:rPr>
          <w:rFonts w:ascii="Times New Roman" w:hAnsi="Times New Roman" w:cs="Times New Roman"/>
          <w:spacing w:val="-2"/>
        </w:rPr>
        <w:t>n</w:t>
      </w:r>
      <w:r w:rsidRPr="005A34D7">
        <w:rPr>
          <w:rFonts w:ascii="Times New Roman" w:hAnsi="Times New Roman" w:cs="Times New Roman"/>
          <w:spacing w:val="2"/>
        </w:rPr>
        <w:t>u</w:t>
      </w:r>
      <w:r w:rsidRPr="005A34D7">
        <w:rPr>
          <w:rFonts w:ascii="Times New Roman" w:hAnsi="Times New Roman" w:cs="Times New Roman"/>
          <w:spacing w:val="-2"/>
        </w:rPr>
        <w:t>m</w:t>
      </w:r>
      <w:r w:rsidRPr="005A34D7">
        <w:rPr>
          <w:rFonts w:ascii="Times New Roman" w:hAnsi="Times New Roman" w:cs="Times New Roman"/>
          <w:spacing w:val="7"/>
        </w:rPr>
        <w:t>b</w:t>
      </w:r>
      <w:r w:rsidRPr="005A34D7">
        <w:rPr>
          <w:rFonts w:ascii="Times New Roman" w:hAnsi="Times New Roman" w:cs="Times New Roman"/>
          <w:spacing w:val="-4"/>
        </w:rPr>
        <w:t>e</w:t>
      </w:r>
      <w:r w:rsidRPr="005A34D7">
        <w:rPr>
          <w:rFonts w:ascii="Times New Roman" w:hAnsi="Times New Roman" w:cs="Times New Roman"/>
        </w:rPr>
        <w:t>r</w:t>
      </w:r>
      <w:r w:rsidRPr="005A34D7">
        <w:rPr>
          <w:rFonts w:ascii="Times New Roman" w:hAnsi="Times New Roman" w:cs="Times New Roman"/>
          <w:spacing w:val="27"/>
        </w:rPr>
        <w:t xml:space="preserve"> </w:t>
      </w:r>
      <w:r w:rsidRPr="005A34D7">
        <w:rPr>
          <w:rFonts w:ascii="Times New Roman" w:hAnsi="Times New Roman" w:cs="Times New Roman"/>
          <w:spacing w:val="7"/>
        </w:rPr>
        <w:t>o</w:t>
      </w:r>
      <w:r w:rsidRPr="005A34D7">
        <w:rPr>
          <w:rFonts w:ascii="Times New Roman" w:hAnsi="Times New Roman" w:cs="Times New Roman"/>
        </w:rPr>
        <w:t>f</w:t>
      </w:r>
      <w:r w:rsidRPr="005A34D7">
        <w:rPr>
          <w:rFonts w:ascii="Times New Roman" w:hAnsi="Times New Roman" w:cs="Times New Roman"/>
          <w:spacing w:val="23"/>
        </w:rPr>
        <w:t xml:space="preserve"> </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spacing w:val="-2"/>
        </w:rPr>
        <w:t>k</w:t>
      </w:r>
      <w:r w:rsidRPr="005A34D7">
        <w:rPr>
          <w:rFonts w:ascii="Times New Roman" w:hAnsi="Times New Roman" w:cs="Times New Roman"/>
          <w:spacing w:val="1"/>
        </w:rPr>
        <w:t>e</w:t>
      </w:r>
      <w:r w:rsidRPr="005A34D7">
        <w:rPr>
          <w:rFonts w:ascii="Times New Roman" w:hAnsi="Times New Roman" w:cs="Times New Roman"/>
        </w:rPr>
        <w:t>ts</w:t>
      </w:r>
      <w:r w:rsidRPr="005A34D7">
        <w:rPr>
          <w:rFonts w:ascii="Times New Roman" w:hAnsi="Times New Roman" w:cs="Times New Roman"/>
          <w:spacing w:val="32"/>
        </w:rPr>
        <w:t xml:space="preserve"> </w:t>
      </w:r>
      <w:r w:rsidRPr="005A34D7">
        <w:rPr>
          <w:rFonts w:ascii="Times New Roman" w:hAnsi="Times New Roman" w:cs="Times New Roman"/>
          <w:spacing w:val="2"/>
        </w:rPr>
        <w:t>b</w:t>
      </w:r>
      <w:r w:rsidRPr="005A34D7">
        <w:rPr>
          <w:rFonts w:ascii="Times New Roman" w:hAnsi="Times New Roman" w:cs="Times New Roman"/>
          <w:spacing w:val="-2"/>
        </w:rPr>
        <w:t>o</w:t>
      </w:r>
      <w:r w:rsidRPr="005A34D7">
        <w:rPr>
          <w:rFonts w:ascii="Times New Roman" w:hAnsi="Times New Roman" w:cs="Times New Roman"/>
          <w:spacing w:val="7"/>
        </w:rPr>
        <w:t>o</w:t>
      </w:r>
      <w:r w:rsidRPr="005A34D7">
        <w:rPr>
          <w:rFonts w:ascii="Times New Roman" w:hAnsi="Times New Roman" w:cs="Times New Roman"/>
          <w:spacing w:val="-7"/>
        </w:rPr>
        <w:t>k</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37"/>
        </w:rPr>
        <w:t xml:space="preserve"> </w:t>
      </w:r>
      <w:r w:rsidRPr="005A34D7">
        <w:rPr>
          <w:rFonts w:ascii="Times New Roman" w:hAnsi="Times New Roman" w:cs="Times New Roman"/>
          <w:spacing w:val="-3"/>
        </w:rPr>
        <w:t>f</w:t>
      </w:r>
      <w:r w:rsidRPr="005A34D7">
        <w:rPr>
          <w:rFonts w:ascii="Times New Roman" w:hAnsi="Times New Roman" w:cs="Times New Roman"/>
          <w:spacing w:val="2"/>
        </w:rPr>
        <w:t>o</w:t>
      </w:r>
      <w:r w:rsidRPr="005A34D7">
        <w:rPr>
          <w:rFonts w:ascii="Times New Roman" w:hAnsi="Times New Roman" w:cs="Times New Roman"/>
        </w:rPr>
        <w:t>r</w:t>
      </w:r>
      <w:r w:rsidRPr="005A34D7">
        <w:rPr>
          <w:rFonts w:ascii="Times New Roman" w:hAnsi="Times New Roman" w:cs="Times New Roman"/>
          <w:spacing w:val="29"/>
        </w:rPr>
        <w:t xml:space="preserve"> </w:t>
      </w:r>
      <w:r w:rsidRPr="005A34D7">
        <w:rPr>
          <w:rFonts w:ascii="Times New Roman" w:hAnsi="Times New Roman" w:cs="Times New Roman"/>
          <w:spacing w:val="-4"/>
        </w:rPr>
        <w:t>e</w:t>
      </w:r>
      <w:r w:rsidRPr="005A34D7">
        <w:rPr>
          <w:rFonts w:ascii="Times New Roman" w:hAnsi="Times New Roman" w:cs="Times New Roman"/>
          <w:spacing w:val="1"/>
        </w:rPr>
        <w:t>ac</w:t>
      </w:r>
      <w:r w:rsidRPr="005A34D7">
        <w:rPr>
          <w:rFonts w:ascii="Times New Roman" w:hAnsi="Times New Roman" w:cs="Times New Roman"/>
        </w:rPr>
        <w:t>h</w:t>
      </w:r>
      <w:r w:rsidRPr="005A34D7">
        <w:rPr>
          <w:rFonts w:ascii="Times New Roman" w:hAnsi="Times New Roman" w:cs="Times New Roman"/>
          <w:spacing w:val="23"/>
        </w:rPr>
        <w:t xml:space="preserve"> </w:t>
      </w:r>
      <w:proofErr w:type="spellStart"/>
      <w:r w:rsidRPr="005A34D7">
        <w:rPr>
          <w:rFonts w:ascii="Times New Roman" w:hAnsi="Times New Roman" w:cs="Times New Roman"/>
          <w:spacing w:val="4"/>
        </w:rPr>
        <w:t>P</w:t>
      </w:r>
      <w:r w:rsidRPr="005A34D7">
        <w:rPr>
          <w:rFonts w:ascii="Times New Roman" w:hAnsi="Times New Roman" w:cs="Times New Roman"/>
          <w:spacing w:val="-4"/>
        </w:rPr>
        <w:t>N</w:t>
      </w:r>
      <w:r w:rsidRPr="005A34D7">
        <w:rPr>
          <w:rFonts w:ascii="Times New Roman" w:hAnsi="Times New Roman" w:cs="Times New Roman"/>
          <w:spacing w:val="-1"/>
        </w:rPr>
        <w:t>R</w:t>
      </w:r>
      <w:r w:rsidRPr="005A34D7">
        <w:rPr>
          <w:rFonts w:ascii="Times New Roman" w:hAnsi="Times New Roman" w:cs="Times New Roman"/>
          <w:spacing w:val="7"/>
        </w:rPr>
        <w:t>_</w:t>
      </w:r>
      <w:r w:rsidRPr="005A34D7">
        <w:rPr>
          <w:rFonts w:ascii="Times New Roman" w:hAnsi="Times New Roman" w:cs="Times New Roman"/>
          <w:spacing w:val="-7"/>
        </w:rPr>
        <w:t>n</w:t>
      </w:r>
      <w:r w:rsidRPr="005A34D7">
        <w:rPr>
          <w:rFonts w:ascii="Times New Roman" w:hAnsi="Times New Roman" w:cs="Times New Roman"/>
        </w:rPr>
        <w:t>o</w:t>
      </w:r>
      <w:proofErr w:type="spellEnd"/>
      <w:r w:rsidRPr="005A34D7">
        <w:rPr>
          <w:rFonts w:ascii="Times New Roman" w:hAnsi="Times New Roman" w:cs="Times New Roman"/>
          <w:spacing w:val="34"/>
        </w:rPr>
        <w:t xml:space="preserve"> </w:t>
      </w:r>
      <w:r w:rsidRPr="005A34D7">
        <w:rPr>
          <w:rFonts w:ascii="Times New Roman" w:hAnsi="Times New Roman" w:cs="Times New Roman"/>
          <w:spacing w:val="2"/>
        </w:rPr>
        <w:t>u</w:t>
      </w:r>
      <w:r w:rsidRPr="005A34D7">
        <w:rPr>
          <w:rFonts w:ascii="Times New Roman" w:hAnsi="Times New Roman" w:cs="Times New Roman"/>
          <w:spacing w:val="-1"/>
        </w:rPr>
        <w:t>s</w:t>
      </w:r>
      <w:r w:rsidRPr="005A34D7">
        <w:rPr>
          <w:rFonts w:ascii="Times New Roman" w:hAnsi="Times New Roman" w:cs="Times New Roman"/>
        </w:rPr>
        <w:t>i</w:t>
      </w:r>
      <w:r w:rsidRPr="005A34D7">
        <w:rPr>
          <w:rFonts w:ascii="Times New Roman" w:hAnsi="Times New Roman" w:cs="Times New Roman"/>
          <w:spacing w:val="2"/>
        </w:rPr>
        <w:t>n</w:t>
      </w:r>
      <w:r w:rsidRPr="005A34D7">
        <w:rPr>
          <w:rFonts w:ascii="Times New Roman" w:hAnsi="Times New Roman" w:cs="Times New Roman"/>
        </w:rPr>
        <w:t>g</w:t>
      </w:r>
      <w:r w:rsidRPr="005A34D7">
        <w:rPr>
          <w:rFonts w:ascii="Times New Roman" w:hAnsi="Times New Roman" w:cs="Times New Roman"/>
          <w:spacing w:val="25"/>
        </w:rPr>
        <w:t xml:space="preserve"> </w:t>
      </w:r>
      <w:r w:rsidRPr="005A34D7">
        <w:rPr>
          <w:rFonts w:ascii="Times New Roman" w:hAnsi="Times New Roman" w:cs="Times New Roman"/>
        </w:rPr>
        <w:t>G</w:t>
      </w:r>
      <w:r w:rsidRPr="005A34D7">
        <w:rPr>
          <w:rFonts w:ascii="Times New Roman" w:hAnsi="Times New Roman" w:cs="Times New Roman"/>
          <w:spacing w:val="-1"/>
        </w:rPr>
        <w:t>R</w:t>
      </w:r>
      <w:r w:rsidRPr="005A34D7">
        <w:rPr>
          <w:rFonts w:ascii="Times New Roman" w:hAnsi="Times New Roman" w:cs="Times New Roman"/>
          <w:spacing w:val="5"/>
        </w:rPr>
        <w:t>O</w:t>
      </w:r>
      <w:r w:rsidRPr="005A34D7">
        <w:rPr>
          <w:rFonts w:ascii="Times New Roman" w:hAnsi="Times New Roman" w:cs="Times New Roman"/>
          <w:spacing w:val="-4"/>
        </w:rPr>
        <w:t>U</w:t>
      </w:r>
      <w:r w:rsidRPr="005A34D7">
        <w:rPr>
          <w:rFonts w:ascii="Times New Roman" w:hAnsi="Times New Roman" w:cs="Times New Roman"/>
        </w:rPr>
        <w:t>P</w:t>
      </w:r>
      <w:r w:rsidRPr="005A34D7">
        <w:rPr>
          <w:rFonts w:ascii="Times New Roman" w:hAnsi="Times New Roman" w:cs="Times New Roman"/>
          <w:spacing w:val="37"/>
        </w:rPr>
        <w:t xml:space="preserve"> </w:t>
      </w:r>
      <w:r w:rsidRPr="005A34D7">
        <w:rPr>
          <w:rFonts w:ascii="Times New Roman" w:hAnsi="Times New Roman" w:cs="Times New Roman"/>
          <w:spacing w:val="-1"/>
        </w:rPr>
        <w:t>B</w:t>
      </w:r>
      <w:r w:rsidRPr="005A34D7">
        <w:rPr>
          <w:rFonts w:ascii="Times New Roman" w:hAnsi="Times New Roman" w:cs="Times New Roman"/>
        </w:rPr>
        <w:t>Y</w:t>
      </w:r>
      <w:r w:rsidRPr="005A34D7">
        <w:rPr>
          <w:rFonts w:ascii="Times New Roman" w:hAnsi="Times New Roman" w:cs="Times New Roman"/>
          <w:spacing w:val="28"/>
        </w:rPr>
        <w:t xml:space="preserve"> </w:t>
      </w:r>
      <w:r w:rsidRPr="005A34D7">
        <w:rPr>
          <w:rFonts w:ascii="Times New Roman" w:hAnsi="Times New Roman" w:cs="Times New Roman"/>
          <w:spacing w:val="-1"/>
        </w:rPr>
        <w:t>C</w:t>
      </w:r>
      <w:r w:rsidRPr="005A34D7">
        <w:rPr>
          <w:rFonts w:ascii="Times New Roman" w:hAnsi="Times New Roman" w:cs="Times New Roman"/>
          <w:spacing w:val="-3"/>
        </w:rPr>
        <w:t>L</w:t>
      </w:r>
      <w:r w:rsidRPr="005A34D7">
        <w:rPr>
          <w:rFonts w:ascii="Times New Roman" w:hAnsi="Times New Roman" w:cs="Times New Roman"/>
          <w:spacing w:val="5"/>
        </w:rPr>
        <w:t>A</w:t>
      </w:r>
      <w:r w:rsidRPr="005A34D7">
        <w:rPr>
          <w:rFonts w:ascii="Times New Roman" w:hAnsi="Times New Roman" w:cs="Times New Roman"/>
          <w:spacing w:val="-4"/>
        </w:rPr>
        <w:t>U</w:t>
      </w:r>
      <w:r w:rsidRPr="005A34D7">
        <w:rPr>
          <w:rFonts w:ascii="Times New Roman" w:hAnsi="Times New Roman" w:cs="Times New Roman"/>
        </w:rPr>
        <w:t>S</w:t>
      </w:r>
      <w:r w:rsidRPr="005A34D7">
        <w:rPr>
          <w:rFonts w:ascii="Times New Roman" w:hAnsi="Times New Roman" w:cs="Times New Roman"/>
          <w:spacing w:val="6"/>
        </w:rPr>
        <w:t>E</w:t>
      </w:r>
      <w:r w:rsidRPr="005A34D7">
        <w:rPr>
          <w:rFonts w:ascii="Times New Roman" w:hAnsi="Times New Roman" w:cs="Times New Roman"/>
        </w:rPr>
        <w:t>.</w:t>
      </w:r>
      <w:r w:rsidRPr="005A34D7">
        <w:rPr>
          <w:rFonts w:ascii="Times New Roman" w:hAnsi="Times New Roman" w:cs="Times New Roman"/>
          <w:spacing w:val="42"/>
        </w:rPr>
        <w:t xml:space="preserve"> </w:t>
      </w:r>
      <w:r w:rsidRPr="005A34D7">
        <w:rPr>
          <w:rFonts w:ascii="Times New Roman" w:hAnsi="Times New Roman" w:cs="Times New Roman"/>
          <w:b/>
          <w:bCs/>
          <w:spacing w:val="-2"/>
        </w:rPr>
        <w:t>H</w:t>
      </w:r>
      <w:r w:rsidRPr="005A34D7">
        <w:rPr>
          <w:rFonts w:ascii="Times New Roman" w:hAnsi="Times New Roman" w:cs="Times New Roman"/>
          <w:b/>
          <w:bCs/>
          <w:spacing w:val="5"/>
        </w:rPr>
        <w:t>i</w:t>
      </w:r>
      <w:r w:rsidRPr="005A34D7">
        <w:rPr>
          <w:rFonts w:ascii="Times New Roman" w:hAnsi="Times New Roman" w:cs="Times New Roman"/>
          <w:b/>
          <w:bCs/>
        </w:rPr>
        <w:t>n</w:t>
      </w:r>
      <w:r w:rsidRPr="005A34D7">
        <w:rPr>
          <w:rFonts w:ascii="Times New Roman" w:hAnsi="Times New Roman" w:cs="Times New Roman"/>
          <w:b/>
          <w:bCs/>
          <w:spacing w:val="-3"/>
        </w:rPr>
        <w:t>t</w:t>
      </w:r>
      <w:r w:rsidRPr="005A34D7">
        <w:rPr>
          <w:rFonts w:ascii="Times New Roman" w:hAnsi="Times New Roman" w:cs="Times New Roman"/>
          <w:b/>
          <w:bCs/>
        </w:rPr>
        <w:t>:</w:t>
      </w:r>
      <w:r w:rsidRPr="005A34D7">
        <w:rPr>
          <w:rFonts w:ascii="Times New Roman" w:hAnsi="Times New Roman" w:cs="Times New Roman"/>
          <w:b/>
          <w:bCs/>
          <w:spacing w:val="38"/>
        </w:rPr>
        <w:t xml:space="preserve"> </w:t>
      </w:r>
      <w:r w:rsidRPr="005A34D7">
        <w:rPr>
          <w:rFonts w:ascii="Times New Roman" w:hAnsi="Times New Roman" w:cs="Times New Roman"/>
          <w:spacing w:val="-4"/>
          <w:w w:val="102"/>
        </w:rPr>
        <w:t>U</w:t>
      </w:r>
      <w:r w:rsidRPr="005A34D7">
        <w:rPr>
          <w:rFonts w:ascii="Times New Roman" w:hAnsi="Times New Roman" w:cs="Times New Roman"/>
          <w:spacing w:val="-1"/>
          <w:w w:val="102"/>
        </w:rPr>
        <w:t>s</w:t>
      </w:r>
      <w:r w:rsidRPr="005A34D7">
        <w:rPr>
          <w:rFonts w:ascii="Times New Roman" w:hAnsi="Times New Roman" w:cs="Times New Roman"/>
          <w:w w:val="102"/>
        </w:rPr>
        <w:t>e</w:t>
      </w:r>
    </w:p>
    <w:p w14:paraId="32FD11A8" w14:textId="77777777" w:rsidR="00761091" w:rsidRPr="005A34D7" w:rsidRDefault="00761091" w:rsidP="00761091">
      <w:pPr>
        <w:widowControl/>
        <w:tabs>
          <w:tab w:val="left" w:pos="360"/>
        </w:tabs>
        <w:autoSpaceDE w:val="0"/>
        <w:autoSpaceDN w:val="0"/>
        <w:adjustRightInd w:val="0"/>
        <w:spacing w:before="6"/>
        <w:ind w:right="-20"/>
        <w:jc w:val="both"/>
        <w:rPr>
          <w:rFonts w:ascii="Times New Roman" w:hAnsi="Times New Roman" w:cs="Times New Roman"/>
        </w:rPr>
      </w:pPr>
      <w:r w:rsidRPr="005A34D7">
        <w:rPr>
          <w:rFonts w:ascii="Times New Roman" w:hAnsi="Times New Roman" w:cs="Times New Roman"/>
        </w:rPr>
        <w:t>G</w:t>
      </w:r>
      <w:r w:rsidRPr="005A34D7">
        <w:rPr>
          <w:rFonts w:ascii="Times New Roman" w:hAnsi="Times New Roman" w:cs="Times New Roman"/>
          <w:spacing w:val="-1"/>
        </w:rPr>
        <w:t>R</w:t>
      </w:r>
      <w:r w:rsidRPr="005A34D7">
        <w:rPr>
          <w:rFonts w:ascii="Times New Roman" w:hAnsi="Times New Roman" w:cs="Times New Roman"/>
          <w:spacing w:val="5"/>
        </w:rPr>
        <w:t>O</w:t>
      </w:r>
      <w:r w:rsidRPr="005A34D7">
        <w:rPr>
          <w:rFonts w:ascii="Times New Roman" w:hAnsi="Times New Roman" w:cs="Times New Roman"/>
          <w:spacing w:val="-4"/>
        </w:rPr>
        <w:t>U</w:t>
      </w:r>
      <w:r w:rsidRPr="005A34D7">
        <w:rPr>
          <w:rFonts w:ascii="Times New Roman" w:hAnsi="Times New Roman" w:cs="Times New Roman"/>
        </w:rPr>
        <w:t>P</w:t>
      </w:r>
      <w:r w:rsidRPr="005A34D7">
        <w:rPr>
          <w:rFonts w:ascii="Times New Roman" w:hAnsi="Times New Roman" w:cs="Times New Roman"/>
          <w:spacing w:val="17"/>
        </w:rPr>
        <w:t xml:space="preserve"> </w:t>
      </w:r>
      <w:r w:rsidRPr="005A34D7">
        <w:rPr>
          <w:rFonts w:ascii="Times New Roman" w:hAnsi="Times New Roman" w:cs="Times New Roman"/>
          <w:spacing w:val="-1"/>
        </w:rPr>
        <w:t>B</w:t>
      </w:r>
      <w:r w:rsidRPr="005A34D7">
        <w:rPr>
          <w:rFonts w:ascii="Times New Roman" w:hAnsi="Times New Roman" w:cs="Times New Roman"/>
        </w:rPr>
        <w:t>Y</w:t>
      </w:r>
      <w:r w:rsidRPr="005A34D7">
        <w:rPr>
          <w:rFonts w:ascii="Times New Roman" w:hAnsi="Times New Roman" w:cs="Times New Roman"/>
          <w:spacing w:val="9"/>
        </w:rPr>
        <w:t xml:space="preserve"> </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1"/>
        </w:rPr>
        <w:t xml:space="preserve"> </w:t>
      </w:r>
      <w:proofErr w:type="spellStart"/>
      <w:r w:rsidRPr="005A34D7">
        <w:rPr>
          <w:rFonts w:ascii="Times New Roman" w:hAnsi="Times New Roman" w:cs="Times New Roman"/>
          <w:spacing w:val="4"/>
          <w:w w:val="102"/>
        </w:rPr>
        <w:t>P</w:t>
      </w:r>
      <w:r w:rsidRPr="005A34D7">
        <w:rPr>
          <w:rFonts w:ascii="Times New Roman" w:hAnsi="Times New Roman" w:cs="Times New Roman"/>
          <w:w w:val="102"/>
        </w:rPr>
        <w:t>N</w:t>
      </w:r>
      <w:r w:rsidRPr="005A34D7">
        <w:rPr>
          <w:rFonts w:ascii="Times New Roman" w:hAnsi="Times New Roman" w:cs="Times New Roman"/>
          <w:spacing w:val="-1"/>
          <w:w w:val="102"/>
        </w:rPr>
        <w:t>R</w:t>
      </w:r>
      <w:r w:rsidRPr="005A34D7">
        <w:rPr>
          <w:rFonts w:ascii="Times New Roman" w:hAnsi="Times New Roman" w:cs="Times New Roman"/>
          <w:spacing w:val="2"/>
          <w:w w:val="102"/>
        </w:rPr>
        <w:t>_</w:t>
      </w:r>
      <w:r w:rsidRPr="005A34D7">
        <w:rPr>
          <w:rFonts w:ascii="Times New Roman" w:hAnsi="Times New Roman" w:cs="Times New Roman"/>
          <w:spacing w:val="-4"/>
          <w:w w:val="102"/>
        </w:rPr>
        <w:t>N</w:t>
      </w:r>
      <w:r w:rsidRPr="005A34D7">
        <w:rPr>
          <w:rFonts w:ascii="Times New Roman" w:hAnsi="Times New Roman" w:cs="Times New Roman"/>
          <w:spacing w:val="-2"/>
          <w:w w:val="102"/>
        </w:rPr>
        <w:t>o</w:t>
      </w:r>
      <w:proofErr w:type="spellEnd"/>
      <w:r w:rsidRPr="005A34D7">
        <w:rPr>
          <w:rFonts w:ascii="Times New Roman" w:hAnsi="Times New Roman" w:cs="Times New Roman"/>
          <w:w w:val="102"/>
        </w:rPr>
        <w:t>.</w:t>
      </w:r>
    </w:p>
    <w:p w14:paraId="319B1D8B" w14:textId="77777777" w:rsidR="00761091" w:rsidRPr="005A34D7" w:rsidRDefault="00761091" w:rsidP="00761091">
      <w:pPr>
        <w:widowControl/>
        <w:tabs>
          <w:tab w:val="left" w:pos="360"/>
        </w:tabs>
        <w:autoSpaceDE w:val="0"/>
        <w:autoSpaceDN w:val="0"/>
        <w:adjustRightInd w:val="0"/>
        <w:spacing w:before="6"/>
        <w:ind w:right="-20"/>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rPr>
        <w:t>Fi</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18"/>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9"/>
        </w:rPr>
        <w:t xml:space="preserve"> </w:t>
      </w:r>
      <w:r w:rsidRPr="005A34D7">
        <w:rPr>
          <w:rFonts w:ascii="Times New Roman" w:hAnsi="Times New Roman" w:cs="Times New Roman"/>
          <w:spacing w:val="2"/>
        </w:rPr>
        <w:t>d</w:t>
      </w:r>
      <w:r w:rsidRPr="005A34D7">
        <w:rPr>
          <w:rFonts w:ascii="Times New Roman" w:hAnsi="Times New Roman" w:cs="Times New Roman"/>
          <w:spacing w:val="-5"/>
        </w:rPr>
        <w:t>i</w:t>
      </w:r>
      <w:r w:rsidRPr="005A34D7">
        <w:rPr>
          <w:rFonts w:ascii="Times New Roman" w:hAnsi="Times New Roman" w:cs="Times New Roman"/>
          <w:spacing w:val="-1"/>
        </w:rPr>
        <w:t>s</w:t>
      </w:r>
      <w:r w:rsidRPr="005A34D7">
        <w:rPr>
          <w:rFonts w:ascii="Times New Roman" w:hAnsi="Times New Roman" w:cs="Times New Roman"/>
        </w:rPr>
        <w:t>ti</w:t>
      </w:r>
      <w:r w:rsidRPr="005A34D7">
        <w:rPr>
          <w:rFonts w:ascii="Times New Roman" w:hAnsi="Times New Roman" w:cs="Times New Roman"/>
          <w:spacing w:val="-2"/>
        </w:rPr>
        <w:t>n</w:t>
      </w:r>
      <w:r w:rsidRPr="005A34D7">
        <w:rPr>
          <w:rFonts w:ascii="Times New Roman" w:hAnsi="Times New Roman" w:cs="Times New Roman"/>
          <w:spacing w:val="1"/>
        </w:rPr>
        <w:t>c</w:t>
      </w:r>
      <w:r w:rsidRPr="005A34D7">
        <w:rPr>
          <w:rFonts w:ascii="Times New Roman" w:hAnsi="Times New Roman" w:cs="Times New Roman"/>
        </w:rPr>
        <w:t>t</w:t>
      </w:r>
      <w:r w:rsidRPr="005A34D7">
        <w:rPr>
          <w:rFonts w:ascii="Times New Roman" w:hAnsi="Times New Roman" w:cs="Times New Roman"/>
          <w:spacing w:val="15"/>
        </w:rPr>
        <w:t xml:space="preserve"> </w:t>
      </w:r>
      <w:r w:rsidRPr="005A34D7">
        <w:rPr>
          <w:rFonts w:ascii="Times New Roman" w:hAnsi="Times New Roman" w:cs="Times New Roman"/>
        </w:rPr>
        <w:t>PNR</w:t>
      </w:r>
      <w:r w:rsidRPr="005A34D7">
        <w:rPr>
          <w:rFonts w:ascii="Times New Roman" w:hAnsi="Times New Roman" w:cs="Times New Roman"/>
          <w:spacing w:val="10"/>
        </w:rPr>
        <w:t xml:space="preserve"> </w:t>
      </w:r>
      <w:r w:rsidRPr="005A34D7">
        <w:rPr>
          <w:rFonts w:ascii="Times New Roman" w:hAnsi="Times New Roman" w:cs="Times New Roman"/>
          <w:spacing w:val="-2"/>
        </w:rPr>
        <w:t>n</w:t>
      </w:r>
      <w:r w:rsidRPr="005A34D7">
        <w:rPr>
          <w:rFonts w:ascii="Times New Roman" w:hAnsi="Times New Roman" w:cs="Times New Roman"/>
          <w:spacing w:val="2"/>
        </w:rPr>
        <w:t>um</w:t>
      </w:r>
      <w:r w:rsidRPr="005A34D7">
        <w:rPr>
          <w:rFonts w:ascii="Times New Roman" w:hAnsi="Times New Roman" w:cs="Times New Roman"/>
          <w:spacing w:val="7"/>
        </w:rPr>
        <w:t>b</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rPr>
        <w:t>s</w:t>
      </w:r>
      <w:r w:rsidRPr="005A34D7">
        <w:rPr>
          <w:rFonts w:ascii="Times New Roman" w:hAnsi="Times New Roman" w:cs="Times New Roman"/>
          <w:spacing w:val="16"/>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9"/>
        </w:rPr>
        <w:t xml:space="preserve"> </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rPr>
        <w:t>e</w:t>
      </w:r>
      <w:r w:rsidRPr="005A34D7">
        <w:rPr>
          <w:rFonts w:ascii="Times New Roman" w:hAnsi="Times New Roman" w:cs="Times New Roman"/>
          <w:spacing w:val="4"/>
        </w:rPr>
        <w:t xml:space="preserve"> </w:t>
      </w:r>
      <w:r w:rsidRPr="005A34D7">
        <w:rPr>
          <w:rFonts w:ascii="Times New Roman" w:hAnsi="Times New Roman" w:cs="Times New Roman"/>
          <w:spacing w:val="-2"/>
          <w:w w:val="102"/>
        </w:rPr>
        <w:t>p</w:t>
      </w:r>
      <w:r w:rsidRPr="005A34D7">
        <w:rPr>
          <w:rFonts w:ascii="Times New Roman" w:hAnsi="Times New Roman" w:cs="Times New Roman"/>
          <w:spacing w:val="2"/>
          <w:w w:val="102"/>
        </w:rPr>
        <w:t>r</w:t>
      </w:r>
      <w:r w:rsidRPr="005A34D7">
        <w:rPr>
          <w:rFonts w:ascii="Times New Roman" w:hAnsi="Times New Roman" w:cs="Times New Roman"/>
          <w:spacing w:val="1"/>
          <w:w w:val="102"/>
        </w:rPr>
        <w:t>e</w:t>
      </w:r>
      <w:r w:rsidRPr="005A34D7">
        <w:rPr>
          <w:rFonts w:ascii="Times New Roman" w:hAnsi="Times New Roman" w:cs="Times New Roman"/>
          <w:spacing w:val="-1"/>
          <w:w w:val="102"/>
        </w:rPr>
        <w:t>s</w:t>
      </w:r>
      <w:r w:rsidRPr="005A34D7">
        <w:rPr>
          <w:rFonts w:ascii="Times New Roman" w:hAnsi="Times New Roman" w:cs="Times New Roman"/>
          <w:spacing w:val="-4"/>
          <w:w w:val="102"/>
        </w:rPr>
        <w:t>e</w:t>
      </w:r>
      <w:r w:rsidRPr="005A34D7">
        <w:rPr>
          <w:rFonts w:ascii="Times New Roman" w:hAnsi="Times New Roman" w:cs="Times New Roman"/>
          <w:spacing w:val="-2"/>
          <w:w w:val="102"/>
        </w:rPr>
        <w:t>n</w:t>
      </w:r>
      <w:r w:rsidRPr="005A34D7">
        <w:rPr>
          <w:rFonts w:ascii="Times New Roman" w:hAnsi="Times New Roman" w:cs="Times New Roman"/>
          <w:w w:val="102"/>
        </w:rPr>
        <w:t>t.</w:t>
      </w:r>
    </w:p>
    <w:p w14:paraId="26C92A39" w14:textId="77777777" w:rsidR="00761091" w:rsidRPr="005A34D7" w:rsidRDefault="00761091" w:rsidP="00761091">
      <w:pPr>
        <w:widowControl/>
        <w:tabs>
          <w:tab w:val="left" w:pos="360"/>
        </w:tabs>
        <w:autoSpaceDE w:val="0"/>
        <w:autoSpaceDN w:val="0"/>
        <w:adjustRightInd w:val="0"/>
        <w:spacing w:before="6"/>
        <w:ind w:right="-20"/>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rPr>
        <w:t>Fi</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18"/>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9"/>
        </w:rPr>
        <w:t xml:space="preserve"> </w:t>
      </w:r>
      <w:r w:rsidRPr="005A34D7">
        <w:rPr>
          <w:rFonts w:ascii="Times New Roman" w:hAnsi="Times New Roman" w:cs="Times New Roman"/>
          <w:spacing w:val="-7"/>
        </w:rPr>
        <w:t>n</w:t>
      </w:r>
      <w:r w:rsidRPr="005A34D7">
        <w:rPr>
          <w:rFonts w:ascii="Times New Roman" w:hAnsi="Times New Roman" w:cs="Times New Roman"/>
          <w:spacing w:val="7"/>
        </w:rPr>
        <w:t>u</w:t>
      </w:r>
      <w:r w:rsidRPr="005A34D7">
        <w:rPr>
          <w:rFonts w:ascii="Times New Roman" w:hAnsi="Times New Roman" w:cs="Times New Roman"/>
          <w:spacing w:val="-2"/>
        </w:rPr>
        <w:t>m</w:t>
      </w:r>
      <w:r w:rsidRPr="005A34D7">
        <w:rPr>
          <w:rFonts w:ascii="Times New Roman" w:hAnsi="Times New Roman" w:cs="Times New Roman"/>
          <w:spacing w:val="7"/>
        </w:rPr>
        <w:t>b</w:t>
      </w:r>
      <w:r w:rsidRPr="005A34D7">
        <w:rPr>
          <w:rFonts w:ascii="Times New Roman" w:hAnsi="Times New Roman" w:cs="Times New Roman"/>
          <w:spacing w:val="-9"/>
        </w:rPr>
        <w:t>e</w:t>
      </w:r>
      <w:r w:rsidRPr="005A34D7">
        <w:rPr>
          <w:rFonts w:ascii="Times New Roman" w:hAnsi="Times New Roman" w:cs="Times New Roman"/>
        </w:rPr>
        <w:t>r</w:t>
      </w:r>
      <w:r w:rsidRPr="005A34D7">
        <w:rPr>
          <w:rFonts w:ascii="Times New Roman" w:hAnsi="Times New Roman" w:cs="Times New Roman"/>
          <w:spacing w:val="17"/>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4"/>
        </w:rPr>
        <w:t xml:space="preserve"> </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4"/>
        </w:rPr>
        <w:t>c</w:t>
      </w:r>
      <w:r w:rsidRPr="005A34D7">
        <w:rPr>
          <w:rFonts w:ascii="Times New Roman" w:hAnsi="Times New Roman" w:cs="Times New Roman"/>
          <w:spacing w:val="-2"/>
        </w:rPr>
        <w:t>k</w:t>
      </w:r>
      <w:r w:rsidRPr="005A34D7">
        <w:rPr>
          <w:rFonts w:ascii="Times New Roman" w:hAnsi="Times New Roman" w:cs="Times New Roman"/>
          <w:spacing w:val="1"/>
        </w:rPr>
        <w:t>e</w:t>
      </w:r>
      <w:r w:rsidRPr="005A34D7">
        <w:rPr>
          <w:rFonts w:ascii="Times New Roman" w:hAnsi="Times New Roman" w:cs="Times New Roman"/>
          <w:spacing w:val="5"/>
        </w:rPr>
        <w:t>t</w:t>
      </w:r>
      <w:r w:rsidRPr="005A34D7">
        <w:rPr>
          <w:rFonts w:ascii="Times New Roman" w:hAnsi="Times New Roman" w:cs="Times New Roman"/>
        </w:rPr>
        <w:t>s</w:t>
      </w:r>
      <w:r w:rsidRPr="005A34D7">
        <w:rPr>
          <w:rFonts w:ascii="Times New Roman" w:hAnsi="Times New Roman" w:cs="Times New Roman"/>
          <w:spacing w:val="12"/>
        </w:rPr>
        <w:t xml:space="preserve"> </w:t>
      </w:r>
      <w:r w:rsidRPr="005A34D7">
        <w:rPr>
          <w:rFonts w:ascii="Times New Roman" w:hAnsi="Times New Roman" w:cs="Times New Roman"/>
          <w:spacing w:val="-2"/>
        </w:rPr>
        <w:t>b</w:t>
      </w:r>
      <w:r w:rsidRPr="005A34D7">
        <w:rPr>
          <w:rFonts w:ascii="Times New Roman" w:hAnsi="Times New Roman" w:cs="Times New Roman"/>
          <w:spacing w:val="2"/>
        </w:rPr>
        <w:t>oo</w:t>
      </w:r>
      <w:r w:rsidRPr="005A34D7">
        <w:rPr>
          <w:rFonts w:ascii="Times New Roman" w:hAnsi="Times New Roman" w:cs="Times New Roman"/>
          <w:spacing w:val="-2"/>
        </w:rPr>
        <w:t>k</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18"/>
        </w:rPr>
        <w:t xml:space="preserve"> </w:t>
      </w:r>
      <w:r w:rsidRPr="005A34D7">
        <w:rPr>
          <w:rFonts w:ascii="Times New Roman" w:hAnsi="Times New Roman" w:cs="Times New Roman"/>
          <w:spacing w:val="-5"/>
        </w:rPr>
        <w:t>i</w:t>
      </w:r>
      <w:r w:rsidRPr="005A34D7">
        <w:rPr>
          <w:rFonts w:ascii="Times New Roman" w:hAnsi="Times New Roman" w:cs="Times New Roman"/>
        </w:rPr>
        <w:t>n</w:t>
      </w:r>
      <w:r w:rsidRPr="005A34D7">
        <w:rPr>
          <w:rFonts w:ascii="Times New Roman" w:hAnsi="Times New Roman" w:cs="Times New Roman"/>
          <w:spacing w:val="3"/>
        </w:rPr>
        <w:t xml:space="preserve"> </w:t>
      </w:r>
      <w:r w:rsidRPr="005A34D7">
        <w:rPr>
          <w:rFonts w:ascii="Times New Roman" w:hAnsi="Times New Roman" w:cs="Times New Roman"/>
          <w:spacing w:val="1"/>
        </w:rPr>
        <w:t>eac</w:t>
      </w:r>
      <w:r w:rsidRPr="005A34D7">
        <w:rPr>
          <w:rFonts w:ascii="Times New Roman" w:hAnsi="Times New Roman" w:cs="Times New Roman"/>
        </w:rPr>
        <w:t>h</w:t>
      </w:r>
      <w:r w:rsidRPr="005A34D7">
        <w:rPr>
          <w:rFonts w:ascii="Times New Roman" w:hAnsi="Times New Roman" w:cs="Times New Roman"/>
          <w:spacing w:val="8"/>
        </w:rPr>
        <w:t xml:space="preserve"> </w:t>
      </w:r>
      <w:r w:rsidRPr="005A34D7">
        <w:rPr>
          <w:rFonts w:ascii="Times New Roman" w:hAnsi="Times New Roman" w:cs="Times New Roman"/>
          <w:spacing w:val="1"/>
        </w:rPr>
        <w:t>c</w:t>
      </w:r>
      <w:r w:rsidRPr="005A34D7">
        <w:rPr>
          <w:rFonts w:ascii="Times New Roman" w:hAnsi="Times New Roman" w:cs="Times New Roman"/>
          <w:spacing w:val="-5"/>
        </w:rPr>
        <w:t>l</w:t>
      </w:r>
      <w:r w:rsidRPr="005A34D7">
        <w:rPr>
          <w:rFonts w:ascii="Times New Roman" w:hAnsi="Times New Roman" w:cs="Times New Roman"/>
          <w:spacing w:val="1"/>
        </w:rPr>
        <w:t>a</w:t>
      </w:r>
      <w:r w:rsidRPr="005A34D7">
        <w:rPr>
          <w:rFonts w:ascii="Times New Roman" w:hAnsi="Times New Roman" w:cs="Times New Roman"/>
          <w:spacing w:val="-1"/>
        </w:rPr>
        <w:t>s</w:t>
      </w:r>
      <w:r w:rsidRPr="005A34D7">
        <w:rPr>
          <w:rFonts w:ascii="Times New Roman" w:hAnsi="Times New Roman" w:cs="Times New Roman"/>
        </w:rPr>
        <w:t>s</w:t>
      </w:r>
      <w:r w:rsidRPr="005A34D7">
        <w:rPr>
          <w:rFonts w:ascii="Times New Roman" w:hAnsi="Times New Roman" w:cs="Times New Roman"/>
          <w:spacing w:val="15"/>
        </w:rPr>
        <w:t xml:space="preserve"> </w:t>
      </w:r>
      <w:r w:rsidRPr="005A34D7">
        <w:rPr>
          <w:rFonts w:ascii="Times New Roman" w:hAnsi="Times New Roman" w:cs="Times New Roman"/>
        </w:rPr>
        <w:t>w</w:t>
      </w:r>
      <w:r w:rsidRPr="005A34D7">
        <w:rPr>
          <w:rFonts w:ascii="Times New Roman" w:hAnsi="Times New Roman" w:cs="Times New Roman"/>
          <w:spacing w:val="-2"/>
        </w:rPr>
        <w:t>h</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rPr>
        <w:t>e</w:t>
      </w:r>
      <w:r w:rsidRPr="005A34D7">
        <w:rPr>
          <w:rFonts w:ascii="Times New Roman" w:hAnsi="Times New Roman" w:cs="Times New Roman"/>
          <w:spacing w:val="14"/>
        </w:rPr>
        <w:t xml:space="preserve"> </w:t>
      </w:r>
      <w:r w:rsidRPr="005A34D7">
        <w:rPr>
          <w:rFonts w:ascii="Times New Roman" w:hAnsi="Times New Roman" w:cs="Times New Roman"/>
          <w:spacing w:val="5"/>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8"/>
        </w:rPr>
        <w:t xml:space="preserve"> </w:t>
      </w:r>
      <w:r w:rsidRPr="005A34D7">
        <w:rPr>
          <w:rFonts w:ascii="Times New Roman" w:hAnsi="Times New Roman" w:cs="Times New Roman"/>
          <w:spacing w:val="-7"/>
        </w:rPr>
        <w:t>n</w:t>
      </w:r>
      <w:r w:rsidRPr="005A34D7">
        <w:rPr>
          <w:rFonts w:ascii="Times New Roman" w:hAnsi="Times New Roman" w:cs="Times New Roman"/>
          <w:spacing w:val="7"/>
        </w:rPr>
        <w:t>u</w:t>
      </w:r>
      <w:r w:rsidRPr="005A34D7">
        <w:rPr>
          <w:rFonts w:ascii="Times New Roman" w:hAnsi="Times New Roman" w:cs="Times New Roman"/>
          <w:spacing w:val="2"/>
        </w:rPr>
        <w:t>mb</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8"/>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8"/>
        </w:rPr>
        <w:t xml:space="preserve"> </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spacing w:val="1"/>
        </w:rPr>
        <w:t>a</w:t>
      </w:r>
      <w:r w:rsidRPr="005A34D7">
        <w:rPr>
          <w:rFonts w:ascii="Times New Roman" w:hAnsi="Times New Roman" w:cs="Times New Roman"/>
        </w:rPr>
        <w:t>ts</w:t>
      </w:r>
      <w:r w:rsidRPr="005A34D7">
        <w:rPr>
          <w:rFonts w:ascii="Times New Roman" w:hAnsi="Times New Roman" w:cs="Times New Roman"/>
          <w:spacing w:val="10"/>
        </w:rPr>
        <w:t xml:space="preserve"> </w:t>
      </w:r>
      <w:r w:rsidRPr="005A34D7">
        <w:rPr>
          <w:rFonts w:ascii="Times New Roman" w:hAnsi="Times New Roman" w:cs="Times New Roman"/>
        </w:rPr>
        <w:t>is</w:t>
      </w:r>
      <w:r w:rsidRPr="005A34D7">
        <w:rPr>
          <w:rFonts w:ascii="Times New Roman" w:hAnsi="Times New Roman" w:cs="Times New Roman"/>
          <w:spacing w:val="4"/>
        </w:rPr>
        <w:t xml:space="preserve"> </w:t>
      </w:r>
      <w:r w:rsidRPr="005A34D7">
        <w:rPr>
          <w:rFonts w:ascii="Times New Roman" w:hAnsi="Times New Roman" w:cs="Times New Roman"/>
          <w:spacing w:val="-2"/>
        </w:rPr>
        <w:t>g</w:t>
      </w:r>
      <w:r w:rsidRPr="005A34D7">
        <w:rPr>
          <w:rFonts w:ascii="Times New Roman" w:hAnsi="Times New Roman" w:cs="Times New Roman"/>
          <w:spacing w:val="2"/>
        </w:rPr>
        <w:t>r</w:t>
      </w:r>
      <w:r w:rsidRPr="005A34D7">
        <w:rPr>
          <w:rFonts w:ascii="Times New Roman" w:hAnsi="Times New Roman" w:cs="Times New Roman"/>
          <w:spacing w:val="1"/>
        </w:rPr>
        <w:t>e</w:t>
      </w:r>
      <w:r w:rsidRPr="005A34D7">
        <w:rPr>
          <w:rFonts w:ascii="Times New Roman" w:hAnsi="Times New Roman" w:cs="Times New Roman"/>
          <w:spacing w:val="-4"/>
        </w:rPr>
        <w:t>a</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16"/>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spacing w:val="5"/>
        </w:rPr>
        <w:t>a</w:t>
      </w:r>
      <w:r w:rsidRPr="005A34D7">
        <w:rPr>
          <w:rFonts w:ascii="Times New Roman" w:hAnsi="Times New Roman" w:cs="Times New Roman"/>
        </w:rPr>
        <w:t>n</w:t>
      </w:r>
      <w:r w:rsidRPr="005A34D7">
        <w:rPr>
          <w:rFonts w:ascii="Times New Roman" w:hAnsi="Times New Roman" w:cs="Times New Roman"/>
          <w:spacing w:val="3"/>
        </w:rPr>
        <w:t xml:space="preserve"> </w:t>
      </w:r>
      <w:r w:rsidRPr="005A34D7">
        <w:rPr>
          <w:rFonts w:ascii="Times New Roman" w:hAnsi="Times New Roman" w:cs="Times New Roman"/>
          <w:spacing w:val="7"/>
          <w:w w:val="102"/>
        </w:rPr>
        <w:t>1</w:t>
      </w:r>
      <w:r w:rsidRPr="005A34D7">
        <w:rPr>
          <w:rFonts w:ascii="Times New Roman" w:hAnsi="Times New Roman" w:cs="Times New Roman"/>
          <w:w w:val="102"/>
        </w:rPr>
        <w:t>.</w:t>
      </w:r>
    </w:p>
    <w:p w14:paraId="0E65A68D" w14:textId="77777777" w:rsidR="00761091" w:rsidRPr="005A34D7" w:rsidRDefault="00761091" w:rsidP="00761091">
      <w:pPr>
        <w:widowControl/>
        <w:tabs>
          <w:tab w:val="left" w:pos="360"/>
        </w:tabs>
        <w:autoSpaceDE w:val="0"/>
        <w:autoSpaceDN w:val="0"/>
        <w:adjustRightInd w:val="0"/>
        <w:spacing w:before="5" w:line="260" w:lineRule="exact"/>
        <w:jc w:val="both"/>
        <w:rPr>
          <w:rFonts w:ascii="Times New Roman" w:hAnsi="Times New Roman" w:cs="Times New Roman"/>
        </w:rPr>
      </w:pPr>
    </w:p>
    <w:p w14:paraId="6CB31A87" w14:textId="77777777" w:rsidR="00761091" w:rsidRPr="005A34D7" w:rsidRDefault="00761091" w:rsidP="00761091">
      <w:pPr>
        <w:widowControl/>
        <w:tabs>
          <w:tab w:val="left" w:pos="360"/>
        </w:tabs>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2"/>
        </w:rPr>
        <w:t>H</w:t>
      </w:r>
      <w:r w:rsidRPr="005A34D7">
        <w:rPr>
          <w:rFonts w:ascii="Times New Roman" w:hAnsi="Times New Roman" w:cs="Times New Roman"/>
          <w:b/>
          <w:bCs/>
        </w:rPr>
        <w:t>in</w:t>
      </w:r>
      <w:r w:rsidRPr="005A34D7">
        <w:rPr>
          <w:rFonts w:ascii="Times New Roman" w:hAnsi="Times New Roman" w:cs="Times New Roman"/>
          <w:b/>
          <w:bCs/>
          <w:spacing w:val="2"/>
        </w:rPr>
        <w:t>t</w:t>
      </w:r>
      <w:r w:rsidRPr="005A34D7">
        <w:rPr>
          <w:rFonts w:ascii="Times New Roman" w:hAnsi="Times New Roman" w:cs="Times New Roman"/>
          <w:b/>
          <w:bCs/>
        </w:rPr>
        <w:t>:</w:t>
      </w:r>
      <w:r w:rsidRPr="005A34D7">
        <w:rPr>
          <w:rFonts w:ascii="Times New Roman" w:hAnsi="Times New Roman" w:cs="Times New Roman"/>
          <w:b/>
          <w:bCs/>
          <w:spacing w:val="9"/>
        </w:rPr>
        <w:t xml:space="preserve"> </w:t>
      </w:r>
      <w:r w:rsidRPr="005A34D7">
        <w:rPr>
          <w:rFonts w:ascii="Times New Roman" w:hAnsi="Times New Roman" w:cs="Times New Roman"/>
          <w:spacing w:val="-4"/>
        </w:rPr>
        <w:t>U</w:t>
      </w:r>
      <w:r w:rsidRPr="005A34D7">
        <w:rPr>
          <w:rFonts w:ascii="Times New Roman" w:hAnsi="Times New Roman" w:cs="Times New Roman"/>
          <w:spacing w:val="-1"/>
        </w:rPr>
        <w:t>s</w:t>
      </w:r>
      <w:r w:rsidRPr="005A34D7">
        <w:rPr>
          <w:rFonts w:ascii="Times New Roman" w:hAnsi="Times New Roman" w:cs="Times New Roman"/>
        </w:rPr>
        <w:t>e</w:t>
      </w:r>
      <w:r w:rsidRPr="005A34D7">
        <w:rPr>
          <w:rFonts w:ascii="Times New Roman" w:hAnsi="Times New Roman" w:cs="Times New Roman"/>
          <w:spacing w:val="10"/>
        </w:rPr>
        <w:t xml:space="preserve"> </w:t>
      </w:r>
      <w:r w:rsidRPr="005A34D7">
        <w:rPr>
          <w:rFonts w:ascii="Times New Roman" w:hAnsi="Times New Roman" w:cs="Times New Roman"/>
        </w:rPr>
        <w:t>G</w:t>
      </w:r>
      <w:r w:rsidRPr="005A34D7">
        <w:rPr>
          <w:rFonts w:ascii="Times New Roman" w:hAnsi="Times New Roman" w:cs="Times New Roman"/>
          <w:spacing w:val="-1"/>
        </w:rPr>
        <w:t>R</w:t>
      </w:r>
      <w:r w:rsidRPr="005A34D7">
        <w:rPr>
          <w:rFonts w:ascii="Times New Roman" w:hAnsi="Times New Roman" w:cs="Times New Roman"/>
          <w:spacing w:val="5"/>
        </w:rPr>
        <w:t>O</w:t>
      </w:r>
      <w:r w:rsidRPr="005A34D7">
        <w:rPr>
          <w:rFonts w:ascii="Times New Roman" w:hAnsi="Times New Roman" w:cs="Times New Roman"/>
          <w:spacing w:val="-4"/>
        </w:rPr>
        <w:t>U</w:t>
      </w:r>
      <w:r w:rsidRPr="005A34D7">
        <w:rPr>
          <w:rFonts w:ascii="Times New Roman" w:hAnsi="Times New Roman" w:cs="Times New Roman"/>
        </w:rPr>
        <w:t>P</w:t>
      </w:r>
      <w:r w:rsidRPr="005A34D7">
        <w:rPr>
          <w:rFonts w:ascii="Times New Roman" w:hAnsi="Times New Roman" w:cs="Times New Roman"/>
          <w:spacing w:val="17"/>
        </w:rPr>
        <w:t xml:space="preserve"> </w:t>
      </w:r>
      <w:r w:rsidRPr="005A34D7">
        <w:rPr>
          <w:rFonts w:ascii="Times New Roman" w:hAnsi="Times New Roman" w:cs="Times New Roman"/>
          <w:spacing w:val="-1"/>
        </w:rPr>
        <w:t>B</w:t>
      </w:r>
      <w:r w:rsidRPr="005A34D7">
        <w:rPr>
          <w:rFonts w:ascii="Times New Roman" w:hAnsi="Times New Roman" w:cs="Times New Roman"/>
        </w:rPr>
        <w:t>Y,</w:t>
      </w:r>
      <w:r w:rsidRPr="005A34D7">
        <w:rPr>
          <w:rFonts w:ascii="Times New Roman" w:hAnsi="Times New Roman" w:cs="Times New Roman"/>
          <w:spacing w:val="11"/>
        </w:rPr>
        <w:t xml:space="preserve"> </w:t>
      </w:r>
      <w:r w:rsidRPr="005A34D7">
        <w:rPr>
          <w:rFonts w:ascii="Times New Roman" w:hAnsi="Times New Roman" w:cs="Times New Roman"/>
          <w:spacing w:val="3"/>
        </w:rPr>
        <w:t>W</w:t>
      </w:r>
      <w:r w:rsidRPr="005A34D7">
        <w:rPr>
          <w:rFonts w:ascii="Times New Roman" w:hAnsi="Times New Roman" w:cs="Times New Roman"/>
          <w:spacing w:val="-4"/>
        </w:rPr>
        <w:t>H</w:t>
      </w:r>
      <w:r w:rsidRPr="005A34D7">
        <w:rPr>
          <w:rFonts w:ascii="Times New Roman" w:hAnsi="Times New Roman" w:cs="Times New Roman"/>
          <w:spacing w:val="2"/>
        </w:rPr>
        <w:t>E</w:t>
      </w:r>
      <w:r w:rsidRPr="005A34D7">
        <w:rPr>
          <w:rFonts w:ascii="Times New Roman" w:hAnsi="Times New Roman" w:cs="Times New Roman"/>
          <w:spacing w:val="-1"/>
        </w:rPr>
        <w:t>R</w:t>
      </w:r>
      <w:r w:rsidRPr="005A34D7">
        <w:rPr>
          <w:rFonts w:ascii="Times New Roman" w:hAnsi="Times New Roman" w:cs="Times New Roman"/>
        </w:rPr>
        <w:t>E</w:t>
      </w:r>
      <w:r w:rsidRPr="005A34D7">
        <w:rPr>
          <w:rFonts w:ascii="Times New Roman" w:hAnsi="Times New Roman" w:cs="Times New Roman"/>
          <w:spacing w:val="20"/>
        </w:rPr>
        <w:t xml:space="preserve"> </w:t>
      </w:r>
      <w:r w:rsidRPr="005A34D7">
        <w:rPr>
          <w:rFonts w:ascii="Times New Roman" w:hAnsi="Times New Roman" w:cs="Times New Roman"/>
          <w:spacing w:val="1"/>
        </w:rPr>
        <w:t>a</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16"/>
        </w:rPr>
        <w:t xml:space="preserve"> </w:t>
      </w:r>
      <w:r w:rsidRPr="005A34D7">
        <w:rPr>
          <w:rFonts w:ascii="Times New Roman" w:hAnsi="Times New Roman" w:cs="Times New Roman"/>
          <w:spacing w:val="-4"/>
        </w:rPr>
        <w:t>H</w:t>
      </w:r>
      <w:r w:rsidRPr="005A34D7">
        <w:rPr>
          <w:rFonts w:ascii="Times New Roman" w:hAnsi="Times New Roman" w:cs="Times New Roman"/>
          <w:spacing w:val="5"/>
        </w:rPr>
        <w:t>A</w:t>
      </w:r>
      <w:r w:rsidRPr="005A34D7">
        <w:rPr>
          <w:rFonts w:ascii="Times New Roman" w:hAnsi="Times New Roman" w:cs="Times New Roman"/>
          <w:spacing w:val="-4"/>
        </w:rPr>
        <w:t>V</w:t>
      </w:r>
      <w:r w:rsidRPr="005A34D7">
        <w:rPr>
          <w:rFonts w:ascii="Times New Roman" w:hAnsi="Times New Roman" w:cs="Times New Roman"/>
          <w:spacing w:val="2"/>
        </w:rPr>
        <w:t>I</w:t>
      </w:r>
      <w:r w:rsidRPr="005A34D7">
        <w:rPr>
          <w:rFonts w:ascii="Times New Roman" w:hAnsi="Times New Roman" w:cs="Times New Roman"/>
          <w:spacing w:val="-4"/>
        </w:rPr>
        <w:t>N</w:t>
      </w:r>
      <w:r w:rsidRPr="005A34D7">
        <w:rPr>
          <w:rFonts w:ascii="Times New Roman" w:hAnsi="Times New Roman" w:cs="Times New Roman"/>
        </w:rPr>
        <w:t>G</w:t>
      </w:r>
      <w:r w:rsidRPr="005A34D7">
        <w:rPr>
          <w:rFonts w:ascii="Times New Roman" w:hAnsi="Times New Roman" w:cs="Times New Roman"/>
          <w:spacing w:val="20"/>
        </w:rPr>
        <w:t xml:space="preserve"> </w:t>
      </w:r>
      <w:r w:rsidRPr="005A34D7">
        <w:rPr>
          <w:rFonts w:ascii="Times New Roman" w:hAnsi="Times New Roman" w:cs="Times New Roman"/>
          <w:spacing w:val="3"/>
          <w:w w:val="102"/>
        </w:rPr>
        <w:t>C</w:t>
      </w:r>
      <w:r w:rsidRPr="005A34D7">
        <w:rPr>
          <w:rFonts w:ascii="Times New Roman" w:hAnsi="Times New Roman" w:cs="Times New Roman"/>
          <w:spacing w:val="2"/>
          <w:w w:val="102"/>
        </w:rPr>
        <w:t>L</w:t>
      </w:r>
      <w:r w:rsidRPr="005A34D7">
        <w:rPr>
          <w:rFonts w:ascii="Times New Roman" w:hAnsi="Times New Roman" w:cs="Times New Roman"/>
          <w:w w:val="102"/>
        </w:rPr>
        <w:t>A</w:t>
      </w:r>
      <w:r w:rsidRPr="005A34D7">
        <w:rPr>
          <w:rFonts w:ascii="Times New Roman" w:hAnsi="Times New Roman" w:cs="Times New Roman"/>
          <w:spacing w:val="-4"/>
          <w:w w:val="102"/>
        </w:rPr>
        <w:t>U</w:t>
      </w:r>
      <w:r w:rsidRPr="005A34D7">
        <w:rPr>
          <w:rFonts w:ascii="Times New Roman" w:hAnsi="Times New Roman" w:cs="Times New Roman"/>
          <w:spacing w:val="4"/>
          <w:w w:val="102"/>
        </w:rPr>
        <w:t>S</w:t>
      </w:r>
      <w:r w:rsidRPr="005A34D7">
        <w:rPr>
          <w:rFonts w:ascii="Times New Roman" w:hAnsi="Times New Roman" w:cs="Times New Roman"/>
          <w:spacing w:val="2"/>
          <w:w w:val="102"/>
        </w:rPr>
        <w:t>E</w:t>
      </w:r>
      <w:r w:rsidRPr="005A34D7">
        <w:rPr>
          <w:rFonts w:ascii="Times New Roman" w:hAnsi="Times New Roman" w:cs="Times New Roman"/>
          <w:w w:val="102"/>
        </w:rPr>
        <w:t>S.</w:t>
      </w:r>
    </w:p>
    <w:p w14:paraId="2E0DACCC" w14:textId="77777777" w:rsidR="00761091" w:rsidRPr="005A34D7" w:rsidRDefault="00761091" w:rsidP="00761091">
      <w:pPr>
        <w:widowControl/>
        <w:tabs>
          <w:tab w:val="left" w:pos="360"/>
        </w:tabs>
        <w:autoSpaceDE w:val="0"/>
        <w:autoSpaceDN w:val="0"/>
        <w:adjustRightInd w:val="0"/>
        <w:spacing w:before="11"/>
        <w:ind w:right="-20"/>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7"/>
        </w:rPr>
        <w:t xml:space="preserve"> </w:t>
      </w:r>
      <w:r w:rsidRPr="005A34D7">
        <w:rPr>
          <w:rFonts w:ascii="Times New Roman" w:hAnsi="Times New Roman" w:cs="Times New Roman"/>
        </w:rPr>
        <w:t>Fi</w:t>
      </w:r>
      <w:r w:rsidRPr="005A34D7">
        <w:rPr>
          <w:rFonts w:ascii="Times New Roman" w:hAnsi="Times New Roman" w:cs="Times New Roman"/>
          <w:spacing w:val="-7"/>
        </w:rPr>
        <w:t>n</w:t>
      </w:r>
      <w:r w:rsidRPr="005A34D7">
        <w:rPr>
          <w:rFonts w:ascii="Times New Roman" w:hAnsi="Times New Roman" w:cs="Times New Roman"/>
        </w:rPr>
        <w:t>d</w:t>
      </w:r>
      <w:r w:rsidRPr="005A34D7">
        <w:rPr>
          <w:rFonts w:ascii="Times New Roman" w:hAnsi="Times New Roman" w:cs="Times New Roman"/>
          <w:spacing w:val="18"/>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9"/>
        </w:rPr>
        <w:t xml:space="preserve"> </w:t>
      </w:r>
      <w:r w:rsidRPr="005A34D7">
        <w:rPr>
          <w:rFonts w:ascii="Times New Roman" w:hAnsi="Times New Roman" w:cs="Times New Roman"/>
        </w:rPr>
        <w:t>t</w:t>
      </w:r>
      <w:r w:rsidRPr="005A34D7">
        <w:rPr>
          <w:rFonts w:ascii="Times New Roman" w:hAnsi="Times New Roman" w:cs="Times New Roman"/>
          <w:spacing w:val="2"/>
        </w:rPr>
        <w:t>o</w:t>
      </w:r>
      <w:r w:rsidRPr="005A34D7">
        <w:rPr>
          <w:rFonts w:ascii="Times New Roman" w:hAnsi="Times New Roman" w:cs="Times New Roman"/>
        </w:rPr>
        <w:t>t</w:t>
      </w:r>
      <w:r w:rsidRPr="005A34D7">
        <w:rPr>
          <w:rFonts w:ascii="Times New Roman" w:hAnsi="Times New Roman" w:cs="Times New Roman"/>
          <w:spacing w:val="1"/>
        </w:rPr>
        <w:t>a</w:t>
      </w:r>
      <w:r w:rsidRPr="005A34D7">
        <w:rPr>
          <w:rFonts w:ascii="Times New Roman" w:hAnsi="Times New Roman" w:cs="Times New Roman"/>
        </w:rPr>
        <w:t>l</w:t>
      </w:r>
      <w:r w:rsidRPr="005A34D7">
        <w:rPr>
          <w:rFonts w:ascii="Times New Roman" w:hAnsi="Times New Roman" w:cs="Times New Roman"/>
          <w:spacing w:val="5"/>
        </w:rPr>
        <w:t xml:space="preserve"> </w:t>
      </w:r>
      <w:r w:rsidRPr="005A34D7">
        <w:rPr>
          <w:rFonts w:ascii="Times New Roman" w:hAnsi="Times New Roman" w:cs="Times New Roman"/>
          <w:spacing w:val="-2"/>
        </w:rPr>
        <w:t>n</w:t>
      </w:r>
      <w:r w:rsidRPr="005A34D7">
        <w:rPr>
          <w:rFonts w:ascii="Times New Roman" w:hAnsi="Times New Roman" w:cs="Times New Roman"/>
          <w:spacing w:val="2"/>
        </w:rPr>
        <w:t>u</w:t>
      </w:r>
      <w:r w:rsidRPr="005A34D7">
        <w:rPr>
          <w:rFonts w:ascii="Times New Roman" w:hAnsi="Times New Roman" w:cs="Times New Roman"/>
          <w:spacing w:val="-2"/>
        </w:rPr>
        <w:t>m</w:t>
      </w:r>
      <w:r w:rsidRPr="005A34D7">
        <w:rPr>
          <w:rFonts w:ascii="Times New Roman" w:hAnsi="Times New Roman" w:cs="Times New Roman"/>
          <w:spacing w:val="7"/>
        </w:rPr>
        <w:t>b</w:t>
      </w:r>
      <w:r w:rsidRPr="005A34D7">
        <w:rPr>
          <w:rFonts w:ascii="Times New Roman" w:hAnsi="Times New Roman" w:cs="Times New Roman"/>
          <w:spacing w:val="-4"/>
        </w:rPr>
        <w:t>e</w:t>
      </w:r>
      <w:r w:rsidRPr="005A34D7">
        <w:rPr>
          <w:rFonts w:ascii="Times New Roman" w:hAnsi="Times New Roman" w:cs="Times New Roman"/>
        </w:rPr>
        <w:t>r</w:t>
      </w:r>
      <w:r w:rsidRPr="005A34D7">
        <w:rPr>
          <w:rFonts w:ascii="Times New Roman" w:hAnsi="Times New Roman" w:cs="Times New Roman"/>
          <w:spacing w:val="13"/>
        </w:rPr>
        <w:t xml:space="preserve"> </w:t>
      </w:r>
      <w:r w:rsidRPr="005A34D7">
        <w:rPr>
          <w:rFonts w:ascii="Times New Roman" w:hAnsi="Times New Roman" w:cs="Times New Roman"/>
          <w:spacing w:val="2"/>
        </w:rPr>
        <w:t>o</w:t>
      </w:r>
      <w:r w:rsidRPr="005A34D7">
        <w:rPr>
          <w:rFonts w:ascii="Times New Roman" w:hAnsi="Times New Roman" w:cs="Times New Roman"/>
        </w:rPr>
        <w:t>f</w:t>
      </w:r>
      <w:r w:rsidRPr="005A34D7">
        <w:rPr>
          <w:rFonts w:ascii="Times New Roman" w:hAnsi="Times New Roman" w:cs="Times New Roman"/>
          <w:spacing w:val="4"/>
        </w:rPr>
        <w:t xml:space="preserve"> </w:t>
      </w:r>
      <w:r w:rsidRPr="005A34D7">
        <w:rPr>
          <w:rFonts w:ascii="Times New Roman" w:hAnsi="Times New Roman" w:cs="Times New Roman"/>
          <w:spacing w:val="1"/>
        </w:rPr>
        <w:t>ca</w:t>
      </w:r>
      <w:r w:rsidRPr="005A34D7">
        <w:rPr>
          <w:rFonts w:ascii="Times New Roman" w:hAnsi="Times New Roman" w:cs="Times New Roman"/>
          <w:spacing w:val="-7"/>
        </w:rPr>
        <w:t>n</w:t>
      </w:r>
      <w:r w:rsidRPr="005A34D7">
        <w:rPr>
          <w:rFonts w:ascii="Times New Roman" w:hAnsi="Times New Roman" w:cs="Times New Roman"/>
          <w:spacing w:val="1"/>
        </w:rPr>
        <w:t>c</w:t>
      </w:r>
      <w:r w:rsidRPr="005A34D7">
        <w:rPr>
          <w:rFonts w:ascii="Times New Roman" w:hAnsi="Times New Roman" w:cs="Times New Roman"/>
          <w:spacing w:val="5"/>
        </w:rPr>
        <w:t>e</w:t>
      </w:r>
      <w:r w:rsidRPr="005A34D7">
        <w:rPr>
          <w:rFonts w:ascii="Times New Roman" w:hAnsi="Times New Roman" w:cs="Times New Roman"/>
        </w:rPr>
        <w:t>l</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22"/>
        </w:rPr>
        <w:t xml:space="preserve"> </w:t>
      </w:r>
      <w:r w:rsidRPr="005A34D7">
        <w:rPr>
          <w:rFonts w:ascii="Times New Roman" w:hAnsi="Times New Roman" w:cs="Times New Roman"/>
          <w:spacing w:val="-1"/>
          <w:w w:val="102"/>
        </w:rPr>
        <w:t>s</w:t>
      </w:r>
      <w:r w:rsidRPr="005A34D7">
        <w:rPr>
          <w:rFonts w:ascii="Times New Roman" w:hAnsi="Times New Roman" w:cs="Times New Roman"/>
          <w:spacing w:val="1"/>
          <w:w w:val="102"/>
        </w:rPr>
        <w:t>e</w:t>
      </w:r>
      <w:r w:rsidRPr="005A34D7">
        <w:rPr>
          <w:rFonts w:ascii="Times New Roman" w:hAnsi="Times New Roman" w:cs="Times New Roman"/>
          <w:spacing w:val="-4"/>
          <w:w w:val="102"/>
        </w:rPr>
        <w:t>a</w:t>
      </w:r>
      <w:r w:rsidRPr="005A34D7">
        <w:rPr>
          <w:rFonts w:ascii="Times New Roman" w:hAnsi="Times New Roman" w:cs="Times New Roman"/>
          <w:spacing w:val="5"/>
          <w:w w:val="102"/>
        </w:rPr>
        <w:t>t</w:t>
      </w:r>
      <w:r w:rsidRPr="005A34D7">
        <w:rPr>
          <w:rFonts w:ascii="Times New Roman" w:hAnsi="Times New Roman" w:cs="Times New Roman"/>
          <w:spacing w:val="-6"/>
          <w:w w:val="102"/>
        </w:rPr>
        <w:t>s</w:t>
      </w:r>
      <w:r w:rsidRPr="005A34D7">
        <w:rPr>
          <w:rFonts w:ascii="Times New Roman" w:hAnsi="Times New Roman" w:cs="Times New Roman"/>
          <w:w w:val="102"/>
        </w:rPr>
        <w:t>.</w:t>
      </w:r>
    </w:p>
    <w:p w14:paraId="5DAADC68" w14:textId="77777777" w:rsidR="00761091" w:rsidRPr="005A34D7" w:rsidRDefault="00761091" w:rsidP="00761091">
      <w:pPr>
        <w:widowControl/>
        <w:tabs>
          <w:tab w:val="left" w:pos="360"/>
        </w:tabs>
        <w:autoSpaceDE w:val="0"/>
        <w:autoSpaceDN w:val="0"/>
        <w:adjustRightInd w:val="0"/>
        <w:spacing w:before="1"/>
        <w:ind w:right="-20"/>
        <w:jc w:val="both"/>
        <w:rPr>
          <w:rFonts w:ascii="Times New Roman" w:hAnsi="Times New Roman" w:cs="Times New Roman"/>
        </w:rPr>
      </w:pPr>
      <w:r w:rsidRPr="005A34D7">
        <w:rPr>
          <w:rFonts w:ascii="Times New Roman" w:hAnsi="Times New Roman" w:cs="Times New Roman"/>
        </w:rPr>
        <w:t>•</w:t>
      </w:r>
      <w:r w:rsidRPr="005A34D7">
        <w:rPr>
          <w:rFonts w:ascii="Times New Roman" w:hAnsi="Times New Roman" w:cs="Times New Roman"/>
          <w:spacing w:val="31"/>
        </w:rPr>
        <w:t xml:space="preserve"> </w:t>
      </w:r>
      <w:r w:rsidRPr="005A34D7">
        <w:rPr>
          <w:rFonts w:ascii="Times New Roman" w:hAnsi="Times New Roman" w:cs="Times New Roman"/>
          <w:spacing w:val="-6"/>
        </w:rPr>
        <w:t>W</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rPr>
        <w:t>te</w:t>
      </w:r>
      <w:r w:rsidRPr="005A34D7">
        <w:rPr>
          <w:rFonts w:ascii="Times New Roman" w:hAnsi="Times New Roman" w:cs="Times New Roman"/>
          <w:spacing w:val="37"/>
        </w:rPr>
        <w:t xml:space="preserve"> </w:t>
      </w:r>
      <w:r w:rsidRPr="005A34D7">
        <w:rPr>
          <w:rFonts w:ascii="Times New Roman" w:hAnsi="Times New Roman" w:cs="Times New Roman"/>
        </w:rPr>
        <w:t>a</w:t>
      </w:r>
      <w:r w:rsidRPr="005A34D7">
        <w:rPr>
          <w:rFonts w:ascii="Times New Roman" w:hAnsi="Times New Roman" w:cs="Times New Roman"/>
          <w:spacing w:val="29"/>
        </w:rPr>
        <w:t xml:space="preserve"> </w:t>
      </w:r>
      <w:r w:rsidRPr="005A34D7">
        <w:rPr>
          <w:rFonts w:ascii="Times New Roman" w:hAnsi="Times New Roman" w:cs="Times New Roman"/>
          <w:spacing w:val="-4"/>
        </w:rPr>
        <w:t>Q</w:t>
      </w:r>
      <w:r w:rsidRPr="005A34D7">
        <w:rPr>
          <w:rFonts w:ascii="Times New Roman" w:hAnsi="Times New Roman" w:cs="Times New Roman"/>
          <w:spacing w:val="2"/>
        </w:rPr>
        <w:t>u</w:t>
      </w:r>
      <w:r w:rsidRPr="005A34D7">
        <w:rPr>
          <w:rFonts w:ascii="Times New Roman" w:hAnsi="Times New Roman" w:cs="Times New Roman"/>
          <w:spacing w:val="1"/>
        </w:rPr>
        <w:t>e</w:t>
      </w:r>
      <w:r w:rsidRPr="005A34D7">
        <w:rPr>
          <w:rFonts w:ascii="Times New Roman" w:hAnsi="Times New Roman" w:cs="Times New Roman"/>
          <w:spacing w:val="7"/>
        </w:rPr>
        <w:t>r</w:t>
      </w:r>
      <w:r w:rsidRPr="005A34D7">
        <w:rPr>
          <w:rFonts w:ascii="Times New Roman" w:hAnsi="Times New Roman" w:cs="Times New Roman"/>
        </w:rPr>
        <w:t>y</w:t>
      </w:r>
      <w:r w:rsidRPr="005A34D7">
        <w:rPr>
          <w:rFonts w:ascii="Times New Roman" w:hAnsi="Times New Roman" w:cs="Times New Roman"/>
          <w:spacing w:val="21"/>
        </w:rPr>
        <w:t xml:space="preserve"> </w:t>
      </w:r>
      <w:r w:rsidRPr="005A34D7">
        <w:rPr>
          <w:rFonts w:ascii="Times New Roman" w:hAnsi="Times New Roman" w:cs="Times New Roman"/>
        </w:rPr>
        <w:t>to</w:t>
      </w:r>
      <w:r w:rsidRPr="005A34D7">
        <w:rPr>
          <w:rFonts w:ascii="Times New Roman" w:hAnsi="Times New Roman" w:cs="Times New Roman"/>
          <w:spacing w:val="32"/>
        </w:rPr>
        <w:t xml:space="preserve"> </w:t>
      </w:r>
      <w:r w:rsidRPr="005A34D7">
        <w:rPr>
          <w:rFonts w:ascii="Times New Roman" w:hAnsi="Times New Roman" w:cs="Times New Roman"/>
          <w:spacing w:val="-4"/>
        </w:rPr>
        <w:t>c</w:t>
      </w:r>
      <w:r w:rsidRPr="005A34D7">
        <w:rPr>
          <w:rFonts w:ascii="Times New Roman" w:hAnsi="Times New Roman" w:cs="Times New Roman"/>
          <w:spacing w:val="-2"/>
        </w:rPr>
        <w:t>o</w:t>
      </w:r>
      <w:r w:rsidRPr="005A34D7">
        <w:rPr>
          <w:rFonts w:ascii="Times New Roman" w:hAnsi="Times New Roman" w:cs="Times New Roman"/>
          <w:spacing w:val="2"/>
        </w:rPr>
        <w:t>u</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37"/>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28"/>
        </w:rPr>
        <w:t xml:space="preserve"> </w:t>
      </w:r>
      <w:r w:rsidRPr="005A34D7">
        <w:rPr>
          <w:rFonts w:ascii="Times New Roman" w:hAnsi="Times New Roman" w:cs="Times New Roman"/>
          <w:spacing w:val="-2"/>
        </w:rPr>
        <w:t>n</w:t>
      </w:r>
      <w:r w:rsidRPr="005A34D7">
        <w:rPr>
          <w:rFonts w:ascii="Times New Roman" w:hAnsi="Times New Roman" w:cs="Times New Roman"/>
          <w:spacing w:val="2"/>
        </w:rPr>
        <w:t>u</w:t>
      </w:r>
      <w:r w:rsidRPr="005A34D7">
        <w:rPr>
          <w:rFonts w:ascii="Times New Roman" w:hAnsi="Times New Roman" w:cs="Times New Roman"/>
          <w:spacing w:val="-2"/>
        </w:rPr>
        <w:t>m</w:t>
      </w:r>
      <w:r w:rsidRPr="005A34D7">
        <w:rPr>
          <w:rFonts w:ascii="Times New Roman" w:hAnsi="Times New Roman" w:cs="Times New Roman"/>
          <w:spacing w:val="7"/>
        </w:rPr>
        <w:t>b</w:t>
      </w:r>
      <w:r w:rsidRPr="005A34D7">
        <w:rPr>
          <w:rFonts w:ascii="Times New Roman" w:hAnsi="Times New Roman" w:cs="Times New Roman"/>
          <w:spacing w:val="-4"/>
        </w:rPr>
        <w:t>e</w:t>
      </w:r>
      <w:r w:rsidRPr="005A34D7">
        <w:rPr>
          <w:rFonts w:ascii="Times New Roman" w:hAnsi="Times New Roman" w:cs="Times New Roman"/>
        </w:rPr>
        <w:t>r</w:t>
      </w:r>
      <w:r w:rsidRPr="005A34D7">
        <w:rPr>
          <w:rFonts w:ascii="Times New Roman" w:hAnsi="Times New Roman" w:cs="Times New Roman"/>
          <w:spacing w:val="32"/>
        </w:rPr>
        <w:t xml:space="preserve"> </w:t>
      </w:r>
      <w:r w:rsidRPr="005A34D7">
        <w:rPr>
          <w:rFonts w:ascii="Times New Roman" w:hAnsi="Times New Roman" w:cs="Times New Roman"/>
          <w:spacing w:val="7"/>
        </w:rPr>
        <w:t>o</w:t>
      </w:r>
      <w:r w:rsidRPr="005A34D7">
        <w:rPr>
          <w:rFonts w:ascii="Times New Roman" w:hAnsi="Times New Roman" w:cs="Times New Roman"/>
        </w:rPr>
        <w:t>f</w:t>
      </w:r>
      <w:r w:rsidRPr="005A34D7">
        <w:rPr>
          <w:rFonts w:ascii="Times New Roman" w:hAnsi="Times New Roman" w:cs="Times New Roman"/>
          <w:spacing w:val="28"/>
        </w:rPr>
        <w:t xml:space="preserve"> </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spacing w:val="-7"/>
        </w:rPr>
        <w:t>k</w:t>
      </w:r>
      <w:r w:rsidRPr="005A34D7">
        <w:rPr>
          <w:rFonts w:ascii="Times New Roman" w:hAnsi="Times New Roman" w:cs="Times New Roman"/>
          <w:spacing w:val="1"/>
        </w:rPr>
        <w:t>e</w:t>
      </w:r>
      <w:r w:rsidRPr="005A34D7">
        <w:rPr>
          <w:rFonts w:ascii="Times New Roman" w:hAnsi="Times New Roman" w:cs="Times New Roman"/>
        </w:rPr>
        <w:t>ts</w:t>
      </w:r>
      <w:r w:rsidRPr="005A34D7">
        <w:rPr>
          <w:rFonts w:ascii="Times New Roman" w:hAnsi="Times New Roman" w:cs="Times New Roman"/>
          <w:spacing w:val="36"/>
        </w:rPr>
        <w:t xml:space="preserve"> </w:t>
      </w:r>
      <w:r w:rsidRPr="005A34D7">
        <w:rPr>
          <w:rFonts w:ascii="Times New Roman" w:hAnsi="Times New Roman" w:cs="Times New Roman"/>
          <w:spacing w:val="2"/>
        </w:rPr>
        <w:t>fo</w:t>
      </w:r>
      <w:r w:rsidRPr="005A34D7">
        <w:rPr>
          <w:rFonts w:ascii="Times New Roman" w:hAnsi="Times New Roman" w:cs="Times New Roman"/>
        </w:rPr>
        <w:t>r</w:t>
      </w:r>
      <w:r w:rsidRPr="005A34D7">
        <w:rPr>
          <w:rFonts w:ascii="Times New Roman" w:hAnsi="Times New Roman" w:cs="Times New Roman"/>
          <w:spacing w:val="29"/>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27"/>
        </w:rPr>
        <w:t xml:space="preserve"> </w:t>
      </w:r>
      <w:r w:rsidRPr="005A34D7">
        <w:rPr>
          <w:rFonts w:ascii="Times New Roman" w:hAnsi="Times New Roman" w:cs="Times New Roman"/>
          <w:spacing w:val="-2"/>
        </w:rPr>
        <w:t>b</w:t>
      </w:r>
      <w:r w:rsidRPr="005A34D7">
        <w:rPr>
          <w:rFonts w:ascii="Times New Roman" w:hAnsi="Times New Roman" w:cs="Times New Roman"/>
          <w:spacing w:val="7"/>
        </w:rPr>
        <w:t>u</w:t>
      </w:r>
      <w:r w:rsidRPr="005A34D7">
        <w:rPr>
          <w:rFonts w:ascii="Times New Roman" w:hAnsi="Times New Roman" w:cs="Times New Roman"/>
          <w:spacing w:val="-6"/>
        </w:rPr>
        <w:t>s</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39"/>
        </w:rPr>
        <w:t xml:space="preserve"> </w:t>
      </w:r>
      <w:r w:rsidRPr="005A34D7">
        <w:rPr>
          <w:rFonts w:ascii="Times New Roman" w:hAnsi="Times New Roman" w:cs="Times New Roman"/>
        </w:rPr>
        <w:t>w</w:t>
      </w:r>
      <w:r w:rsidRPr="005A34D7">
        <w:rPr>
          <w:rFonts w:ascii="Times New Roman" w:hAnsi="Times New Roman" w:cs="Times New Roman"/>
          <w:spacing w:val="-2"/>
        </w:rPr>
        <w:t>h</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rPr>
        <w:t>h</w:t>
      </w:r>
      <w:r w:rsidRPr="005A34D7">
        <w:rPr>
          <w:rFonts w:ascii="Times New Roman" w:hAnsi="Times New Roman" w:cs="Times New Roman"/>
          <w:spacing w:val="35"/>
        </w:rPr>
        <w:t xml:space="preserve"> </w:t>
      </w:r>
      <w:r w:rsidRPr="005A34D7">
        <w:rPr>
          <w:rFonts w:ascii="Times New Roman" w:hAnsi="Times New Roman" w:cs="Times New Roman"/>
        </w:rPr>
        <w:t>t</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7"/>
        </w:rPr>
        <w:t>v</w:t>
      </w:r>
      <w:r w:rsidRPr="005A34D7">
        <w:rPr>
          <w:rFonts w:ascii="Times New Roman" w:hAnsi="Times New Roman" w:cs="Times New Roman"/>
          <w:spacing w:val="5"/>
        </w:rPr>
        <w:t>e</w:t>
      </w:r>
      <w:r w:rsidRPr="005A34D7">
        <w:rPr>
          <w:rFonts w:ascii="Times New Roman" w:hAnsi="Times New Roman" w:cs="Times New Roman"/>
        </w:rPr>
        <w:t>l</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rPr>
        <w:t>d</w:t>
      </w:r>
      <w:r w:rsidRPr="005A34D7">
        <w:rPr>
          <w:rFonts w:ascii="Times New Roman" w:hAnsi="Times New Roman" w:cs="Times New Roman"/>
          <w:spacing w:val="44"/>
        </w:rPr>
        <w:t xml:space="preserve"> </w:t>
      </w:r>
      <w:r w:rsidRPr="005A34D7">
        <w:rPr>
          <w:rFonts w:ascii="Times New Roman" w:hAnsi="Times New Roman" w:cs="Times New Roman"/>
          <w:spacing w:val="1"/>
        </w:rPr>
        <w:t>a</w:t>
      </w:r>
      <w:r w:rsidRPr="005A34D7">
        <w:rPr>
          <w:rFonts w:ascii="Times New Roman" w:hAnsi="Times New Roman" w:cs="Times New Roman"/>
          <w:spacing w:val="-3"/>
        </w:rPr>
        <w:t>f</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32"/>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rPr>
        <w:t>e</w:t>
      </w:r>
      <w:r w:rsidRPr="005A34D7">
        <w:rPr>
          <w:rFonts w:ascii="Times New Roman" w:hAnsi="Times New Roman" w:cs="Times New Roman"/>
          <w:spacing w:val="28"/>
        </w:rPr>
        <w:t xml:space="preserve"> </w:t>
      </w:r>
      <w:r w:rsidRPr="005A34D7">
        <w:rPr>
          <w:rFonts w:ascii="Times New Roman" w:hAnsi="Times New Roman" w:cs="Times New Roman"/>
          <w:spacing w:val="7"/>
          <w:w w:val="102"/>
        </w:rPr>
        <w:t>d</w:t>
      </w:r>
      <w:r w:rsidRPr="005A34D7">
        <w:rPr>
          <w:rFonts w:ascii="Times New Roman" w:hAnsi="Times New Roman" w:cs="Times New Roman"/>
          <w:spacing w:val="-4"/>
          <w:w w:val="102"/>
        </w:rPr>
        <w:t>a</w:t>
      </w:r>
      <w:r w:rsidRPr="005A34D7">
        <w:rPr>
          <w:rFonts w:ascii="Times New Roman" w:hAnsi="Times New Roman" w:cs="Times New Roman"/>
          <w:w w:val="102"/>
        </w:rPr>
        <w:t xml:space="preserve">te </w:t>
      </w:r>
      <w:r w:rsidRPr="005A34D7">
        <w:rPr>
          <w:rFonts w:ascii="Times New Roman" w:hAnsi="Times New Roman" w:cs="Times New Roman"/>
          <w:spacing w:val="-2"/>
        </w:rPr>
        <w:t>'</w:t>
      </w:r>
      <w:r w:rsidRPr="005A34D7">
        <w:rPr>
          <w:rFonts w:ascii="Times New Roman" w:hAnsi="Times New Roman" w:cs="Times New Roman"/>
          <w:spacing w:val="2"/>
        </w:rPr>
        <w:t>14</w:t>
      </w:r>
      <w:r w:rsidRPr="005A34D7">
        <w:rPr>
          <w:rFonts w:ascii="Times New Roman" w:hAnsi="Times New Roman" w:cs="Times New Roman"/>
        </w:rPr>
        <w:t>/</w:t>
      </w:r>
      <w:r w:rsidRPr="005A34D7">
        <w:rPr>
          <w:rFonts w:ascii="Times New Roman" w:hAnsi="Times New Roman" w:cs="Times New Roman"/>
          <w:spacing w:val="2"/>
        </w:rPr>
        <w:t>3</w:t>
      </w:r>
      <w:r w:rsidRPr="005A34D7">
        <w:rPr>
          <w:rFonts w:ascii="Times New Roman" w:hAnsi="Times New Roman" w:cs="Times New Roman"/>
          <w:spacing w:val="-5"/>
        </w:rPr>
        <w:t>/</w:t>
      </w:r>
      <w:r w:rsidRPr="005A34D7">
        <w:rPr>
          <w:rFonts w:ascii="Times New Roman" w:hAnsi="Times New Roman" w:cs="Times New Roman"/>
          <w:spacing w:val="2"/>
        </w:rPr>
        <w:t>2</w:t>
      </w:r>
      <w:r w:rsidRPr="005A34D7">
        <w:rPr>
          <w:rFonts w:ascii="Times New Roman" w:hAnsi="Times New Roman" w:cs="Times New Roman"/>
          <w:spacing w:val="-2"/>
        </w:rPr>
        <w:t>0</w:t>
      </w:r>
      <w:r w:rsidRPr="005A34D7">
        <w:rPr>
          <w:rFonts w:ascii="Times New Roman" w:hAnsi="Times New Roman" w:cs="Times New Roman"/>
          <w:spacing w:val="2"/>
        </w:rPr>
        <w:t>09</w:t>
      </w:r>
      <w:r w:rsidRPr="005A34D7">
        <w:rPr>
          <w:rFonts w:ascii="Times New Roman" w:hAnsi="Times New Roman" w:cs="Times New Roman"/>
          <w:spacing w:val="-2"/>
        </w:rPr>
        <w:t>'</w:t>
      </w:r>
      <w:r w:rsidRPr="005A34D7">
        <w:rPr>
          <w:rFonts w:ascii="Times New Roman" w:hAnsi="Times New Roman" w:cs="Times New Roman"/>
        </w:rPr>
        <w:t>.</w:t>
      </w:r>
      <w:r w:rsidRPr="005A34D7">
        <w:rPr>
          <w:rFonts w:ascii="Times New Roman" w:hAnsi="Times New Roman" w:cs="Times New Roman"/>
          <w:spacing w:val="25"/>
        </w:rPr>
        <w:t xml:space="preserve"> </w:t>
      </w:r>
      <w:r w:rsidRPr="005A34D7">
        <w:rPr>
          <w:rFonts w:ascii="Times New Roman" w:hAnsi="Times New Roman" w:cs="Times New Roman"/>
          <w:b/>
          <w:bCs/>
          <w:spacing w:val="2"/>
        </w:rPr>
        <w:t>H</w:t>
      </w:r>
      <w:r w:rsidRPr="005A34D7">
        <w:rPr>
          <w:rFonts w:ascii="Times New Roman" w:hAnsi="Times New Roman" w:cs="Times New Roman"/>
          <w:b/>
          <w:bCs/>
          <w:spacing w:val="-5"/>
        </w:rPr>
        <w:t>i</w:t>
      </w:r>
      <w:r w:rsidRPr="005A34D7">
        <w:rPr>
          <w:rFonts w:ascii="Times New Roman" w:hAnsi="Times New Roman" w:cs="Times New Roman"/>
          <w:b/>
          <w:bCs/>
        </w:rPr>
        <w:t>n</w:t>
      </w:r>
      <w:r w:rsidRPr="005A34D7">
        <w:rPr>
          <w:rFonts w:ascii="Times New Roman" w:hAnsi="Times New Roman" w:cs="Times New Roman"/>
          <w:b/>
          <w:bCs/>
          <w:spacing w:val="2"/>
        </w:rPr>
        <w:t>t</w:t>
      </w:r>
      <w:r w:rsidRPr="005A34D7">
        <w:rPr>
          <w:rFonts w:ascii="Times New Roman" w:hAnsi="Times New Roman" w:cs="Times New Roman"/>
          <w:b/>
          <w:bCs/>
        </w:rPr>
        <w:t>:</w:t>
      </w:r>
      <w:r w:rsidRPr="005A34D7">
        <w:rPr>
          <w:rFonts w:ascii="Times New Roman" w:hAnsi="Times New Roman" w:cs="Times New Roman"/>
          <w:b/>
          <w:bCs/>
          <w:spacing w:val="14"/>
        </w:rPr>
        <w:t xml:space="preserve"> </w:t>
      </w:r>
      <w:r w:rsidRPr="005A34D7">
        <w:rPr>
          <w:rFonts w:ascii="Times New Roman" w:hAnsi="Times New Roman" w:cs="Times New Roman"/>
          <w:spacing w:val="-4"/>
        </w:rPr>
        <w:t>U</w:t>
      </w:r>
      <w:r w:rsidRPr="005A34D7">
        <w:rPr>
          <w:rFonts w:ascii="Times New Roman" w:hAnsi="Times New Roman" w:cs="Times New Roman"/>
          <w:spacing w:val="-6"/>
        </w:rPr>
        <w:t>s</w:t>
      </w:r>
      <w:r w:rsidRPr="005A34D7">
        <w:rPr>
          <w:rFonts w:ascii="Times New Roman" w:hAnsi="Times New Roman" w:cs="Times New Roman"/>
        </w:rPr>
        <w:t>e</w:t>
      </w:r>
      <w:r w:rsidRPr="005A34D7">
        <w:rPr>
          <w:rFonts w:ascii="Times New Roman" w:hAnsi="Times New Roman" w:cs="Times New Roman"/>
          <w:spacing w:val="10"/>
        </w:rPr>
        <w:t xml:space="preserve"> </w:t>
      </w:r>
      <w:r w:rsidRPr="005A34D7">
        <w:rPr>
          <w:rFonts w:ascii="Times New Roman" w:hAnsi="Times New Roman" w:cs="Times New Roman"/>
        </w:rPr>
        <w:t>H</w:t>
      </w:r>
      <w:r w:rsidRPr="005A34D7">
        <w:rPr>
          <w:rFonts w:ascii="Times New Roman" w:hAnsi="Times New Roman" w:cs="Times New Roman"/>
          <w:spacing w:val="5"/>
        </w:rPr>
        <w:t>A</w:t>
      </w:r>
      <w:r w:rsidRPr="005A34D7">
        <w:rPr>
          <w:rFonts w:ascii="Times New Roman" w:hAnsi="Times New Roman" w:cs="Times New Roman"/>
          <w:spacing w:val="-4"/>
        </w:rPr>
        <w:t>V</w:t>
      </w:r>
      <w:r w:rsidRPr="005A34D7">
        <w:rPr>
          <w:rFonts w:ascii="Times New Roman" w:hAnsi="Times New Roman" w:cs="Times New Roman"/>
          <w:spacing w:val="-3"/>
        </w:rPr>
        <w:t>I</w:t>
      </w:r>
      <w:r w:rsidRPr="005A34D7">
        <w:rPr>
          <w:rFonts w:ascii="Times New Roman" w:hAnsi="Times New Roman" w:cs="Times New Roman"/>
          <w:spacing w:val="5"/>
        </w:rPr>
        <w:t>N</w:t>
      </w:r>
      <w:r w:rsidRPr="005A34D7">
        <w:rPr>
          <w:rFonts w:ascii="Times New Roman" w:hAnsi="Times New Roman" w:cs="Times New Roman"/>
        </w:rPr>
        <w:t>G</w:t>
      </w:r>
      <w:r w:rsidRPr="005A34D7">
        <w:rPr>
          <w:rFonts w:ascii="Times New Roman" w:hAnsi="Times New Roman" w:cs="Times New Roman"/>
          <w:spacing w:val="20"/>
        </w:rPr>
        <w:t xml:space="preserve"> </w:t>
      </w:r>
      <w:r w:rsidRPr="005A34D7">
        <w:rPr>
          <w:rFonts w:ascii="Times New Roman" w:hAnsi="Times New Roman" w:cs="Times New Roman"/>
          <w:spacing w:val="-1"/>
          <w:w w:val="102"/>
        </w:rPr>
        <w:t>C</w:t>
      </w:r>
      <w:r w:rsidRPr="005A34D7">
        <w:rPr>
          <w:rFonts w:ascii="Times New Roman" w:hAnsi="Times New Roman" w:cs="Times New Roman"/>
          <w:spacing w:val="-3"/>
          <w:w w:val="102"/>
        </w:rPr>
        <w:t>L</w:t>
      </w:r>
      <w:r w:rsidRPr="005A34D7">
        <w:rPr>
          <w:rFonts w:ascii="Times New Roman" w:hAnsi="Times New Roman" w:cs="Times New Roman"/>
          <w:spacing w:val="5"/>
          <w:w w:val="102"/>
        </w:rPr>
        <w:t>A</w:t>
      </w:r>
      <w:r w:rsidRPr="005A34D7">
        <w:rPr>
          <w:rFonts w:ascii="Times New Roman" w:hAnsi="Times New Roman" w:cs="Times New Roman"/>
          <w:spacing w:val="-4"/>
          <w:w w:val="102"/>
        </w:rPr>
        <w:t>U</w:t>
      </w:r>
      <w:r w:rsidRPr="005A34D7">
        <w:rPr>
          <w:rFonts w:ascii="Times New Roman" w:hAnsi="Times New Roman" w:cs="Times New Roman"/>
          <w:w w:val="102"/>
        </w:rPr>
        <w:t>S</w:t>
      </w:r>
      <w:r w:rsidRPr="005A34D7">
        <w:rPr>
          <w:rFonts w:ascii="Times New Roman" w:hAnsi="Times New Roman" w:cs="Times New Roman"/>
          <w:spacing w:val="2"/>
          <w:w w:val="102"/>
        </w:rPr>
        <w:t>E</w:t>
      </w:r>
      <w:r w:rsidRPr="005A34D7">
        <w:rPr>
          <w:rFonts w:ascii="Times New Roman" w:hAnsi="Times New Roman" w:cs="Times New Roman"/>
          <w:w w:val="102"/>
        </w:rPr>
        <w:t>S.</w:t>
      </w:r>
    </w:p>
    <w:p w14:paraId="7ED67ADD" w14:textId="77777777" w:rsidR="00761091" w:rsidRPr="005A34D7" w:rsidRDefault="00761091" w:rsidP="00761091">
      <w:pPr>
        <w:widowControl/>
        <w:tabs>
          <w:tab w:val="left" w:pos="360"/>
        </w:tabs>
        <w:autoSpaceDE w:val="0"/>
        <w:autoSpaceDN w:val="0"/>
        <w:adjustRightInd w:val="0"/>
        <w:spacing w:before="10" w:line="260" w:lineRule="exact"/>
        <w:jc w:val="both"/>
        <w:rPr>
          <w:rFonts w:ascii="Times New Roman" w:hAnsi="Times New Roman" w:cs="Times New Roman"/>
        </w:rPr>
      </w:pPr>
    </w:p>
    <w:p w14:paraId="05345E82" w14:textId="77777777" w:rsidR="00761091" w:rsidRPr="005A34D7" w:rsidRDefault="00761091" w:rsidP="00761091">
      <w:pPr>
        <w:widowControl/>
        <w:tabs>
          <w:tab w:val="left" w:pos="360"/>
        </w:tabs>
        <w:autoSpaceDE w:val="0"/>
        <w:autoSpaceDN w:val="0"/>
        <w:adjustRightInd w:val="0"/>
        <w:ind w:right="-20"/>
        <w:jc w:val="both"/>
        <w:rPr>
          <w:rFonts w:ascii="Times New Roman" w:hAnsi="Times New Roman" w:cs="Times New Roman"/>
        </w:rPr>
      </w:pPr>
      <w:r w:rsidRPr="005A34D7">
        <w:rPr>
          <w:rFonts w:ascii="Times New Roman" w:hAnsi="Times New Roman" w:cs="Times New Roman"/>
          <w:b/>
          <w:bCs/>
          <w:spacing w:val="-1"/>
          <w:w w:val="102"/>
        </w:rPr>
        <w:t>T</w:t>
      </w:r>
      <w:r w:rsidRPr="005A34D7">
        <w:rPr>
          <w:rFonts w:ascii="Times New Roman" w:hAnsi="Times New Roman" w:cs="Times New Roman"/>
          <w:b/>
          <w:bCs/>
          <w:spacing w:val="2"/>
          <w:w w:val="102"/>
        </w:rPr>
        <w:t>a</w:t>
      </w:r>
      <w:r w:rsidRPr="005A34D7">
        <w:rPr>
          <w:rFonts w:ascii="Times New Roman" w:hAnsi="Times New Roman" w:cs="Times New Roman"/>
          <w:b/>
          <w:bCs/>
          <w:spacing w:val="4"/>
          <w:w w:val="102"/>
        </w:rPr>
        <w:t>b</w:t>
      </w:r>
      <w:r w:rsidRPr="005A34D7">
        <w:rPr>
          <w:rFonts w:ascii="Times New Roman" w:hAnsi="Times New Roman" w:cs="Times New Roman"/>
          <w:b/>
          <w:bCs/>
          <w:w w:val="102"/>
        </w:rPr>
        <w:t>l</w:t>
      </w:r>
      <w:r w:rsidRPr="005A34D7">
        <w:rPr>
          <w:rFonts w:ascii="Times New Roman" w:hAnsi="Times New Roman" w:cs="Times New Roman"/>
          <w:b/>
          <w:bCs/>
          <w:spacing w:val="1"/>
          <w:w w:val="102"/>
        </w:rPr>
        <w:t>e</w:t>
      </w:r>
      <w:r w:rsidRPr="005A34D7">
        <w:rPr>
          <w:rFonts w:ascii="Times New Roman" w:hAnsi="Times New Roman" w:cs="Times New Roman"/>
          <w:b/>
          <w:bCs/>
          <w:w w:val="102"/>
        </w:rPr>
        <w:t>s</w:t>
      </w:r>
    </w:p>
    <w:p w14:paraId="451A5C32" w14:textId="77777777" w:rsidR="00761091" w:rsidRPr="005A34D7" w:rsidRDefault="00761091" w:rsidP="00761091">
      <w:pPr>
        <w:widowControl/>
        <w:tabs>
          <w:tab w:val="left" w:pos="360"/>
        </w:tabs>
        <w:autoSpaceDE w:val="0"/>
        <w:autoSpaceDN w:val="0"/>
        <w:adjustRightInd w:val="0"/>
        <w:spacing w:before="1"/>
        <w:jc w:val="both"/>
        <w:rPr>
          <w:rFonts w:ascii="Times New Roman" w:hAnsi="Times New Roman" w:cs="Times New Roman"/>
        </w:rPr>
      </w:pPr>
      <w:r w:rsidRPr="005A34D7">
        <w:rPr>
          <w:rFonts w:ascii="Times New Roman" w:hAnsi="Times New Roman" w:cs="Times New Roman"/>
          <w:b/>
          <w:bCs/>
          <w:spacing w:val="-1"/>
          <w:w w:val="102"/>
        </w:rPr>
        <w:t>B</w:t>
      </w:r>
      <w:r w:rsidRPr="005A34D7">
        <w:rPr>
          <w:rFonts w:ascii="Times New Roman" w:hAnsi="Times New Roman" w:cs="Times New Roman"/>
          <w:b/>
          <w:bCs/>
          <w:w w:val="102"/>
        </w:rPr>
        <w:t>US</w:t>
      </w:r>
    </w:p>
    <w:p w14:paraId="1F4FC222" w14:textId="77777777" w:rsidR="00761091" w:rsidRPr="005A34D7" w:rsidRDefault="00761091" w:rsidP="00761091">
      <w:pPr>
        <w:widowControl/>
        <w:tabs>
          <w:tab w:val="left" w:pos="360"/>
        </w:tabs>
        <w:autoSpaceDE w:val="0"/>
        <w:autoSpaceDN w:val="0"/>
        <w:adjustRightInd w:val="0"/>
        <w:spacing w:before="6" w:line="245" w:lineRule="auto"/>
        <w:jc w:val="both"/>
        <w:rPr>
          <w:rFonts w:ascii="Times New Roman" w:hAnsi="Times New Roman" w:cs="Times New Roman"/>
        </w:rPr>
      </w:pPr>
      <w:r w:rsidRPr="005A34D7">
        <w:rPr>
          <w:rFonts w:ascii="Times New Roman" w:hAnsi="Times New Roman" w:cs="Times New Roman"/>
          <w:spacing w:val="-1"/>
        </w:rPr>
        <w:t>B</w:t>
      </w:r>
      <w:r w:rsidRPr="005A34D7">
        <w:rPr>
          <w:rFonts w:ascii="Times New Roman" w:hAnsi="Times New Roman" w:cs="Times New Roman"/>
          <w:spacing w:val="2"/>
        </w:rPr>
        <w:t>u</w:t>
      </w:r>
      <w:r w:rsidRPr="005A34D7">
        <w:rPr>
          <w:rFonts w:ascii="Times New Roman" w:hAnsi="Times New Roman" w:cs="Times New Roman"/>
        </w:rPr>
        <w:t>s</w:t>
      </w:r>
      <w:r w:rsidRPr="005A34D7">
        <w:rPr>
          <w:rFonts w:ascii="Times New Roman" w:hAnsi="Times New Roman" w:cs="Times New Roman"/>
          <w:spacing w:val="13"/>
        </w:rPr>
        <w:t xml:space="preserve"> </w:t>
      </w:r>
      <w:r w:rsidRPr="005A34D7">
        <w:rPr>
          <w:rFonts w:ascii="Times New Roman" w:hAnsi="Times New Roman" w:cs="Times New Roman"/>
          <w:spacing w:val="-9"/>
        </w:rPr>
        <w:t>N</w:t>
      </w:r>
      <w:r w:rsidRPr="005A34D7">
        <w:rPr>
          <w:rFonts w:ascii="Times New Roman" w:hAnsi="Times New Roman" w:cs="Times New Roman"/>
          <w:spacing w:val="7"/>
        </w:rPr>
        <w:t>o</w:t>
      </w:r>
      <w:r w:rsidRPr="005A34D7">
        <w:rPr>
          <w:rFonts w:ascii="Times New Roman" w:hAnsi="Times New Roman" w:cs="Times New Roman"/>
        </w:rPr>
        <w:t>:</w:t>
      </w:r>
      <w:r w:rsidRPr="005A34D7">
        <w:rPr>
          <w:rFonts w:ascii="Times New Roman" w:hAnsi="Times New Roman" w:cs="Times New Roman"/>
          <w:spacing w:val="4"/>
        </w:rPr>
        <w:t xml:space="preserve"> </w:t>
      </w:r>
      <w:r w:rsidRPr="005A34D7">
        <w:rPr>
          <w:rFonts w:ascii="Times New Roman" w:hAnsi="Times New Roman" w:cs="Times New Roman"/>
          <w:spacing w:val="-4"/>
        </w:rPr>
        <w:t>V</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spacing w:val="5"/>
        </w:rPr>
        <w:t>c</w:t>
      </w:r>
      <w:r w:rsidRPr="005A34D7">
        <w:rPr>
          <w:rFonts w:ascii="Times New Roman" w:hAnsi="Times New Roman" w:cs="Times New Roman"/>
          <w:spacing w:val="-7"/>
        </w:rPr>
        <w:t>h</w:t>
      </w:r>
      <w:r w:rsidRPr="005A34D7">
        <w:rPr>
          <w:rFonts w:ascii="Times New Roman" w:hAnsi="Times New Roman" w:cs="Times New Roman"/>
          <w:spacing w:val="1"/>
        </w:rPr>
        <w:t>a</w:t>
      </w:r>
      <w:r w:rsidRPr="005A34D7">
        <w:rPr>
          <w:rFonts w:ascii="Times New Roman" w:hAnsi="Times New Roman" w:cs="Times New Roman"/>
          <w:spacing w:val="7"/>
        </w:rPr>
        <w:t>r</w:t>
      </w:r>
      <w:r w:rsidRPr="005A34D7">
        <w:rPr>
          <w:rFonts w:ascii="Times New Roman" w:hAnsi="Times New Roman" w:cs="Times New Roman"/>
        </w:rPr>
        <w:t>:</w:t>
      </w:r>
      <w:r w:rsidRPr="005A34D7">
        <w:rPr>
          <w:rFonts w:ascii="Times New Roman" w:hAnsi="Times New Roman" w:cs="Times New Roman"/>
          <w:spacing w:val="12"/>
        </w:rPr>
        <w:t xml:space="preserve"> </w:t>
      </w:r>
      <w:proofErr w:type="spellStart"/>
      <w:r w:rsidRPr="005A34D7">
        <w:rPr>
          <w:rFonts w:ascii="Times New Roman" w:hAnsi="Times New Roman" w:cs="Times New Roman"/>
          <w:w w:val="102"/>
        </w:rPr>
        <w:t>Pk</w:t>
      </w:r>
      <w:proofErr w:type="spellEnd"/>
      <w:r w:rsidRPr="005A34D7">
        <w:rPr>
          <w:rFonts w:ascii="Times New Roman" w:hAnsi="Times New Roman" w:cs="Times New Roman"/>
          <w:w w:val="102"/>
        </w:rPr>
        <w:t xml:space="preserve"> </w:t>
      </w:r>
      <w:proofErr w:type="gramStart"/>
      <w:r w:rsidRPr="005A34D7">
        <w:rPr>
          <w:rFonts w:ascii="Times New Roman" w:hAnsi="Times New Roman" w:cs="Times New Roman"/>
        </w:rPr>
        <w:t>S</w:t>
      </w:r>
      <w:r w:rsidRPr="005A34D7">
        <w:rPr>
          <w:rFonts w:ascii="Times New Roman" w:hAnsi="Times New Roman" w:cs="Times New Roman"/>
          <w:spacing w:val="2"/>
        </w:rPr>
        <w:t>o</w:t>
      </w:r>
      <w:r w:rsidRPr="005A34D7">
        <w:rPr>
          <w:rFonts w:ascii="Times New Roman" w:hAnsi="Times New Roman" w:cs="Times New Roman"/>
          <w:spacing w:val="-2"/>
        </w:rPr>
        <w:t>u</w:t>
      </w:r>
      <w:r w:rsidRPr="005A34D7">
        <w:rPr>
          <w:rFonts w:ascii="Times New Roman" w:hAnsi="Times New Roman" w:cs="Times New Roman"/>
          <w:spacing w:val="2"/>
        </w:rPr>
        <w:t>r</w:t>
      </w:r>
      <w:r w:rsidRPr="005A34D7">
        <w:rPr>
          <w:rFonts w:ascii="Times New Roman" w:hAnsi="Times New Roman" w:cs="Times New Roman"/>
          <w:spacing w:val="1"/>
        </w:rPr>
        <w:t>c</w:t>
      </w:r>
      <w:r w:rsidRPr="005A34D7">
        <w:rPr>
          <w:rFonts w:ascii="Times New Roman" w:hAnsi="Times New Roman" w:cs="Times New Roman"/>
        </w:rPr>
        <w:t>e</w:t>
      </w:r>
      <w:r w:rsidRPr="005A34D7">
        <w:rPr>
          <w:rFonts w:ascii="Times New Roman" w:hAnsi="Times New Roman" w:cs="Times New Roman"/>
          <w:spacing w:val="15"/>
        </w:rPr>
        <w:t xml:space="preserve"> </w:t>
      </w:r>
      <w:r w:rsidRPr="005A34D7">
        <w:rPr>
          <w:rFonts w:ascii="Times New Roman" w:hAnsi="Times New Roman" w:cs="Times New Roman"/>
          <w:spacing w:val="-5"/>
          <w:w w:val="102"/>
        </w:rPr>
        <w:t>:</w:t>
      </w:r>
      <w:r w:rsidRPr="005A34D7">
        <w:rPr>
          <w:rFonts w:ascii="Times New Roman" w:hAnsi="Times New Roman" w:cs="Times New Roman"/>
          <w:w w:val="102"/>
        </w:rPr>
        <w:t>V</w:t>
      </w:r>
      <w:r w:rsidRPr="005A34D7">
        <w:rPr>
          <w:rFonts w:ascii="Times New Roman" w:hAnsi="Times New Roman" w:cs="Times New Roman"/>
          <w:spacing w:val="1"/>
          <w:w w:val="102"/>
        </w:rPr>
        <w:t>a</w:t>
      </w:r>
      <w:r w:rsidRPr="005A34D7">
        <w:rPr>
          <w:rFonts w:ascii="Times New Roman" w:hAnsi="Times New Roman" w:cs="Times New Roman"/>
          <w:spacing w:val="2"/>
          <w:w w:val="102"/>
        </w:rPr>
        <w:t>r</w:t>
      </w:r>
      <w:r w:rsidRPr="005A34D7">
        <w:rPr>
          <w:rFonts w:ascii="Times New Roman" w:hAnsi="Times New Roman" w:cs="Times New Roman"/>
          <w:spacing w:val="-4"/>
          <w:w w:val="102"/>
        </w:rPr>
        <w:t>c</w:t>
      </w:r>
      <w:r w:rsidRPr="005A34D7">
        <w:rPr>
          <w:rFonts w:ascii="Times New Roman" w:hAnsi="Times New Roman" w:cs="Times New Roman"/>
          <w:spacing w:val="2"/>
          <w:w w:val="102"/>
        </w:rPr>
        <w:t>h</w:t>
      </w:r>
      <w:r w:rsidRPr="005A34D7">
        <w:rPr>
          <w:rFonts w:ascii="Times New Roman" w:hAnsi="Times New Roman" w:cs="Times New Roman"/>
          <w:spacing w:val="-4"/>
          <w:w w:val="102"/>
        </w:rPr>
        <w:t>a</w:t>
      </w:r>
      <w:r w:rsidRPr="005A34D7">
        <w:rPr>
          <w:rFonts w:ascii="Times New Roman" w:hAnsi="Times New Roman" w:cs="Times New Roman"/>
          <w:w w:val="102"/>
        </w:rPr>
        <w:t>r</w:t>
      </w:r>
      <w:proofErr w:type="gramEnd"/>
      <w:r w:rsidRPr="005A34D7">
        <w:rPr>
          <w:rFonts w:ascii="Times New Roman" w:hAnsi="Times New Roman" w:cs="Times New Roman"/>
          <w:w w:val="102"/>
        </w:rPr>
        <w:t xml:space="preserve"> </w:t>
      </w:r>
      <w:r w:rsidRPr="005A34D7">
        <w:rPr>
          <w:rFonts w:ascii="Times New Roman" w:hAnsi="Times New Roman" w:cs="Times New Roman"/>
        </w:rPr>
        <w:t>D</w:t>
      </w:r>
      <w:r w:rsidRPr="005A34D7">
        <w:rPr>
          <w:rFonts w:ascii="Times New Roman" w:hAnsi="Times New Roman" w:cs="Times New Roman"/>
          <w:spacing w:val="1"/>
        </w:rPr>
        <w:t>e</w:t>
      </w:r>
      <w:r w:rsidRPr="005A34D7">
        <w:rPr>
          <w:rFonts w:ascii="Times New Roman" w:hAnsi="Times New Roman" w:cs="Times New Roman"/>
          <w:spacing w:val="-6"/>
        </w:rPr>
        <w:t>s</w:t>
      </w:r>
      <w:r w:rsidRPr="005A34D7">
        <w:rPr>
          <w:rFonts w:ascii="Times New Roman" w:hAnsi="Times New Roman" w:cs="Times New Roman"/>
          <w:spacing w:val="9"/>
        </w:rPr>
        <w:t>t</w:t>
      </w:r>
      <w:r w:rsidRPr="005A34D7">
        <w:rPr>
          <w:rFonts w:ascii="Times New Roman" w:hAnsi="Times New Roman" w:cs="Times New Roman"/>
        </w:rPr>
        <w:t>i</w:t>
      </w:r>
      <w:r w:rsidRPr="005A34D7">
        <w:rPr>
          <w:rFonts w:ascii="Times New Roman" w:hAnsi="Times New Roman" w:cs="Times New Roman"/>
          <w:spacing w:val="-7"/>
        </w:rPr>
        <w:t>n</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20"/>
        </w:rPr>
        <w:t xml:space="preserve"> </w:t>
      </w:r>
      <w:r w:rsidRPr="005A34D7">
        <w:rPr>
          <w:rFonts w:ascii="Times New Roman" w:hAnsi="Times New Roman" w:cs="Times New Roman"/>
          <w:spacing w:val="5"/>
          <w:w w:val="102"/>
        </w:rPr>
        <w:t>:</w:t>
      </w:r>
      <w:r w:rsidRPr="005A34D7">
        <w:rPr>
          <w:rFonts w:ascii="Times New Roman" w:hAnsi="Times New Roman" w:cs="Times New Roman"/>
          <w:spacing w:val="-4"/>
          <w:w w:val="102"/>
        </w:rPr>
        <w:t>Va</w:t>
      </w:r>
      <w:r w:rsidRPr="005A34D7">
        <w:rPr>
          <w:rFonts w:ascii="Times New Roman" w:hAnsi="Times New Roman" w:cs="Times New Roman"/>
          <w:spacing w:val="2"/>
          <w:w w:val="102"/>
        </w:rPr>
        <w:t>r</w:t>
      </w:r>
      <w:r w:rsidRPr="005A34D7">
        <w:rPr>
          <w:rFonts w:ascii="Times New Roman" w:hAnsi="Times New Roman" w:cs="Times New Roman"/>
          <w:spacing w:val="5"/>
          <w:w w:val="102"/>
        </w:rPr>
        <w:t>c</w:t>
      </w:r>
      <w:r w:rsidRPr="005A34D7">
        <w:rPr>
          <w:rFonts w:ascii="Times New Roman" w:hAnsi="Times New Roman" w:cs="Times New Roman"/>
          <w:spacing w:val="-7"/>
          <w:w w:val="102"/>
        </w:rPr>
        <w:t>h</w:t>
      </w:r>
      <w:r w:rsidRPr="005A34D7">
        <w:rPr>
          <w:rFonts w:ascii="Times New Roman" w:hAnsi="Times New Roman" w:cs="Times New Roman"/>
          <w:spacing w:val="1"/>
          <w:w w:val="102"/>
        </w:rPr>
        <w:t>a</w:t>
      </w:r>
      <w:r w:rsidRPr="005A34D7">
        <w:rPr>
          <w:rFonts w:ascii="Times New Roman" w:hAnsi="Times New Roman" w:cs="Times New Roman"/>
          <w:w w:val="102"/>
        </w:rPr>
        <w:t>r</w:t>
      </w:r>
    </w:p>
    <w:p w14:paraId="51D74F44" w14:textId="77777777" w:rsidR="00761091" w:rsidRPr="005A34D7" w:rsidRDefault="00761091" w:rsidP="00761091">
      <w:pPr>
        <w:widowControl/>
        <w:tabs>
          <w:tab w:val="left" w:pos="360"/>
        </w:tabs>
        <w:autoSpaceDE w:val="0"/>
        <w:autoSpaceDN w:val="0"/>
        <w:adjustRightInd w:val="0"/>
        <w:spacing w:before="4" w:line="260" w:lineRule="exact"/>
        <w:jc w:val="both"/>
        <w:rPr>
          <w:rFonts w:ascii="Times New Roman" w:hAnsi="Times New Roman" w:cs="Times New Roman"/>
        </w:rPr>
      </w:pPr>
    </w:p>
    <w:p w14:paraId="4C08D764"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spacing w:val="-3"/>
          <w:w w:val="102"/>
        </w:rPr>
        <w:t>P</w:t>
      </w:r>
      <w:r w:rsidRPr="005A34D7">
        <w:rPr>
          <w:rFonts w:ascii="Times New Roman" w:hAnsi="Times New Roman" w:cs="Times New Roman"/>
          <w:b/>
          <w:bCs/>
          <w:spacing w:val="7"/>
          <w:w w:val="102"/>
        </w:rPr>
        <w:t>a</w:t>
      </w:r>
      <w:r w:rsidRPr="005A34D7">
        <w:rPr>
          <w:rFonts w:ascii="Times New Roman" w:hAnsi="Times New Roman" w:cs="Times New Roman"/>
          <w:b/>
          <w:bCs/>
          <w:spacing w:val="-1"/>
          <w:w w:val="102"/>
        </w:rPr>
        <w:t>s</w:t>
      </w:r>
      <w:r w:rsidRPr="005A34D7">
        <w:rPr>
          <w:rFonts w:ascii="Times New Roman" w:hAnsi="Times New Roman" w:cs="Times New Roman"/>
          <w:b/>
          <w:bCs/>
          <w:spacing w:val="-6"/>
          <w:w w:val="102"/>
        </w:rPr>
        <w:t>s</w:t>
      </w:r>
      <w:r w:rsidRPr="005A34D7">
        <w:rPr>
          <w:rFonts w:ascii="Times New Roman" w:hAnsi="Times New Roman" w:cs="Times New Roman"/>
          <w:b/>
          <w:bCs/>
          <w:spacing w:val="1"/>
          <w:w w:val="102"/>
        </w:rPr>
        <w:t>e</w:t>
      </w:r>
      <w:r w:rsidRPr="005A34D7">
        <w:rPr>
          <w:rFonts w:ascii="Times New Roman" w:hAnsi="Times New Roman" w:cs="Times New Roman"/>
          <w:b/>
          <w:bCs/>
          <w:w w:val="102"/>
        </w:rPr>
        <w:t>n</w:t>
      </w:r>
      <w:r w:rsidRPr="005A34D7">
        <w:rPr>
          <w:rFonts w:ascii="Times New Roman" w:hAnsi="Times New Roman" w:cs="Times New Roman"/>
          <w:b/>
          <w:bCs/>
          <w:spacing w:val="7"/>
          <w:w w:val="102"/>
        </w:rPr>
        <w:t>g</w:t>
      </w:r>
      <w:r w:rsidRPr="005A34D7">
        <w:rPr>
          <w:rFonts w:ascii="Times New Roman" w:hAnsi="Times New Roman" w:cs="Times New Roman"/>
          <w:b/>
          <w:bCs/>
          <w:spacing w:val="1"/>
          <w:w w:val="102"/>
        </w:rPr>
        <w:t>e</w:t>
      </w:r>
      <w:r w:rsidRPr="005A34D7">
        <w:rPr>
          <w:rFonts w:ascii="Times New Roman" w:hAnsi="Times New Roman" w:cs="Times New Roman"/>
          <w:b/>
          <w:bCs/>
          <w:w w:val="102"/>
        </w:rPr>
        <w:t>r</w:t>
      </w:r>
    </w:p>
    <w:p w14:paraId="0A3C028E" w14:textId="77777777" w:rsidR="00761091" w:rsidRPr="005A34D7" w:rsidRDefault="00761091" w:rsidP="00761091">
      <w:pPr>
        <w:widowControl/>
        <w:tabs>
          <w:tab w:val="left" w:pos="360"/>
        </w:tabs>
        <w:autoSpaceDE w:val="0"/>
        <w:autoSpaceDN w:val="0"/>
        <w:adjustRightInd w:val="0"/>
        <w:spacing w:before="1" w:line="245" w:lineRule="auto"/>
        <w:jc w:val="both"/>
        <w:rPr>
          <w:rFonts w:ascii="Times New Roman" w:hAnsi="Times New Roman" w:cs="Times New Roman"/>
        </w:rPr>
      </w:pPr>
      <w:proofErr w:type="spellStart"/>
      <w:r w:rsidRPr="005A34D7">
        <w:rPr>
          <w:rFonts w:ascii="Times New Roman" w:hAnsi="Times New Roman" w:cs="Times New Roman"/>
        </w:rPr>
        <w:t>PN</w:t>
      </w:r>
      <w:r w:rsidRPr="005A34D7">
        <w:rPr>
          <w:rFonts w:ascii="Times New Roman" w:hAnsi="Times New Roman" w:cs="Times New Roman"/>
          <w:spacing w:val="-1"/>
        </w:rPr>
        <w:t>R</w:t>
      </w:r>
      <w:r w:rsidRPr="005A34D7">
        <w:rPr>
          <w:rFonts w:ascii="Times New Roman" w:hAnsi="Times New Roman" w:cs="Times New Roman"/>
          <w:spacing w:val="7"/>
        </w:rPr>
        <w:t>_</w:t>
      </w:r>
      <w:proofErr w:type="gramStart"/>
      <w:r w:rsidRPr="005A34D7">
        <w:rPr>
          <w:rFonts w:ascii="Times New Roman" w:hAnsi="Times New Roman" w:cs="Times New Roman"/>
          <w:spacing w:val="-4"/>
        </w:rPr>
        <w:t>N</w:t>
      </w:r>
      <w:r w:rsidRPr="005A34D7">
        <w:rPr>
          <w:rFonts w:ascii="Times New Roman" w:hAnsi="Times New Roman" w:cs="Times New Roman"/>
        </w:rPr>
        <w:t>o</w:t>
      </w:r>
      <w:proofErr w:type="spellEnd"/>
      <w:r w:rsidRPr="005A34D7">
        <w:rPr>
          <w:rFonts w:ascii="Times New Roman" w:hAnsi="Times New Roman" w:cs="Times New Roman"/>
          <w:spacing w:val="21"/>
        </w:rPr>
        <w:t xml:space="preserve"> </w:t>
      </w:r>
      <w:r w:rsidRPr="005A34D7">
        <w:rPr>
          <w:rFonts w:ascii="Times New Roman" w:hAnsi="Times New Roman" w:cs="Times New Roman"/>
        </w:rPr>
        <w:t>:</w:t>
      </w:r>
      <w:proofErr w:type="gramEnd"/>
      <w:r w:rsidRPr="005A34D7">
        <w:rPr>
          <w:rFonts w:ascii="Times New Roman" w:hAnsi="Times New Roman" w:cs="Times New Roman"/>
          <w:spacing w:val="3"/>
        </w:rPr>
        <w:t xml:space="preserve"> </w:t>
      </w:r>
      <w:r w:rsidRPr="005A34D7">
        <w:rPr>
          <w:rFonts w:ascii="Times New Roman" w:hAnsi="Times New Roman" w:cs="Times New Roman"/>
          <w:spacing w:val="-4"/>
        </w:rPr>
        <w:t>N</w:t>
      </w:r>
      <w:r w:rsidRPr="005A34D7">
        <w:rPr>
          <w:rFonts w:ascii="Times New Roman" w:hAnsi="Times New Roman" w:cs="Times New Roman"/>
          <w:spacing w:val="2"/>
        </w:rPr>
        <w:t>um</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rPr>
        <w:t>i</w:t>
      </w:r>
      <w:r w:rsidRPr="005A34D7">
        <w:rPr>
          <w:rFonts w:ascii="Times New Roman" w:hAnsi="Times New Roman" w:cs="Times New Roman"/>
          <w:spacing w:val="-4"/>
        </w:rPr>
        <w:t>c</w:t>
      </w:r>
      <w:r w:rsidRPr="005A34D7">
        <w:rPr>
          <w:rFonts w:ascii="Times New Roman" w:hAnsi="Times New Roman" w:cs="Times New Roman"/>
          <w:spacing w:val="2"/>
        </w:rPr>
        <w:t>(9</w:t>
      </w:r>
      <w:r w:rsidRPr="005A34D7">
        <w:rPr>
          <w:rFonts w:ascii="Times New Roman" w:hAnsi="Times New Roman" w:cs="Times New Roman"/>
        </w:rPr>
        <w:t>)</w:t>
      </w:r>
      <w:r w:rsidRPr="005A34D7">
        <w:rPr>
          <w:rFonts w:ascii="Times New Roman" w:hAnsi="Times New Roman" w:cs="Times New Roman"/>
          <w:spacing w:val="24"/>
        </w:rPr>
        <w:t xml:space="preserve"> </w:t>
      </w:r>
      <w:r w:rsidRPr="005A34D7">
        <w:rPr>
          <w:rFonts w:ascii="Times New Roman" w:hAnsi="Times New Roman" w:cs="Times New Roman"/>
        </w:rPr>
        <w:t>:</w:t>
      </w:r>
      <w:r w:rsidRPr="005A34D7">
        <w:rPr>
          <w:rFonts w:ascii="Times New Roman" w:hAnsi="Times New Roman" w:cs="Times New Roman"/>
          <w:spacing w:val="-2"/>
        </w:rPr>
        <w:t xml:space="preserve"> </w:t>
      </w:r>
      <w:r w:rsidRPr="005A34D7">
        <w:rPr>
          <w:rFonts w:ascii="Times New Roman" w:hAnsi="Times New Roman" w:cs="Times New Roman"/>
          <w:spacing w:val="4"/>
          <w:w w:val="102"/>
        </w:rPr>
        <w:t>P</w:t>
      </w:r>
      <w:r w:rsidRPr="005A34D7">
        <w:rPr>
          <w:rFonts w:ascii="Times New Roman" w:hAnsi="Times New Roman" w:cs="Times New Roman"/>
          <w:w w:val="102"/>
        </w:rPr>
        <w:t xml:space="preserve">K </w:t>
      </w:r>
      <w:proofErr w:type="spellStart"/>
      <w:r w:rsidRPr="005A34D7">
        <w:rPr>
          <w:rFonts w:ascii="Times New Roman" w:hAnsi="Times New Roman" w:cs="Times New Roman"/>
          <w:spacing w:val="2"/>
        </w:rPr>
        <w:t>T</w:t>
      </w:r>
      <w:r w:rsidRPr="005A34D7">
        <w:rPr>
          <w:rFonts w:ascii="Times New Roman" w:hAnsi="Times New Roman" w:cs="Times New Roman"/>
          <w:spacing w:val="-5"/>
        </w:rPr>
        <w:t>i</w:t>
      </w:r>
      <w:r w:rsidRPr="005A34D7">
        <w:rPr>
          <w:rFonts w:ascii="Times New Roman" w:hAnsi="Times New Roman" w:cs="Times New Roman"/>
          <w:spacing w:val="5"/>
        </w:rPr>
        <w:t>c</w:t>
      </w:r>
      <w:r w:rsidRPr="005A34D7">
        <w:rPr>
          <w:rFonts w:ascii="Times New Roman" w:hAnsi="Times New Roman" w:cs="Times New Roman"/>
          <w:spacing w:val="-2"/>
        </w:rPr>
        <w:t>k</w:t>
      </w:r>
      <w:r w:rsidRPr="005A34D7">
        <w:rPr>
          <w:rFonts w:ascii="Times New Roman" w:hAnsi="Times New Roman" w:cs="Times New Roman"/>
          <w:spacing w:val="-4"/>
        </w:rPr>
        <w:t>e</w:t>
      </w:r>
      <w:r w:rsidRPr="005A34D7">
        <w:rPr>
          <w:rFonts w:ascii="Times New Roman" w:hAnsi="Times New Roman" w:cs="Times New Roman"/>
        </w:rPr>
        <w:t>t</w:t>
      </w:r>
      <w:r w:rsidRPr="005A34D7">
        <w:rPr>
          <w:rFonts w:ascii="Times New Roman" w:hAnsi="Times New Roman" w:cs="Times New Roman"/>
          <w:spacing w:val="7"/>
        </w:rPr>
        <w:t>_</w:t>
      </w:r>
      <w:r w:rsidRPr="005A34D7">
        <w:rPr>
          <w:rFonts w:ascii="Times New Roman" w:hAnsi="Times New Roman" w:cs="Times New Roman"/>
        </w:rPr>
        <w:t>N</w:t>
      </w:r>
      <w:r w:rsidRPr="005A34D7">
        <w:rPr>
          <w:rFonts w:ascii="Times New Roman" w:hAnsi="Times New Roman" w:cs="Times New Roman"/>
          <w:spacing w:val="2"/>
        </w:rPr>
        <w:t>o</w:t>
      </w:r>
      <w:proofErr w:type="spellEnd"/>
      <w:r w:rsidRPr="005A34D7">
        <w:rPr>
          <w:rFonts w:ascii="Times New Roman" w:hAnsi="Times New Roman" w:cs="Times New Roman"/>
        </w:rPr>
        <w:t>:</w:t>
      </w:r>
      <w:r w:rsidRPr="005A34D7">
        <w:rPr>
          <w:rFonts w:ascii="Times New Roman" w:hAnsi="Times New Roman" w:cs="Times New Roman"/>
          <w:spacing w:val="22"/>
        </w:rPr>
        <w:t xml:space="preserve"> </w:t>
      </w:r>
      <w:r w:rsidRPr="005A34D7">
        <w:rPr>
          <w:rFonts w:ascii="Times New Roman" w:hAnsi="Times New Roman" w:cs="Times New Roman"/>
          <w:spacing w:val="-9"/>
        </w:rPr>
        <w:t>N</w:t>
      </w:r>
      <w:r w:rsidRPr="005A34D7">
        <w:rPr>
          <w:rFonts w:ascii="Times New Roman" w:hAnsi="Times New Roman" w:cs="Times New Roman"/>
          <w:spacing w:val="7"/>
        </w:rPr>
        <w:t>u</w:t>
      </w:r>
      <w:r w:rsidRPr="005A34D7">
        <w:rPr>
          <w:rFonts w:ascii="Times New Roman" w:hAnsi="Times New Roman" w:cs="Times New Roman"/>
          <w:spacing w:val="2"/>
        </w:rPr>
        <w:t>m</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rPr>
        <w:t>c</w:t>
      </w:r>
      <w:r w:rsidRPr="005A34D7">
        <w:rPr>
          <w:rFonts w:ascii="Times New Roman" w:hAnsi="Times New Roman" w:cs="Times New Roman"/>
          <w:spacing w:val="19"/>
        </w:rPr>
        <w:t xml:space="preserve"> </w:t>
      </w:r>
      <w:r w:rsidRPr="005A34D7">
        <w:rPr>
          <w:rFonts w:ascii="Times New Roman" w:hAnsi="Times New Roman" w:cs="Times New Roman"/>
          <w:spacing w:val="-3"/>
          <w:w w:val="102"/>
        </w:rPr>
        <w:t>(</w:t>
      </w:r>
      <w:r w:rsidRPr="005A34D7">
        <w:rPr>
          <w:rFonts w:ascii="Times New Roman" w:hAnsi="Times New Roman" w:cs="Times New Roman"/>
          <w:spacing w:val="7"/>
          <w:w w:val="102"/>
        </w:rPr>
        <w:t>9</w:t>
      </w:r>
      <w:r w:rsidRPr="005A34D7">
        <w:rPr>
          <w:rFonts w:ascii="Times New Roman" w:hAnsi="Times New Roman" w:cs="Times New Roman"/>
          <w:w w:val="102"/>
        </w:rPr>
        <w:t xml:space="preserve">) </w:t>
      </w:r>
      <w:r w:rsidRPr="005A34D7">
        <w:rPr>
          <w:rFonts w:ascii="Times New Roman" w:hAnsi="Times New Roman" w:cs="Times New Roman"/>
        </w:rPr>
        <w:t>N</w:t>
      </w:r>
      <w:r w:rsidRPr="005A34D7">
        <w:rPr>
          <w:rFonts w:ascii="Times New Roman" w:hAnsi="Times New Roman" w:cs="Times New Roman"/>
          <w:spacing w:val="1"/>
        </w:rPr>
        <w:t>a</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rPr>
        <w:t>:</w:t>
      </w:r>
      <w:r w:rsidRPr="005A34D7">
        <w:rPr>
          <w:rFonts w:ascii="Times New Roman" w:hAnsi="Times New Roman" w:cs="Times New Roman"/>
          <w:spacing w:val="14"/>
        </w:rPr>
        <w:t xml:space="preserve"> </w:t>
      </w:r>
      <w:r w:rsidRPr="005A34D7">
        <w:rPr>
          <w:rFonts w:ascii="Times New Roman" w:hAnsi="Times New Roman" w:cs="Times New Roman"/>
          <w:spacing w:val="-4"/>
          <w:w w:val="102"/>
        </w:rPr>
        <w:t>V</w:t>
      </w:r>
      <w:r w:rsidRPr="005A34D7">
        <w:rPr>
          <w:rFonts w:ascii="Times New Roman" w:hAnsi="Times New Roman" w:cs="Times New Roman"/>
          <w:spacing w:val="1"/>
          <w:w w:val="102"/>
        </w:rPr>
        <w:t>a</w:t>
      </w:r>
      <w:r w:rsidRPr="005A34D7">
        <w:rPr>
          <w:rFonts w:ascii="Times New Roman" w:hAnsi="Times New Roman" w:cs="Times New Roman"/>
          <w:spacing w:val="2"/>
          <w:w w:val="102"/>
        </w:rPr>
        <w:t>r</w:t>
      </w:r>
      <w:r w:rsidRPr="005A34D7">
        <w:rPr>
          <w:rFonts w:ascii="Times New Roman" w:hAnsi="Times New Roman" w:cs="Times New Roman"/>
          <w:spacing w:val="1"/>
          <w:w w:val="102"/>
        </w:rPr>
        <w:t>c</w:t>
      </w:r>
      <w:r w:rsidRPr="005A34D7">
        <w:rPr>
          <w:rFonts w:ascii="Times New Roman" w:hAnsi="Times New Roman" w:cs="Times New Roman"/>
          <w:spacing w:val="-2"/>
          <w:w w:val="102"/>
        </w:rPr>
        <w:t>h</w:t>
      </w:r>
      <w:r w:rsidRPr="005A34D7">
        <w:rPr>
          <w:rFonts w:ascii="Times New Roman" w:hAnsi="Times New Roman" w:cs="Times New Roman"/>
          <w:spacing w:val="1"/>
          <w:w w:val="102"/>
        </w:rPr>
        <w:t>a</w:t>
      </w:r>
      <w:r w:rsidRPr="005A34D7">
        <w:rPr>
          <w:rFonts w:ascii="Times New Roman" w:hAnsi="Times New Roman" w:cs="Times New Roman"/>
          <w:spacing w:val="2"/>
          <w:w w:val="102"/>
        </w:rPr>
        <w:t>r(</w:t>
      </w:r>
      <w:r w:rsidRPr="005A34D7">
        <w:rPr>
          <w:rFonts w:ascii="Times New Roman" w:hAnsi="Times New Roman" w:cs="Times New Roman"/>
          <w:spacing w:val="-2"/>
          <w:w w:val="102"/>
        </w:rPr>
        <w:t>1</w:t>
      </w:r>
      <w:r w:rsidRPr="005A34D7">
        <w:rPr>
          <w:rFonts w:ascii="Times New Roman" w:hAnsi="Times New Roman" w:cs="Times New Roman"/>
          <w:spacing w:val="7"/>
          <w:w w:val="102"/>
        </w:rPr>
        <w:t>5</w:t>
      </w:r>
      <w:r w:rsidRPr="005A34D7">
        <w:rPr>
          <w:rFonts w:ascii="Times New Roman" w:hAnsi="Times New Roman" w:cs="Times New Roman"/>
          <w:w w:val="102"/>
        </w:rPr>
        <w:t>)</w:t>
      </w:r>
    </w:p>
    <w:p w14:paraId="3B3AB24A"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proofErr w:type="gramStart"/>
      <w:r w:rsidRPr="005A34D7">
        <w:rPr>
          <w:rFonts w:ascii="Times New Roman" w:hAnsi="Times New Roman" w:cs="Times New Roman"/>
        </w:rPr>
        <w:t>A</w:t>
      </w:r>
      <w:r w:rsidRPr="005A34D7">
        <w:rPr>
          <w:rFonts w:ascii="Times New Roman" w:hAnsi="Times New Roman" w:cs="Times New Roman"/>
          <w:spacing w:val="-7"/>
        </w:rPr>
        <w:t>g</w:t>
      </w:r>
      <w:r w:rsidRPr="005A34D7">
        <w:rPr>
          <w:rFonts w:ascii="Times New Roman" w:hAnsi="Times New Roman" w:cs="Times New Roman"/>
        </w:rPr>
        <w:t>e</w:t>
      </w:r>
      <w:r w:rsidRPr="005A34D7">
        <w:rPr>
          <w:rFonts w:ascii="Times New Roman" w:hAnsi="Times New Roman" w:cs="Times New Roman"/>
          <w:spacing w:val="15"/>
        </w:rPr>
        <w:t xml:space="preserve"> </w:t>
      </w:r>
      <w:r w:rsidRPr="005A34D7">
        <w:rPr>
          <w:rFonts w:ascii="Times New Roman" w:hAnsi="Times New Roman" w:cs="Times New Roman"/>
        </w:rPr>
        <w:t>:</w:t>
      </w:r>
      <w:r w:rsidRPr="005A34D7">
        <w:rPr>
          <w:rFonts w:ascii="Times New Roman" w:hAnsi="Times New Roman" w:cs="Times New Roman"/>
          <w:spacing w:val="5"/>
        </w:rPr>
        <w:t>i</w:t>
      </w:r>
      <w:r w:rsidRPr="005A34D7">
        <w:rPr>
          <w:rFonts w:ascii="Times New Roman" w:hAnsi="Times New Roman" w:cs="Times New Roman"/>
          <w:spacing w:val="-7"/>
        </w:rPr>
        <w:t>n</w:t>
      </w:r>
      <w:r w:rsidRPr="005A34D7">
        <w:rPr>
          <w:rFonts w:ascii="Times New Roman" w:hAnsi="Times New Roman" w:cs="Times New Roman"/>
        </w:rPr>
        <w:t>t</w:t>
      </w:r>
      <w:proofErr w:type="gramEnd"/>
      <w:r w:rsidRPr="005A34D7">
        <w:rPr>
          <w:rFonts w:ascii="Times New Roman" w:hAnsi="Times New Roman" w:cs="Times New Roman"/>
          <w:spacing w:val="13"/>
        </w:rPr>
        <w:t xml:space="preserve"> </w:t>
      </w:r>
      <w:r w:rsidRPr="005A34D7">
        <w:rPr>
          <w:rFonts w:ascii="Times New Roman" w:hAnsi="Times New Roman" w:cs="Times New Roman"/>
          <w:spacing w:val="2"/>
          <w:w w:val="102"/>
        </w:rPr>
        <w:t>(</w:t>
      </w:r>
      <w:r w:rsidRPr="005A34D7">
        <w:rPr>
          <w:rFonts w:ascii="Times New Roman" w:hAnsi="Times New Roman" w:cs="Times New Roman"/>
          <w:spacing w:val="-2"/>
          <w:w w:val="102"/>
        </w:rPr>
        <w:t>4</w:t>
      </w:r>
      <w:r w:rsidRPr="005A34D7">
        <w:rPr>
          <w:rFonts w:ascii="Times New Roman" w:hAnsi="Times New Roman" w:cs="Times New Roman"/>
          <w:w w:val="102"/>
        </w:rPr>
        <w:t>)</w:t>
      </w:r>
    </w:p>
    <w:p w14:paraId="55D69D45" w14:textId="77777777" w:rsidR="00761091" w:rsidRPr="005A34D7" w:rsidRDefault="00761091" w:rsidP="00761091">
      <w:pPr>
        <w:widowControl/>
        <w:tabs>
          <w:tab w:val="left" w:pos="360"/>
        </w:tabs>
        <w:autoSpaceDE w:val="0"/>
        <w:autoSpaceDN w:val="0"/>
        <w:adjustRightInd w:val="0"/>
        <w:spacing w:before="6"/>
        <w:jc w:val="both"/>
        <w:rPr>
          <w:rFonts w:ascii="Times New Roman" w:hAnsi="Times New Roman" w:cs="Times New Roman"/>
        </w:rPr>
      </w:pPr>
      <w:proofErr w:type="spellStart"/>
      <w:proofErr w:type="gramStart"/>
      <w:r w:rsidRPr="005A34D7">
        <w:rPr>
          <w:rFonts w:ascii="Times New Roman" w:hAnsi="Times New Roman" w:cs="Times New Roman"/>
        </w:rPr>
        <w:t>S</w:t>
      </w:r>
      <w:r w:rsidRPr="005A34D7">
        <w:rPr>
          <w:rFonts w:ascii="Times New Roman" w:hAnsi="Times New Roman" w:cs="Times New Roman"/>
          <w:spacing w:val="1"/>
        </w:rPr>
        <w:t>e</w:t>
      </w:r>
      <w:r w:rsidRPr="005A34D7">
        <w:rPr>
          <w:rFonts w:ascii="Times New Roman" w:hAnsi="Times New Roman" w:cs="Times New Roman"/>
          <w:spacing w:val="2"/>
        </w:rPr>
        <w:t>x</w:t>
      </w:r>
      <w:r w:rsidRPr="005A34D7">
        <w:rPr>
          <w:rFonts w:ascii="Times New Roman" w:hAnsi="Times New Roman" w:cs="Times New Roman"/>
          <w:spacing w:val="-5"/>
        </w:rPr>
        <w:t>:</w:t>
      </w:r>
      <w:r w:rsidRPr="005A34D7">
        <w:rPr>
          <w:rFonts w:ascii="Times New Roman" w:hAnsi="Times New Roman" w:cs="Times New Roman"/>
          <w:spacing w:val="3"/>
        </w:rPr>
        <w:t>C</w:t>
      </w:r>
      <w:r w:rsidRPr="005A34D7">
        <w:rPr>
          <w:rFonts w:ascii="Times New Roman" w:hAnsi="Times New Roman" w:cs="Times New Roman"/>
          <w:spacing w:val="-7"/>
        </w:rPr>
        <w:t>h</w:t>
      </w:r>
      <w:r w:rsidRPr="005A34D7">
        <w:rPr>
          <w:rFonts w:ascii="Times New Roman" w:hAnsi="Times New Roman" w:cs="Times New Roman"/>
          <w:spacing w:val="1"/>
        </w:rPr>
        <w:t>a</w:t>
      </w:r>
      <w:r w:rsidRPr="005A34D7">
        <w:rPr>
          <w:rFonts w:ascii="Times New Roman" w:hAnsi="Times New Roman" w:cs="Times New Roman"/>
          <w:spacing w:val="2"/>
        </w:rPr>
        <w:t>r</w:t>
      </w:r>
      <w:proofErr w:type="spellEnd"/>
      <w:proofErr w:type="gramEnd"/>
      <w:r w:rsidRPr="005A34D7">
        <w:rPr>
          <w:rFonts w:ascii="Times New Roman" w:hAnsi="Times New Roman" w:cs="Times New Roman"/>
          <w:spacing w:val="2"/>
        </w:rPr>
        <w:t>(10</w:t>
      </w:r>
      <w:r w:rsidRPr="005A34D7">
        <w:rPr>
          <w:rFonts w:ascii="Times New Roman" w:hAnsi="Times New Roman" w:cs="Times New Roman"/>
        </w:rPr>
        <w:t>)</w:t>
      </w:r>
      <w:r w:rsidRPr="005A34D7">
        <w:rPr>
          <w:rFonts w:ascii="Times New Roman" w:hAnsi="Times New Roman" w:cs="Times New Roman"/>
          <w:spacing w:val="28"/>
        </w:rPr>
        <w:t xml:space="preserve"> </w:t>
      </w:r>
      <w:r w:rsidRPr="005A34D7">
        <w:rPr>
          <w:rFonts w:ascii="Times New Roman" w:hAnsi="Times New Roman" w:cs="Times New Roman"/>
        </w:rPr>
        <w:t>:</w:t>
      </w:r>
      <w:r w:rsidRPr="005A34D7">
        <w:rPr>
          <w:rFonts w:ascii="Times New Roman" w:hAnsi="Times New Roman" w:cs="Times New Roman"/>
          <w:spacing w:val="-2"/>
        </w:rPr>
        <w:t xml:space="preserve"> </w:t>
      </w:r>
      <w:r w:rsidRPr="005A34D7">
        <w:rPr>
          <w:rFonts w:ascii="Times New Roman" w:hAnsi="Times New Roman" w:cs="Times New Roman"/>
          <w:spacing w:val="6"/>
        </w:rPr>
        <w:t>M</w:t>
      </w:r>
      <w:r w:rsidRPr="005A34D7">
        <w:rPr>
          <w:rFonts w:ascii="Times New Roman" w:hAnsi="Times New Roman" w:cs="Times New Roman"/>
          <w:spacing w:val="-4"/>
        </w:rPr>
        <w:t>a</w:t>
      </w:r>
      <w:r w:rsidRPr="005A34D7">
        <w:rPr>
          <w:rFonts w:ascii="Times New Roman" w:hAnsi="Times New Roman" w:cs="Times New Roman"/>
        </w:rPr>
        <w:t>le</w:t>
      </w:r>
      <w:r w:rsidRPr="005A34D7">
        <w:rPr>
          <w:rFonts w:ascii="Times New Roman" w:hAnsi="Times New Roman" w:cs="Times New Roman"/>
          <w:spacing w:val="13"/>
        </w:rPr>
        <w:t xml:space="preserve"> </w:t>
      </w:r>
      <w:r w:rsidRPr="005A34D7">
        <w:rPr>
          <w:rFonts w:ascii="Times New Roman" w:hAnsi="Times New Roman" w:cs="Times New Roman"/>
        </w:rPr>
        <w:t>/</w:t>
      </w:r>
      <w:r w:rsidRPr="005A34D7">
        <w:rPr>
          <w:rFonts w:ascii="Times New Roman" w:hAnsi="Times New Roman" w:cs="Times New Roman"/>
          <w:spacing w:val="3"/>
        </w:rPr>
        <w:t xml:space="preserve"> </w:t>
      </w:r>
      <w:r w:rsidRPr="005A34D7">
        <w:rPr>
          <w:rFonts w:ascii="Times New Roman" w:hAnsi="Times New Roman" w:cs="Times New Roman"/>
          <w:w w:val="102"/>
        </w:rPr>
        <w:t>F</w:t>
      </w:r>
      <w:r w:rsidRPr="005A34D7">
        <w:rPr>
          <w:rFonts w:ascii="Times New Roman" w:hAnsi="Times New Roman" w:cs="Times New Roman"/>
          <w:spacing w:val="1"/>
          <w:w w:val="102"/>
        </w:rPr>
        <w:t>e</w:t>
      </w:r>
      <w:r w:rsidRPr="005A34D7">
        <w:rPr>
          <w:rFonts w:ascii="Times New Roman" w:hAnsi="Times New Roman" w:cs="Times New Roman"/>
          <w:spacing w:val="2"/>
          <w:w w:val="102"/>
        </w:rPr>
        <w:t>m</w:t>
      </w:r>
      <w:r w:rsidRPr="005A34D7">
        <w:rPr>
          <w:rFonts w:ascii="Times New Roman" w:hAnsi="Times New Roman" w:cs="Times New Roman"/>
          <w:spacing w:val="-4"/>
          <w:w w:val="102"/>
        </w:rPr>
        <w:t>a</w:t>
      </w:r>
      <w:r w:rsidRPr="005A34D7">
        <w:rPr>
          <w:rFonts w:ascii="Times New Roman" w:hAnsi="Times New Roman" w:cs="Times New Roman"/>
          <w:w w:val="102"/>
        </w:rPr>
        <w:t>le</w:t>
      </w:r>
    </w:p>
    <w:p w14:paraId="255C387C" w14:textId="77777777" w:rsidR="00761091" w:rsidRPr="005A34D7" w:rsidRDefault="00761091" w:rsidP="00761091">
      <w:pPr>
        <w:widowControl/>
        <w:tabs>
          <w:tab w:val="left" w:pos="360"/>
        </w:tabs>
        <w:autoSpaceDE w:val="0"/>
        <w:autoSpaceDN w:val="0"/>
        <w:adjustRightInd w:val="0"/>
        <w:spacing w:before="6"/>
        <w:jc w:val="both"/>
        <w:rPr>
          <w:rFonts w:ascii="Times New Roman" w:hAnsi="Times New Roman" w:cs="Times New Roman"/>
        </w:rPr>
      </w:pPr>
      <w:r w:rsidRPr="005A34D7">
        <w:rPr>
          <w:rFonts w:ascii="Times New Roman" w:hAnsi="Times New Roman" w:cs="Times New Roman"/>
        </w:rPr>
        <w:t>P</w:t>
      </w:r>
      <w:r w:rsidRPr="005A34D7">
        <w:rPr>
          <w:rFonts w:ascii="Times New Roman" w:hAnsi="Times New Roman" w:cs="Times New Roman"/>
          <w:spacing w:val="4"/>
        </w:rPr>
        <w:t>P</w:t>
      </w:r>
      <w:r w:rsidRPr="005A34D7">
        <w:rPr>
          <w:rFonts w:ascii="Times New Roman" w:hAnsi="Times New Roman" w:cs="Times New Roman"/>
        </w:rPr>
        <w:t>N</w:t>
      </w:r>
      <w:r w:rsidRPr="005A34D7">
        <w:rPr>
          <w:rFonts w:ascii="Times New Roman" w:hAnsi="Times New Roman" w:cs="Times New Roman"/>
          <w:spacing w:val="-4"/>
        </w:rPr>
        <w:t>O</w:t>
      </w:r>
      <w:r w:rsidRPr="005A34D7">
        <w:rPr>
          <w:rFonts w:ascii="Times New Roman" w:hAnsi="Times New Roman" w:cs="Times New Roman"/>
        </w:rPr>
        <w:t>:</w:t>
      </w:r>
      <w:r w:rsidRPr="005A34D7">
        <w:rPr>
          <w:rFonts w:ascii="Times New Roman" w:hAnsi="Times New Roman" w:cs="Times New Roman"/>
          <w:spacing w:val="14"/>
        </w:rPr>
        <w:t xml:space="preserve"> </w:t>
      </w:r>
      <w:proofErr w:type="gramStart"/>
      <w:r w:rsidRPr="005A34D7">
        <w:rPr>
          <w:rFonts w:ascii="Times New Roman" w:hAnsi="Times New Roman" w:cs="Times New Roman"/>
          <w:spacing w:val="-4"/>
          <w:w w:val="102"/>
        </w:rPr>
        <w:t>Va</w:t>
      </w:r>
      <w:r w:rsidRPr="005A34D7">
        <w:rPr>
          <w:rFonts w:ascii="Times New Roman" w:hAnsi="Times New Roman" w:cs="Times New Roman"/>
          <w:spacing w:val="2"/>
          <w:w w:val="102"/>
        </w:rPr>
        <w:t>r</w:t>
      </w:r>
      <w:r w:rsidRPr="005A34D7">
        <w:rPr>
          <w:rFonts w:ascii="Times New Roman" w:hAnsi="Times New Roman" w:cs="Times New Roman"/>
          <w:spacing w:val="5"/>
          <w:w w:val="102"/>
        </w:rPr>
        <w:t>c</w:t>
      </w:r>
      <w:r w:rsidRPr="005A34D7">
        <w:rPr>
          <w:rFonts w:ascii="Times New Roman" w:hAnsi="Times New Roman" w:cs="Times New Roman"/>
          <w:spacing w:val="-2"/>
          <w:w w:val="102"/>
        </w:rPr>
        <w:t>h</w:t>
      </w:r>
      <w:r w:rsidRPr="005A34D7">
        <w:rPr>
          <w:rFonts w:ascii="Times New Roman" w:hAnsi="Times New Roman" w:cs="Times New Roman"/>
          <w:spacing w:val="1"/>
          <w:w w:val="102"/>
        </w:rPr>
        <w:t>a</w:t>
      </w:r>
      <w:r w:rsidRPr="005A34D7">
        <w:rPr>
          <w:rFonts w:ascii="Times New Roman" w:hAnsi="Times New Roman" w:cs="Times New Roman"/>
          <w:spacing w:val="2"/>
          <w:w w:val="102"/>
        </w:rPr>
        <w:t>r(</w:t>
      </w:r>
      <w:proofErr w:type="gramEnd"/>
      <w:r w:rsidRPr="005A34D7">
        <w:rPr>
          <w:rFonts w:ascii="Times New Roman" w:hAnsi="Times New Roman" w:cs="Times New Roman"/>
          <w:spacing w:val="2"/>
          <w:w w:val="102"/>
        </w:rPr>
        <w:t>1</w:t>
      </w:r>
      <w:r w:rsidRPr="005A34D7">
        <w:rPr>
          <w:rFonts w:ascii="Times New Roman" w:hAnsi="Times New Roman" w:cs="Times New Roman"/>
          <w:spacing w:val="-2"/>
          <w:w w:val="102"/>
        </w:rPr>
        <w:t>5</w:t>
      </w:r>
      <w:r w:rsidRPr="005A34D7">
        <w:rPr>
          <w:rFonts w:ascii="Times New Roman" w:hAnsi="Times New Roman" w:cs="Times New Roman"/>
          <w:w w:val="102"/>
        </w:rPr>
        <w:t>)</w:t>
      </w:r>
    </w:p>
    <w:p w14:paraId="5DEFAD69" w14:textId="77777777" w:rsidR="00761091" w:rsidRPr="005A34D7" w:rsidRDefault="00761091" w:rsidP="00761091">
      <w:pPr>
        <w:widowControl/>
        <w:tabs>
          <w:tab w:val="left" w:pos="360"/>
        </w:tabs>
        <w:autoSpaceDE w:val="0"/>
        <w:autoSpaceDN w:val="0"/>
        <w:adjustRightInd w:val="0"/>
        <w:spacing w:before="10" w:line="260" w:lineRule="exact"/>
        <w:jc w:val="both"/>
        <w:rPr>
          <w:rFonts w:ascii="Times New Roman" w:hAnsi="Times New Roman" w:cs="Times New Roman"/>
        </w:rPr>
      </w:pPr>
    </w:p>
    <w:p w14:paraId="4EDC701B"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w w:val="102"/>
        </w:rPr>
        <w:t>R</w:t>
      </w:r>
      <w:r w:rsidRPr="005A34D7">
        <w:rPr>
          <w:rFonts w:ascii="Times New Roman" w:hAnsi="Times New Roman" w:cs="Times New Roman"/>
          <w:b/>
          <w:bCs/>
          <w:spacing w:val="1"/>
          <w:w w:val="102"/>
        </w:rPr>
        <w:t>e</w:t>
      </w:r>
      <w:r w:rsidRPr="005A34D7">
        <w:rPr>
          <w:rFonts w:ascii="Times New Roman" w:hAnsi="Times New Roman" w:cs="Times New Roman"/>
          <w:b/>
          <w:bCs/>
          <w:spacing w:val="-6"/>
          <w:w w:val="102"/>
        </w:rPr>
        <w:t>s</w:t>
      </w:r>
      <w:r w:rsidRPr="005A34D7">
        <w:rPr>
          <w:rFonts w:ascii="Times New Roman" w:hAnsi="Times New Roman" w:cs="Times New Roman"/>
          <w:b/>
          <w:bCs/>
          <w:spacing w:val="1"/>
          <w:w w:val="102"/>
        </w:rPr>
        <w:t>e</w:t>
      </w:r>
      <w:r w:rsidRPr="005A34D7">
        <w:rPr>
          <w:rFonts w:ascii="Times New Roman" w:hAnsi="Times New Roman" w:cs="Times New Roman"/>
          <w:b/>
          <w:bCs/>
          <w:spacing w:val="5"/>
          <w:w w:val="102"/>
        </w:rPr>
        <w:t>r</w:t>
      </w:r>
      <w:r w:rsidRPr="005A34D7">
        <w:rPr>
          <w:rFonts w:ascii="Times New Roman" w:hAnsi="Times New Roman" w:cs="Times New Roman"/>
          <w:b/>
          <w:bCs/>
          <w:spacing w:val="-7"/>
          <w:w w:val="102"/>
        </w:rPr>
        <w:t>v</w:t>
      </w:r>
      <w:r w:rsidRPr="005A34D7">
        <w:rPr>
          <w:rFonts w:ascii="Times New Roman" w:hAnsi="Times New Roman" w:cs="Times New Roman"/>
          <w:b/>
          <w:bCs/>
          <w:spacing w:val="7"/>
          <w:w w:val="102"/>
        </w:rPr>
        <w:t>a</w:t>
      </w:r>
      <w:r w:rsidRPr="005A34D7">
        <w:rPr>
          <w:rFonts w:ascii="Times New Roman" w:hAnsi="Times New Roman" w:cs="Times New Roman"/>
          <w:b/>
          <w:bCs/>
          <w:spacing w:val="2"/>
          <w:w w:val="102"/>
        </w:rPr>
        <w:t>t</w:t>
      </w:r>
      <w:r w:rsidRPr="005A34D7">
        <w:rPr>
          <w:rFonts w:ascii="Times New Roman" w:hAnsi="Times New Roman" w:cs="Times New Roman"/>
          <w:b/>
          <w:bCs/>
          <w:w w:val="102"/>
        </w:rPr>
        <w:t>i</w:t>
      </w:r>
      <w:r w:rsidRPr="005A34D7">
        <w:rPr>
          <w:rFonts w:ascii="Times New Roman" w:hAnsi="Times New Roman" w:cs="Times New Roman"/>
          <w:b/>
          <w:bCs/>
          <w:spacing w:val="-2"/>
          <w:w w:val="102"/>
        </w:rPr>
        <w:t>o</w:t>
      </w:r>
      <w:r w:rsidRPr="005A34D7">
        <w:rPr>
          <w:rFonts w:ascii="Times New Roman" w:hAnsi="Times New Roman" w:cs="Times New Roman"/>
          <w:b/>
          <w:bCs/>
          <w:w w:val="102"/>
        </w:rPr>
        <w:t>n</w:t>
      </w:r>
    </w:p>
    <w:p w14:paraId="79C5A947" w14:textId="77777777" w:rsidR="00761091" w:rsidRPr="005A34D7" w:rsidRDefault="00761091" w:rsidP="00761091">
      <w:pPr>
        <w:widowControl/>
        <w:tabs>
          <w:tab w:val="left" w:pos="360"/>
        </w:tabs>
        <w:autoSpaceDE w:val="0"/>
        <w:autoSpaceDN w:val="0"/>
        <w:adjustRightInd w:val="0"/>
        <w:spacing w:before="1" w:line="247" w:lineRule="auto"/>
        <w:jc w:val="both"/>
        <w:rPr>
          <w:rFonts w:ascii="Times New Roman" w:hAnsi="Times New Roman" w:cs="Times New Roman"/>
        </w:rPr>
      </w:pPr>
      <w:proofErr w:type="spellStart"/>
      <w:r w:rsidRPr="005A34D7">
        <w:rPr>
          <w:rFonts w:ascii="Times New Roman" w:hAnsi="Times New Roman" w:cs="Times New Roman"/>
        </w:rPr>
        <w:lastRenderedPageBreak/>
        <w:t>PN</w:t>
      </w:r>
      <w:r w:rsidRPr="005A34D7">
        <w:rPr>
          <w:rFonts w:ascii="Times New Roman" w:hAnsi="Times New Roman" w:cs="Times New Roman"/>
          <w:spacing w:val="-1"/>
        </w:rPr>
        <w:t>R</w:t>
      </w:r>
      <w:r w:rsidRPr="005A34D7">
        <w:rPr>
          <w:rFonts w:ascii="Times New Roman" w:hAnsi="Times New Roman" w:cs="Times New Roman"/>
          <w:spacing w:val="7"/>
        </w:rPr>
        <w:t>_</w:t>
      </w:r>
      <w:r w:rsidRPr="005A34D7">
        <w:rPr>
          <w:rFonts w:ascii="Times New Roman" w:hAnsi="Times New Roman" w:cs="Times New Roman"/>
          <w:spacing w:val="-4"/>
        </w:rPr>
        <w:t>N</w:t>
      </w:r>
      <w:r w:rsidRPr="005A34D7">
        <w:rPr>
          <w:rFonts w:ascii="Times New Roman" w:hAnsi="Times New Roman" w:cs="Times New Roman"/>
          <w:spacing w:val="2"/>
        </w:rPr>
        <w:t>o</w:t>
      </w:r>
      <w:proofErr w:type="spellEnd"/>
      <w:r w:rsidRPr="005A34D7">
        <w:rPr>
          <w:rFonts w:ascii="Times New Roman" w:hAnsi="Times New Roman" w:cs="Times New Roman"/>
        </w:rPr>
        <w:t>:</w:t>
      </w:r>
      <w:r w:rsidRPr="005A34D7">
        <w:rPr>
          <w:rFonts w:ascii="Times New Roman" w:hAnsi="Times New Roman" w:cs="Times New Roman"/>
          <w:spacing w:val="14"/>
        </w:rPr>
        <w:t xml:space="preserve"> </w:t>
      </w:r>
      <w:proofErr w:type="gramStart"/>
      <w:r w:rsidRPr="005A34D7">
        <w:rPr>
          <w:rFonts w:ascii="Times New Roman" w:hAnsi="Times New Roman" w:cs="Times New Roman"/>
        </w:rPr>
        <w:t>N</w:t>
      </w:r>
      <w:r w:rsidRPr="005A34D7">
        <w:rPr>
          <w:rFonts w:ascii="Times New Roman" w:hAnsi="Times New Roman" w:cs="Times New Roman"/>
          <w:spacing w:val="7"/>
        </w:rPr>
        <w:t>u</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spacing w:val="-3"/>
        </w:rPr>
        <w:t>(</w:t>
      </w:r>
      <w:proofErr w:type="gramEnd"/>
      <w:r w:rsidRPr="005A34D7">
        <w:rPr>
          <w:rFonts w:ascii="Times New Roman" w:hAnsi="Times New Roman" w:cs="Times New Roman"/>
          <w:spacing w:val="2"/>
        </w:rPr>
        <w:t>9</w:t>
      </w:r>
      <w:r w:rsidRPr="005A34D7">
        <w:rPr>
          <w:rFonts w:ascii="Times New Roman" w:hAnsi="Times New Roman" w:cs="Times New Roman"/>
        </w:rPr>
        <w:t>)</w:t>
      </w:r>
      <w:r w:rsidRPr="005A34D7">
        <w:rPr>
          <w:rFonts w:ascii="Times New Roman" w:hAnsi="Times New Roman" w:cs="Times New Roman"/>
          <w:spacing w:val="24"/>
        </w:rPr>
        <w:t xml:space="preserve"> </w:t>
      </w:r>
      <w:r w:rsidRPr="005A34D7">
        <w:rPr>
          <w:rFonts w:ascii="Times New Roman" w:hAnsi="Times New Roman" w:cs="Times New Roman"/>
        </w:rPr>
        <w:t>:</w:t>
      </w:r>
      <w:r w:rsidRPr="005A34D7">
        <w:rPr>
          <w:rFonts w:ascii="Times New Roman" w:hAnsi="Times New Roman" w:cs="Times New Roman"/>
          <w:spacing w:val="-2"/>
        </w:rPr>
        <w:t xml:space="preserve"> </w:t>
      </w:r>
      <w:r w:rsidRPr="005A34D7">
        <w:rPr>
          <w:rFonts w:ascii="Times New Roman" w:hAnsi="Times New Roman" w:cs="Times New Roman"/>
          <w:w w:val="102"/>
        </w:rPr>
        <w:t xml:space="preserve">FK </w:t>
      </w:r>
      <w:proofErr w:type="spellStart"/>
      <w:r w:rsidRPr="005A34D7">
        <w:rPr>
          <w:rFonts w:ascii="Times New Roman" w:hAnsi="Times New Roman" w:cs="Times New Roman"/>
          <w:spacing w:val="-1"/>
        </w:rPr>
        <w:t>J</w:t>
      </w:r>
      <w:r w:rsidRPr="005A34D7">
        <w:rPr>
          <w:rFonts w:ascii="Times New Roman" w:hAnsi="Times New Roman" w:cs="Times New Roman"/>
          <w:spacing w:val="-2"/>
        </w:rPr>
        <w:t>o</w:t>
      </w:r>
      <w:r w:rsidRPr="005A34D7">
        <w:rPr>
          <w:rFonts w:ascii="Times New Roman" w:hAnsi="Times New Roman" w:cs="Times New Roman"/>
          <w:spacing w:val="7"/>
        </w:rPr>
        <w:t>u</w:t>
      </w:r>
      <w:r w:rsidRPr="005A34D7">
        <w:rPr>
          <w:rFonts w:ascii="Times New Roman" w:hAnsi="Times New Roman" w:cs="Times New Roman"/>
          <w:spacing w:val="2"/>
        </w:rPr>
        <w:t>r</w:t>
      </w:r>
      <w:r w:rsidRPr="005A34D7">
        <w:rPr>
          <w:rFonts w:ascii="Times New Roman" w:hAnsi="Times New Roman" w:cs="Times New Roman"/>
          <w:spacing w:val="-7"/>
        </w:rPr>
        <w:t>n</w:t>
      </w:r>
      <w:r w:rsidRPr="005A34D7">
        <w:rPr>
          <w:rFonts w:ascii="Times New Roman" w:hAnsi="Times New Roman" w:cs="Times New Roman"/>
          <w:spacing w:val="5"/>
        </w:rPr>
        <w:t>e</w:t>
      </w:r>
      <w:r w:rsidRPr="005A34D7">
        <w:rPr>
          <w:rFonts w:ascii="Times New Roman" w:hAnsi="Times New Roman" w:cs="Times New Roman"/>
          <w:spacing w:val="-12"/>
        </w:rPr>
        <w:t>y</w:t>
      </w:r>
      <w:r w:rsidRPr="005A34D7">
        <w:rPr>
          <w:rFonts w:ascii="Times New Roman" w:hAnsi="Times New Roman" w:cs="Times New Roman"/>
          <w:spacing w:val="2"/>
        </w:rPr>
        <w:t>_</w:t>
      </w:r>
      <w:r w:rsidRPr="005A34D7">
        <w:rPr>
          <w:rFonts w:ascii="Times New Roman" w:hAnsi="Times New Roman" w:cs="Times New Roman"/>
          <w:spacing w:val="7"/>
        </w:rPr>
        <w:t>d</w:t>
      </w:r>
      <w:r w:rsidRPr="005A34D7">
        <w:rPr>
          <w:rFonts w:ascii="Times New Roman" w:hAnsi="Times New Roman" w:cs="Times New Roman"/>
          <w:spacing w:val="-4"/>
        </w:rPr>
        <w:t>a</w:t>
      </w:r>
      <w:r w:rsidRPr="005A34D7">
        <w:rPr>
          <w:rFonts w:ascii="Times New Roman" w:hAnsi="Times New Roman" w:cs="Times New Roman"/>
        </w:rPr>
        <w:t>te</w:t>
      </w:r>
      <w:proofErr w:type="spellEnd"/>
      <w:r w:rsidRPr="005A34D7">
        <w:rPr>
          <w:rFonts w:ascii="Times New Roman" w:hAnsi="Times New Roman" w:cs="Times New Roman"/>
          <w:spacing w:val="26"/>
        </w:rPr>
        <w:t xml:space="preserve"> </w:t>
      </w:r>
      <w:r w:rsidRPr="005A34D7">
        <w:rPr>
          <w:rFonts w:ascii="Times New Roman" w:hAnsi="Times New Roman" w:cs="Times New Roman"/>
          <w:w w:val="102"/>
        </w:rPr>
        <w:t>:</w:t>
      </w:r>
      <w:r w:rsidRPr="005A34D7">
        <w:rPr>
          <w:rFonts w:ascii="Times New Roman" w:hAnsi="Times New Roman" w:cs="Times New Roman"/>
          <w:spacing w:val="2"/>
          <w:w w:val="102"/>
        </w:rPr>
        <w:t>d</w:t>
      </w:r>
      <w:r w:rsidRPr="005A34D7">
        <w:rPr>
          <w:rFonts w:ascii="Times New Roman" w:hAnsi="Times New Roman" w:cs="Times New Roman"/>
          <w:spacing w:val="1"/>
          <w:w w:val="102"/>
        </w:rPr>
        <w:t>a</w:t>
      </w:r>
      <w:r w:rsidRPr="005A34D7">
        <w:rPr>
          <w:rFonts w:ascii="Times New Roman" w:hAnsi="Times New Roman" w:cs="Times New Roman"/>
          <w:w w:val="102"/>
        </w:rPr>
        <w:t>t</w:t>
      </w:r>
      <w:r w:rsidRPr="005A34D7">
        <w:rPr>
          <w:rFonts w:ascii="Times New Roman" w:hAnsi="Times New Roman" w:cs="Times New Roman"/>
          <w:spacing w:val="-4"/>
          <w:w w:val="102"/>
        </w:rPr>
        <w:t>e</w:t>
      </w:r>
      <w:r w:rsidRPr="005A34D7">
        <w:rPr>
          <w:rFonts w:ascii="Times New Roman" w:hAnsi="Times New Roman" w:cs="Times New Roman"/>
          <w:spacing w:val="5"/>
          <w:w w:val="102"/>
        </w:rPr>
        <w:t>t</w:t>
      </w:r>
      <w:r w:rsidRPr="005A34D7">
        <w:rPr>
          <w:rFonts w:ascii="Times New Roman" w:hAnsi="Times New Roman" w:cs="Times New Roman"/>
          <w:spacing w:val="-5"/>
          <w:w w:val="102"/>
        </w:rPr>
        <w:t>i</w:t>
      </w:r>
      <w:r w:rsidRPr="005A34D7">
        <w:rPr>
          <w:rFonts w:ascii="Times New Roman" w:hAnsi="Times New Roman" w:cs="Times New Roman"/>
          <w:spacing w:val="2"/>
          <w:w w:val="102"/>
        </w:rPr>
        <w:t>m</w:t>
      </w:r>
      <w:r w:rsidRPr="005A34D7">
        <w:rPr>
          <w:rFonts w:ascii="Times New Roman" w:hAnsi="Times New Roman" w:cs="Times New Roman"/>
          <w:spacing w:val="-4"/>
          <w:w w:val="102"/>
        </w:rPr>
        <w:t>e</w:t>
      </w:r>
      <w:r w:rsidRPr="005A34D7">
        <w:rPr>
          <w:rFonts w:ascii="Times New Roman" w:hAnsi="Times New Roman" w:cs="Times New Roman"/>
          <w:spacing w:val="2"/>
          <w:w w:val="102"/>
        </w:rPr>
        <w:t>(</w:t>
      </w:r>
      <w:r w:rsidRPr="005A34D7">
        <w:rPr>
          <w:rFonts w:ascii="Times New Roman" w:hAnsi="Times New Roman" w:cs="Times New Roman"/>
          <w:spacing w:val="7"/>
          <w:w w:val="102"/>
        </w:rPr>
        <w:t>8</w:t>
      </w:r>
      <w:r w:rsidRPr="005A34D7">
        <w:rPr>
          <w:rFonts w:ascii="Times New Roman" w:hAnsi="Times New Roman" w:cs="Times New Roman"/>
          <w:w w:val="102"/>
        </w:rPr>
        <w:t xml:space="preserve">) </w:t>
      </w:r>
      <w:proofErr w:type="spellStart"/>
      <w:r w:rsidRPr="005A34D7">
        <w:rPr>
          <w:rFonts w:ascii="Times New Roman" w:hAnsi="Times New Roman" w:cs="Times New Roman"/>
        </w:rPr>
        <w:t>N</w:t>
      </w:r>
      <w:r w:rsidRPr="005A34D7">
        <w:rPr>
          <w:rFonts w:ascii="Times New Roman" w:hAnsi="Times New Roman" w:cs="Times New Roman"/>
          <w:spacing w:val="-2"/>
        </w:rPr>
        <w:t>o</w:t>
      </w:r>
      <w:r w:rsidRPr="005A34D7">
        <w:rPr>
          <w:rFonts w:ascii="Times New Roman" w:hAnsi="Times New Roman" w:cs="Times New Roman"/>
          <w:spacing w:val="2"/>
        </w:rPr>
        <w:t>_o</w:t>
      </w:r>
      <w:r w:rsidRPr="005A34D7">
        <w:rPr>
          <w:rFonts w:ascii="Times New Roman" w:hAnsi="Times New Roman" w:cs="Times New Roman"/>
          <w:spacing w:val="-3"/>
        </w:rPr>
        <w:t>f</w:t>
      </w:r>
      <w:r w:rsidRPr="005A34D7">
        <w:rPr>
          <w:rFonts w:ascii="Times New Roman" w:hAnsi="Times New Roman" w:cs="Times New Roman"/>
          <w:spacing w:val="7"/>
        </w:rPr>
        <w:t>_</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spacing w:val="1"/>
        </w:rPr>
        <w:t>a</w:t>
      </w:r>
      <w:r w:rsidRPr="005A34D7">
        <w:rPr>
          <w:rFonts w:ascii="Times New Roman" w:hAnsi="Times New Roman" w:cs="Times New Roman"/>
        </w:rPr>
        <w:t>ts</w:t>
      </w:r>
      <w:proofErr w:type="spellEnd"/>
      <w:r w:rsidRPr="005A34D7">
        <w:rPr>
          <w:rFonts w:ascii="Times New Roman" w:hAnsi="Times New Roman" w:cs="Times New Roman"/>
          <w:spacing w:val="23"/>
        </w:rPr>
        <w:t xml:space="preserve"> </w:t>
      </w:r>
      <w:r w:rsidRPr="005A34D7">
        <w:rPr>
          <w:rFonts w:ascii="Times New Roman" w:hAnsi="Times New Roman" w:cs="Times New Roman"/>
          <w:spacing w:val="-5"/>
        </w:rPr>
        <w:t>:</w:t>
      </w:r>
      <w:r w:rsidRPr="005A34D7">
        <w:rPr>
          <w:rFonts w:ascii="Times New Roman" w:hAnsi="Times New Roman" w:cs="Times New Roman"/>
          <w:spacing w:val="5"/>
        </w:rPr>
        <w:t>i</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13"/>
        </w:rPr>
        <w:t xml:space="preserve"> </w:t>
      </w:r>
      <w:r w:rsidRPr="005A34D7">
        <w:rPr>
          <w:rFonts w:ascii="Times New Roman" w:hAnsi="Times New Roman" w:cs="Times New Roman"/>
          <w:spacing w:val="2"/>
          <w:w w:val="102"/>
        </w:rPr>
        <w:t>(8</w:t>
      </w:r>
      <w:r w:rsidRPr="005A34D7">
        <w:rPr>
          <w:rFonts w:ascii="Times New Roman" w:hAnsi="Times New Roman" w:cs="Times New Roman"/>
          <w:w w:val="102"/>
        </w:rPr>
        <w:t xml:space="preserve">) </w:t>
      </w:r>
      <w:r w:rsidRPr="005A34D7">
        <w:rPr>
          <w:rFonts w:ascii="Times New Roman" w:hAnsi="Times New Roman" w:cs="Times New Roman"/>
        </w:rPr>
        <w:t>A</w:t>
      </w:r>
      <w:r w:rsidRPr="005A34D7">
        <w:rPr>
          <w:rFonts w:ascii="Times New Roman" w:hAnsi="Times New Roman" w:cs="Times New Roman"/>
          <w:spacing w:val="-2"/>
        </w:rPr>
        <w:t>d</w:t>
      </w:r>
      <w:r w:rsidRPr="005A34D7">
        <w:rPr>
          <w:rFonts w:ascii="Times New Roman" w:hAnsi="Times New Roman" w:cs="Times New Roman"/>
          <w:spacing w:val="7"/>
        </w:rPr>
        <w:t>d</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1"/>
        </w:rPr>
        <w:t>s</w:t>
      </w:r>
      <w:r w:rsidRPr="005A34D7">
        <w:rPr>
          <w:rFonts w:ascii="Times New Roman" w:hAnsi="Times New Roman" w:cs="Times New Roman"/>
        </w:rPr>
        <w:t>s</w:t>
      </w:r>
      <w:r w:rsidRPr="005A34D7">
        <w:rPr>
          <w:rFonts w:ascii="Times New Roman" w:hAnsi="Times New Roman" w:cs="Times New Roman"/>
          <w:spacing w:val="15"/>
        </w:rPr>
        <w:t xml:space="preserve"> </w:t>
      </w:r>
      <w:r w:rsidRPr="005A34D7">
        <w:rPr>
          <w:rFonts w:ascii="Times New Roman" w:hAnsi="Times New Roman" w:cs="Times New Roman"/>
        </w:rPr>
        <w:t>:</w:t>
      </w:r>
      <w:r w:rsidRPr="005A34D7">
        <w:rPr>
          <w:rFonts w:ascii="Times New Roman" w:hAnsi="Times New Roman" w:cs="Times New Roman"/>
          <w:spacing w:val="-4"/>
        </w:rPr>
        <w:t>V</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spacing w:val="1"/>
        </w:rPr>
        <w:t>c</w:t>
      </w:r>
      <w:r w:rsidRPr="005A34D7">
        <w:rPr>
          <w:rFonts w:ascii="Times New Roman" w:hAnsi="Times New Roman" w:cs="Times New Roman"/>
          <w:spacing w:val="-2"/>
        </w:rPr>
        <w:t>h</w:t>
      </w:r>
      <w:r w:rsidRPr="005A34D7">
        <w:rPr>
          <w:rFonts w:ascii="Times New Roman" w:hAnsi="Times New Roman" w:cs="Times New Roman"/>
          <w:spacing w:val="1"/>
        </w:rPr>
        <w:t>a</w:t>
      </w:r>
      <w:r w:rsidRPr="005A34D7">
        <w:rPr>
          <w:rFonts w:ascii="Times New Roman" w:hAnsi="Times New Roman" w:cs="Times New Roman"/>
        </w:rPr>
        <w:t>r</w:t>
      </w:r>
      <w:r w:rsidRPr="005A34D7">
        <w:rPr>
          <w:rFonts w:ascii="Times New Roman" w:hAnsi="Times New Roman" w:cs="Times New Roman"/>
          <w:spacing w:val="19"/>
        </w:rPr>
        <w:t xml:space="preserve"> </w:t>
      </w:r>
      <w:r w:rsidRPr="005A34D7">
        <w:rPr>
          <w:rFonts w:ascii="Times New Roman" w:hAnsi="Times New Roman" w:cs="Times New Roman"/>
          <w:spacing w:val="-3"/>
          <w:w w:val="102"/>
        </w:rPr>
        <w:t>(</w:t>
      </w:r>
      <w:r w:rsidRPr="005A34D7">
        <w:rPr>
          <w:rFonts w:ascii="Times New Roman" w:hAnsi="Times New Roman" w:cs="Times New Roman"/>
          <w:spacing w:val="2"/>
          <w:w w:val="102"/>
        </w:rPr>
        <w:t>50</w:t>
      </w:r>
      <w:r w:rsidRPr="005A34D7">
        <w:rPr>
          <w:rFonts w:ascii="Times New Roman" w:hAnsi="Times New Roman" w:cs="Times New Roman"/>
          <w:w w:val="102"/>
        </w:rPr>
        <w:t>)</w:t>
      </w:r>
    </w:p>
    <w:p w14:paraId="2EFBF118" w14:textId="77777777" w:rsidR="00761091" w:rsidRPr="005A34D7" w:rsidRDefault="00761091" w:rsidP="00761091">
      <w:pPr>
        <w:widowControl/>
        <w:tabs>
          <w:tab w:val="left" w:pos="360"/>
        </w:tabs>
        <w:autoSpaceDE w:val="0"/>
        <w:autoSpaceDN w:val="0"/>
        <w:adjustRightInd w:val="0"/>
        <w:spacing w:line="247" w:lineRule="exact"/>
        <w:jc w:val="both"/>
        <w:rPr>
          <w:rFonts w:ascii="Times New Roman" w:hAnsi="Times New Roman" w:cs="Times New Roman"/>
        </w:rPr>
      </w:pPr>
      <w:proofErr w:type="spellStart"/>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1"/>
        </w:rPr>
        <w:t>ac</w:t>
      </w:r>
      <w:r w:rsidRPr="005A34D7">
        <w:rPr>
          <w:rFonts w:ascii="Times New Roman" w:hAnsi="Times New Roman" w:cs="Times New Roman"/>
        </w:rPr>
        <w:t>t</w:t>
      </w:r>
      <w:r w:rsidRPr="005A34D7">
        <w:rPr>
          <w:rFonts w:ascii="Times New Roman" w:hAnsi="Times New Roman" w:cs="Times New Roman"/>
          <w:spacing w:val="2"/>
        </w:rPr>
        <w:t>_</w:t>
      </w:r>
      <w:r w:rsidRPr="005A34D7">
        <w:rPr>
          <w:rFonts w:ascii="Times New Roman" w:hAnsi="Times New Roman" w:cs="Times New Roman"/>
        </w:rPr>
        <w:t>N</w:t>
      </w:r>
      <w:r w:rsidRPr="005A34D7">
        <w:rPr>
          <w:rFonts w:ascii="Times New Roman" w:hAnsi="Times New Roman" w:cs="Times New Roman"/>
          <w:spacing w:val="2"/>
        </w:rPr>
        <w:t>o</w:t>
      </w:r>
      <w:proofErr w:type="spellEnd"/>
      <w:r w:rsidRPr="005A34D7">
        <w:rPr>
          <w:rFonts w:ascii="Times New Roman" w:hAnsi="Times New Roman" w:cs="Times New Roman"/>
        </w:rPr>
        <w:t xml:space="preserve">: </w:t>
      </w:r>
      <w:r w:rsidRPr="005A34D7">
        <w:rPr>
          <w:rFonts w:ascii="Times New Roman" w:hAnsi="Times New Roman" w:cs="Times New Roman"/>
          <w:spacing w:val="13"/>
        </w:rPr>
        <w:t xml:space="preserve"> </w:t>
      </w:r>
      <w:r w:rsidRPr="005A34D7">
        <w:rPr>
          <w:rFonts w:ascii="Times New Roman" w:hAnsi="Times New Roman" w:cs="Times New Roman"/>
          <w:spacing w:val="-4"/>
        </w:rPr>
        <w:t>N</w:t>
      </w:r>
      <w:r w:rsidRPr="005A34D7">
        <w:rPr>
          <w:rFonts w:ascii="Times New Roman" w:hAnsi="Times New Roman" w:cs="Times New Roman"/>
          <w:spacing w:val="7"/>
        </w:rPr>
        <w:t>u</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rPr>
        <w:t xml:space="preserve">c </w:t>
      </w:r>
      <w:r w:rsidRPr="005A34D7">
        <w:rPr>
          <w:rFonts w:ascii="Times New Roman" w:hAnsi="Times New Roman" w:cs="Times New Roman"/>
          <w:spacing w:val="6"/>
        </w:rPr>
        <w:t xml:space="preserve"> </w:t>
      </w:r>
      <w:r w:rsidRPr="005A34D7">
        <w:rPr>
          <w:rFonts w:ascii="Times New Roman" w:hAnsi="Times New Roman" w:cs="Times New Roman"/>
          <w:spacing w:val="2"/>
        </w:rPr>
        <w:t>(</w:t>
      </w:r>
      <w:r w:rsidRPr="005A34D7">
        <w:rPr>
          <w:rFonts w:ascii="Times New Roman" w:hAnsi="Times New Roman" w:cs="Times New Roman"/>
          <w:spacing w:val="-2"/>
        </w:rPr>
        <w:t>9</w:t>
      </w:r>
      <w:r w:rsidRPr="005A34D7">
        <w:rPr>
          <w:rFonts w:ascii="Times New Roman" w:hAnsi="Times New Roman" w:cs="Times New Roman"/>
        </w:rPr>
        <w:t>)</w:t>
      </w:r>
      <w:r w:rsidRPr="005A34D7">
        <w:rPr>
          <w:rFonts w:ascii="Times New Roman" w:hAnsi="Times New Roman" w:cs="Times New Roman"/>
          <w:spacing w:val="53"/>
        </w:rPr>
        <w:t xml:space="preserve"> </w:t>
      </w:r>
      <w:r w:rsidRPr="005A34D7">
        <w:rPr>
          <w:rFonts w:ascii="Times New Roman" w:hAnsi="Times New Roman" w:cs="Times New Roman"/>
          <w:spacing w:val="2"/>
        </w:rPr>
        <w:t>-</w:t>
      </w:r>
      <w:r w:rsidRPr="005A34D7">
        <w:rPr>
          <w:rFonts w:ascii="Times New Roman" w:hAnsi="Times New Roman" w:cs="Times New Roman"/>
          <w:spacing w:val="-3"/>
        </w:rPr>
        <w:t>-</w:t>
      </w:r>
      <w:r w:rsidRPr="005A34D7">
        <w:rPr>
          <w:rFonts w:ascii="Times New Roman" w:hAnsi="Times New Roman" w:cs="Times New Roman"/>
          <w:spacing w:val="2"/>
        </w:rPr>
        <w:t>&gt;</w:t>
      </w:r>
      <w:r w:rsidRPr="005A34D7">
        <w:rPr>
          <w:rFonts w:ascii="Times New Roman" w:hAnsi="Times New Roman" w:cs="Times New Roman"/>
        </w:rPr>
        <w:t>S</w:t>
      </w:r>
      <w:r w:rsidRPr="005A34D7">
        <w:rPr>
          <w:rFonts w:ascii="Times New Roman" w:hAnsi="Times New Roman" w:cs="Times New Roman"/>
          <w:spacing w:val="-2"/>
        </w:rPr>
        <w:t>ho</w:t>
      </w:r>
      <w:r w:rsidRPr="005A34D7">
        <w:rPr>
          <w:rFonts w:ascii="Times New Roman" w:hAnsi="Times New Roman" w:cs="Times New Roman"/>
          <w:spacing w:val="7"/>
        </w:rPr>
        <w:t>u</w:t>
      </w:r>
      <w:r w:rsidRPr="005A34D7">
        <w:rPr>
          <w:rFonts w:ascii="Times New Roman" w:hAnsi="Times New Roman" w:cs="Times New Roman"/>
          <w:spacing w:val="-5"/>
        </w:rPr>
        <w:t>l</w:t>
      </w:r>
      <w:r w:rsidRPr="005A34D7">
        <w:rPr>
          <w:rFonts w:ascii="Times New Roman" w:hAnsi="Times New Roman" w:cs="Times New Roman"/>
        </w:rPr>
        <w:t xml:space="preserve">d </w:t>
      </w:r>
      <w:r w:rsidRPr="005A34D7">
        <w:rPr>
          <w:rFonts w:ascii="Times New Roman" w:hAnsi="Times New Roman" w:cs="Times New Roman"/>
          <w:spacing w:val="11"/>
        </w:rPr>
        <w:t xml:space="preserve"> </w:t>
      </w:r>
      <w:r w:rsidRPr="005A34D7">
        <w:rPr>
          <w:rFonts w:ascii="Times New Roman" w:hAnsi="Times New Roman" w:cs="Times New Roman"/>
          <w:spacing w:val="-2"/>
        </w:rPr>
        <w:t>n</w:t>
      </w:r>
      <w:r w:rsidRPr="005A34D7">
        <w:rPr>
          <w:rFonts w:ascii="Times New Roman" w:hAnsi="Times New Roman" w:cs="Times New Roman"/>
          <w:spacing w:val="2"/>
        </w:rPr>
        <w:t>o</w:t>
      </w:r>
      <w:r w:rsidRPr="005A34D7">
        <w:rPr>
          <w:rFonts w:ascii="Times New Roman" w:hAnsi="Times New Roman" w:cs="Times New Roman"/>
        </w:rPr>
        <w:t>t</w:t>
      </w:r>
      <w:r w:rsidRPr="005A34D7">
        <w:rPr>
          <w:rFonts w:ascii="Times New Roman" w:hAnsi="Times New Roman" w:cs="Times New Roman"/>
          <w:spacing w:val="47"/>
        </w:rPr>
        <w:t xml:space="preserve"> </w:t>
      </w:r>
      <w:r w:rsidRPr="005A34D7">
        <w:rPr>
          <w:rFonts w:ascii="Times New Roman" w:hAnsi="Times New Roman" w:cs="Times New Roman"/>
          <w:spacing w:val="2"/>
        </w:rPr>
        <w:t>b</w:t>
      </w:r>
      <w:r w:rsidRPr="005A34D7">
        <w:rPr>
          <w:rFonts w:ascii="Times New Roman" w:hAnsi="Times New Roman" w:cs="Times New Roman"/>
        </w:rPr>
        <w:t>e</w:t>
      </w:r>
      <w:r w:rsidRPr="005A34D7">
        <w:rPr>
          <w:rFonts w:ascii="Times New Roman" w:hAnsi="Times New Roman" w:cs="Times New Roman"/>
          <w:spacing w:val="51"/>
        </w:rPr>
        <w:t xml:space="preserve"> </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rPr>
        <w:t xml:space="preserve">s </w:t>
      </w:r>
      <w:r w:rsidRPr="005A34D7">
        <w:rPr>
          <w:rFonts w:ascii="Times New Roman" w:hAnsi="Times New Roman" w:cs="Times New Roman"/>
          <w:spacing w:val="1"/>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spacing w:val="-4"/>
        </w:rPr>
        <w:t>a</w:t>
      </w:r>
      <w:r w:rsidRPr="005A34D7">
        <w:rPr>
          <w:rFonts w:ascii="Times New Roman" w:hAnsi="Times New Roman" w:cs="Times New Roman"/>
        </w:rPr>
        <w:t xml:space="preserve">n </w:t>
      </w:r>
      <w:r w:rsidRPr="005A34D7">
        <w:rPr>
          <w:rFonts w:ascii="Times New Roman" w:hAnsi="Times New Roman" w:cs="Times New Roman"/>
          <w:spacing w:val="1"/>
        </w:rPr>
        <w:t xml:space="preserve"> </w:t>
      </w:r>
      <w:r w:rsidRPr="005A34D7">
        <w:rPr>
          <w:rFonts w:ascii="Times New Roman" w:hAnsi="Times New Roman" w:cs="Times New Roman"/>
        </w:rPr>
        <w:t xml:space="preserve">9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  S</w:t>
      </w:r>
      <w:r w:rsidRPr="005A34D7">
        <w:rPr>
          <w:rFonts w:ascii="Times New Roman" w:hAnsi="Times New Roman" w:cs="Times New Roman"/>
          <w:spacing w:val="-2"/>
        </w:rPr>
        <w:t>ho</w:t>
      </w:r>
      <w:r w:rsidRPr="005A34D7">
        <w:rPr>
          <w:rFonts w:ascii="Times New Roman" w:hAnsi="Times New Roman" w:cs="Times New Roman"/>
          <w:spacing w:val="7"/>
        </w:rPr>
        <w:t>u</w:t>
      </w:r>
      <w:r w:rsidRPr="005A34D7">
        <w:rPr>
          <w:rFonts w:ascii="Times New Roman" w:hAnsi="Times New Roman" w:cs="Times New Roman"/>
          <w:spacing w:val="-5"/>
        </w:rPr>
        <w:t>l</w:t>
      </w:r>
      <w:r w:rsidRPr="005A34D7">
        <w:rPr>
          <w:rFonts w:ascii="Times New Roman" w:hAnsi="Times New Roman" w:cs="Times New Roman"/>
        </w:rPr>
        <w:t xml:space="preserve">d </w:t>
      </w:r>
      <w:r w:rsidRPr="005A34D7">
        <w:rPr>
          <w:rFonts w:ascii="Times New Roman" w:hAnsi="Times New Roman" w:cs="Times New Roman"/>
          <w:spacing w:val="5"/>
        </w:rPr>
        <w:t xml:space="preserve"> </w:t>
      </w:r>
      <w:r w:rsidRPr="005A34D7">
        <w:rPr>
          <w:rFonts w:ascii="Times New Roman" w:hAnsi="Times New Roman" w:cs="Times New Roman"/>
          <w:spacing w:val="-2"/>
        </w:rPr>
        <w:t>n</w:t>
      </w:r>
      <w:r w:rsidRPr="005A34D7">
        <w:rPr>
          <w:rFonts w:ascii="Times New Roman" w:hAnsi="Times New Roman" w:cs="Times New Roman"/>
          <w:spacing w:val="2"/>
        </w:rPr>
        <w:t>o</w:t>
      </w:r>
      <w:r w:rsidRPr="005A34D7">
        <w:rPr>
          <w:rFonts w:ascii="Times New Roman" w:hAnsi="Times New Roman" w:cs="Times New Roman"/>
        </w:rPr>
        <w:t>t</w:t>
      </w:r>
      <w:r w:rsidRPr="005A34D7">
        <w:rPr>
          <w:rFonts w:ascii="Times New Roman" w:hAnsi="Times New Roman" w:cs="Times New Roman"/>
          <w:spacing w:val="51"/>
        </w:rPr>
        <w:t xml:space="preserve"> </w:t>
      </w:r>
      <w:r w:rsidRPr="005A34D7">
        <w:rPr>
          <w:rFonts w:ascii="Times New Roman" w:hAnsi="Times New Roman" w:cs="Times New Roman"/>
          <w:spacing w:val="1"/>
        </w:rPr>
        <w:t>a</w:t>
      </w:r>
      <w:r w:rsidRPr="005A34D7">
        <w:rPr>
          <w:rFonts w:ascii="Times New Roman" w:hAnsi="Times New Roman" w:cs="Times New Roman"/>
          <w:spacing w:val="-4"/>
        </w:rPr>
        <w:t>c</w:t>
      </w:r>
      <w:r w:rsidRPr="005A34D7">
        <w:rPr>
          <w:rFonts w:ascii="Times New Roman" w:hAnsi="Times New Roman" w:cs="Times New Roman"/>
          <w:spacing w:val="1"/>
        </w:rPr>
        <w:t>ce</w:t>
      </w:r>
      <w:r w:rsidRPr="005A34D7">
        <w:rPr>
          <w:rFonts w:ascii="Times New Roman" w:hAnsi="Times New Roman" w:cs="Times New Roman"/>
          <w:spacing w:val="2"/>
        </w:rPr>
        <w:t>p</w:t>
      </w:r>
      <w:r w:rsidRPr="005A34D7">
        <w:rPr>
          <w:rFonts w:ascii="Times New Roman" w:hAnsi="Times New Roman" w:cs="Times New Roman"/>
        </w:rPr>
        <w:t xml:space="preserve">t </w:t>
      </w:r>
      <w:r w:rsidRPr="005A34D7">
        <w:rPr>
          <w:rFonts w:ascii="Times New Roman" w:hAnsi="Times New Roman" w:cs="Times New Roman"/>
          <w:spacing w:val="1"/>
        </w:rPr>
        <w:t xml:space="preserve"> a</w:t>
      </w:r>
      <w:r w:rsidRPr="005A34D7">
        <w:rPr>
          <w:rFonts w:ascii="Times New Roman" w:hAnsi="Times New Roman" w:cs="Times New Roman"/>
          <w:spacing w:val="-2"/>
        </w:rPr>
        <w:t>n</w:t>
      </w:r>
      <w:r w:rsidRPr="005A34D7">
        <w:rPr>
          <w:rFonts w:ascii="Times New Roman" w:hAnsi="Times New Roman" w:cs="Times New Roman"/>
        </w:rPr>
        <w:t>y</w:t>
      </w:r>
      <w:r w:rsidRPr="005A34D7">
        <w:rPr>
          <w:rFonts w:ascii="Times New Roman" w:hAnsi="Times New Roman" w:cs="Times New Roman"/>
          <w:spacing w:val="45"/>
        </w:rPr>
        <w:t xml:space="preserve"> </w:t>
      </w:r>
      <w:r w:rsidRPr="005A34D7">
        <w:rPr>
          <w:rFonts w:ascii="Times New Roman" w:hAnsi="Times New Roman" w:cs="Times New Roman"/>
          <w:spacing w:val="7"/>
          <w:w w:val="102"/>
        </w:rPr>
        <w:t>o</w:t>
      </w:r>
      <w:r w:rsidRPr="005A34D7">
        <w:rPr>
          <w:rFonts w:ascii="Times New Roman" w:hAnsi="Times New Roman" w:cs="Times New Roman"/>
          <w:w w:val="102"/>
        </w:rPr>
        <w:t>t</w:t>
      </w:r>
      <w:r w:rsidRPr="005A34D7">
        <w:rPr>
          <w:rFonts w:ascii="Times New Roman" w:hAnsi="Times New Roman" w:cs="Times New Roman"/>
          <w:spacing w:val="-2"/>
          <w:w w:val="102"/>
        </w:rPr>
        <w:t>h</w:t>
      </w:r>
      <w:r w:rsidRPr="005A34D7">
        <w:rPr>
          <w:rFonts w:ascii="Times New Roman" w:hAnsi="Times New Roman" w:cs="Times New Roman"/>
          <w:spacing w:val="-4"/>
          <w:w w:val="102"/>
        </w:rPr>
        <w:t>e</w:t>
      </w:r>
      <w:r w:rsidRPr="005A34D7">
        <w:rPr>
          <w:rFonts w:ascii="Times New Roman" w:hAnsi="Times New Roman" w:cs="Times New Roman"/>
          <w:w w:val="102"/>
        </w:rPr>
        <w:t xml:space="preserve">r </w:t>
      </w:r>
      <w:r w:rsidRPr="005A34D7">
        <w:rPr>
          <w:rFonts w:ascii="Times New Roman" w:hAnsi="Times New Roman" w:cs="Times New Roman"/>
          <w:spacing w:val="1"/>
        </w:rPr>
        <w:t>c</w:t>
      </w:r>
      <w:r w:rsidRPr="005A34D7">
        <w:rPr>
          <w:rFonts w:ascii="Times New Roman" w:hAnsi="Times New Roman" w:cs="Times New Roman"/>
          <w:spacing w:val="-7"/>
        </w:rPr>
        <w:t>h</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4"/>
        </w:rPr>
        <w:t>c</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20"/>
        </w:rPr>
        <w:t xml:space="preserve"> </w:t>
      </w:r>
      <w:r w:rsidRPr="005A34D7">
        <w:rPr>
          <w:rFonts w:ascii="Times New Roman" w:hAnsi="Times New Roman" w:cs="Times New Roman"/>
          <w:spacing w:val="7"/>
        </w:rPr>
        <w:t>o</w:t>
      </w:r>
      <w:r w:rsidRPr="005A34D7">
        <w:rPr>
          <w:rFonts w:ascii="Times New Roman" w:hAnsi="Times New Roman" w:cs="Times New Roman"/>
        </w:rPr>
        <w:t>t</w:t>
      </w:r>
      <w:r w:rsidRPr="005A34D7">
        <w:rPr>
          <w:rFonts w:ascii="Times New Roman" w:hAnsi="Times New Roman" w:cs="Times New Roman"/>
          <w:spacing w:val="-7"/>
        </w:rPr>
        <w:t>h</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13"/>
        </w:rPr>
        <w:t xml:space="preserve"> </w:t>
      </w:r>
      <w:r w:rsidRPr="005A34D7">
        <w:rPr>
          <w:rFonts w:ascii="Times New Roman" w:hAnsi="Times New Roman" w:cs="Times New Roman"/>
          <w:spacing w:val="5"/>
        </w:rPr>
        <w:t>t</w:t>
      </w:r>
      <w:r w:rsidRPr="005A34D7">
        <w:rPr>
          <w:rFonts w:ascii="Times New Roman" w:hAnsi="Times New Roman" w:cs="Times New Roman"/>
          <w:spacing w:val="-7"/>
        </w:rPr>
        <w:t>h</w:t>
      </w:r>
      <w:r w:rsidRPr="005A34D7">
        <w:rPr>
          <w:rFonts w:ascii="Times New Roman" w:hAnsi="Times New Roman" w:cs="Times New Roman"/>
          <w:spacing w:val="5"/>
        </w:rPr>
        <w:t>a</w:t>
      </w:r>
      <w:r w:rsidRPr="005A34D7">
        <w:rPr>
          <w:rFonts w:ascii="Times New Roman" w:hAnsi="Times New Roman" w:cs="Times New Roman"/>
        </w:rPr>
        <w:t>n</w:t>
      </w:r>
      <w:r w:rsidRPr="005A34D7">
        <w:rPr>
          <w:rFonts w:ascii="Times New Roman" w:hAnsi="Times New Roman" w:cs="Times New Roman"/>
          <w:spacing w:val="3"/>
        </w:rPr>
        <w:t xml:space="preserve"> </w:t>
      </w:r>
      <w:r w:rsidRPr="005A34D7">
        <w:rPr>
          <w:rFonts w:ascii="Times New Roman" w:hAnsi="Times New Roman" w:cs="Times New Roman"/>
          <w:spacing w:val="2"/>
          <w:w w:val="102"/>
        </w:rPr>
        <w:t>I</w:t>
      </w:r>
      <w:r w:rsidRPr="005A34D7">
        <w:rPr>
          <w:rFonts w:ascii="Times New Roman" w:hAnsi="Times New Roman" w:cs="Times New Roman"/>
          <w:spacing w:val="-2"/>
          <w:w w:val="102"/>
        </w:rPr>
        <w:t>n</w:t>
      </w:r>
      <w:r w:rsidRPr="005A34D7">
        <w:rPr>
          <w:rFonts w:ascii="Times New Roman" w:hAnsi="Times New Roman" w:cs="Times New Roman"/>
          <w:w w:val="102"/>
        </w:rPr>
        <w:t>t</w:t>
      </w:r>
      <w:r w:rsidRPr="005A34D7">
        <w:rPr>
          <w:rFonts w:ascii="Times New Roman" w:hAnsi="Times New Roman" w:cs="Times New Roman"/>
          <w:spacing w:val="5"/>
          <w:w w:val="102"/>
        </w:rPr>
        <w:t>e</w:t>
      </w:r>
      <w:r w:rsidRPr="005A34D7">
        <w:rPr>
          <w:rFonts w:ascii="Times New Roman" w:hAnsi="Times New Roman" w:cs="Times New Roman"/>
          <w:spacing w:val="-7"/>
          <w:w w:val="102"/>
        </w:rPr>
        <w:t>g</w:t>
      </w:r>
      <w:r w:rsidRPr="005A34D7">
        <w:rPr>
          <w:rFonts w:ascii="Times New Roman" w:hAnsi="Times New Roman" w:cs="Times New Roman"/>
          <w:spacing w:val="1"/>
          <w:w w:val="102"/>
        </w:rPr>
        <w:t>e</w:t>
      </w:r>
      <w:r w:rsidRPr="005A34D7">
        <w:rPr>
          <w:rFonts w:ascii="Times New Roman" w:hAnsi="Times New Roman" w:cs="Times New Roman"/>
          <w:w w:val="102"/>
        </w:rPr>
        <w:t>r</w:t>
      </w:r>
    </w:p>
    <w:p w14:paraId="125CF991" w14:textId="77777777" w:rsidR="00761091" w:rsidRPr="005A34D7" w:rsidRDefault="00761091" w:rsidP="00761091">
      <w:pPr>
        <w:widowControl/>
        <w:tabs>
          <w:tab w:val="left" w:pos="360"/>
        </w:tabs>
        <w:autoSpaceDE w:val="0"/>
        <w:autoSpaceDN w:val="0"/>
        <w:adjustRightInd w:val="0"/>
        <w:spacing w:before="1"/>
        <w:jc w:val="both"/>
        <w:rPr>
          <w:rFonts w:ascii="Times New Roman" w:hAnsi="Times New Roman" w:cs="Times New Roman"/>
        </w:rPr>
      </w:pPr>
      <w:r w:rsidRPr="005A34D7">
        <w:rPr>
          <w:rFonts w:ascii="Times New Roman" w:hAnsi="Times New Roman" w:cs="Times New Roman"/>
        </w:rPr>
        <w:t>S</w:t>
      </w:r>
      <w:r w:rsidRPr="005A34D7">
        <w:rPr>
          <w:rFonts w:ascii="Times New Roman" w:hAnsi="Times New Roman" w:cs="Times New Roman"/>
          <w:spacing w:val="5"/>
        </w:rPr>
        <w:t>t</w:t>
      </w:r>
      <w:r w:rsidRPr="005A34D7">
        <w:rPr>
          <w:rFonts w:ascii="Times New Roman" w:hAnsi="Times New Roman" w:cs="Times New Roman"/>
          <w:spacing w:val="-4"/>
        </w:rPr>
        <w:t>a</w:t>
      </w:r>
      <w:r w:rsidRPr="005A34D7">
        <w:rPr>
          <w:rFonts w:ascii="Times New Roman" w:hAnsi="Times New Roman" w:cs="Times New Roman"/>
        </w:rPr>
        <w:t>t</w:t>
      </w:r>
      <w:r w:rsidRPr="005A34D7">
        <w:rPr>
          <w:rFonts w:ascii="Times New Roman" w:hAnsi="Times New Roman" w:cs="Times New Roman"/>
          <w:spacing w:val="7"/>
        </w:rPr>
        <w:t>u</w:t>
      </w:r>
      <w:r w:rsidRPr="005A34D7">
        <w:rPr>
          <w:rFonts w:ascii="Times New Roman" w:hAnsi="Times New Roman" w:cs="Times New Roman"/>
          <w:spacing w:val="-1"/>
        </w:rPr>
        <w:t>s</w:t>
      </w:r>
      <w:r w:rsidRPr="005A34D7">
        <w:rPr>
          <w:rFonts w:ascii="Times New Roman" w:hAnsi="Times New Roman" w:cs="Times New Roman"/>
        </w:rPr>
        <w:t>:</w:t>
      </w:r>
      <w:r w:rsidRPr="005A34D7">
        <w:rPr>
          <w:rFonts w:ascii="Times New Roman" w:hAnsi="Times New Roman" w:cs="Times New Roman"/>
          <w:spacing w:val="9"/>
        </w:rPr>
        <w:t xml:space="preserve"> </w:t>
      </w:r>
      <w:r w:rsidRPr="005A34D7">
        <w:rPr>
          <w:rFonts w:ascii="Times New Roman" w:hAnsi="Times New Roman" w:cs="Times New Roman"/>
          <w:spacing w:val="-1"/>
        </w:rPr>
        <w:t>C</w:t>
      </w:r>
      <w:r w:rsidRPr="005A34D7">
        <w:rPr>
          <w:rFonts w:ascii="Times New Roman" w:hAnsi="Times New Roman" w:cs="Times New Roman"/>
          <w:spacing w:val="-2"/>
        </w:rPr>
        <w:t>h</w:t>
      </w:r>
      <w:r w:rsidRPr="005A34D7">
        <w:rPr>
          <w:rFonts w:ascii="Times New Roman" w:hAnsi="Times New Roman" w:cs="Times New Roman"/>
          <w:spacing w:val="-4"/>
        </w:rPr>
        <w:t>a</w:t>
      </w:r>
      <w:r w:rsidRPr="005A34D7">
        <w:rPr>
          <w:rFonts w:ascii="Times New Roman" w:hAnsi="Times New Roman" w:cs="Times New Roman"/>
        </w:rPr>
        <w:t>r</w:t>
      </w:r>
      <w:r w:rsidRPr="005A34D7">
        <w:rPr>
          <w:rFonts w:ascii="Times New Roman" w:hAnsi="Times New Roman" w:cs="Times New Roman"/>
          <w:spacing w:val="18"/>
        </w:rPr>
        <w:t xml:space="preserve"> </w:t>
      </w:r>
      <w:r w:rsidRPr="005A34D7">
        <w:rPr>
          <w:rFonts w:ascii="Times New Roman" w:hAnsi="Times New Roman" w:cs="Times New Roman"/>
          <w:spacing w:val="2"/>
        </w:rPr>
        <w:t>(2</w:t>
      </w:r>
      <w:proofErr w:type="gramStart"/>
      <w:r w:rsidRPr="005A34D7">
        <w:rPr>
          <w:rFonts w:ascii="Times New Roman" w:hAnsi="Times New Roman" w:cs="Times New Roman"/>
        </w:rPr>
        <w:t>)</w:t>
      </w:r>
      <w:r w:rsidRPr="005A34D7">
        <w:rPr>
          <w:rFonts w:ascii="Times New Roman" w:hAnsi="Times New Roman" w:cs="Times New Roman"/>
          <w:spacing w:val="5"/>
        </w:rPr>
        <w:t xml:space="preserve"> </w:t>
      </w:r>
      <w:r w:rsidRPr="005A34D7">
        <w:rPr>
          <w:rFonts w:ascii="Times New Roman" w:hAnsi="Times New Roman" w:cs="Times New Roman"/>
        </w:rPr>
        <w:t>:</w:t>
      </w:r>
      <w:proofErr w:type="gramEnd"/>
      <w:r w:rsidRPr="005A34D7">
        <w:rPr>
          <w:rFonts w:ascii="Times New Roman" w:hAnsi="Times New Roman" w:cs="Times New Roman"/>
          <w:spacing w:val="3"/>
        </w:rPr>
        <w:t xml:space="preserve"> </w:t>
      </w:r>
      <w:r w:rsidRPr="005A34D7">
        <w:rPr>
          <w:rFonts w:ascii="Times New Roman" w:hAnsi="Times New Roman" w:cs="Times New Roman"/>
        </w:rPr>
        <w:t>Y</w:t>
      </w:r>
      <w:r w:rsidRPr="005A34D7">
        <w:rPr>
          <w:rFonts w:ascii="Times New Roman" w:hAnsi="Times New Roman" w:cs="Times New Roman"/>
          <w:spacing w:val="-4"/>
        </w:rPr>
        <w:t>e</w:t>
      </w:r>
      <w:r w:rsidRPr="005A34D7">
        <w:rPr>
          <w:rFonts w:ascii="Times New Roman" w:hAnsi="Times New Roman" w:cs="Times New Roman"/>
        </w:rPr>
        <w:t>s</w:t>
      </w:r>
      <w:r w:rsidRPr="005A34D7">
        <w:rPr>
          <w:rFonts w:ascii="Times New Roman" w:hAnsi="Times New Roman" w:cs="Times New Roman"/>
          <w:spacing w:val="8"/>
        </w:rPr>
        <w:t xml:space="preserve"> </w:t>
      </w:r>
      <w:r w:rsidRPr="005A34D7">
        <w:rPr>
          <w:rFonts w:ascii="Times New Roman" w:hAnsi="Times New Roman" w:cs="Times New Roman"/>
        </w:rPr>
        <w:t>/</w:t>
      </w:r>
      <w:r w:rsidRPr="005A34D7">
        <w:rPr>
          <w:rFonts w:ascii="Times New Roman" w:hAnsi="Times New Roman" w:cs="Times New Roman"/>
          <w:spacing w:val="8"/>
        </w:rPr>
        <w:t xml:space="preserve"> </w:t>
      </w:r>
      <w:r w:rsidRPr="005A34D7">
        <w:rPr>
          <w:rFonts w:ascii="Times New Roman" w:hAnsi="Times New Roman" w:cs="Times New Roman"/>
          <w:spacing w:val="-4"/>
          <w:w w:val="102"/>
        </w:rPr>
        <w:t>N</w:t>
      </w:r>
      <w:r w:rsidRPr="005A34D7">
        <w:rPr>
          <w:rFonts w:ascii="Times New Roman" w:hAnsi="Times New Roman" w:cs="Times New Roman"/>
          <w:w w:val="102"/>
        </w:rPr>
        <w:t>o</w:t>
      </w:r>
    </w:p>
    <w:p w14:paraId="13DEECF8" w14:textId="77777777" w:rsidR="00761091" w:rsidRPr="005A34D7" w:rsidRDefault="00761091" w:rsidP="00761091">
      <w:pPr>
        <w:widowControl/>
        <w:tabs>
          <w:tab w:val="left" w:pos="360"/>
        </w:tabs>
        <w:autoSpaceDE w:val="0"/>
        <w:autoSpaceDN w:val="0"/>
        <w:adjustRightInd w:val="0"/>
        <w:spacing w:before="10" w:line="260" w:lineRule="exact"/>
        <w:jc w:val="both"/>
        <w:rPr>
          <w:rFonts w:ascii="Times New Roman" w:hAnsi="Times New Roman" w:cs="Times New Roman"/>
        </w:rPr>
      </w:pPr>
    </w:p>
    <w:p w14:paraId="6A35AFE5"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b/>
          <w:bCs/>
          <w:w w:val="102"/>
        </w:rPr>
        <w:t>C</w:t>
      </w:r>
      <w:r w:rsidRPr="005A34D7">
        <w:rPr>
          <w:rFonts w:ascii="Times New Roman" w:hAnsi="Times New Roman" w:cs="Times New Roman"/>
          <w:b/>
          <w:bCs/>
          <w:spacing w:val="2"/>
          <w:w w:val="102"/>
        </w:rPr>
        <w:t>a</w:t>
      </w:r>
      <w:r w:rsidRPr="005A34D7">
        <w:rPr>
          <w:rFonts w:ascii="Times New Roman" w:hAnsi="Times New Roman" w:cs="Times New Roman"/>
          <w:b/>
          <w:bCs/>
          <w:spacing w:val="4"/>
          <w:w w:val="102"/>
        </w:rPr>
        <w:t>n</w:t>
      </w:r>
      <w:r w:rsidRPr="005A34D7">
        <w:rPr>
          <w:rFonts w:ascii="Times New Roman" w:hAnsi="Times New Roman" w:cs="Times New Roman"/>
          <w:b/>
          <w:bCs/>
          <w:spacing w:val="-4"/>
          <w:w w:val="102"/>
        </w:rPr>
        <w:t>c</w:t>
      </w:r>
      <w:r w:rsidRPr="005A34D7">
        <w:rPr>
          <w:rFonts w:ascii="Times New Roman" w:hAnsi="Times New Roman" w:cs="Times New Roman"/>
          <w:b/>
          <w:bCs/>
          <w:spacing w:val="1"/>
          <w:w w:val="102"/>
        </w:rPr>
        <w:t>e</w:t>
      </w:r>
      <w:r w:rsidRPr="005A34D7">
        <w:rPr>
          <w:rFonts w:ascii="Times New Roman" w:hAnsi="Times New Roman" w:cs="Times New Roman"/>
          <w:b/>
          <w:bCs/>
          <w:w w:val="102"/>
        </w:rPr>
        <w:t>l</w:t>
      </w:r>
      <w:r w:rsidRPr="005A34D7">
        <w:rPr>
          <w:rFonts w:ascii="Times New Roman" w:hAnsi="Times New Roman" w:cs="Times New Roman"/>
          <w:b/>
          <w:bCs/>
          <w:spacing w:val="-5"/>
          <w:w w:val="102"/>
        </w:rPr>
        <w:t>l</w:t>
      </w:r>
      <w:r w:rsidRPr="005A34D7">
        <w:rPr>
          <w:rFonts w:ascii="Times New Roman" w:hAnsi="Times New Roman" w:cs="Times New Roman"/>
          <w:b/>
          <w:bCs/>
          <w:spacing w:val="7"/>
          <w:w w:val="102"/>
        </w:rPr>
        <w:t>a</w:t>
      </w:r>
      <w:r w:rsidRPr="005A34D7">
        <w:rPr>
          <w:rFonts w:ascii="Times New Roman" w:hAnsi="Times New Roman" w:cs="Times New Roman"/>
          <w:b/>
          <w:bCs/>
          <w:spacing w:val="2"/>
          <w:w w:val="102"/>
        </w:rPr>
        <w:t>t</w:t>
      </w:r>
      <w:r w:rsidRPr="005A34D7">
        <w:rPr>
          <w:rFonts w:ascii="Times New Roman" w:hAnsi="Times New Roman" w:cs="Times New Roman"/>
          <w:b/>
          <w:bCs/>
          <w:spacing w:val="-5"/>
          <w:w w:val="102"/>
        </w:rPr>
        <w:t>i</w:t>
      </w:r>
      <w:r w:rsidRPr="005A34D7">
        <w:rPr>
          <w:rFonts w:ascii="Times New Roman" w:hAnsi="Times New Roman" w:cs="Times New Roman"/>
          <w:b/>
          <w:bCs/>
          <w:spacing w:val="2"/>
          <w:w w:val="102"/>
        </w:rPr>
        <w:t>o</w:t>
      </w:r>
      <w:r w:rsidRPr="005A34D7">
        <w:rPr>
          <w:rFonts w:ascii="Times New Roman" w:hAnsi="Times New Roman" w:cs="Times New Roman"/>
          <w:b/>
          <w:bCs/>
          <w:w w:val="102"/>
        </w:rPr>
        <w:t>n</w:t>
      </w:r>
    </w:p>
    <w:p w14:paraId="28A9E12C" w14:textId="77777777" w:rsidR="00761091" w:rsidRPr="005A34D7" w:rsidRDefault="00761091" w:rsidP="00761091">
      <w:pPr>
        <w:widowControl/>
        <w:tabs>
          <w:tab w:val="left" w:pos="360"/>
        </w:tabs>
        <w:autoSpaceDE w:val="0"/>
        <w:autoSpaceDN w:val="0"/>
        <w:adjustRightInd w:val="0"/>
        <w:spacing w:before="6" w:line="245" w:lineRule="auto"/>
        <w:jc w:val="both"/>
        <w:rPr>
          <w:rFonts w:ascii="Times New Roman" w:hAnsi="Times New Roman" w:cs="Times New Roman"/>
        </w:rPr>
      </w:pPr>
      <w:proofErr w:type="spellStart"/>
      <w:r w:rsidRPr="005A34D7">
        <w:rPr>
          <w:rFonts w:ascii="Times New Roman" w:hAnsi="Times New Roman" w:cs="Times New Roman"/>
        </w:rPr>
        <w:t>PN</w:t>
      </w:r>
      <w:r w:rsidRPr="005A34D7">
        <w:rPr>
          <w:rFonts w:ascii="Times New Roman" w:hAnsi="Times New Roman" w:cs="Times New Roman"/>
          <w:spacing w:val="-1"/>
        </w:rPr>
        <w:t>R</w:t>
      </w:r>
      <w:r w:rsidRPr="005A34D7">
        <w:rPr>
          <w:rFonts w:ascii="Times New Roman" w:hAnsi="Times New Roman" w:cs="Times New Roman"/>
          <w:spacing w:val="7"/>
        </w:rPr>
        <w:t>_</w:t>
      </w:r>
      <w:r w:rsidRPr="005A34D7">
        <w:rPr>
          <w:rFonts w:ascii="Times New Roman" w:hAnsi="Times New Roman" w:cs="Times New Roman"/>
          <w:spacing w:val="-4"/>
        </w:rPr>
        <w:t>N</w:t>
      </w:r>
      <w:r w:rsidRPr="005A34D7">
        <w:rPr>
          <w:rFonts w:ascii="Times New Roman" w:hAnsi="Times New Roman" w:cs="Times New Roman"/>
          <w:spacing w:val="2"/>
        </w:rPr>
        <w:t>o</w:t>
      </w:r>
      <w:proofErr w:type="spellEnd"/>
      <w:r w:rsidRPr="005A34D7">
        <w:rPr>
          <w:rFonts w:ascii="Times New Roman" w:hAnsi="Times New Roman" w:cs="Times New Roman"/>
        </w:rPr>
        <w:t>:</w:t>
      </w:r>
      <w:r w:rsidRPr="005A34D7">
        <w:rPr>
          <w:rFonts w:ascii="Times New Roman" w:hAnsi="Times New Roman" w:cs="Times New Roman"/>
          <w:spacing w:val="14"/>
        </w:rPr>
        <w:t xml:space="preserve"> </w:t>
      </w:r>
      <w:proofErr w:type="gramStart"/>
      <w:r w:rsidRPr="005A34D7">
        <w:rPr>
          <w:rFonts w:ascii="Times New Roman" w:hAnsi="Times New Roman" w:cs="Times New Roman"/>
        </w:rPr>
        <w:t>N</w:t>
      </w:r>
      <w:r w:rsidRPr="005A34D7">
        <w:rPr>
          <w:rFonts w:ascii="Times New Roman" w:hAnsi="Times New Roman" w:cs="Times New Roman"/>
          <w:spacing w:val="7"/>
        </w:rPr>
        <w:t>u</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spacing w:val="1"/>
        </w:rPr>
        <w:t>c</w:t>
      </w:r>
      <w:r w:rsidRPr="005A34D7">
        <w:rPr>
          <w:rFonts w:ascii="Times New Roman" w:hAnsi="Times New Roman" w:cs="Times New Roman"/>
          <w:spacing w:val="-3"/>
        </w:rPr>
        <w:t>(</w:t>
      </w:r>
      <w:proofErr w:type="gramEnd"/>
      <w:r w:rsidRPr="005A34D7">
        <w:rPr>
          <w:rFonts w:ascii="Times New Roman" w:hAnsi="Times New Roman" w:cs="Times New Roman"/>
          <w:spacing w:val="2"/>
        </w:rPr>
        <w:t>9</w:t>
      </w:r>
      <w:r w:rsidRPr="005A34D7">
        <w:rPr>
          <w:rFonts w:ascii="Times New Roman" w:hAnsi="Times New Roman" w:cs="Times New Roman"/>
        </w:rPr>
        <w:t>)</w:t>
      </w:r>
      <w:r w:rsidRPr="005A34D7">
        <w:rPr>
          <w:rFonts w:ascii="Times New Roman" w:hAnsi="Times New Roman" w:cs="Times New Roman"/>
          <w:spacing w:val="24"/>
        </w:rPr>
        <w:t xml:space="preserve"> </w:t>
      </w:r>
      <w:r w:rsidRPr="005A34D7">
        <w:rPr>
          <w:rFonts w:ascii="Times New Roman" w:hAnsi="Times New Roman" w:cs="Times New Roman"/>
        </w:rPr>
        <w:t>:</w:t>
      </w:r>
      <w:r w:rsidRPr="005A34D7">
        <w:rPr>
          <w:rFonts w:ascii="Times New Roman" w:hAnsi="Times New Roman" w:cs="Times New Roman"/>
          <w:spacing w:val="-2"/>
        </w:rPr>
        <w:t xml:space="preserve"> </w:t>
      </w:r>
      <w:r w:rsidRPr="005A34D7">
        <w:rPr>
          <w:rFonts w:ascii="Times New Roman" w:hAnsi="Times New Roman" w:cs="Times New Roman"/>
          <w:w w:val="102"/>
        </w:rPr>
        <w:t xml:space="preserve">FK </w:t>
      </w:r>
      <w:proofErr w:type="spellStart"/>
      <w:r w:rsidRPr="005A34D7">
        <w:rPr>
          <w:rFonts w:ascii="Times New Roman" w:hAnsi="Times New Roman" w:cs="Times New Roman"/>
          <w:spacing w:val="-1"/>
        </w:rPr>
        <w:t>J</w:t>
      </w:r>
      <w:r w:rsidRPr="005A34D7">
        <w:rPr>
          <w:rFonts w:ascii="Times New Roman" w:hAnsi="Times New Roman" w:cs="Times New Roman"/>
          <w:spacing w:val="-2"/>
        </w:rPr>
        <w:t>o</w:t>
      </w:r>
      <w:r w:rsidRPr="005A34D7">
        <w:rPr>
          <w:rFonts w:ascii="Times New Roman" w:hAnsi="Times New Roman" w:cs="Times New Roman"/>
          <w:spacing w:val="7"/>
        </w:rPr>
        <w:t>u</w:t>
      </w:r>
      <w:r w:rsidRPr="005A34D7">
        <w:rPr>
          <w:rFonts w:ascii="Times New Roman" w:hAnsi="Times New Roman" w:cs="Times New Roman"/>
          <w:spacing w:val="2"/>
        </w:rPr>
        <w:t>r</w:t>
      </w:r>
      <w:r w:rsidRPr="005A34D7">
        <w:rPr>
          <w:rFonts w:ascii="Times New Roman" w:hAnsi="Times New Roman" w:cs="Times New Roman"/>
          <w:spacing w:val="-7"/>
        </w:rPr>
        <w:t>n</w:t>
      </w:r>
      <w:r w:rsidRPr="005A34D7">
        <w:rPr>
          <w:rFonts w:ascii="Times New Roman" w:hAnsi="Times New Roman" w:cs="Times New Roman"/>
          <w:spacing w:val="5"/>
        </w:rPr>
        <w:t>e</w:t>
      </w:r>
      <w:r w:rsidRPr="005A34D7">
        <w:rPr>
          <w:rFonts w:ascii="Times New Roman" w:hAnsi="Times New Roman" w:cs="Times New Roman"/>
          <w:spacing w:val="-12"/>
        </w:rPr>
        <w:t>y</w:t>
      </w:r>
      <w:r w:rsidRPr="005A34D7">
        <w:rPr>
          <w:rFonts w:ascii="Times New Roman" w:hAnsi="Times New Roman" w:cs="Times New Roman"/>
          <w:spacing w:val="2"/>
        </w:rPr>
        <w:t>_</w:t>
      </w:r>
      <w:r w:rsidRPr="005A34D7">
        <w:rPr>
          <w:rFonts w:ascii="Times New Roman" w:hAnsi="Times New Roman" w:cs="Times New Roman"/>
          <w:spacing w:val="7"/>
        </w:rPr>
        <w:t>d</w:t>
      </w:r>
      <w:r w:rsidRPr="005A34D7">
        <w:rPr>
          <w:rFonts w:ascii="Times New Roman" w:hAnsi="Times New Roman" w:cs="Times New Roman"/>
          <w:spacing w:val="-4"/>
        </w:rPr>
        <w:t>a</w:t>
      </w:r>
      <w:r w:rsidRPr="005A34D7">
        <w:rPr>
          <w:rFonts w:ascii="Times New Roman" w:hAnsi="Times New Roman" w:cs="Times New Roman"/>
        </w:rPr>
        <w:t>te</w:t>
      </w:r>
      <w:proofErr w:type="spellEnd"/>
      <w:r w:rsidRPr="005A34D7">
        <w:rPr>
          <w:rFonts w:ascii="Times New Roman" w:hAnsi="Times New Roman" w:cs="Times New Roman"/>
          <w:spacing w:val="26"/>
        </w:rPr>
        <w:t xml:space="preserve"> </w:t>
      </w:r>
      <w:r w:rsidRPr="005A34D7">
        <w:rPr>
          <w:rFonts w:ascii="Times New Roman" w:hAnsi="Times New Roman" w:cs="Times New Roman"/>
          <w:w w:val="102"/>
        </w:rPr>
        <w:t>:</w:t>
      </w:r>
      <w:r w:rsidRPr="005A34D7">
        <w:rPr>
          <w:rFonts w:ascii="Times New Roman" w:hAnsi="Times New Roman" w:cs="Times New Roman"/>
          <w:spacing w:val="2"/>
          <w:w w:val="102"/>
        </w:rPr>
        <w:t>d</w:t>
      </w:r>
      <w:r w:rsidRPr="005A34D7">
        <w:rPr>
          <w:rFonts w:ascii="Times New Roman" w:hAnsi="Times New Roman" w:cs="Times New Roman"/>
          <w:spacing w:val="1"/>
          <w:w w:val="102"/>
        </w:rPr>
        <w:t>a</w:t>
      </w:r>
      <w:r w:rsidRPr="005A34D7">
        <w:rPr>
          <w:rFonts w:ascii="Times New Roman" w:hAnsi="Times New Roman" w:cs="Times New Roman"/>
          <w:w w:val="102"/>
        </w:rPr>
        <w:t>t</w:t>
      </w:r>
      <w:r w:rsidRPr="005A34D7">
        <w:rPr>
          <w:rFonts w:ascii="Times New Roman" w:hAnsi="Times New Roman" w:cs="Times New Roman"/>
          <w:spacing w:val="-4"/>
          <w:w w:val="102"/>
        </w:rPr>
        <w:t>e</w:t>
      </w:r>
      <w:r w:rsidRPr="005A34D7">
        <w:rPr>
          <w:rFonts w:ascii="Times New Roman" w:hAnsi="Times New Roman" w:cs="Times New Roman"/>
          <w:spacing w:val="5"/>
          <w:w w:val="102"/>
        </w:rPr>
        <w:t>t</w:t>
      </w:r>
      <w:r w:rsidRPr="005A34D7">
        <w:rPr>
          <w:rFonts w:ascii="Times New Roman" w:hAnsi="Times New Roman" w:cs="Times New Roman"/>
          <w:spacing w:val="-5"/>
          <w:w w:val="102"/>
        </w:rPr>
        <w:t>i</w:t>
      </w:r>
      <w:r w:rsidRPr="005A34D7">
        <w:rPr>
          <w:rFonts w:ascii="Times New Roman" w:hAnsi="Times New Roman" w:cs="Times New Roman"/>
          <w:spacing w:val="2"/>
          <w:w w:val="102"/>
        </w:rPr>
        <w:t>m</w:t>
      </w:r>
      <w:r w:rsidRPr="005A34D7">
        <w:rPr>
          <w:rFonts w:ascii="Times New Roman" w:hAnsi="Times New Roman" w:cs="Times New Roman"/>
          <w:spacing w:val="-4"/>
          <w:w w:val="102"/>
        </w:rPr>
        <w:t>e</w:t>
      </w:r>
      <w:r w:rsidRPr="005A34D7">
        <w:rPr>
          <w:rFonts w:ascii="Times New Roman" w:hAnsi="Times New Roman" w:cs="Times New Roman"/>
          <w:spacing w:val="2"/>
          <w:w w:val="102"/>
        </w:rPr>
        <w:t>(</w:t>
      </w:r>
      <w:r w:rsidRPr="005A34D7">
        <w:rPr>
          <w:rFonts w:ascii="Times New Roman" w:hAnsi="Times New Roman" w:cs="Times New Roman"/>
          <w:spacing w:val="7"/>
          <w:w w:val="102"/>
        </w:rPr>
        <w:t>8</w:t>
      </w:r>
      <w:r w:rsidRPr="005A34D7">
        <w:rPr>
          <w:rFonts w:ascii="Times New Roman" w:hAnsi="Times New Roman" w:cs="Times New Roman"/>
          <w:w w:val="102"/>
        </w:rPr>
        <w:t xml:space="preserve">) </w:t>
      </w:r>
      <w:proofErr w:type="spellStart"/>
      <w:r w:rsidRPr="005A34D7">
        <w:rPr>
          <w:rFonts w:ascii="Times New Roman" w:hAnsi="Times New Roman" w:cs="Times New Roman"/>
        </w:rPr>
        <w:t>N</w:t>
      </w:r>
      <w:r w:rsidRPr="005A34D7">
        <w:rPr>
          <w:rFonts w:ascii="Times New Roman" w:hAnsi="Times New Roman" w:cs="Times New Roman"/>
          <w:spacing w:val="-2"/>
        </w:rPr>
        <w:t>o</w:t>
      </w:r>
      <w:r w:rsidRPr="005A34D7">
        <w:rPr>
          <w:rFonts w:ascii="Times New Roman" w:hAnsi="Times New Roman" w:cs="Times New Roman"/>
          <w:spacing w:val="2"/>
        </w:rPr>
        <w:t>_o</w:t>
      </w:r>
      <w:r w:rsidRPr="005A34D7">
        <w:rPr>
          <w:rFonts w:ascii="Times New Roman" w:hAnsi="Times New Roman" w:cs="Times New Roman"/>
          <w:spacing w:val="-3"/>
        </w:rPr>
        <w:t>f</w:t>
      </w:r>
      <w:r w:rsidRPr="005A34D7">
        <w:rPr>
          <w:rFonts w:ascii="Times New Roman" w:hAnsi="Times New Roman" w:cs="Times New Roman"/>
          <w:spacing w:val="7"/>
        </w:rPr>
        <w:t>_</w:t>
      </w:r>
      <w:r w:rsidRPr="005A34D7">
        <w:rPr>
          <w:rFonts w:ascii="Times New Roman" w:hAnsi="Times New Roman" w:cs="Times New Roman"/>
          <w:spacing w:val="-1"/>
        </w:rPr>
        <w:t>s</w:t>
      </w:r>
      <w:r w:rsidRPr="005A34D7">
        <w:rPr>
          <w:rFonts w:ascii="Times New Roman" w:hAnsi="Times New Roman" w:cs="Times New Roman"/>
          <w:spacing w:val="-4"/>
        </w:rPr>
        <w:t>e</w:t>
      </w:r>
      <w:r w:rsidRPr="005A34D7">
        <w:rPr>
          <w:rFonts w:ascii="Times New Roman" w:hAnsi="Times New Roman" w:cs="Times New Roman"/>
          <w:spacing w:val="1"/>
        </w:rPr>
        <w:t>a</w:t>
      </w:r>
      <w:r w:rsidRPr="005A34D7">
        <w:rPr>
          <w:rFonts w:ascii="Times New Roman" w:hAnsi="Times New Roman" w:cs="Times New Roman"/>
        </w:rPr>
        <w:t>ts</w:t>
      </w:r>
      <w:proofErr w:type="spellEnd"/>
      <w:r w:rsidRPr="005A34D7">
        <w:rPr>
          <w:rFonts w:ascii="Times New Roman" w:hAnsi="Times New Roman" w:cs="Times New Roman"/>
          <w:spacing w:val="23"/>
        </w:rPr>
        <w:t xml:space="preserve"> </w:t>
      </w:r>
      <w:r w:rsidRPr="005A34D7">
        <w:rPr>
          <w:rFonts w:ascii="Times New Roman" w:hAnsi="Times New Roman" w:cs="Times New Roman"/>
          <w:spacing w:val="-5"/>
        </w:rPr>
        <w:t>:</w:t>
      </w:r>
      <w:r w:rsidRPr="005A34D7">
        <w:rPr>
          <w:rFonts w:ascii="Times New Roman" w:hAnsi="Times New Roman" w:cs="Times New Roman"/>
          <w:spacing w:val="5"/>
        </w:rPr>
        <w:t>i</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13"/>
        </w:rPr>
        <w:t xml:space="preserve"> </w:t>
      </w:r>
      <w:r w:rsidRPr="005A34D7">
        <w:rPr>
          <w:rFonts w:ascii="Times New Roman" w:hAnsi="Times New Roman" w:cs="Times New Roman"/>
          <w:spacing w:val="2"/>
          <w:w w:val="102"/>
        </w:rPr>
        <w:t>(8</w:t>
      </w:r>
      <w:r w:rsidRPr="005A34D7">
        <w:rPr>
          <w:rFonts w:ascii="Times New Roman" w:hAnsi="Times New Roman" w:cs="Times New Roman"/>
          <w:w w:val="102"/>
        </w:rPr>
        <w:t xml:space="preserve">) </w:t>
      </w:r>
      <w:r w:rsidRPr="005A34D7">
        <w:rPr>
          <w:rFonts w:ascii="Times New Roman" w:hAnsi="Times New Roman" w:cs="Times New Roman"/>
        </w:rPr>
        <w:t>A</w:t>
      </w:r>
      <w:r w:rsidRPr="005A34D7">
        <w:rPr>
          <w:rFonts w:ascii="Times New Roman" w:hAnsi="Times New Roman" w:cs="Times New Roman"/>
          <w:spacing w:val="-2"/>
        </w:rPr>
        <w:t>d</w:t>
      </w:r>
      <w:r w:rsidRPr="005A34D7">
        <w:rPr>
          <w:rFonts w:ascii="Times New Roman" w:hAnsi="Times New Roman" w:cs="Times New Roman"/>
          <w:spacing w:val="7"/>
        </w:rPr>
        <w:t>d</w:t>
      </w:r>
      <w:r w:rsidRPr="005A34D7">
        <w:rPr>
          <w:rFonts w:ascii="Times New Roman" w:hAnsi="Times New Roman" w:cs="Times New Roman"/>
          <w:spacing w:val="2"/>
        </w:rPr>
        <w:t>r</w:t>
      </w:r>
      <w:r w:rsidRPr="005A34D7">
        <w:rPr>
          <w:rFonts w:ascii="Times New Roman" w:hAnsi="Times New Roman" w:cs="Times New Roman"/>
          <w:spacing w:val="-4"/>
        </w:rPr>
        <w:t>e</w:t>
      </w:r>
      <w:r w:rsidRPr="005A34D7">
        <w:rPr>
          <w:rFonts w:ascii="Times New Roman" w:hAnsi="Times New Roman" w:cs="Times New Roman"/>
          <w:spacing w:val="-1"/>
        </w:rPr>
        <w:t>s</w:t>
      </w:r>
      <w:r w:rsidRPr="005A34D7">
        <w:rPr>
          <w:rFonts w:ascii="Times New Roman" w:hAnsi="Times New Roman" w:cs="Times New Roman"/>
        </w:rPr>
        <w:t>s</w:t>
      </w:r>
      <w:r w:rsidRPr="005A34D7">
        <w:rPr>
          <w:rFonts w:ascii="Times New Roman" w:hAnsi="Times New Roman" w:cs="Times New Roman"/>
          <w:spacing w:val="15"/>
        </w:rPr>
        <w:t xml:space="preserve"> </w:t>
      </w:r>
      <w:r w:rsidRPr="005A34D7">
        <w:rPr>
          <w:rFonts w:ascii="Times New Roman" w:hAnsi="Times New Roman" w:cs="Times New Roman"/>
        </w:rPr>
        <w:t>:</w:t>
      </w:r>
      <w:r w:rsidRPr="005A34D7">
        <w:rPr>
          <w:rFonts w:ascii="Times New Roman" w:hAnsi="Times New Roman" w:cs="Times New Roman"/>
          <w:spacing w:val="-4"/>
        </w:rPr>
        <w:t>V</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spacing w:val="1"/>
        </w:rPr>
        <w:t>c</w:t>
      </w:r>
      <w:r w:rsidRPr="005A34D7">
        <w:rPr>
          <w:rFonts w:ascii="Times New Roman" w:hAnsi="Times New Roman" w:cs="Times New Roman"/>
          <w:spacing w:val="-2"/>
        </w:rPr>
        <w:t>h</w:t>
      </w:r>
      <w:r w:rsidRPr="005A34D7">
        <w:rPr>
          <w:rFonts w:ascii="Times New Roman" w:hAnsi="Times New Roman" w:cs="Times New Roman"/>
          <w:spacing w:val="1"/>
        </w:rPr>
        <w:t>a</w:t>
      </w:r>
      <w:r w:rsidRPr="005A34D7">
        <w:rPr>
          <w:rFonts w:ascii="Times New Roman" w:hAnsi="Times New Roman" w:cs="Times New Roman"/>
        </w:rPr>
        <w:t>r</w:t>
      </w:r>
      <w:r w:rsidRPr="005A34D7">
        <w:rPr>
          <w:rFonts w:ascii="Times New Roman" w:hAnsi="Times New Roman" w:cs="Times New Roman"/>
          <w:spacing w:val="19"/>
        </w:rPr>
        <w:t xml:space="preserve"> </w:t>
      </w:r>
      <w:r w:rsidRPr="005A34D7">
        <w:rPr>
          <w:rFonts w:ascii="Times New Roman" w:hAnsi="Times New Roman" w:cs="Times New Roman"/>
          <w:spacing w:val="-3"/>
          <w:w w:val="102"/>
        </w:rPr>
        <w:t>(</w:t>
      </w:r>
      <w:r w:rsidRPr="005A34D7">
        <w:rPr>
          <w:rFonts w:ascii="Times New Roman" w:hAnsi="Times New Roman" w:cs="Times New Roman"/>
          <w:spacing w:val="2"/>
          <w:w w:val="102"/>
        </w:rPr>
        <w:t>50</w:t>
      </w:r>
      <w:r w:rsidRPr="005A34D7">
        <w:rPr>
          <w:rFonts w:ascii="Times New Roman" w:hAnsi="Times New Roman" w:cs="Times New Roman"/>
          <w:w w:val="102"/>
        </w:rPr>
        <w:t>)</w:t>
      </w:r>
    </w:p>
    <w:p w14:paraId="18302DED" w14:textId="77777777" w:rsidR="00761091" w:rsidRPr="005A34D7" w:rsidRDefault="00761091" w:rsidP="00761091">
      <w:pPr>
        <w:widowControl/>
        <w:tabs>
          <w:tab w:val="left" w:pos="360"/>
        </w:tabs>
        <w:autoSpaceDE w:val="0"/>
        <w:autoSpaceDN w:val="0"/>
        <w:adjustRightInd w:val="0"/>
        <w:spacing w:line="245" w:lineRule="auto"/>
        <w:jc w:val="both"/>
        <w:rPr>
          <w:rFonts w:ascii="Times New Roman" w:hAnsi="Times New Roman" w:cs="Times New Roman"/>
        </w:rPr>
      </w:pPr>
      <w:proofErr w:type="spellStart"/>
      <w:r w:rsidRPr="005A34D7">
        <w:rPr>
          <w:rFonts w:ascii="Times New Roman" w:hAnsi="Times New Roman" w:cs="Times New Roman"/>
          <w:spacing w:val="-1"/>
        </w:rPr>
        <w:t>C</w:t>
      </w:r>
      <w:r w:rsidRPr="005A34D7">
        <w:rPr>
          <w:rFonts w:ascii="Times New Roman" w:hAnsi="Times New Roman" w:cs="Times New Roman"/>
          <w:spacing w:val="2"/>
        </w:rPr>
        <w:t>o</w:t>
      </w:r>
      <w:r w:rsidRPr="005A34D7">
        <w:rPr>
          <w:rFonts w:ascii="Times New Roman" w:hAnsi="Times New Roman" w:cs="Times New Roman"/>
          <w:spacing w:val="-2"/>
        </w:rPr>
        <w:t>n</w:t>
      </w:r>
      <w:r w:rsidRPr="005A34D7">
        <w:rPr>
          <w:rFonts w:ascii="Times New Roman" w:hAnsi="Times New Roman" w:cs="Times New Roman"/>
        </w:rPr>
        <w:t>t</w:t>
      </w:r>
      <w:r w:rsidRPr="005A34D7">
        <w:rPr>
          <w:rFonts w:ascii="Times New Roman" w:hAnsi="Times New Roman" w:cs="Times New Roman"/>
          <w:spacing w:val="1"/>
        </w:rPr>
        <w:t>ac</w:t>
      </w:r>
      <w:r w:rsidRPr="005A34D7">
        <w:rPr>
          <w:rFonts w:ascii="Times New Roman" w:hAnsi="Times New Roman" w:cs="Times New Roman"/>
        </w:rPr>
        <w:t>t</w:t>
      </w:r>
      <w:r w:rsidRPr="005A34D7">
        <w:rPr>
          <w:rFonts w:ascii="Times New Roman" w:hAnsi="Times New Roman" w:cs="Times New Roman"/>
          <w:spacing w:val="2"/>
        </w:rPr>
        <w:t>_</w:t>
      </w:r>
      <w:r w:rsidRPr="005A34D7">
        <w:rPr>
          <w:rFonts w:ascii="Times New Roman" w:hAnsi="Times New Roman" w:cs="Times New Roman"/>
        </w:rPr>
        <w:t>N</w:t>
      </w:r>
      <w:r w:rsidRPr="005A34D7">
        <w:rPr>
          <w:rFonts w:ascii="Times New Roman" w:hAnsi="Times New Roman" w:cs="Times New Roman"/>
          <w:spacing w:val="2"/>
        </w:rPr>
        <w:t>o</w:t>
      </w:r>
      <w:proofErr w:type="spellEnd"/>
      <w:r w:rsidRPr="005A34D7">
        <w:rPr>
          <w:rFonts w:ascii="Times New Roman" w:hAnsi="Times New Roman" w:cs="Times New Roman"/>
        </w:rPr>
        <w:t xml:space="preserve">: </w:t>
      </w:r>
      <w:r w:rsidRPr="005A34D7">
        <w:rPr>
          <w:rFonts w:ascii="Times New Roman" w:hAnsi="Times New Roman" w:cs="Times New Roman"/>
          <w:spacing w:val="13"/>
        </w:rPr>
        <w:t xml:space="preserve"> </w:t>
      </w:r>
      <w:r w:rsidRPr="005A34D7">
        <w:rPr>
          <w:rFonts w:ascii="Times New Roman" w:hAnsi="Times New Roman" w:cs="Times New Roman"/>
          <w:spacing w:val="-4"/>
        </w:rPr>
        <w:t>N</w:t>
      </w:r>
      <w:r w:rsidRPr="005A34D7">
        <w:rPr>
          <w:rFonts w:ascii="Times New Roman" w:hAnsi="Times New Roman" w:cs="Times New Roman"/>
          <w:spacing w:val="7"/>
        </w:rPr>
        <w:t>u</w:t>
      </w:r>
      <w:r w:rsidRPr="005A34D7">
        <w:rPr>
          <w:rFonts w:ascii="Times New Roman" w:hAnsi="Times New Roman" w:cs="Times New Roman"/>
          <w:spacing w:val="-2"/>
        </w:rPr>
        <w:t>m</w:t>
      </w:r>
      <w:r w:rsidRPr="005A34D7">
        <w:rPr>
          <w:rFonts w:ascii="Times New Roman" w:hAnsi="Times New Roman" w:cs="Times New Roman"/>
          <w:spacing w:val="1"/>
        </w:rPr>
        <w:t>e</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rPr>
        <w:t xml:space="preserve">c </w:t>
      </w:r>
      <w:r w:rsidRPr="005A34D7">
        <w:rPr>
          <w:rFonts w:ascii="Times New Roman" w:hAnsi="Times New Roman" w:cs="Times New Roman"/>
          <w:spacing w:val="6"/>
        </w:rPr>
        <w:t xml:space="preserve"> </w:t>
      </w:r>
      <w:r w:rsidRPr="005A34D7">
        <w:rPr>
          <w:rFonts w:ascii="Times New Roman" w:hAnsi="Times New Roman" w:cs="Times New Roman"/>
          <w:spacing w:val="2"/>
        </w:rPr>
        <w:t>(</w:t>
      </w:r>
      <w:r w:rsidRPr="005A34D7">
        <w:rPr>
          <w:rFonts w:ascii="Times New Roman" w:hAnsi="Times New Roman" w:cs="Times New Roman"/>
          <w:spacing w:val="-2"/>
        </w:rPr>
        <w:t>9</w:t>
      </w:r>
      <w:r w:rsidRPr="005A34D7">
        <w:rPr>
          <w:rFonts w:ascii="Times New Roman" w:hAnsi="Times New Roman" w:cs="Times New Roman"/>
        </w:rPr>
        <w:t>)</w:t>
      </w:r>
      <w:r w:rsidRPr="005A34D7">
        <w:rPr>
          <w:rFonts w:ascii="Times New Roman" w:hAnsi="Times New Roman" w:cs="Times New Roman"/>
          <w:spacing w:val="53"/>
        </w:rPr>
        <w:t xml:space="preserve"> </w:t>
      </w:r>
      <w:r w:rsidRPr="005A34D7">
        <w:rPr>
          <w:rFonts w:ascii="Times New Roman" w:hAnsi="Times New Roman" w:cs="Times New Roman"/>
          <w:spacing w:val="2"/>
        </w:rPr>
        <w:t>-</w:t>
      </w:r>
      <w:r w:rsidRPr="005A34D7">
        <w:rPr>
          <w:rFonts w:ascii="Times New Roman" w:hAnsi="Times New Roman" w:cs="Times New Roman"/>
          <w:spacing w:val="-3"/>
        </w:rPr>
        <w:t>-</w:t>
      </w:r>
      <w:r w:rsidRPr="005A34D7">
        <w:rPr>
          <w:rFonts w:ascii="Times New Roman" w:hAnsi="Times New Roman" w:cs="Times New Roman"/>
          <w:spacing w:val="2"/>
        </w:rPr>
        <w:t>&gt;</w:t>
      </w:r>
      <w:r w:rsidRPr="005A34D7">
        <w:rPr>
          <w:rFonts w:ascii="Times New Roman" w:hAnsi="Times New Roman" w:cs="Times New Roman"/>
        </w:rPr>
        <w:t>S</w:t>
      </w:r>
      <w:r w:rsidRPr="005A34D7">
        <w:rPr>
          <w:rFonts w:ascii="Times New Roman" w:hAnsi="Times New Roman" w:cs="Times New Roman"/>
          <w:spacing w:val="-2"/>
        </w:rPr>
        <w:t>ho</w:t>
      </w:r>
      <w:r w:rsidRPr="005A34D7">
        <w:rPr>
          <w:rFonts w:ascii="Times New Roman" w:hAnsi="Times New Roman" w:cs="Times New Roman"/>
          <w:spacing w:val="7"/>
        </w:rPr>
        <w:t>u</w:t>
      </w:r>
      <w:r w:rsidRPr="005A34D7">
        <w:rPr>
          <w:rFonts w:ascii="Times New Roman" w:hAnsi="Times New Roman" w:cs="Times New Roman"/>
          <w:spacing w:val="-5"/>
        </w:rPr>
        <w:t>l</w:t>
      </w:r>
      <w:r w:rsidRPr="005A34D7">
        <w:rPr>
          <w:rFonts w:ascii="Times New Roman" w:hAnsi="Times New Roman" w:cs="Times New Roman"/>
        </w:rPr>
        <w:t xml:space="preserve">d </w:t>
      </w:r>
      <w:r w:rsidRPr="005A34D7">
        <w:rPr>
          <w:rFonts w:ascii="Times New Roman" w:hAnsi="Times New Roman" w:cs="Times New Roman"/>
          <w:spacing w:val="11"/>
        </w:rPr>
        <w:t xml:space="preserve"> </w:t>
      </w:r>
      <w:r w:rsidRPr="005A34D7">
        <w:rPr>
          <w:rFonts w:ascii="Times New Roman" w:hAnsi="Times New Roman" w:cs="Times New Roman"/>
          <w:spacing w:val="-2"/>
        </w:rPr>
        <w:t>n</w:t>
      </w:r>
      <w:r w:rsidRPr="005A34D7">
        <w:rPr>
          <w:rFonts w:ascii="Times New Roman" w:hAnsi="Times New Roman" w:cs="Times New Roman"/>
          <w:spacing w:val="2"/>
        </w:rPr>
        <w:t>o</w:t>
      </w:r>
      <w:r w:rsidRPr="005A34D7">
        <w:rPr>
          <w:rFonts w:ascii="Times New Roman" w:hAnsi="Times New Roman" w:cs="Times New Roman"/>
        </w:rPr>
        <w:t>t</w:t>
      </w:r>
      <w:r w:rsidRPr="005A34D7">
        <w:rPr>
          <w:rFonts w:ascii="Times New Roman" w:hAnsi="Times New Roman" w:cs="Times New Roman"/>
          <w:spacing w:val="47"/>
        </w:rPr>
        <w:t xml:space="preserve"> </w:t>
      </w:r>
      <w:r w:rsidRPr="005A34D7">
        <w:rPr>
          <w:rFonts w:ascii="Times New Roman" w:hAnsi="Times New Roman" w:cs="Times New Roman"/>
          <w:spacing w:val="2"/>
        </w:rPr>
        <w:t>b</w:t>
      </w:r>
      <w:r w:rsidRPr="005A34D7">
        <w:rPr>
          <w:rFonts w:ascii="Times New Roman" w:hAnsi="Times New Roman" w:cs="Times New Roman"/>
        </w:rPr>
        <w:t>e</w:t>
      </w:r>
      <w:r w:rsidRPr="005A34D7">
        <w:rPr>
          <w:rFonts w:ascii="Times New Roman" w:hAnsi="Times New Roman" w:cs="Times New Roman"/>
          <w:spacing w:val="51"/>
        </w:rPr>
        <w:t xml:space="preserve"> </w:t>
      </w:r>
      <w:r w:rsidRPr="005A34D7">
        <w:rPr>
          <w:rFonts w:ascii="Times New Roman" w:hAnsi="Times New Roman" w:cs="Times New Roman"/>
          <w:spacing w:val="-5"/>
        </w:rPr>
        <w:t>l</w:t>
      </w:r>
      <w:r w:rsidRPr="005A34D7">
        <w:rPr>
          <w:rFonts w:ascii="Times New Roman" w:hAnsi="Times New Roman" w:cs="Times New Roman"/>
          <w:spacing w:val="1"/>
        </w:rPr>
        <w:t>e</w:t>
      </w:r>
      <w:r w:rsidRPr="005A34D7">
        <w:rPr>
          <w:rFonts w:ascii="Times New Roman" w:hAnsi="Times New Roman" w:cs="Times New Roman"/>
          <w:spacing w:val="-1"/>
        </w:rPr>
        <w:t>s</w:t>
      </w:r>
      <w:r w:rsidRPr="005A34D7">
        <w:rPr>
          <w:rFonts w:ascii="Times New Roman" w:hAnsi="Times New Roman" w:cs="Times New Roman"/>
        </w:rPr>
        <w:t xml:space="preserve">s </w:t>
      </w:r>
      <w:r w:rsidRPr="005A34D7">
        <w:rPr>
          <w:rFonts w:ascii="Times New Roman" w:hAnsi="Times New Roman" w:cs="Times New Roman"/>
          <w:spacing w:val="1"/>
        </w:rPr>
        <w:t xml:space="preserve"> </w:t>
      </w:r>
      <w:r w:rsidRPr="005A34D7">
        <w:rPr>
          <w:rFonts w:ascii="Times New Roman" w:hAnsi="Times New Roman" w:cs="Times New Roman"/>
        </w:rPr>
        <w:t>t</w:t>
      </w:r>
      <w:r w:rsidRPr="005A34D7">
        <w:rPr>
          <w:rFonts w:ascii="Times New Roman" w:hAnsi="Times New Roman" w:cs="Times New Roman"/>
          <w:spacing w:val="-2"/>
        </w:rPr>
        <w:t>h</w:t>
      </w:r>
      <w:r w:rsidRPr="005A34D7">
        <w:rPr>
          <w:rFonts w:ascii="Times New Roman" w:hAnsi="Times New Roman" w:cs="Times New Roman"/>
          <w:spacing w:val="-4"/>
        </w:rPr>
        <w:t>a</w:t>
      </w:r>
      <w:r w:rsidRPr="005A34D7">
        <w:rPr>
          <w:rFonts w:ascii="Times New Roman" w:hAnsi="Times New Roman" w:cs="Times New Roman"/>
        </w:rPr>
        <w:t xml:space="preserve">n </w:t>
      </w:r>
      <w:r w:rsidRPr="005A34D7">
        <w:rPr>
          <w:rFonts w:ascii="Times New Roman" w:hAnsi="Times New Roman" w:cs="Times New Roman"/>
          <w:spacing w:val="1"/>
        </w:rPr>
        <w:t xml:space="preserve"> </w:t>
      </w:r>
      <w:r w:rsidRPr="005A34D7">
        <w:rPr>
          <w:rFonts w:ascii="Times New Roman" w:hAnsi="Times New Roman" w:cs="Times New Roman"/>
        </w:rPr>
        <w:t xml:space="preserve">9  </w:t>
      </w:r>
      <w:r w:rsidRPr="005A34D7">
        <w:rPr>
          <w:rFonts w:ascii="Times New Roman" w:hAnsi="Times New Roman" w:cs="Times New Roman"/>
          <w:spacing w:val="-4"/>
        </w:rPr>
        <w:t>a</w:t>
      </w:r>
      <w:r w:rsidRPr="005A34D7">
        <w:rPr>
          <w:rFonts w:ascii="Times New Roman" w:hAnsi="Times New Roman" w:cs="Times New Roman"/>
          <w:spacing w:val="-2"/>
        </w:rPr>
        <w:t>n</w:t>
      </w:r>
      <w:r w:rsidRPr="005A34D7">
        <w:rPr>
          <w:rFonts w:ascii="Times New Roman" w:hAnsi="Times New Roman" w:cs="Times New Roman"/>
        </w:rPr>
        <w:t>d  S</w:t>
      </w:r>
      <w:r w:rsidRPr="005A34D7">
        <w:rPr>
          <w:rFonts w:ascii="Times New Roman" w:hAnsi="Times New Roman" w:cs="Times New Roman"/>
          <w:spacing w:val="-2"/>
        </w:rPr>
        <w:t>ho</w:t>
      </w:r>
      <w:r w:rsidRPr="005A34D7">
        <w:rPr>
          <w:rFonts w:ascii="Times New Roman" w:hAnsi="Times New Roman" w:cs="Times New Roman"/>
          <w:spacing w:val="7"/>
        </w:rPr>
        <w:t>u</w:t>
      </w:r>
      <w:r w:rsidRPr="005A34D7">
        <w:rPr>
          <w:rFonts w:ascii="Times New Roman" w:hAnsi="Times New Roman" w:cs="Times New Roman"/>
          <w:spacing w:val="-5"/>
        </w:rPr>
        <w:t>l</w:t>
      </w:r>
      <w:r w:rsidRPr="005A34D7">
        <w:rPr>
          <w:rFonts w:ascii="Times New Roman" w:hAnsi="Times New Roman" w:cs="Times New Roman"/>
        </w:rPr>
        <w:t xml:space="preserve">d </w:t>
      </w:r>
      <w:r w:rsidRPr="005A34D7">
        <w:rPr>
          <w:rFonts w:ascii="Times New Roman" w:hAnsi="Times New Roman" w:cs="Times New Roman"/>
          <w:spacing w:val="5"/>
        </w:rPr>
        <w:t xml:space="preserve"> </w:t>
      </w:r>
      <w:r w:rsidRPr="005A34D7">
        <w:rPr>
          <w:rFonts w:ascii="Times New Roman" w:hAnsi="Times New Roman" w:cs="Times New Roman"/>
          <w:spacing w:val="-2"/>
        </w:rPr>
        <w:t>n</w:t>
      </w:r>
      <w:r w:rsidRPr="005A34D7">
        <w:rPr>
          <w:rFonts w:ascii="Times New Roman" w:hAnsi="Times New Roman" w:cs="Times New Roman"/>
          <w:spacing w:val="2"/>
        </w:rPr>
        <w:t>o</w:t>
      </w:r>
      <w:r w:rsidRPr="005A34D7">
        <w:rPr>
          <w:rFonts w:ascii="Times New Roman" w:hAnsi="Times New Roman" w:cs="Times New Roman"/>
        </w:rPr>
        <w:t>t</w:t>
      </w:r>
      <w:r w:rsidRPr="005A34D7">
        <w:rPr>
          <w:rFonts w:ascii="Times New Roman" w:hAnsi="Times New Roman" w:cs="Times New Roman"/>
          <w:spacing w:val="51"/>
        </w:rPr>
        <w:t xml:space="preserve"> </w:t>
      </w:r>
      <w:r w:rsidRPr="005A34D7">
        <w:rPr>
          <w:rFonts w:ascii="Times New Roman" w:hAnsi="Times New Roman" w:cs="Times New Roman"/>
          <w:spacing w:val="1"/>
        </w:rPr>
        <w:t>a</w:t>
      </w:r>
      <w:r w:rsidRPr="005A34D7">
        <w:rPr>
          <w:rFonts w:ascii="Times New Roman" w:hAnsi="Times New Roman" w:cs="Times New Roman"/>
          <w:spacing w:val="-4"/>
        </w:rPr>
        <w:t>c</w:t>
      </w:r>
      <w:r w:rsidRPr="005A34D7">
        <w:rPr>
          <w:rFonts w:ascii="Times New Roman" w:hAnsi="Times New Roman" w:cs="Times New Roman"/>
          <w:spacing w:val="1"/>
        </w:rPr>
        <w:t>ce</w:t>
      </w:r>
      <w:r w:rsidRPr="005A34D7">
        <w:rPr>
          <w:rFonts w:ascii="Times New Roman" w:hAnsi="Times New Roman" w:cs="Times New Roman"/>
          <w:spacing w:val="2"/>
        </w:rPr>
        <w:t>p</w:t>
      </w:r>
      <w:r w:rsidRPr="005A34D7">
        <w:rPr>
          <w:rFonts w:ascii="Times New Roman" w:hAnsi="Times New Roman" w:cs="Times New Roman"/>
        </w:rPr>
        <w:t xml:space="preserve">t </w:t>
      </w:r>
      <w:r w:rsidRPr="005A34D7">
        <w:rPr>
          <w:rFonts w:ascii="Times New Roman" w:hAnsi="Times New Roman" w:cs="Times New Roman"/>
          <w:spacing w:val="1"/>
        </w:rPr>
        <w:t xml:space="preserve"> a</w:t>
      </w:r>
      <w:r w:rsidRPr="005A34D7">
        <w:rPr>
          <w:rFonts w:ascii="Times New Roman" w:hAnsi="Times New Roman" w:cs="Times New Roman"/>
          <w:spacing w:val="-2"/>
        </w:rPr>
        <w:t>n</w:t>
      </w:r>
      <w:r w:rsidRPr="005A34D7">
        <w:rPr>
          <w:rFonts w:ascii="Times New Roman" w:hAnsi="Times New Roman" w:cs="Times New Roman"/>
        </w:rPr>
        <w:t>y</w:t>
      </w:r>
      <w:r w:rsidRPr="005A34D7">
        <w:rPr>
          <w:rFonts w:ascii="Times New Roman" w:hAnsi="Times New Roman" w:cs="Times New Roman"/>
          <w:spacing w:val="45"/>
        </w:rPr>
        <w:t xml:space="preserve"> </w:t>
      </w:r>
      <w:r w:rsidRPr="005A34D7">
        <w:rPr>
          <w:rFonts w:ascii="Times New Roman" w:hAnsi="Times New Roman" w:cs="Times New Roman"/>
          <w:spacing w:val="7"/>
          <w:w w:val="102"/>
        </w:rPr>
        <w:t>o</w:t>
      </w:r>
      <w:r w:rsidRPr="005A34D7">
        <w:rPr>
          <w:rFonts w:ascii="Times New Roman" w:hAnsi="Times New Roman" w:cs="Times New Roman"/>
          <w:w w:val="102"/>
        </w:rPr>
        <w:t>t</w:t>
      </w:r>
      <w:r w:rsidRPr="005A34D7">
        <w:rPr>
          <w:rFonts w:ascii="Times New Roman" w:hAnsi="Times New Roman" w:cs="Times New Roman"/>
          <w:spacing w:val="-2"/>
          <w:w w:val="102"/>
        </w:rPr>
        <w:t>h</w:t>
      </w:r>
      <w:r w:rsidRPr="005A34D7">
        <w:rPr>
          <w:rFonts w:ascii="Times New Roman" w:hAnsi="Times New Roman" w:cs="Times New Roman"/>
          <w:spacing w:val="-4"/>
          <w:w w:val="102"/>
        </w:rPr>
        <w:t>e</w:t>
      </w:r>
      <w:r w:rsidRPr="005A34D7">
        <w:rPr>
          <w:rFonts w:ascii="Times New Roman" w:hAnsi="Times New Roman" w:cs="Times New Roman"/>
          <w:w w:val="102"/>
        </w:rPr>
        <w:t xml:space="preserve">r </w:t>
      </w:r>
      <w:r w:rsidRPr="005A34D7">
        <w:rPr>
          <w:rFonts w:ascii="Times New Roman" w:hAnsi="Times New Roman" w:cs="Times New Roman"/>
          <w:spacing w:val="1"/>
        </w:rPr>
        <w:t>c</w:t>
      </w:r>
      <w:r w:rsidRPr="005A34D7">
        <w:rPr>
          <w:rFonts w:ascii="Times New Roman" w:hAnsi="Times New Roman" w:cs="Times New Roman"/>
          <w:spacing w:val="-7"/>
        </w:rPr>
        <w:t>h</w:t>
      </w:r>
      <w:r w:rsidRPr="005A34D7">
        <w:rPr>
          <w:rFonts w:ascii="Times New Roman" w:hAnsi="Times New Roman" w:cs="Times New Roman"/>
          <w:spacing w:val="1"/>
        </w:rPr>
        <w:t>a</w:t>
      </w:r>
      <w:r w:rsidRPr="005A34D7">
        <w:rPr>
          <w:rFonts w:ascii="Times New Roman" w:hAnsi="Times New Roman" w:cs="Times New Roman"/>
          <w:spacing w:val="2"/>
        </w:rPr>
        <w:t>r</w:t>
      </w:r>
      <w:r w:rsidRPr="005A34D7">
        <w:rPr>
          <w:rFonts w:ascii="Times New Roman" w:hAnsi="Times New Roman" w:cs="Times New Roman"/>
          <w:spacing w:val="1"/>
        </w:rPr>
        <w:t>a</w:t>
      </w:r>
      <w:r w:rsidRPr="005A34D7">
        <w:rPr>
          <w:rFonts w:ascii="Times New Roman" w:hAnsi="Times New Roman" w:cs="Times New Roman"/>
          <w:spacing w:val="-4"/>
        </w:rPr>
        <w:t>c</w:t>
      </w:r>
      <w:r w:rsidRPr="005A34D7">
        <w:rPr>
          <w:rFonts w:ascii="Times New Roman" w:hAnsi="Times New Roman" w:cs="Times New Roman"/>
        </w:rPr>
        <w:t>t</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20"/>
        </w:rPr>
        <w:t xml:space="preserve"> </w:t>
      </w:r>
      <w:r w:rsidRPr="005A34D7">
        <w:rPr>
          <w:rFonts w:ascii="Times New Roman" w:hAnsi="Times New Roman" w:cs="Times New Roman"/>
          <w:spacing w:val="7"/>
        </w:rPr>
        <w:t>o</w:t>
      </w:r>
      <w:r w:rsidRPr="005A34D7">
        <w:rPr>
          <w:rFonts w:ascii="Times New Roman" w:hAnsi="Times New Roman" w:cs="Times New Roman"/>
        </w:rPr>
        <w:t>t</w:t>
      </w:r>
      <w:r w:rsidRPr="005A34D7">
        <w:rPr>
          <w:rFonts w:ascii="Times New Roman" w:hAnsi="Times New Roman" w:cs="Times New Roman"/>
          <w:spacing w:val="-7"/>
        </w:rPr>
        <w:t>h</w:t>
      </w:r>
      <w:r w:rsidRPr="005A34D7">
        <w:rPr>
          <w:rFonts w:ascii="Times New Roman" w:hAnsi="Times New Roman" w:cs="Times New Roman"/>
          <w:spacing w:val="1"/>
        </w:rPr>
        <w:t>e</w:t>
      </w:r>
      <w:r w:rsidRPr="005A34D7">
        <w:rPr>
          <w:rFonts w:ascii="Times New Roman" w:hAnsi="Times New Roman" w:cs="Times New Roman"/>
        </w:rPr>
        <w:t>r</w:t>
      </w:r>
      <w:r w:rsidRPr="005A34D7">
        <w:rPr>
          <w:rFonts w:ascii="Times New Roman" w:hAnsi="Times New Roman" w:cs="Times New Roman"/>
          <w:spacing w:val="13"/>
        </w:rPr>
        <w:t xml:space="preserve"> </w:t>
      </w:r>
      <w:r w:rsidRPr="005A34D7">
        <w:rPr>
          <w:rFonts w:ascii="Times New Roman" w:hAnsi="Times New Roman" w:cs="Times New Roman"/>
          <w:spacing w:val="5"/>
        </w:rPr>
        <w:t>t</w:t>
      </w:r>
      <w:r w:rsidRPr="005A34D7">
        <w:rPr>
          <w:rFonts w:ascii="Times New Roman" w:hAnsi="Times New Roman" w:cs="Times New Roman"/>
          <w:spacing w:val="-7"/>
        </w:rPr>
        <w:t>h</w:t>
      </w:r>
      <w:r w:rsidRPr="005A34D7">
        <w:rPr>
          <w:rFonts w:ascii="Times New Roman" w:hAnsi="Times New Roman" w:cs="Times New Roman"/>
          <w:spacing w:val="5"/>
        </w:rPr>
        <w:t>a</w:t>
      </w:r>
      <w:r w:rsidRPr="005A34D7">
        <w:rPr>
          <w:rFonts w:ascii="Times New Roman" w:hAnsi="Times New Roman" w:cs="Times New Roman"/>
        </w:rPr>
        <w:t>n</w:t>
      </w:r>
      <w:r w:rsidRPr="005A34D7">
        <w:rPr>
          <w:rFonts w:ascii="Times New Roman" w:hAnsi="Times New Roman" w:cs="Times New Roman"/>
          <w:spacing w:val="3"/>
        </w:rPr>
        <w:t xml:space="preserve"> </w:t>
      </w:r>
      <w:r w:rsidRPr="005A34D7">
        <w:rPr>
          <w:rFonts w:ascii="Times New Roman" w:hAnsi="Times New Roman" w:cs="Times New Roman"/>
          <w:spacing w:val="2"/>
          <w:w w:val="102"/>
        </w:rPr>
        <w:t>I</w:t>
      </w:r>
      <w:r w:rsidRPr="005A34D7">
        <w:rPr>
          <w:rFonts w:ascii="Times New Roman" w:hAnsi="Times New Roman" w:cs="Times New Roman"/>
          <w:spacing w:val="-2"/>
          <w:w w:val="102"/>
        </w:rPr>
        <w:t>n</w:t>
      </w:r>
      <w:r w:rsidRPr="005A34D7">
        <w:rPr>
          <w:rFonts w:ascii="Times New Roman" w:hAnsi="Times New Roman" w:cs="Times New Roman"/>
          <w:w w:val="102"/>
        </w:rPr>
        <w:t>t</w:t>
      </w:r>
      <w:r w:rsidRPr="005A34D7">
        <w:rPr>
          <w:rFonts w:ascii="Times New Roman" w:hAnsi="Times New Roman" w:cs="Times New Roman"/>
          <w:spacing w:val="5"/>
          <w:w w:val="102"/>
        </w:rPr>
        <w:t>e</w:t>
      </w:r>
      <w:r w:rsidRPr="005A34D7">
        <w:rPr>
          <w:rFonts w:ascii="Times New Roman" w:hAnsi="Times New Roman" w:cs="Times New Roman"/>
          <w:spacing w:val="-7"/>
          <w:w w:val="102"/>
        </w:rPr>
        <w:t>g</w:t>
      </w:r>
      <w:r w:rsidRPr="005A34D7">
        <w:rPr>
          <w:rFonts w:ascii="Times New Roman" w:hAnsi="Times New Roman" w:cs="Times New Roman"/>
          <w:spacing w:val="1"/>
          <w:w w:val="102"/>
        </w:rPr>
        <w:t>e</w:t>
      </w:r>
      <w:r w:rsidRPr="005A34D7">
        <w:rPr>
          <w:rFonts w:ascii="Times New Roman" w:hAnsi="Times New Roman" w:cs="Times New Roman"/>
          <w:w w:val="102"/>
        </w:rPr>
        <w:t>r</w:t>
      </w:r>
    </w:p>
    <w:p w14:paraId="0B5EA7E1" w14:textId="77777777" w:rsidR="00761091" w:rsidRPr="005A34D7" w:rsidRDefault="00761091" w:rsidP="00761091">
      <w:pPr>
        <w:pStyle w:val="ListParagraph"/>
        <w:widowControl/>
        <w:tabs>
          <w:tab w:val="left" w:pos="360"/>
        </w:tabs>
        <w:ind w:left="0"/>
        <w:contextualSpacing w:val="0"/>
        <w:jc w:val="both"/>
        <w:rPr>
          <w:rFonts w:ascii="Times New Roman" w:hAnsi="Times New Roman" w:cs="Times New Roman"/>
          <w:w w:val="102"/>
          <w:szCs w:val="24"/>
        </w:rPr>
      </w:pPr>
      <w:r w:rsidRPr="005A34D7">
        <w:rPr>
          <w:rFonts w:ascii="Times New Roman" w:hAnsi="Times New Roman" w:cs="Times New Roman"/>
          <w:szCs w:val="24"/>
        </w:rPr>
        <w:t>S</w:t>
      </w:r>
      <w:r w:rsidRPr="005A34D7">
        <w:rPr>
          <w:rFonts w:ascii="Times New Roman" w:hAnsi="Times New Roman" w:cs="Times New Roman"/>
          <w:spacing w:val="5"/>
          <w:szCs w:val="24"/>
        </w:rPr>
        <w:t>t</w:t>
      </w:r>
      <w:r w:rsidRPr="005A34D7">
        <w:rPr>
          <w:rFonts w:ascii="Times New Roman" w:hAnsi="Times New Roman" w:cs="Times New Roman"/>
          <w:spacing w:val="-4"/>
          <w:szCs w:val="24"/>
        </w:rPr>
        <w:t>a</w:t>
      </w:r>
      <w:r w:rsidRPr="005A34D7">
        <w:rPr>
          <w:rFonts w:ascii="Times New Roman" w:hAnsi="Times New Roman" w:cs="Times New Roman"/>
          <w:szCs w:val="24"/>
        </w:rPr>
        <w:t>t</w:t>
      </w:r>
      <w:r w:rsidRPr="005A34D7">
        <w:rPr>
          <w:rFonts w:ascii="Times New Roman" w:hAnsi="Times New Roman" w:cs="Times New Roman"/>
          <w:spacing w:val="7"/>
          <w:szCs w:val="24"/>
        </w:rPr>
        <w:t>u</w:t>
      </w:r>
      <w:r w:rsidRPr="005A34D7">
        <w:rPr>
          <w:rFonts w:ascii="Times New Roman" w:hAnsi="Times New Roman" w:cs="Times New Roman"/>
          <w:spacing w:val="-1"/>
          <w:szCs w:val="24"/>
        </w:rPr>
        <w:t>s</w:t>
      </w:r>
      <w:r w:rsidRPr="005A34D7">
        <w:rPr>
          <w:rFonts w:ascii="Times New Roman" w:hAnsi="Times New Roman" w:cs="Times New Roman"/>
          <w:szCs w:val="24"/>
        </w:rPr>
        <w:t>:</w:t>
      </w:r>
      <w:r w:rsidRPr="005A34D7">
        <w:rPr>
          <w:rFonts w:ascii="Times New Roman" w:hAnsi="Times New Roman" w:cs="Times New Roman"/>
          <w:spacing w:val="9"/>
          <w:szCs w:val="24"/>
        </w:rPr>
        <w:t xml:space="preserve"> </w:t>
      </w:r>
      <w:r w:rsidRPr="005A34D7">
        <w:rPr>
          <w:rFonts w:ascii="Times New Roman" w:hAnsi="Times New Roman" w:cs="Times New Roman"/>
          <w:spacing w:val="-1"/>
          <w:szCs w:val="24"/>
        </w:rPr>
        <w:t>C</w:t>
      </w:r>
      <w:r w:rsidRPr="005A34D7">
        <w:rPr>
          <w:rFonts w:ascii="Times New Roman" w:hAnsi="Times New Roman" w:cs="Times New Roman"/>
          <w:spacing w:val="-2"/>
          <w:szCs w:val="24"/>
        </w:rPr>
        <w:t>h</w:t>
      </w:r>
      <w:r w:rsidRPr="005A34D7">
        <w:rPr>
          <w:rFonts w:ascii="Times New Roman" w:hAnsi="Times New Roman" w:cs="Times New Roman"/>
          <w:spacing w:val="-4"/>
          <w:szCs w:val="24"/>
        </w:rPr>
        <w:t>a</w:t>
      </w:r>
      <w:r w:rsidRPr="005A34D7">
        <w:rPr>
          <w:rFonts w:ascii="Times New Roman" w:hAnsi="Times New Roman" w:cs="Times New Roman"/>
          <w:szCs w:val="24"/>
        </w:rPr>
        <w:t>r</w:t>
      </w:r>
      <w:r w:rsidRPr="005A34D7">
        <w:rPr>
          <w:rFonts w:ascii="Times New Roman" w:hAnsi="Times New Roman" w:cs="Times New Roman"/>
          <w:spacing w:val="18"/>
          <w:szCs w:val="24"/>
        </w:rPr>
        <w:t xml:space="preserve"> </w:t>
      </w:r>
      <w:r w:rsidRPr="005A34D7">
        <w:rPr>
          <w:rFonts w:ascii="Times New Roman" w:hAnsi="Times New Roman" w:cs="Times New Roman"/>
          <w:spacing w:val="2"/>
          <w:szCs w:val="24"/>
        </w:rPr>
        <w:t>(2</w:t>
      </w:r>
      <w:proofErr w:type="gramStart"/>
      <w:r w:rsidRPr="005A34D7">
        <w:rPr>
          <w:rFonts w:ascii="Times New Roman" w:hAnsi="Times New Roman" w:cs="Times New Roman"/>
          <w:szCs w:val="24"/>
        </w:rPr>
        <w:t>)</w:t>
      </w:r>
      <w:r w:rsidRPr="005A34D7">
        <w:rPr>
          <w:rFonts w:ascii="Times New Roman" w:hAnsi="Times New Roman" w:cs="Times New Roman"/>
          <w:spacing w:val="5"/>
          <w:szCs w:val="24"/>
        </w:rPr>
        <w:t xml:space="preserve"> </w:t>
      </w:r>
      <w:r w:rsidRPr="005A34D7">
        <w:rPr>
          <w:rFonts w:ascii="Times New Roman" w:hAnsi="Times New Roman" w:cs="Times New Roman"/>
          <w:szCs w:val="24"/>
        </w:rPr>
        <w:t>:</w:t>
      </w:r>
      <w:proofErr w:type="gramEnd"/>
      <w:r w:rsidRPr="005A34D7">
        <w:rPr>
          <w:rFonts w:ascii="Times New Roman" w:hAnsi="Times New Roman" w:cs="Times New Roman"/>
          <w:spacing w:val="3"/>
          <w:szCs w:val="24"/>
        </w:rPr>
        <w:t xml:space="preserve"> </w:t>
      </w:r>
      <w:r w:rsidRPr="005A34D7">
        <w:rPr>
          <w:rFonts w:ascii="Times New Roman" w:hAnsi="Times New Roman" w:cs="Times New Roman"/>
          <w:szCs w:val="24"/>
        </w:rPr>
        <w:t>Y</w:t>
      </w:r>
      <w:r w:rsidRPr="005A34D7">
        <w:rPr>
          <w:rFonts w:ascii="Times New Roman" w:hAnsi="Times New Roman" w:cs="Times New Roman"/>
          <w:spacing w:val="-4"/>
          <w:szCs w:val="24"/>
        </w:rPr>
        <w:t>e</w:t>
      </w:r>
      <w:r w:rsidRPr="005A34D7">
        <w:rPr>
          <w:rFonts w:ascii="Times New Roman" w:hAnsi="Times New Roman" w:cs="Times New Roman"/>
          <w:szCs w:val="24"/>
        </w:rPr>
        <w:t>s</w:t>
      </w:r>
      <w:r w:rsidRPr="005A34D7">
        <w:rPr>
          <w:rFonts w:ascii="Times New Roman" w:hAnsi="Times New Roman" w:cs="Times New Roman"/>
          <w:spacing w:val="8"/>
          <w:szCs w:val="24"/>
        </w:rPr>
        <w:t xml:space="preserve"> </w:t>
      </w:r>
      <w:r w:rsidRPr="005A34D7">
        <w:rPr>
          <w:rFonts w:ascii="Times New Roman" w:hAnsi="Times New Roman" w:cs="Times New Roman"/>
          <w:szCs w:val="24"/>
        </w:rPr>
        <w:t>/</w:t>
      </w:r>
      <w:r w:rsidRPr="005A34D7">
        <w:rPr>
          <w:rFonts w:ascii="Times New Roman" w:hAnsi="Times New Roman" w:cs="Times New Roman"/>
          <w:spacing w:val="8"/>
          <w:szCs w:val="24"/>
        </w:rPr>
        <w:t xml:space="preserve"> </w:t>
      </w:r>
      <w:r w:rsidRPr="005A34D7">
        <w:rPr>
          <w:rFonts w:ascii="Times New Roman" w:hAnsi="Times New Roman" w:cs="Times New Roman"/>
          <w:spacing w:val="-4"/>
          <w:w w:val="102"/>
          <w:szCs w:val="24"/>
        </w:rPr>
        <w:t>N</w:t>
      </w:r>
      <w:r w:rsidRPr="005A34D7">
        <w:rPr>
          <w:rFonts w:ascii="Times New Roman" w:hAnsi="Times New Roman" w:cs="Times New Roman"/>
          <w:w w:val="102"/>
          <w:szCs w:val="24"/>
        </w:rPr>
        <w:t>o</w:t>
      </w:r>
    </w:p>
    <w:p w14:paraId="495B20DB" w14:textId="77777777" w:rsidR="00761091" w:rsidRPr="005A34D7" w:rsidRDefault="00761091" w:rsidP="00761091">
      <w:pPr>
        <w:pStyle w:val="ListParagraph"/>
        <w:widowControl/>
        <w:tabs>
          <w:tab w:val="left" w:pos="360"/>
        </w:tabs>
        <w:ind w:left="0"/>
        <w:contextualSpacing w:val="0"/>
        <w:jc w:val="both"/>
        <w:rPr>
          <w:rFonts w:ascii="Times New Roman" w:hAnsi="Times New Roman" w:cs="Times New Roman"/>
          <w:w w:val="102"/>
          <w:szCs w:val="24"/>
        </w:rPr>
      </w:pPr>
    </w:p>
    <w:p w14:paraId="48083B4A" w14:textId="77777777" w:rsidR="00761091" w:rsidRPr="005A34D7" w:rsidRDefault="00761091" w:rsidP="00761091">
      <w:pPr>
        <w:widowControl/>
        <w:tabs>
          <w:tab w:val="left" w:pos="360"/>
        </w:tabs>
        <w:autoSpaceDE w:val="0"/>
        <w:autoSpaceDN w:val="0"/>
        <w:adjustRightInd w:val="0"/>
        <w:spacing w:before="36"/>
        <w:ind w:right="-20"/>
        <w:jc w:val="both"/>
        <w:rPr>
          <w:rFonts w:ascii="Times New Roman" w:hAnsi="Times New Roman" w:cs="Times New Roman"/>
        </w:rPr>
      </w:pPr>
      <w:r w:rsidRPr="005A34D7">
        <w:rPr>
          <w:rFonts w:ascii="Times New Roman" w:hAnsi="Times New Roman" w:cs="Times New Roman"/>
          <w:b/>
          <w:bCs/>
          <w:spacing w:val="-1"/>
          <w:w w:val="102"/>
        </w:rPr>
        <w:t>T</w:t>
      </w:r>
      <w:r w:rsidRPr="005A34D7">
        <w:rPr>
          <w:rFonts w:ascii="Times New Roman" w:hAnsi="Times New Roman" w:cs="Times New Roman"/>
          <w:b/>
          <w:bCs/>
          <w:w w:val="102"/>
        </w:rPr>
        <w:t>i</w:t>
      </w:r>
      <w:r w:rsidRPr="005A34D7">
        <w:rPr>
          <w:rFonts w:ascii="Times New Roman" w:hAnsi="Times New Roman" w:cs="Times New Roman"/>
          <w:b/>
          <w:bCs/>
          <w:spacing w:val="1"/>
          <w:w w:val="102"/>
        </w:rPr>
        <w:t>c</w:t>
      </w:r>
      <w:r w:rsidRPr="005A34D7">
        <w:rPr>
          <w:rFonts w:ascii="Times New Roman" w:hAnsi="Times New Roman" w:cs="Times New Roman"/>
          <w:b/>
          <w:bCs/>
          <w:spacing w:val="4"/>
          <w:w w:val="102"/>
        </w:rPr>
        <w:t>k</w:t>
      </w:r>
      <w:r w:rsidRPr="005A34D7">
        <w:rPr>
          <w:rFonts w:ascii="Times New Roman" w:hAnsi="Times New Roman" w:cs="Times New Roman"/>
          <w:b/>
          <w:bCs/>
          <w:spacing w:val="1"/>
          <w:w w:val="102"/>
        </w:rPr>
        <w:t>e</w:t>
      </w:r>
      <w:r w:rsidRPr="005A34D7">
        <w:rPr>
          <w:rFonts w:ascii="Times New Roman" w:hAnsi="Times New Roman" w:cs="Times New Roman"/>
          <w:b/>
          <w:bCs/>
          <w:w w:val="102"/>
        </w:rPr>
        <w:t>t</w:t>
      </w:r>
    </w:p>
    <w:p w14:paraId="7ED75587" w14:textId="77777777" w:rsidR="00761091" w:rsidRPr="005A34D7" w:rsidRDefault="00761091" w:rsidP="00761091">
      <w:pPr>
        <w:widowControl/>
        <w:tabs>
          <w:tab w:val="left" w:pos="360"/>
        </w:tabs>
        <w:autoSpaceDE w:val="0"/>
        <w:autoSpaceDN w:val="0"/>
        <w:adjustRightInd w:val="0"/>
        <w:spacing w:before="6" w:line="245" w:lineRule="auto"/>
        <w:jc w:val="both"/>
        <w:rPr>
          <w:rFonts w:ascii="Times New Roman" w:hAnsi="Times New Roman" w:cs="Times New Roman"/>
        </w:rPr>
      </w:pPr>
      <w:proofErr w:type="spellStart"/>
      <w:r w:rsidRPr="005A34D7">
        <w:rPr>
          <w:rFonts w:ascii="Times New Roman" w:hAnsi="Times New Roman" w:cs="Times New Roman"/>
          <w:spacing w:val="2"/>
        </w:rPr>
        <w:t>T</w:t>
      </w:r>
      <w:r w:rsidRPr="005A34D7">
        <w:rPr>
          <w:rFonts w:ascii="Times New Roman" w:hAnsi="Times New Roman" w:cs="Times New Roman"/>
          <w:spacing w:val="-5"/>
        </w:rPr>
        <w:t>i</w:t>
      </w:r>
      <w:r w:rsidRPr="005A34D7">
        <w:rPr>
          <w:rFonts w:ascii="Times New Roman" w:hAnsi="Times New Roman" w:cs="Times New Roman"/>
          <w:spacing w:val="5"/>
        </w:rPr>
        <w:t>c</w:t>
      </w:r>
      <w:r w:rsidRPr="005A34D7">
        <w:rPr>
          <w:rFonts w:ascii="Times New Roman" w:hAnsi="Times New Roman" w:cs="Times New Roman"/>
          <w:spacing w:val="-2"/>
        </w:rPr>
        <w:t>k</w:t>
      </w:r>
      <w:r w:rsidRPr="005A34D7">
        <w:rPr>
          <w:rFonts w:ascii="Times New Roman" w:hAnsi="Times New Roman" w:cs="Times New Roman"/>
          <w:spacing w:val="-4"/>
        </w:rPr>
        <w:t>e</w:t>
      </w:r>
      <w:r w:rsidRPr="005A34D7">
        <w:rPr>
          <w:rFonts w:ascii="Times New Roman" w:hAnsi="Times New Roman" w:cs="Times New Roman"/>
        </w:rPr>
        <w:t>t</w:t>
      </w:r>
      <w:r w:rsidRPr="005A34D7">
        <w:rPr>
          <w:rFonts w:ascii="Times New Roman" w:hAnsi="Times New Roman" w:cs="Times New Roman"/>
          <w:spacing w:val="7"/>
        </w:rPr>
        <w:t>_</w:t>
      </w:r>
      <w:r w:rsidRPr="005A34D7">
        <w:rPr>
          <w:rFonts w:ascii="Times New Roman" w:hAnsi="Times New Roman" w:cs="Times New Roman"/>
        </w:rPr>
        <w:t>N</w:t>
      </w:r>
      <w:r w:rsidRPr="005A34D7">
        <w:rPr>
          <w:rFonts w:ascii="Times New Roman" w:hAnsi="Times New Roman" w:cs="Times New Roman"/>
          <w:spacing w:val="2"/>
        </w:rPr>
        <w:t>o</w:t>
      </w:r>
      <w:proofErr w:type="spellEnd"/>
      <w:r w:rsidRPr="005A34D7">
        <w:rPr>
          <w:rFonts w:ascii="Times New Roman" w:hAnsi="Times New Roman" w:cs="Times New Roman"/>
        </w:rPr>
        <w:t>:</w:t>
      </w:r>
      <w:r w:rsidRPr="005A34D7">
        <w:rPr>
          <w:rFonts w:ascii="Times New Roman" w:hAnsi="Times New Roman" w:cs="Times New Roman"/>
          <w:spacing w:val="22"/>
        </w:rPr>
        <w:t xml:space="preserve"> </w:t>
      </w:r>
      <w:r w:rsidRPr="005A34D7">
        <w:rPr>
          <w:rFonts w:ascii="Times New Roman" w:hAnsi="Times New Roman" w:cs="Times New Roman"/>
          <w:spacing w:val="-9"/>
        </w:rPr>
        <w:t>N</w:t>
      </w:r>
      <w:r w:rsidRPr="005A34D7">
        <w:rPr>
          <w:rFonts w:ascii="Times New Roman" w:hAnsi="Times New Roman" w:cs="Times New Roman"/>
          <w:spacing w:val="7"/>
        </w:rPr>
        <w:t>u</w:t>
      </w:r>
      <w:r w:rsidRPr="005A34D7">
        <w:rPr>
          <w:rFonts w:ascii="Times New Roman" w:hAnsi="Times New Roman" w:cs="Times New Roman"/>
          <w:spacing w:val="2"/>
        </w:rPr>
        <w:t>m</w:t>
      </w:r>
      <w:r w:rsidRPr="005A34D7">
        <w:rPr>
          <w:rFonts w:ascii="Times New Roman" w:hAnsi="Times New Roman" w:cs="Times New Roman"/>
          <w:spacing w:val="-4"/>
        </w:rPr>
        <w:t>e</w:t>
      </w:r>
      <w:r w:rsidRPr="005A34D7">
        <w:rPr>
          <w:rFonts w:ascii="Times New Roman" w:hAnsi="Times New Roman" w:cs="Times New Roman"/>
          <w:spacing w:val="2"/>
        </w:rPr>
        <w:t>r</w:t>
      </w:r>
      <w:r w:rsidRPr="005A34D7">
        <w:rPr>
          <w:rFonts w:ascii="Times New Roman" w:hAnsi="Times New Roman" w:cs="Times New Roman"/>
          <w:spacing w:val="-5"/>
        </w:rPr>
        <w:t>i</w:t>
      </w:r>
      <w:r w:rsidRPr="005A34D7">
        <w:rPr>
          <w:rFonts w:ascii="Times New Roman" w:hAnsi="Times New Roman" w:cs="Times New Roman"/>
        </w:rPr>
        <w:t>c</w:t>
      </w:r>
      <w:r w:rsidRPr="005A34D7">
        <w:rPr>
          <w:rFonts w:ascii="Times New Roman" w:hAnsi="Times New Roman" w:cs="Times New Roman"/>
          <w:spacing w:val="18"/>
        </w:rPr>
        <w:t xml:space="preserve"> </w:t>
      </w:r>
      <w:r w:rsidRPr="005A34D7">
        <w:rPr>
          <w:rFonts w:ascii="Times New Roman" w:hAnsi="Times New Roman" w:cs="Times New Roman"/>
          <w:spacing w:val="-3"/>
        </w:rPr>
        <w:t>(</w:t>
      </w:r>
      <w:r w:rsidRPr="005A34D7">
        <w:rPr>
          <w:rFonts w:ascii="Times New Roman" w:hAnsi="Times New Roman" w:cs="Times New Roman"/>
          <w:spacing w:val="7"/>
        </w:rPr>
        <w:t>9</w:t>
      </w:r>
      <w:r w:rsidRPr="005A34D7">
        <w:rPr>
          <w:rFonts w:ascii="Times New Roman" w:hAnsi="Times New Roman" w:cs="Times New Roman"/>
          <w:spacing w:val="2"/>
        </w:rPr>
        <w:t>)</w:t>
      </w:r>
      <w:r w:rsidRPr="005A34D7">
        <w:rPr>
          <w:rFonts w:ascii="Times New Roman" w:hAnsi="Times New Roman" w:cs="Times New Roman"/>
        </w:rPr>
        <w:t>:</w:t>
      </w:r>
      <w:r w:rsidRPr="005A34D7">
        <w:rPr>
          <w:rFonts w:ascii="Times New Roman" w:hAnsi="Times New Roman" w:cs="Times New Roman"/>
          <w:spacing w:val="3"/>
        </w:rPr>
        <w:t xml:space="preserve"> </w:t>
      </w:r>
      <w:r w:rsidRPr="005A34D7">
        <w:rPr>
          <w:rFonts w:ascii="Times New Roman" w:hAnsi="Times New Roman" w:cs="Times New Roman"/>
          <w:spacing w:val="4"/>
          <w:w w:val="102"/>
        </w:rPr>
        <w:t>P</w:t>
      </w:r>
      <w:r w:rsidRPr="005A34D7">
        <w:rPr>
          <w:rFonts w:ascii="Times New Roman" w:hAnsi="Times New Roman" w:cs="Times New Roman"/>
          <w:w w:val="102"/>
        </w:rPr>
        <w:t xml:space="preserve">K </w:t>
      </w:r>
      <w:proofErr w:type="spellStart"/>
      <w:r w:rsidRPr="005A34D7">
        <w:rPr>
          <w:rFonts w:ascii="Times New Roman" w:hAnsi="Times New Roman" w:cs="Times New Roman"/>
          <w:spacing w:val="-1"/>
        </w:rPr>
        <w:t>J</w:t>
      </w:r>
      <w:r w:rsidRPr="005A34D7">
        <w:rPr>
          <w:rFonts w:ascii="Times New Roman" w:hAnsi="Times New Roman" w:cs="Times New Roman"/>
          <w:spacing w:val="-2"/>
        </w:rPr>
        <w:t>o</w:t>
      </w:r>
      <w:r w:rsidRPr="005A34D7">
        <w:rPr>
          <w:rFonts w:ascii="Times New Roman" w:hAnsi="Times New Roman" w:cs="Times New Roman"/>
          <w:spacing w:val="7"/>
        </w:rPr>
        <w:t>u</w:t>
      </w:r>
      <w:r w:rsidRPr="005A34D7">
        <w:rPr>
          <w:rFonts w:ascii="Times New Roman" w:hAnsi="Times New Roman" w:cs="Times New Roman"/>
          <w:spacing w:val="2"/>
        </w:rPr>
        <w:t>r</w:t>
      </w:r>
      <w:r w:rsidRPr="005A34D7">
        <w:rPr>
          <w:rFonts w:ascii="Times New Roman" w:hAnsi="Times New Roman" w:cs="Times New Roman"/>
          <w:spacing w:val="-7"/>
        </w:rPr>
        <w:t>n</w:t>
      </w:r>
      <w:r w:rsidRPr="005A34D7">
        <w:rPr>
          <w:rFonts w:ascii="Times New Roman" w:hAnsi="Times New Roman" w:cs="Times New Roman"/>
          <w:spacing w:val="5"/>
        </w:rPr>
        <w:t>e</w:t>
      </w:r>
      <w:r w:rsidRPr="005A34D7">
        <w:rPr>
          <w:rFonts w:ascii="Times New Roman" w:hAnsi="Times New Roman" w:cs="Times New Roman"/>
          <w:spacing w:val="-12"/>
        </w:rPr>
        <w:t>y</w:t>
      </w:r>
      <w:r w:rsidRPr="005A34D7">
        <w:rPr>
          <w:rFonts w:ascii="Times New Roman" w:hAnsi="Times New Roman" w:cs="Times New Roman"/>
          <w:spacing w:val="2"/>
        </w:rPr>
        <w:t>_</w:t>
      </w:r>
      <w:proofErr w:type="gramStart"/>
      <w:r w:rsidRPr="005A34D7">
        <w:rPr>
          <w:rFonts w:ascii="Times New Roman" w:hAnsi="Times New Roman" w:cs="Times New Roman"/>
          <w:spacing w:val="7"/>
        </w:rPr>
        <w:t>d</w:t>
      </w:r>
      <w:r w:rsidRPr="005A34D7">
        <w:rPr>
          <w:rFonts w:ascii="Times New Roman" w:hAnsi="Times New Roman" w:cs="Times New Roman"/>
          <w:spacing w:val="-4"/>
        </w:rPr>
        <w:t>a</w:t>
      </w:r>
      <w:r w:rsidRPr="005A34D7">
        <w:rPr>
          <w:rFonts w:ascii="Times New Roman" w:hAnsi="Times New Roman" w:cs="Times New Roman"/>
        </w:rPr>
        <w:t>te</w:t>
      </w:r>
      <w:proofErr w:type="spellEnd"/>
      <w:r w:rsidRPr="005A34D7">
        <w:rPr>
          <w:rFonts w:ascii="Times New Roman" w:hAnsi="Times New Roman" w:cs="Times New Roman"/>
          <w:spacing w:val="26"/>
        </w:rPr>
        <w:t xml:space="preserve"> </w:t>
      </w:r>
      <w:r w:rsidRPr="005A34D7">
        <w:rPr>
          <w:rFonts w:ascii="Times New Roman" w:hAnsi="Times New Roman" w:cs="Times New Roman"/>
          <w:w w:val="102"/>
        </w:rPr>
        <w:t>:</w:t>
      </w:r>
      <w:r w:rsidRPr="005A34D7">
        <w:rPr>
          <w:rFonts w:ascii="Times New Roman" w:hAnsi="Times New Roman" w:cs="Times New Roman"/>
          <w:spacing w:val="2"/>
          <w:w w:val="102"/>
        </w:rPr>
        <w:t>d</w:t>
      </w:r>
      <w:r w:rsidRPr="005A34D7">
        <w:rPr>
          <w:rFonts w:ascii="Times New Roman" w:hAnsi="Times New Roman" w:cs="Times New Roman"/>
          <w:spacing w:val="1"/>
          <w:w w:val="102"/>
        </w:rPr>
        <w:t>a</w:t>
      </w:r>
      <w:r w:rsidRPr="005A34D7">
        <w:rPr>
          <w:rFonts w:ascii="Times New Roman" w:hAnsi="Times New Roman" w:cs="Times New Roman"/>
          <w:w w:val="102"/>
        </w:rPr>
        <w:t>t</w:t>
      </w:r>
      <w:r w:rsidRPr="005A34D7">
        <w:rPr>
          <w:rFonts w:ascii="Times New Roman" w:hAnsi="Times New Roman" w:cs="Times New Roman"/>
          <w:spacing w:val="-4"/>
          <w:w w:val="102"/>
        </w:rPr>
        <w:t>e</w:t>
      </w:r>
      <w:r w:rsidRPr="005A34D7">
        <w:rPr>
          <w:rFonts w:ascii="Times New Roman" w:hAnsi="Times New Roman" w:cs="Times New Roman"/>
          <w:spacing w:val="5"/>
          <w:w w:val="102"/>
        </w:rPr>
        <w:t>t</w:t>
      </w:r>
      <w:r w:rsidRPr="005A34D7">
        <w:rPr>
          <w:rFonts w:ascii="Times New Roman" w:hAnsi="Times New Roman" w:cs="Times New Roman"/>
          <w:spacing w:val="-5"/>
          <w:w w:val="102"/>
        </w:rPr>
        <w:t>i</w:t>
      </w:r>
      <w:r w:rsidRPr="005A34D7">
        <w:rPr>
          <w:rFonts w:ascii="Times New Roman" w:hAnsi="Times New Roman" w:cs="Times New Roman"/>
          <w:spacing w:val="2"/>
          <w:w w:val="102"/>
        </w:rPr>
        <w:t>m</w:t>
      </w:r>
      <w:r w:rsidRPr="005A34D7">
        <w:rPr>
          <w:rFonts w:ascii="Times New Roman" w:hAnsi="Times New Roman" w:cs="Times New Roman"/>
          <w:spacing w:val="-4"/>
          <w:w w:val="102"/>
        </w:rPr>
        <w:t>e</w:t>
      </w:r>
      <w:proofErr w:type="gramEnd"/>
      <w:r w:rsidRPr="005A34D7">
        <w:rPr>
          <w:rFonts w:ascii="Times New Roman" w:hAnsi="Times New Roman" w:cs="Times New Roman"/>
          <w:spacing w:val="2"/>
          <w:w w:val="102"/>
        </w:rPr>
        <w:t>(</w:t>
      </w:r>
      <w:r w:rsidRPr="005A34D7">
        <w:rPr>
          <w:rFonts w:ascii="Times New Roman" w:hAnsi="Times New Roman" w:cs="Times New Roman"/>
          <w:spacing w:val="7"/>
          <w:w w:val="102"/>
        </w:rPr>
        <w:t>8</w:t>
      </w:r>
      <w:r w:rsidRPr="005A34D7">
        <w:rPr>
          <w:rFonts w:ascii="Times New Roman" w:hAnsi="Times New Roman" w:cs="Times New Roman"/>
          <w:w w:val="102"/>
        </w:rPr>
        <w:t xml:space="preserve">) </w:t>
      </w:r>
      <w:r w:rsidRPr="005A34D7">
        <w:rPr>
          <w:rFonts w:ascii="Times New Roman" w:hAnsi="Times New Roman" w:cs="Times New Roman"/>
        </w:rPr>
        <w:t>A</w:t>
      </w:r>
      <w:r w:rsidRPr="005A34D7">
        <w:rPr>
          <w:rFonts w:ascii="Times New Roman" w:hAnsi="Times New Roman" w:cs="Times New Roman"/>
          <w:spacing w:val="-7"/>
        </w:rPr>
        <w:t>g</w:t>
      </w:r>
      <w:r w:rsidRPr="005A34D7">
        <w:rPr>
          <w:rFonts w:ascii="Times New Roman" w:hAnsi="Times New Roman" w:cs="Times New Roman"/>
        </w:rPr>
        <w:t>e</w:t>
      </w:r>
      <w:r w:rsidRPr="005A34D7">
        <w:rPr>
          <w:rFonts w:ascii="Times New Roman" w:hAnsi="Times New Roman" w:cs="Times New Roman"/>
          <w:spacing w:val="15"/>
        </w:rPr>
        <w:t xml:space="preserve"> </w:t>
      </w:r>
      <w:r w:rsidRPr="005A34D7">
        <w:rPr>
          <w:rFonts w:ascii="Times New Roman" w:hAnsi="Times New Roman" w:cs="Times New Roman"/>
        </w:rPr>
        <w:t>:</w:t>
      </w:r>
      <w:r w:rsidRPr="005A34D7">
        <w:rPr>
          <w:rFonts w:ascii="Times New Roman" w:hAnsi="Times New Roman" w:cs="Times New Roman"/>
          <w:spacing w:val="3"/>
        </w:rPr>
        <w:t xml:space="preserve"> </w:t>
      </w:r>
      <w:r w:rsidRPr="005A34D7">
        <w:rPr>
          <w:rFonts w:ascii="Times New Roman" w:hAnsi="Times New Roman" w:cs="Times New Roman"/>
        </w:rPr>
        <w:t>i</w:t>
      </w:r>
      <w:r w:rsidRPr="005A34D7">
        <w:rPr>
          <w:rFonts w:ascii="Times New Roman" w:hAnsi="Times New Roman" w:cs="Times New Roman"/>
          <w:spacing w:val="-7"/>
        </w:rPr>
        <w:t>n</w:t>
      </w:r>
      <w:r w:rsidRPr="005A34D7">
        <w:rPr>
          <w:rFonts w:ascii="Times New Roman" w:hAnsi="Times New Roman" w:cs="Times New Roman"/>
        </w:rPr>
        <w:t>t</w:t>
      </w:r>
      <w:r w:rsidRPr="005A34D7">
        <w:rPr>
          <w:rFonts w:ascii="Times New Roman" w:hAnsi="Times New Roman" w:cs="Times New Roman"/>
          <w:spacing w:val="12"/>
        </w:rPr>
        <w:t xml:space="preserve"> </w:t>
      </w:r>
      <w:r w:rsidRPr="005A34D7">
        <w:rPr>
          <w:rFonts w:ascii="Times New Roman" w:hAnsi="Times New Roman" w:cs="Times New Roman"/>
          <w:spacing w:val="2"/>
          <w:w w:val="102"/>
        </w:rPr>
        <w:t>(4</w:t>
      </w:r>
      <w:r w:rsidRPr="005A34D7">
        <w:rPr>
          <w:rFonts w:ascii="Times New Roman" w:hAnsi="Times New Roman" w:cs="Times New Roman"/>
          <w:w w:val="102"/>
        </w:rPr>
        <w:t>)</w:t>
      </w:r>
    </w:p>
    <w:p w14:paraId="25F91F78" w14:textId="77777777" w:rsidR="00761091" w:rsidRPr="005A34D7" w:rsidRDefault="00761091" w:rsidP="00761091">
      <w:pPr>
        <w:widowControl/>
        <w:tabs>
          <w:tab w:val="left" w:pos="360"/>
        </w:tabs>
        <w:autoSpaceDE w:val="0"/>
        <w:autoSpaceDN w:val="0"/>
        <w:adjustRightInd w:val="0"/>
        <w:jc w:val="both"/>
        <w:rPr>
          <w:rFonts w:ascii="Times New Roman" w:hAnsi="Times New Roman" w:cs="Times New Roman"/>
        </w:rPr>
      </w:pPr>
      <w:r w:rsidRPr="005A34D7">
        <w:rPr>
          <w:rFonts w:ascii="Times New Roman" w:hAnsi="Times New Roman" w:cs="Times New Roman"/>
        </w:rPr>
        <w:t>S</w:t>
      </w:r>
      <w:r w:rsidRPr="005A34D7">
        <w:rPr>
          <w:rFonts w:ascii="Times New Roman" w:hAnsi="Times New Roman" w:cs="Times New Roman"/>
          <w:spacing w:val="1"/>
        </w:rPr>
        <w:t>e</w:t>
      </w:r>
      <w:r w:rsidRPr="005A34D7">
        <w:rPr>
          <w:rFonts w:ascii="Times New Roman" w:hAnsi="Times New Roman" w:cs="Times New Roman"/>
          <w:spacing w:val="2"/>
        </w:rPr>
        <w:t>x</w:t>
      </w:r>
      <w:r w:rsidRPr="005A34D7">
        <w:rPr>
          <w:rFonts w:ascii="Times New Roman" w:hAnsi="Times New Roman" w:cs="Times New Roman"/>
        </w:rPr>
        <w:t>:</w:t>
      </w:r>
      <w:r w:rsidRPr="005A34D7">
        <w:rPr>
          <w:rFonts w:ascii="Times New Roman" w:hAnsi="Times New Roman" w:cs="Times New Roman"/>
          <w:spacing w:val="5"/>
        </w:rPr>
        <w:t xml:space="preserve"> </w:t>
      </w:r>
      <w:proofErr w:type="gramStart"/>
      <w:r w:rsidRPr="005A34D7">
        <w:rPr>
          <w:rFonts w:ascii="Times New Roman" w:hAnsi="Times New Roman" w:cs="Times New Roman"/>
          <w:spacing w:val="3"/>
        </w:rPr>
        <w:t>C</w:t>
      </w:r>
      <w:r w:rsidRPr="005A34D7">
        <w:rPr>
          <w:rFonts w:ascii="Times New Roman" w:hAnsi="Times New Roman" w:cs="Times New Roman"/>
          <w:spacing w:val="-7"/>
        </w:rPr>
        <w:t>h</w:t>
      </w:r>
      <w:r w:rsidRPr="005A34D7">
        <w:rPr>
          <w:rFonts w:ascii="Times New Roman" w:hAnsi="Times New Roman" w:cs="Times New Roman"/>
          <w:spacing w:val="1"/>
        </w:rPr>
        <w:t>a</w:t>
      </w:r>
      <w:r w:rsidRPr="005A34D7">
        <w:rPr>
          <w:rFonts w:ascii="Times New Roman" w:hAnsi="Times New Roman" w:cs="Times New Roman"/>
          <w:spacing w:val="2"/>
        </w:rPr>
        <w:t>r(</w:t>
      </w:r>
      <w:proofErr w:type="gramEnd"/>
      <w:r w:rsidRPr="005A34D7">
        <w:rPr>
          <w:rFonts w:ascii="Times New Roman" w:hAnsi="Times New Roman" w:cs="Times New Roman"/>
          <w:spacing w:val="2"/>
        </w:rPr>
        <w:t>10</w:t>
      </w:r>
      <w:r w:rsidRPr="005A34D7">
        <w:rPr>
          <w:rFonts w:ascii="Times New Roman" w:hAnsi="Times New Roman" w:cs="Times New Roman"/>
        </w:rPr>
        <w:t>)</w:t>
      </w:r>
      <w:r w:rsidRPr="005A34D7">
        <w:rPr>
          <w:rFonts w:ascii="Times New Roman" w:hAnsi="Times New Roman" w:cs="Times New Roman"/>
          <w:spacing w:val="16"/>
        </w:rPr>
        <w:t xml:space="preserve"> </w:t>
      </w:r>
      <w:r w:rsidRPr="005A34D7">
        <w:rPr>
          <w:rFonts w:ascii="Times New Roman" w:hAnsi="Times New Roman" w:cs="Times New Roman"/>
        </w:rPr>
        <w:t>:</w:t>
      </w:r>
      <w:r w:rsidRPr="005A34D7">
        <w:rPr>
          <w:rFonts w:ascii="Times New Roman" w:hAnsi="Times New Roman" w:cs="Times New Roman"/>
          <w:spacing w:val="3"/>
        </w:rPr>
        <w:t xml:space="preserve"> </w:t>
      </w:r>
      <w:r w:rsidRPr="005A34D7">
        <w:rPr>
          <w:rFonts w:ascii="Times New Roman" w:hAnsi="Times New Roman" w:cs="Times New Roman"/>
          <w:spacing w:val="1"/>
        </w:rPr>
        <w:t>Ma</w:t>
      </w:r>
      <w:r w:rsidRPr="005A34D7">
        <w:rPr>
          <w:rFonts w:ascii="Times New Roman" w:hAnsi="Times New Roman" w:cs="Times New Roman"/>
          <w:spacing w:val="-5"/>
        </w:rPr>
        <w:t>l</w:t>
      </w:r>
      <w:r w:rsidRPr="005A34D7">
        <w:rPr>
          <w:rFonts w:ascii="Times New Roman" w:hAnsi="Times New Roman" w:cs="Times New Roman"/>
        </w:rPr>
        <w:t>e</w:t>
      </w:r>
      <w:r w:rsidRPr="005A34D7">
        <w:rPr>
          <w:rFonts w:ascii="Times New Roman" w:hAnsi="Times New Roman" w:cs="Times New Roman"/>
          <w:spacing w:val="12"/>
        </w:rPr>
        <w:t xml:space="preserve"> </w:t>
      </w:r>
      <w:r w:rsidRPr="005A34D7">
        <w:rPr>
          <w:rFonts w:ascii="Times New Roman" w:hAnsi="Times New Roman" w:cs="Times New Roman"/>
        </w:rPr>
        <w:t>/</w:t>
      </w:r>
      <w:r w:rsidRPr="005A34D7">
        <w:rPr>
          <w:rFonts w:ascii="Times New Roman" w:hAnsi="Times New Roman" w:cs="Times New Roman"/>
          <w:spacing w:val="3"/>
        </w:rPr>
        <w:t xml:space="preserve"> </w:t>
      </w:r>
      <w:r w:rsidRPr="005A34D7">
        <w:rPr>
          <w:rFonts w:ascii="Times New Roman" w:hAnsi="Times New Roman" w:cs="Times New Roman"/>
          <w:spacing w:val="4"/>
          <w:w w:val="102"/>
        </w:rPr>
        <w:t>F</w:t>
      </w:r>
      <w:r w:rsidRPr="005A34D7">
        <w:rPr>
          <w:rFonts w:ascii="Times New Roman" w:hAnsi="Times New Roman" w:cs="Times New Roman"/>
          <w:spacing w:val="-4"/>
          <w:w w:val="102"/>
        </w:rPr>
        <w:t>e</w:t>
      </w:r>
      <w:r w:rsidRPr="005A34D7">
        <w:rPr>
          <w:rFonts w:ascii="Times New Roman" w:hAnsi="Times New Roman" w:cs="Times New Roman"/>
          <w:spacing w:val="2"/>
          <w:w w:val="102"/>
        </w:rPr>
        <w:t>m</w:t>
      </w:r>
      <w:r w:rsidRPr="005A34D7">
        <w:rPr>
          <w:rFonts w:ascii="Times New Roman" w:hAnsi="Times New Roman" w:cs="Times New Roman"/>
          <w:spacing w:val="1"/>
          <w:w w:val="102"/>
        </w:rPr>
        <w:t>a</w:t>
      </w:r>
      <w:r w:rsidRPr="005A34D7">
        <w:rPr>
          <w:rFonts w:ascii="Times New Roman" w:hAnsi="Times New Roman" w:cs="Times New Roman"/>
          <w:spacing w:val="-5"/>
          <w:w w:val="102"/>
        </w:rPr>
        <w:t>l</w:t>
      </w:r>
      <w:r w:rsidRPr="005A34D7">
        <w:rPr>
          <w:rFonts w:ascii="Times New Roman" w:hAnsi="Times New Roman" w:cs="Times New Roman"/>
          <w:w w:val="102"/>
        </w:rPr>
        <w:t>e</w:t>
      </w:r>
    </w:p>
    <w:p w14:paraId="61390925" w14:textId="77777777" w:rsidR="00761091" w:rsidRPr="005A34D7" w:rsidRDefault="00761091" w:rsidP="00761091">
      <w:pPr>
        <w:widowControl/>
        <w:tabs>
          <w:tab w:val="left" w:pos="360"/>
        </w:tabs>
        <w:autoSpaceDE w:val="0"/>
        <w:autoSpaceDN w:val="0"/>
        <w:adjustRightInd w:val="0"/>
        <w:spacing w:before="6" w:line="245" w:lineRule="auto"/>
        <w:jc w:val="both"/>
        <w:rPr>
          <w:rFonts w:ascii="Times New Roman" w:hAnsi="Times New Roman" w:cs="Times New Roman"/>
        </w:rPr>
      </w:pPr>
      <w:proofErr w:type="gramStart"/>
      <w:r w:rsidRPr="005A34D7">
        <w:rPr>
          <w:rFonts w:ascii="Times New Roman" w:hAnsi="Times New Roman" w:cs="Times New Roman"/>
        </w:rPr>
        <w:t>S</w:t>
      </w:r>
      <w:r w:rsidRPr="005A34D7">
        <w:rPr>
          <w:rFonts w:ascii="Times New Roman" w:hAnsi="Times New Roman" w:cs="Times New Roman"/>
          <w:spacing w:val="2"/>
        </w:rPr>
        <w:t>o</w:t>
      </w:r>
      <w:r w:rsidRPr="005A34D7">
        <w:rPr>
          <w:rFonts w:ascii="Times New Roman" w:hAnsi="Times New Roman" w:cs="Times New Roman"/>
          <w:spacing w:val="-2"/>
        </w:rPr>
        <w:t>u</w:t>
      </w:r>
      <w:r w:rsidRPr="005A34D7">
        <w:rPr>
          <w:rFonts w:ascii="Times New Roman" w:hAnsi="Times New Roman" w:cs="Times New Roman"/>
          <w:spacing w:val="2"/>
        </w:rPr>
        <w:t>r</w:t>
      </w:r>
      <w:r w:rsidRPr="005A34D7">
        <w:rPr>
          <w:rFonts w:ascii="Times New Roman" w:hAnsi="Times New Roman" w:cs="Times New Roman"/>
          <w:spacing w:val="1"/>
        </w:rPr>
        <w:t>c</w:t>
      </w:r>
      <w:r w:rsidRPr="005A34D7">
        <w:rPr>
          <w:rFonts w:ascii="Times New Roman" w:hAnsi="Times New Roman" w:cs="Times New Roman"/>
        </w:rPr>
        <w:t>e</w:t>
      </w:r>
      <w:r w:rsidRPr="005A34D7">
        <w:rPr>
          <w:rFonts w:ascii="Times New Roman" w:hAnsi="Times New Roman" w:cs="Times New Roman"/>
          <w:spacing w:val="15"/>
        </w:rPr>
        <w:t xml:space="preserve"> </w:t>
      </w:r>
      <w:r w:rsidRPr="005A34D7">
        <w:rPr>
          <w:rFonts w:ascii="Times New Roman" w:hAnsi="Times New Roman" w:cs="Times New Roman"/>
          <w:spacing w:val="-5"/>
          <w:w w:val="102"/>
        </w:rPr>
        <w:t>:</w:t>
      </w:r>
      <w:r w:rsidRPr="005A34D7">
        <w:rPr>
          <w:rFonts w:ascii="Times New Roman" w:hAnsi="Times New Roman" w:cs="Times New Roman"/>
          <w:w w:val="102"/>
        </w:rPr>
        <w:t>V</w:t>
      </w:r>
      <w:r w:rsidRPr="005A34D7">
        <w:rPr>
          <w:rFonts w:ascii="Times New Roman" w:hAnsi="Times New Roman" w:cs="Times New Roman"/>
          <w:spacing w:val="1"/>
          <w:w w:val="102"/>
        </w:rPr>
        <w:t>a</w:t>
      </w:r>
      <w:r w:rsidRPr="005A34D7">
        <w:rPr>
          <w:rFonts w:ascii="Times New Roman" w:hAnsi="Times New Roman" w:cs="Times New Roman"/>
          <w:spacing w:val="2"/>
          <w:w w:val="102"/>
        </w:rPr>
        <w:t>r</w:t>
      </w:r>
      <w:r w:rsidRPr="005A34D7">
        <w:rPr>
          <w:rFonts w:ascii="Times New Roman" w:hAnsi="Times New Roman" w:cs="Times New Roman"/>
          <w:spacing w:val="-4"/>
          <w:w w:val="102"/>
        </w:rPr>
        <w:t>c</w:t>
      </w:r>
      <w:r w:rsidRPr="005A34D7">
        <w:rPr>
          <w:rFonts w:ascii="Times New Roman" w:hAnsi="Times New Roman" w:cs="Times New Roman"/>
          <w:spacing w:val="2"/>
          <w:w w:val="102"/>
        </w:rPr>
        <w:t>h</w:t>
      </w:r>
      <w:r w:rsidRPr="005A34D7">
        <w:rPr>
          <w:rFonts w:ascii="Times New Roman" w:hAnsi="Times New Roman" w:cs="Times New Roman"/>
          <w:spacing w:val="-4"/>
          <w:w w:val="102"/>
        </w:rPr>
        <w:t>a</w:t>
      </w:r>
      <w:r w:rsidRPr="005A34D7">
        <w:rPr>
          <w:rFonts w:ascii="Times New Roman" w:hAnsi="Times New Roman" w:cs="Times New Roman"/>
          <w:w w:val="102"/>
        </w:rPr>
        <w:t>r</w:t>
      </w:r>
      <w:proofErr w:type="gramEnd"/>
      <w:r w:rsidRPr="005A34D7">
        <w:rPr>
          <w:rFonts w:ascii="Times New Roman" w:hAnsi="Times New Roman" w:cs="Times New Roman"/>
          <w:w w:val="102"/>
        </w:rPr>
        <w:t xml:space="preserve"> </w:t>
      </w:r>
      <w:r w:rsidRPr="005A34D7">
        <w:rPr>
          <w:rFonts w:ascii="Times New Roman" w:hAnsi="Times New Roman" w:cs="Times New Roman"/>
        </w:rPr>
        <w:t>D</w:t>
      </w:r>
      <w:r w:rsidRPr="005A34D7">
        <w:rPr>
          <w:rFonts w:ascii="Times New Roman" w:hAnsi="Times New Roman" w:cs="Times New Roman"/>
          <w:spacing w:val="1"/>
        </w:rPr>
        <w:t>e</w:t>
      </w:r>
      <w:r w:rsidRPr="005A34D7">
        <w:rPr>
          <w:rFonts w:ascii="Times New Roman" w:hAnsi="Times New Roman" w:cs="Times New Roman"/>
          <w:spacing w:val="-6"/>
        </w:rPr>
        <w:t>s</w:t>
      </w:r>
      <w:r w:rsidRPr="005A34D7">
        <w:rPr>
          <w:rFonts w:ascii="Times New Roman" w:hAnsi="Times New Roman" w:cs="Times New Roman"/>
          <w:spacing w:val="9"/>
        </w:rPr>
        <w:t>t</w:t>
      </w:r>
      <w:r w:rsidRPr="005A34D7">
        <w:rPr>
          <w:rFonts w:ascii="Times New Roman" w:hAnsi="Times New Roman" w:cs="Times New Roman"/>
        </w:rPr>
        <w:t>i</w:t>
      </w:r>
      <w:r w:rsidRPr="005A34D7">
        <w:rPr>
          <w:rFonts w:ascii="Times New Roman" w:hAnsi="Times New Roman" w:cs="Times New Roman"/>
          <w:spacing w:val="-7"/>
        </w:rPr>
        <w:t>n</w:t>
      </w:r>
      <w:r w:rsidRPr="005A34D7">
        <w:rPr>
          <w:rFonts w:ascii="Times New Roman" w:hAnsi="Times New Roman" w:cs="Times New Roman"/>
          <w:spacing w:val="1"/>
        </w:rPr>
        <w:t>a</w:t>
      </w:r>
      <w:r w:rsidRPr="005A34D7">
        <w:rPr>
          <w:rFonts w:ascii="Times New Roman" w:hAnsi="Times New Roman" w:cs="Times New Roman"/>
        </w:rPr>
        <w:t>t</w:t>
      </w:r>
      <w:r w:rsidRPr="005A34D7">
        <w:rPr>
          <w:rFonts w:ascii="Times New Roman" w:hAnsi="Times New Roman" w:cs="Times New Roman"/>
          <w:spacing w:val="-5"/>
        </w:rPr>
        <w:t>i</w:t>
      </w:r>
      <w:r w:rsidRPr="005A34D7">
        <w:rPr>
          <w:rFonts w:ascii="Times New Roman" w:hAnsi="Times New Roman" w:cs="Times New Roman"/>
          <w:spacing w:val="7"/>
        </w:rPr>
        <w:t>o</w:t>
      </w:r>
      <w:r w:rsidRPr="005A34D7">
        <w:rPr>
          <w:rFonts w:ascii="Times New Roman" w:hAnsi="Times New Roman" w:cs="Times New Roman"/>
        </w:rPr>
        <w:t>n</w:t>
      </w:r>
      <w:r w:rsidRPr="005A34D7">
        <w:rPr>
          <w:rFonts w:ascii="Times New Roman" w:hAnsi="Times New Roman" w:cs="Times New Roman"/>
          <w:spacing w:val="20"/>
        </w:rPr>
        <w:t xml:space="preserve"> </w:t>
      </w:r>
      <w:r w:rsidRPr="005A34D7">
        <w:rPr>
          <w:rFonts w:ascii="Times New Roman" w:hAnsi="Times New Roman" w:cs="Times New Roman"/>
        </w:rPr>
        <w:t>:</w:t>
      </w:r>
      <w:r w:rsidRPr="005A34D7">
        <w:rPr>
          <w:rFonts w:ascii="Times New Roman" w:hAnsi="Times New Roman" w:cs="Times New Roman"/>
          <w:spacing w:val="3"/>
        </w:rPr>
        <w:t xml:space="preserve"> </w:t>
      </w:r>
      <w:r w:rsidRPr="005A34D7">
        <w:rPr>
          <w:rFonts w:ascii="Times New Roman" w:hAnsi="Times New Roman" w:cs="Times New Roman"/>
          <w:w w:val="102"/>
        </w:rPr>
        <w:t>V</w:t>
      </w:r>
      <w:r w:rsidRPr="005A34D7">
        <w:rPr>
          <w:rFonts w:ascii="Times New Roman" w:hAnsi="Times New Roman" w:cs="Times New Roman"/>
          <w:spacing w:val="-4"/>
          <w:w w:val="102"/>
        </w:rPr>
        <w:t>a</w:t>
      </w:r>
      <w:r w:rsidRPr="005A34D7">
        <w:rPr>
          <w:rFonts w:ascii="Times New Roman" w:hAnsi="Times New Roman" w:cs="Times New Roman"/>
          <w:spacing w:val="2"/>
          <w:w w:val="102"/>
        </w:rPr>
        <w:t>r</w:t>
      </w:r>
      <w:r w:rsidRPr="005A34D7">
        <w:rPr>
          <w:rFonts w:ascii="Times New Roman" w:hAnsi="Times New Roman" w:cs="Times New Roman"/>
          <w:spacing w:val="1"/>
          <w:w w:val="102"/>
        </w:rPr>
        <w:t>c</w:t>
      </w:r>
      <w:r w:rsidRPr="005A34D7">
        <w:rPr>
          <w:rFonts w:ascii="Times New Roman" w:hAnsi="Times New Roman" w:cs="Times New Roman"/>
          <w:spacing w:val="2"/>
          <w:w w:val="102"/>
        </w:rPr>
        <w:t>h</w:t>
      </w:r>
      <w:r w:rsidRPr="005A34D7">
        <w:rPr>
          <w:rFonts w:ascii="Times New Roman" w:hAnsi="Times New Roman" w:cs="Times New Roman"/>
          <w:spacing w:val="-4"/>
          <w:w w:val="102"/>
        </w:rPr>
        <w:t>a</w:t>
      </w:r>
      <w:r w:rsidRPr="005A34D7">
        <w:rPr>
          <w:rFonts w:ascii="Times New Roman" w:hAnsi="Times New Roman" w:cs="Times New Roman"/>
          <w:w w:val="102"/>
        </w:rPr>
        <w:t xml:space="preserve">r </w:t>
      </w:r>
      <w:proofErr w:type="spellStart"/>
      <w:r w:rsidRPr="005A34D7">
        <w:rPr>
          <w:rFonts w:ascii="Times New Roman" w:hAnsi="Times New Roman" w:cs="Times New Roman"/>
        </w:rPr>
        <w:t>D</w:t>
      </w:r>
      <w:r w:rsidRPr="005A34D7">
        <w:rPr>
          <w:rFonts w:ascii="Times New Roman" w:hAnsi="Times New Roman" w:cs="Times New Roman"/>
          <w:spacing w:val="1"/>
        </w:rPr>
        <w:t>e</w:t>
      </w:r>
      <w:r w:rsidRPr="005A34D7">
        <w:rPr>
          <w:rFonts w:ascii="Times New Roman" w:hAnsi="Times New Roman" w:cs="Times New Roman"/>
          <w:spacing w:val="-2"/>
        </w:rPr>
        <w:t>p</w:t>
      </w:r>
      <w:r w:rsidRPr="005A34D7">
        <w:rPr>
          <w:rFonts w:ascii="Times New Roman" w:hAnsi="Times New Roman" w:cs="Times New Roman"/>
          <w:spacing w:val="2"/>
        </w:rPr>
        <w:t>_</w:t>
      </w:r>
      <w:r w:rsidRPr="005A34D7">
        <w:rPr>
          <w:rFonts w:ascii="Times New Roman" w:hAnsi="Times New Roman" w:cs="Times New Roman"/>
          <w:spacing w:val="5"/>
        </w:rPr>
        <w:t>t</w:t>
      </w:r>
      <w:r w:rsidRPr="005A34D7">
        <w:rPr>
          <w:rFonts w:ascii="Times New Roman" w:hAnsi="Times New Roman" w:cs="Times New Roman"/>
          <w:spacing w:val="-5"/>
        </w:rPr>
        <w:t>i</w:t>
      </w:r>
      <w:r w:rsidRPr="005A34D7">
        <w:rPr>
          <w:rFonts w:ascii="Times New Roman" w:hAnsi="Times New Roman" w:cs="Times New Roman"/>
          <w:spacing w:val="2"/>
        </w:rPr>
        <w:t>m</w:t>
      </w:r>
      <w:r w:rsidRPr="005A34D7">
        <w:rPr>
          <w:rFonts w:ascii="Times New Roman" w:hAnsi="Times New Roman" w:cs="Times New Roman"/>
        </w:rPr>
        <w:t>e</w:t>
      </w:r>
      <w:proofErr w:type="spellEnd"/>
      <w:r w:rsidRPr="005A34D7">
        <w:rPr>
          <w:rFonts w:ascii="Times New Roman" w:hAnsi="Times New Roman" w:cs="Times New Roman"/>
          <w:spacing w:val="16"/>
        </w:rPr>
        <w:t xml:space="preserve"> </w:t>
      </w:r>
      <w:r w:rsidRPr="005A34D7">
        <w:rPr>
          <w:rFonts w:ascii="Times New Roman" w:hAnsi="Times New Roman" w:cs="Times New Roman"/>
        </w:rPr>
        <w:t>:</w:t>
      </w:r>
      <w:r w:rsidRPr="005A34D7">
        <w:rPr>
          <w:rFonts w:ascii="Times New Roman" w:hAnsi="Times New Roman" w:cs="Times New Roman"/>
          <w:spacing w:val="3"/>
        </w:rPr>
        <w:t xml:space="preserve"> </w:t>
      </w:r>
      <w:r w:rsidRPr="005A34D7">
        <w:rPr>
          <w:rFonts w:ascii="Times New Roman" w:hAnsi="Times New Roman" w:cs="Times New Roman"/>
          <w:spacing w:val="-4"/>
          <w:w w:val="102"/>
        </w:rPr>
        <w:t>Va</w:t>
      </w:r>
      <w:r w:rsidRPr="005A34D7">
        <w:rPr>
          <w:rFonts w:ascii="Times New Roman" w:hAnsi="Times New Roman" w:cs="Times New Roman"/>
          <w:spacing w:val="2"/>
          <w:w w:val="102"/>
        </w:rPr>
        <w:t>r</w:t>
      </w:r>
      <w:r w:rsidRPr="005A34D7">
        <w:rPr>
          <w:rFonts w:ascii="Times New Roman" w:hAnsi="Times New Roman" w:cs="Times New Roman"/>
          <w:spacing w:val="5"/>
          <w:w w:val="102"/>
        </w:rPr>
        <w:t>c</w:t>
      </w:r>
      <w:r w:rsidRPr="005A34D7">
        <w:rPr>
          <w:rFonts w:ascii="Times New Roman" w:hAnsi="Times New Roman" w:cs="Times New Roman"/>
          <w:spacing w:val="-2"/>
          <w:w w:val="102"/>
        </w:rPr>
        <w:t>h</w:t>
      </w:r>
      <w:r w:rsidRPr="005A34D7">
        <w:rPr>
          <w:rFonts w:ascii="Times New Roman" w:hAnsi="Times New Roman" w:cs="Times New Roman"/>
          <w:spacing w:val="-4"/>
          <w:w w:val="102"/>
        </w:rPr>
        <w:t>a</w:t>
      </w:r>
      <w:r w:rsidRPr="005A34D7">
        <w:rPr>
          <w:rFonts w:ascii="Times New Roman" w:hAnsi="Times New Roman" w:cs="Times New Roman"/>
          <w:w w:val="102"/>
        </w:rPr>
        <w:t>r</w:t>
      </w:r>
    </w:p>
    <w:p w14:paraId="6420C660" w14:textId="77777777" w:rsidR="00761091" w:rsidRPr="005A34D7" w:rsidRDefault="00761091" w:rsidP="00761091">
      <w:pPr>
        <w:widowControl/>
        <w:tabs>
          <w:tab w:val="left" w:pos="360"/>
        </w:tabs>
        <w:autoSpaceDE w:val="0"/>
        <w:autoSpaceDN w:val="0"/>
        <w:adjustRightInd w:val="0"/>
        <w:spacing w:before="4" w:line="260" w:lineRule="exact"/>
        <w:jc w:val="both"/>
        <w:rPr>
          <w:rFonts w:ascii="Times New Roman" w:hAnsi="Times New Roman" w:cs="Times New Roman"/>
        </w:rPr>
      </w:pPr>
    </w:p>
    <w:p w14:paraId="7EB96FB6" w14:textId="77777777" w:rsidR="00891294" w:rsidRDefault="00891294" w:rsidP="00761091">
      <w:pPr>
        <w:rPr>
          <w:rFonts w:ascii="Times New Roman" w:hAnsi="Times New Roman" w:cs="Times New Roman"/>
          <w:color w:val="000000"/>
        </w:rPr>
      </w:pPr>
    </w:p>
    <w:p w14:paraId="58674D54" w14:textId="1BCB9950" w:rsidR="00761091" w:rsidRDefault="00761091" w:rsidP="00761091"/>
    <w:sectPr w:rsidR="00761091" w:rsidSect="00891294">
      <w:pgSz w:w="12240" w:h="15840"/>
      <w:pgMar w:top="568" w:right="900"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roid 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atineau">
    <w:altName w:val="Courier New"/>
    <w:charset w:val="00"/>
    <w:family w:val="swiss"/>
    <w:pitch w:val="variable"/>
    <w:sig w:usb0="00000003" w:usb1="00000000" w:usb2="00000000" w:usb3="00000000" w:csb0="00000001" w:csb1="00000000"/>
  </w:font>
  <w:font w:name="Droid Sans Fallback">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4"/>
    <w:multiLevelType w:val="singleLevel"/>
    <w:tmpl w:val="00000004"/>
    <w:name w:val="WW8Num7"/>
    <w:lvl w:ilvl="0">
      <w:start w:val="1"/>
      <w:numFmt w:val="decimal"/>
      <w:lvlText w:val="%1."/>
      <w:lvlJc w:val="left"/>
      <w:pPr>
        <w:tabs>
          <w:tab w:val="num" w:pos="0"/>
        </w:tabs>
        <w:ind w:left="720" w:hanging="360"/>
      </w:pPr>
      <w:rPr>
        <w:rFonts w:ascii="Times New Roman" w:hAnsi="Times New Roman" w:cs="Times New Roman"/>
        <w:b w:val="0"/>
        <w:bCs/>
      </w:rPr>
    </w:lvl>
  </w:abstractNum>
  <w:abstractNum w:abstractNumId="2" w15:restartNumberingAfterBreak="0">
    <w:nsid w:val="00000005"/>
    <w:multiLevelType w:val="singleLevel"/>
    <w:tmpl w:val="00000005"/>
    <w:name w:val="WW8Num8"/>
    <w:lvl w:ilvl="0">
      <w:start w:val="1"/>
      <w:numFmt w:val="decimal"/>
      <w:lvlText w:val="%1."/>
      <w:lvlJc w:val="left"/>
      <w:pPr>
        <w:tabs>
          <w:tab w:val="num" w:pos="0"/>
        </w:tabs>
        <w:ind w:left="720" w:hanging="360"/>
      </w:pPr>
      <w:rPr>
        <w:rFonts w:ascii="Times New Roman" w:hAnsi="Times New Roman" w:cs="Times New Roman"/>
        <w:spacing w:val="-4"/>
      </w:rPr>
    </w:lvl>
  </w:abstractNum>
  <w:abstractNum w:abstractNumId="3" w15:restartNumberingAfterBreak="0">
    <w:nsid w:val="00000006"/>
    <w:multiLevelType w:val="multilevel"/>
    <w:tmpl w:val="00000006"/>
    <w:name w:val="WW8Num12"/>
    <w:lvl w:ilvl="0">
      <w:start w:val="1"/>
      <w:numFmt w:val="lowerLetter"/>
      <w:lvlText w:val="%1."/>
      <w:lvlJc w:val="left"/>
      <w:pPr>
        <w:tabs>
          <w:tab w:val="num" w:pos="0"/>
        </w:tabs>
        <w:ind w:left="720" w:hanging="360"/>
      </w:pPr>
    </w:lvl>
    <w:lvl w:ilvl="1">
      <w:start w:val="1"/>
      <w:numFmt w:val="decimal"/>
      <w:lvlText w:val="%2."/>
      <w:lvlJc w:val="left"/>
      <w:pPr>
        <w:tabs>
          <w:tab w:val="num" w:pos="0"/>
        </w:tabs>
        <w:ind w:left="1440" w:hanging="360"/>
      </w:pPr>
      <w:rPr>
        <w:rFonts w:ascii="Times New Roman" w:hAnsi="Times New Roman" w:cs="Times New Roman"/>
        <w:b w:val="0"/>
        <w:bC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7"/>
    <w:multiLevelType w:val="singleLevel"/>
    <w:tmpl w:val="00000007"/>
    <w:name w:val="WW8Num13"/>
    <w:lvl w:ilvl="0">
      <w:start w:val="1"/>
      <w:numFmt w:val="decimal"/>
      <w:lvlText w:val="%1."/>
      <w:lvlJc w:val="left"/>
      <w:pPr>
        <w:tabs>
          <w:tab w:val="num" w:pos="0"/>
        </w:tabs>
        <w:ind w:left="420" w:hanging="360"/>
      </w:pPr>
    </w:lvl>
  </w:abstractNum>
  <w:abstractNum w:abstractNumId="5" w15:restartNumberingAfterBreak="0">
    <w:nsid w:val="00000008"/>
    <w:multiLevelType w:val="multilevel"/>
    <w:tmpl w:val="00000008"/>
    <w:name w:val="WW8Num14"/>
    <w:lvl w:ilvl="0">
      <w:start w:val="1"/>
      <w:numFmt w:val="lowerLetter"/>
      <w:lvlText w:val="%1."/>
      <w:lvlJc w:val="left"/>
      <w:pPr>
        <w:tabs>
          <w:tab w:val="num" w:pos="0"/>
        </w:tabs>
        <w:ind w:left="720" w:hanging="360"/>
      </w:pPr>
    </w:lvl>
    <w:lvl w:ilvl="1">
      <w:start w:val="1"/>
      <w:numFmt w:val="decimal"/>
      <w:lvlText w:val="%2."/>
      <w:lvlJc w:val="left"/>
      <w:pPr>
        <w:tabs>
          <w:tab w:val="num" w:pos="0"/>
        </w:tabs>
        <w:ind w:left="1440" w:hanging="360"/>
      </w:pPr>
      <w:rPr>
        <w:rFonts w:ascii="Times New Roman" w:hAnsi="Times New Roman" w:cs="Times New Roman"/>
        <w:b w:val="0"/>
        <w:bC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0000009"/>
    <w:multiLevelType w:val="singleLevel"/>
    <w:tmpl w:val="00000009"/>
    <w:name w:val="WW8Num16"/>
    <w:lvl w:ilvl="0">
      <w:start w:val="1"/>
      <w:numFmt w:val="decimal"/>
      <w:lvlText w:val="%1."/>
      <w:lvlJc w:val="left"/>
      <w:pPr>
        <w:tabs>
          <w:tab w:val="num" w:pos="0"/>
        </w:tabs>
        <w:ind w:left="450" w:hanging="360"/>
      </w:pPr>
      <w:rPr>
        <w:rFonts w:ascii="Times New Roman" w:hAnsi="Times New Roman" w:cs="Times New Roman"/>
        <w:bCs/>
        <w:szCs w:val="24"/>
      </w:rPr>
    </w:lvl>
  </w:abstractNum>
  <w:abstractNum w:abstractNumId="7" w15:restartNumberingAfterBreak="0">
    <w:nsid w:val="0000000A"/>
    <w:multiLevelType w:val="singleLevel"/>
    <w:tmpl w:val="0000000A"/>
    <w:name w:val="WW8Num17"/>
    <w:lvl w:ilvl="0">
      <w:start w:val="1"/>
      <w:numFmt w:val="decimal"/>
      <w:lvlText w:val="%1."/>
      <w:lvlJc w:val="left"/>
      <w:pPr>
        <w:tabs>
          <w:tab w:val="num" w:pos="0"/>
        </w:tabs>
        <w:ind w:left="720" w:hanging="360"/>
      </w:pPr>
      <w:rPr>
        <w:rFonts w:ascii="Times New Roman" w:hAnsi="Times New Roman" w:cs="Times New Roman"/>
        <w:b w:val="0"/>
        <w:bCs/>
      </w:rPr>
    </w:lvl>
  </w:abstractNum>
  <w:abstractNum w:abstractNumId="8" w15:restartNumberingAfterBreak="0">
    <w:nsid w:val="0000000B"/>
    <w:multiLevelType w:val="singleLevel"/>
    <w:tmpl w:val="0000000B"/>
    <w:name w:val="WW8Num18"/>
    <w:lvl w:ilvl="0">
      <w:start w:val="1"/>
      <w:numFmt w:val="decimal"/>
      <w:lvlText w:val="%1."/>
      <w:lvlJc w:val="left"/>
      <w:pPr>
        <w:tabs>
          <w:tab w:val="num" w:pos="0"/>
        </w:tabs>
        <w:ind w:left="420" w:hanging="360"/>
      </w:pPr>
    </w:lvl>
  </w:abstractNum>
  <w:abstractNum w:abstractNumId="9" w15:restartNumberingAfterBreak="0">
    <w:nsid w:val="0000000D"/>
    <w:multiLevelType w:val="singleLevel"/>
    <w:tmpl w:val="0000000D"/>
    <w:name w:val="WW8Num20"/>
    <w:lvl w:ilvl="0">
      <w:start w:val="1"/>
      <w:numFmt w:val="decimal"/>
      <w:lvlText w:val="%1."/>
      <w:lvlJc w:val="left"/>
      <w:pPr>
        <w:tabs>
          <w:tab w:val="num" w:pos="0"/>
        </w:tabs>
        <w:ind w:left="720" w:hanging="360"/>
      </w:pPr>
    </w:lvl>
  </w:abstractNum>
  <w:abstractNum w:abstractNumId="10" w15:restartNumberingAfterBreak="0">
    <w:nsid w:val="0000000E"/>
    <w:multiLevelType w:val="singleLevel"/>
    <w:tmpl w:val="0000000E"/>
    <w:name w:val="WW8Num22"/>
    <w:lvl w:ilvl="0">
      <w:start w:val="1"/>
      <w:numFmt w:val="decimal"/>
      <w:lvlText w:val="%1."/>
      <w:lvlJc w:val="left"/>
      <w:pPr>
        <w:tabs>
          <w:tab w:val="num" w:pos="0"/>
        </w:tabs>
        <w:ind w:left="720" w:hanging="360"/>
      </w:pPr>
      <w:rPr>
        <w:rFonts w:ascii="Times New Roman" w:hAnsi="Times New Roman" w:cs="Times New Roman"/>
        <w:b w:val="0"/>
        <w:bCs/>
      </w:rPr>
    </w:lvl>
  </w:abstractNum>
  <w:abstractNum w:abstractNumId="11" w15:restartNumberingAfterBreak="0">
    <w:nsid w:val="0000000F"/>
    <w:multiLevelType w:val="singleLevel"/>
    <w:tmpl w:val="0000000F"/>
    <w:name w:val="WW8Num23"/>
    <w:lvl w:ilvl="0">
      <w:start w:val="1"/>
      <w:numFmt w:val="decimal"/>
      <w:lvlText w:val="%1."/>
      <w:lvlJc w:val="left"/>
      <w:pPr>
        <w:tabs>
          <w:tab w:val="num" w:pos="0"/>
        </w:tabs>
        <w:ind w:left="720" w:hanging="360"/>
      </w:pPr>
    </w:lvl>
  </w:abstractNum>
  <w:abstractNum w:abstractNumId="12" w15:restartNumberingAfterBreak="0">
    <w:nsid w:val="00000010"/>
    <w:multiLevelType w:val="singleLevel"/>
    <w:tmpl w:val="00000010"/>
    <w:name w:val="WW8Num24"/>
    <w:lvl w:ilvl="0">
      <w:start w:val="1"/>
      <w:numFmt w:val="lowerRoman"/>
      <w:lvlText w:val="%1."/>
      <w:lvlJc w:val="right"/>
      <w:pPr>
        <w:tabs>
          <w:tab w:val="num" w:pos="0"/>
        </w:tabs>
        <w:ind w:left="720" w:hanging="360"/>
      </w:pPr>
      <w:rPr>
        <w:rFonts w:ascii="Times New Roman" w:eastAsia="Times New Roman" w:hAnsi="Times New Roman" w:cs="Times New Roman"/>
        <w:sz w:val="24"/>
        <w:szCs w:val="24"/>
      </w:rPr>
    </w:lvl>
  </w:abstractNum>
  <w:abstractNum w:abstractNumId="13" w15:restartNumberingAfterBreak="0">
    <w:nsid w:val="00000011"/>
    <w:multiLevelType w:val="singleLevel"/>
    <w:tmpl w:val="00000011"/>
    <w:name w:val="WW8Num25"/>
    <w:lvl w:ilvl="0">
      <w:start w:val="1"/>
      <w:numFmt w:val="decimal"/>
      <w:lvlText w:val="%1."/>
      <w:lvlJc w:val="left"/>
      <w:pPr>
        <w:tabs>
          <w:tab w:val="num" w:pos="0"/>
        </w:tabs>
        <w:ind w:left="720" w:hanging="360"/>
      </w:pPr>
      <w:rPr>
        <w:rFonts w:ascii="Times New Roman" w:hAnsi="Times New Roman" w:cs="Times New Roman"/>
        <w:b w:val="0"/>
        <w:w w:val="102"/>
      </w:rPr>
    </w:lvl>
  </w:abstractNum>
  <w:abstractNum w:abstractNumId="14" w15:restartNumberingAfterBreak="0">
    <w:nsid w:val="00000012"/>
    <w:multiLevelType w:val="multilevel"/>
    <w:tmpl w:val="00000012"/>
    <w:name w:val="WW8Num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00000013"/>
    <w:multiLevelType w:val="multilevel"/>
    <w:tmpl w:val="CFBAA2D4"/>
    <w:name w:val="WW8Num27"/>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00000014"/>
    <w:multiLevelType w:val="multilevel"/>
    <w:tmpl w:val="00000014"/>
    <w:name w:val="WW8Num28"/>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00000015"/>
    <w:multiLevelType w:val="multilevel"/>
    <w:tmpl w:val="49522C3C"/>
    <w:name w:val="WW8Num29"/>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00000016"/>
    <w:multiLevelType w:val="multilevel"/>
    <w:tmpl w:val="00000016"/>
    <w:name w:val="WW8Num3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00000017"/>
    <w:multiLevelType w:val="multilevel"/>
    <w:tmpl w:val="00000017"/>
    <w:name w:val="WW8Num31"/>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00000018"/>
    <w:multiLevelType w:val="multilevel"/>
    <w:tmpl w:val="00000018"/>
    <w:name w:val="WW8Num32"/>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00000019"/>
    <w:multiLevelType w:val="multilevel"/>
    <w:tmpl w:val="00000019"/>
    <w:name w:val="WW8Num33"/>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0000001A"/>
    <w:multiLevelType w:val="multilevel"/>
    <w:tmpl w:val="0000001A"/>
    <w:name w:val="WW8Num34"/>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0000001B"/>
    <w:multiLevelType w:val="multilevel"/>
    <w:tmpl w:val="0000001B"/>
    <w:name w:val="WW8Num35"/>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0000001C"/>
    <w:multiLevelType w:val="multilevel"/>
    <w:tmpl w:val="0000001C"/>
    <w:name w:val="WW8Num36"/>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0000001D"/>
    <w:multiLevelType w:val="multilevel"/>
    <w:tmpl w:val="0000001D"/>
    <w:name w:val="WW8Num37"/>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0000001E"/>
    <w:multiLevelType w:val="multilevel"/>
    <w:tmpl w:val="0000001E"/>
    <w:name w:val="WW8Num38"/>
    <w:lvl w:ilvl="0">
      <w:start w:val="1"/>
      <w:numFmt w:val="decimal"/>
      <w:lvlText w:val="%1."/>
      <w:lvlJc w:val="left"/>
      <w:pPr>
        <w:tabs>
          <w:tab w:val="num" w:pos="0"/>
        </w:tabs>
        <w:ind w:left="720" w:hanging="360"/>
      </w:pPr>
      <w:rPr>
        <w:b/>
        <w:w w:val="10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0000001F"/>
    <w:multiLevelType w:val="multilevel"/>
    <w:tmpl w:val="0000001F"/>
    <w:name w:val="WW8Num39"/>
    <w:lvl w:ilvl="0">
      <w:start w:val="1"/>
      <w:numFmt w:val="decimal"/>
      <w:lvlText w:val="%1."/>
      <w:lvlJc w:val="left"/>
      <w:pPr>
        <w:tabs>
          <w:tab w:val="num" w:pos="0"/>
        </w:tabs>
        <w:ind w:left="720" w:hanging="360"/>
      </w:pPr>
      <w:rPr>
        <w:b/>
        <w:bCs/>
        <w:spacing w:val="5"/>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021768C9"/>
    <w:multiLevelType w:val="hybridMultilevel"/>
    <w:tmpl w:val="B2840CBC"/>
    <w:lvl w:ilvl="0" w:tplc="0B949454">
      <w:start w:val="1"/>
      <w:numFmt w:val="decimal"/>
      <w:lvlText w:val="%1."/>
      <w:lvlJc w:val="left"/>
      <w:pPr>
        <w:ind w:left="930" w:hanging="390"/>
      </w:pPr>
      <w:rPr>
        <w:rFonts w:ascii="Times New Roman" w:eastAsia="Times New Roman" w:hAnsi="Times New Roman" w:cs="Times New Roman" w:hint="default"/>
        <w:spacing w:val="0"/>
        <w:w w:val="100"/>
        <w:sz w:val="24"/>
        <w:szCs w:val="24"/>
        <w:lang w:val="en-US" w:eastAsia="en-US" w:bidi="en-US"/>
      </w:rPr>
    </w:lvl>
    <w:lvl w:ilvl="1" w:tplc="A4E202A4">
      <w:start w:val="1"/>
      <w:numFmt w:val="lowerLetter"/>
      <w:lvlText w:val="%2)"/>
      <w:lvlJc w:val="left"/>
      <w:pPr>
        <w:ind w:left="2064" w:hanging="524"/>
      </w:pPr>
      <w:rPr>
        <w:rFonts w:ascii="Times New Roman" w:eastAsia="Times New Roman" w:hAnsi="Times New Roman" w:cs="Times New Roman" w:hint="default"/>
        <w:spacing w:val="0"/>
        <w:w w:val="100"/>
        <w:sz w:val="24"/>
        <w:szCs w:val="24"/>
        <w:lang w:val="en-US" w:eastAsia="en-US" w:bidi="en-US"/>
      </w:rPr>
    </w:lvl>
    <w:lvl w:ilvl="2" w:tplc="2C52A20C">
      <w:numFmt w:val="bullet"/>
      <w:lvlText w:val="•"/>
      <w:lvlJc w:val="left"/>
      <w:pPr>
        <w:ind w:left="1800" w:hanging="524"/>
      </w:pPr>
      <w:rPr>
        <w:rFonts w:hint="default"/>
        <w:lang w:val="en-US" w:eastAsia="en-US" w:bidi="en-US"/>
      </w:rPr>
    </w:lvl>
    <w:lvl w:ilvl="3" w:tplc="5914E460">
      <w:numFmt w:val="bullet"/>
      <w:lvlText w:val="•"/>
      <w:lvlJc w:val="left"/>
      <w:pPr>
        <w:ind w:left="2060" w:hanging="524"/>
      </w:pPr>
      <w:rPr>
        <w:rFonts w:hint="default"/>
        <w:lang w:val="en-US" w:eastAsia="en-US" w:bidi="en-US"/>
      </w:rPr>
    </w:lvl>
    <w:lvl w:ilvl="4" w:tplc="DF06A402">
      <w:numFmt w:val="bullet"/>
      <w:lvlText w:val="•"/>
      <w:lvlJc w:val="left"/>
      <w:pPr>
        <w:ind w:left="3171" w:hanging="524"/>
      </w:pPr>
      <w:rPr>
        <w:rFonts w:hint="default"/>
        <w:lang w:val="en-US" w:eastAsia="en-US" w:bidi="en-US"/>
      </w:rPr>
    </w:lvl>
    <w:lvl w:ilvl="5" w:tplc="8D8E2A5C">
      <w:numFmt w:val="bullet"/>
      <w:lvlText w:val="•"/>
      <w:lvlJc w:val="left"/>
      <w:pPr>
        <w:ind w:left="4282" w:hanging="524"/>
      </w:pPr>
      <w:rPr>
        <w:rFonts w:hint="default"/>
        <w:lang w:val="en-US" w:eastAsia="en-US" w:bidi="en-US"/>
      </w:rPr>
    </w:lvl>
    <w:lvl w:ilvl="6" w:tplc="92D46A8C">
      <w:numFmt w:val="bullet"/>
      <w:lvlText w:val="•"/>
      <w:lvlJc w:val="left"/>
      <w:pPr>
        <w:ind w:left="5394" w:hanging="524"/>
      </w:pPr>
      <w:rPr>
        <w:rFonts w:hint="default"/>
        <w:lang w:val="en-US" w:eastAsia="en-US" w:bidi="en-US"/>
      </w:rPr>
    </w:lvl>
    <w:lvl w:ilvl="7" w:tplc="E4A898C4">
      <w:numFmt w:val="bullet"/>
      <w:lvlText w:val="•"/>
      <w:lvlJc w:val="left"/>
      <w:pPr>
        <w:ind w:left="6505" w:hanging="524"/>
      </w:pPr>
      <w:rPr>
        <w:rFonts w:hint="default"/>
        <w:lang w:val="en-US" w:eastAsia="en-US" w:bidi="en-US"/>
      </w:rPr>
    </w:lvl>
    <w:lvl w:ilvl="8" w:tplc="0F4E7F0C">
      <w:numFmt w:val="bullet"/>
      <w:lvlText w:val="•"/>
      <w:lvlJc w:val="left"/>
      <w:pPr>
        <w:ind w:left="7617" w:hanging="524"/>
      </w:pPr>
      <w:rPr>
        <w:rFonts w:hint="default"/>
        <w:lang w:val="en-US" w:eastAsia="en-US" w:bidi="en-US"/>
      </w:rPr>
    </w:lvl>
  </w:abstractNum>
  <w:abstractNum w:abstractNumId="29" w15:restartNumberingAfterBreak="0">
    <w:nsid w:val="03D06305"/>
    <w:multiLevelType w:val="multilevel"/>
    <w:tmpl w:val="FCACE560"/>
    <w:styleLink w:val="WW8Num166"/>
    <w:lvl w:ilvl="0">
      <w:start w:val="1"/>
      <w:numFmt w:val="decimal"/>
      <w:lvlText w:val="%1."/>
      <w:lvlJc w:val="left"/>
      <w:rPr>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0AC01F2C"/>
    <w:multiLevelType w:val="multilevel"/>
    <w:tmpl w:val="11F075AC"/>
    <w:styleLink w:val="WW8Num285"/>
    <w:lvl w:ilvl="0">
      <w:start w:val="1"/>
      <w:numFmt w:val="decimal"/>
      <w:lvlText w:val="%1."/>
      <w:lvlJc w:val="left"/>
      <w:rPr>
        <w:bCs/>
        <w:color w:val="000000"/>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1" w15:restartNumberingAfterBreak="0">
    <w:nsid w:val="0BDE716E"/>
    <w:multiLevelType w:val="multilevel"/>
    <w:tmpl w:val="C5FA8B2A"/>
    <w:styleLink w:val="WW8Num207"/>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2" w15:restartNumberingAfterBreak="0">
    <w:nsid w:val="0CEA1D1E"/>
    <w:multiLevelType w:val="multilevel"/>
    <w:tmpl w:val="81B80032"/>
    <w:styleLink w:val="WW8Num2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3" w15:restartNumberingAfterBreak="0">
    <w:nsid w:val="0CEE3D6F"/>
    <w:multiLevelType w:val="hybridMultilevel"/>
    <w:tmpl w:val="F67443BC"/>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0D7208A1"/>
    <w:multiLevelType w:val="hybridMultilevel"/>
    <w:tmpl w:val="6694CB20"/>
    <w:lvl w:ilvl="0" w:tplc="2F205E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DF1121F"/>
    <w:multiLevelType w:val="multilevel"/>
    <w:tmpl w:val="65528538"/>
    <w:styleLink w:val="WW8Num280"/>
    <w:lvl w:ilvl="0">
      <w:start w:val="1"/>
      <w:numFmt w:val="decimal"/>
      <w:lvlText w:val="%1."/>
      <w:lvlJc w:val="left"/>
      <w:rPr>
        <w:rFonts w:eastAsia="Calibri"/>
        <w:b/>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15:restartNumberingAfterBreak="0">
    <w:nsid w:val="119D695A"/>
    <w:multiLevelType w:val="hybridMultilevel"/>
    <w:tmpl w:val="DA64E1C4"/>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34733B4"/>
    <w:multiLevelType w:val="multilevel"/>
    <w:tmpl w:val="842ABBC6"/>
    <w:styleLink w:val="WW8Num40"/>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8" w15:restartNumberingAfterBreak="0">
    <w:nsid w:val="163809DA"/>
    <w:multiLevelType w:val="multilevel"/>
    <w:tmpl w:val="4B546004"/>
    <w:styleLink w:val="WW8Num259"/>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rPr>
        <w:color w:val="000000"/>
        <w:sz w:val="24"/>
        <w:szCs w:val="24"/>
      </w:rPr>
    </w:lvl>
    <w:lvl w:ilvl="7">
      <w:start w:val="1"/>
      <w:numFmt w:val="lowerLetter"/>
      <w:lvlText w:val="%8."/>
      <w:lvlJc w:val="left"/>
    </w:lvl>
    <w:lvl w:ilvl="8">
      <w:start w:val="1"/>
      <w:numFmt w:val="lowerRoman"/>
      <w:lvlText w:val="%9."/>
      <w:lvlJc w:val="right"/>
    </w:lvl>
  </w:abstractNum>
  <w:abstractNum w:abstractNumId="39" w15:restartNumberingAfterBreak="0">
    <w:nsid w:val="16A7409D"/>
    <w:multiLevelType w:val="multilevel"/>
    <w:tmpl w:val="03C018B0"/>
    <w:styleLink w:val="WW8Num122"/>
    <w:lvl w:ilvl="0">
      <w:start w:val="1"/>
      <w:numFmt w:val="decimal"/>
      <w:lvlText w:val="%1."/>
      <w:lvlJc w:val="left"/>
      <w:rPr>
        <w:b w:val="0"/>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19EC2500"/>
    <w:multiLevelType w:val="multilevel"/>
    <w:tmpl w:val="6980AB78"/>
    <w:styleLink w:val="WW8Num3"/>
    <w:lvl w:ilvl="0">
      <w:start w:val="1"/>
      <w:numFmt w:val="decimal"/>
      <w:lvlText w:val="%1."/>
      <w:lvlJc w:val="left"/>
      <w:rPr>
        <w:b w:val="0"/>
        <w:color w:val="000000"/>
        <w:lang w:val="en-U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1" w15:restartNumberingAfterBreak="0">
    <w:nsid w:val="1FB22C46"/>
    <w:multiLevelType w:val="hybridMultilevel"/>
    <w:tmpl w:val="E3EED1E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FE968A8"/>
    <w:multiLevelType w:val="multilevel"/>
    <w:tmpl w:val="666A81CE"/>
    <w:styleLink w:val="WW8Num168"/>
    <w:lvl w:ilvl="0">
      <w:start w:val="1"/>
      <w:numFmt w:val="decimal"/>
      <w:lvlText w:val="%1."/>
      <w:lvlJc w:val="left"/>
      <w:rPr>
        <w:b w:val="0"/>
        <w:color w:val="00000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15:restartNumberingAfterBreak="0">
    <w:nsid w:val="216838AB"/>
    <w:multiLevelType w:val="multilevel"/>
    <w:tmpl w:val="4B20A092"/>
    <w:styleLink w:val="WW8Num355"/>
    <w:lvl w:ilvl="0">
      <w:start w:val="1"/>
      <w:numFmt w:val="decimal"/>
      <w:lvlText w:val="%1."/>
      <w:lvlJc w:val="left"/>
      <w:rPr>
        <w:bCs/>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4" w15:restartNumberingAfterBreak="0">
    <w:nsid w:val="21E51683"/>
    <w:multiLevelType w:val="multilevel"/>
    <w:tmpl w:val="CC648F24"/>
    <w:styleLink w:val="WW8Num29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5" w15:restartNumberingAfterBreak="0">
    <w:nsid w:val="220D0F2E"/>
    <w:multiLevelType w:val="multilevel"/>
    <w:tmpl w:val="2A66155E"/>
    <w:styleLink w:val="WW8Num99"/>
    <w:lvl w:ilvl="0">
      <w:start w:val="1"/>
      <w:numFmt w:val="decimal"/>
      <w:lvlText w:val="%1."/>
      <w:lvlJc w:val="left"/>
      <w:rPr>
        <w:b w:val="0"/>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6" w15:restartNumberingAfterBreak="0">
    <w:nsid w:val="240E7605"/>
    <w:multiLevelType w:val="hybridMultilevel"/>
    <w:tmpl w:val="ECA8AB78"/>
    <w:lvl w:ilvl="0" w:tplc="9A3C842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460283D"/>
    <w:multiLevelType w:val="hybridMultilevel"/>
    <w:tmpl w:val="A184D086"/>
    <w:lvl w:ilvl="0" w:tplc="435A5FD8">
      <w:start w:val="1"/>
      <w:numFmt w:val="decimal"/>
      <w:lvlText w:val="%1."/>
      <w:lvlJc w:val="left"/>
      <w:pPr>
        <w:ind w:left="720" w:hanging="360"/>
      </w:pPr>
      <w:rPr>
        <w:rFonts w:ascii="Times New Roman" w:eastAsia="Droid Sans"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2F1812"/>
    <w:multiLevelType w:val="hybridMultilevel"/>
    <w:tmpl w:val="659EB4C6"/>
    <w:lvl w:ilvl="0" w:tplc="FFFFFFFF">
      <w:start w:val="1"/>
      <w:numFmt w:val="decimal"/>
      <w:lvlText w:val="%1."/>
      <w:lvlJc w:val="left"/>
      <w:pPr>
        <w:ind w:left="1080" w:hanging="360"/>
      </w:pPr>
    </w:lvl>
    <w:lvl w:ilvl="1" w:tplc="04090019">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7C60AB9"/>
    <w:multiLevelType w:val="multilevel"/>
    <w:tmpl w:val="3CB446A4"/>
    <w:styleLink w:val="WW8Num164"/>
    <w:lvl w:ilvl="0">
      <w:start w:val="1"/>
      <w:numFmt w:val="decimal"/>
      <w:lvlText w:val="%1."/>
      <w:lvlJc w:val="left"/>
      <w:rPr>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0" w15:restartNumberingAfterBreak="0">
    <w:nsid w:val="27D305B6"/>
    <w:multiLevelType w:val="hybridMultilevel"/>
    <w:tmpl w:val="659EB4C6"/>
    <w:lvl w:ilvl="0" w:tplc="40090001">
      <w:start w:val="1"/>
      <w:numFmt w:val="decimal"/>
      <w:lvlText w:val="%1."/>
      <w:lvlJc w:val="left"/>
      <w:pPr>
        <w:ind w:left="1080" w:hanging="360"/>
      </w:pPr>
    </w:lvl>
    <w:lvl w:ilvl="1" w:tplc="40090003">
      <w:start w:val="1"/>
      <w:numFmt w:val="lowerRoman"/>
      <w:lvlText w:val="%2)"/>
      <w:lvlJc w:val="left"/>
      <w:pPr>
        <w:ind w:left="1800" w:hanging="720"/>
      </w:pPr>
      <w:rPr>
        <w:rFonts w:hint="default"/>
      </w:r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51" w15:restartNumberingAfterBreak="0">
    <w:nsid w:val="2A507AB2"/>
    <w:multiLevelType w:val="multilevel"/>
    <w:tmpl w:val="8012BDEE"/>
    <w:styleLink w:val="WW8Num19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2" w15:restartNumberingAfterBreak="0">
    <w:nsid w:val="2B435E42"/>
    <w:multiLevelType w:val="hybridMultilevel"/>
    <w:tmpl w:val="729414DE"/>
    <w:lvl w:ilvl="0" w:tplc="04D0EF4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376445"/>
    <w:multiLevelType w:val="hybridMultilevel"/>
    <w:tmpl w:val="F7562EB2"/>
    <w:lvl w:ilvl="0" w:tplc="809EA3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E105367"/>
    <w:multiLevelType w:val="hybridMultilevel"/>
    <w:tmpl w:val="CBCCD9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311936FC"/>
    <w:multiLevelType w:val="multilevel"/>
    <w:tmpl w:val="4D7AD788"/>
    <w:styleLink w:val="WW8Num47"/>
    <w:lvl w:ilvl="0">
      <w:start w:val="1"/>
      <w:numFmt w:val="decimal"/>
      <w:lvlText w:val="%1."/>
      <w:lvlJc w:val="left"/>
      <w:rPr>
        <w:color w:val="000000"/>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6" w15:restartNumberingAfterBreak="0">
    <w:nsid w:val="312639A6"/>
    <w:multiLevelType w:val="hybridMultilevel"/>
    <w:tmpl w:val="C1B23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12C1C0B"/>
    <w:multiLevelType w:val="multilevel"/>
    <w:tmpl w:val="1E96CB30"/>
    <w:styleLink w:val="WW8Num217"/>
    <w:lvl w:ilvl="0">
      <w:start w:val="1"/>
      <w:numFmt w:val="decimal"/>
      <w:lvlText w:val="%1."/>
      <w:lvlJc w:val="left"/>
      <w:pPr>
        <w:ind w:left="720" w:hanging="360"/>
      </w:pPr>
      <w:rPr>
        <w:b w:val="0"/>
        <w:cap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33F868E7"/>
    <w:multiLevelType w:val="multilevel"/>
    <w:tmpl w:val="88D4A08E"/>
    <w:styleLink w:val="WW8Num380"/>
    <w:lvl w:ilvl="0">
      <w:start w:val="1"/>
      <w:numFmt w:val="decimal"/>
      <w:lvlText w:val="%1."/>
      <w:lvlJc w:val="left"/>
      <w:rPr>
        <w:b w:val="0"/>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9" w15:restartNumberingAfterBreak="0">
    <w:nsid w:val="34753A60"/>
    <w:multiLevelType w:val="multilevel"/>
    <w:tmpl w:val="5EBA8856"/>
    <w:styleLink w:val="WW8Num180"/>
    <w:lvl w:ilvl="0">
      <w:start w:val="1"/>
      <w:numFmt w:val="decimal"/>
      <w:lvlText w:val="%1."/>
      <w:lvlJc w:val="left"/>
      <w:rPr>
        <w:color w:val="000000"/>
        <w:lang w:val="en-U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0" w15:restartNumberingAfterBreak="0">
    <w:nsid w:val="358D2A40"/>
    <w:multiLevelType w:val="hybridMultilevel"/>
    <w:tmpl w:val="ECA8AB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88917D4"/>
    <w:multiLevelType w:val="multilevel"/>
    <w:tmpl w:val="BBE83B46"/>
    <w:styleLink w:val="WW8Num33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2" w15:restartNumberingAfterBreak="0">
    <w:nsid w:val="3A407676"/>
    <w:multiLevelType w:val="multilevel"/>
    <w:tmpl w:val="B8E4B51A"/>
    <w:styleLink w:val="WW8Num250"/>
    <w:lvl w:ilvl="0">
      <w:start w:val="1"/>
      <w:numFmt w:val="decimal"/>
      <w:lvlText w:val="%1."/>
      <w:lvlJc w:val="left"/>
      <w:rPr>
        <w:rFonts w:ascii="Times New Roman" w:eastAsia="Times New Roman" w:hAnsi="Times New Roman" w:cs="Times New Roman"/>
        <w:color w:val="000000"/>
        <w:spacing w:val="-10"/>
        <w:w w:val="1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3" w15:restartNumberingAfterBreak="0">
    <w:nsid w:val="3B311131"/>
    <w:multiLevelType w:val="hybridMultilevel"/>
    <w:tmpl w:val="2D044800"/>
    <w:lvl w:ilvl="0" w:tplc="0409000F">
      <w:start w:val="1"/>
      <w:numFmt w:val="decimal"/>
      <w:pStyle w:val="ListBullet"/>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DA0558A"/>
    <w:multiLevelType w:val="multilevel"/>
    <w:tmpl w:val="AD44911E"/>
    <w:styleLink w:val="WW8Num12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5" w15:restartNumberingAfterBreak="0">
    <w:nsid w:val="40CF756B"/>
    <w:multiLevelType w:val="multilevel"/>
    <w:tmpl w:val="9656C540"/>
    <w:styleLink w:val="WW8Num72"/>
    <w:lvl w:ilvl="0">
      <w:start w:val="1"/>
      <w:numFmt w:val="decimal"/>
      <w:lvlText w:val="%1."/>
      <w:lvlJc w:val="left"/>
      <w:rPr>
        <w:bCs/>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6" w15:restartNumberingAfterBreak="0">
    <w:nsid w:val="41884912"/>
    <w:multiLevelType w:val="hybridMultilevel"/>
    <w:tmpl w:val="DA64E1C4"/>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26F6569"/>
    <w:multiLevelType w:val="multilevel"/>
    <w:tmpl w:val="9B98A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ascii="Times New Roman" w:eastAsia="Calibri" w:hAnsi="Times New Roman" w:cs="Times New Roman"/>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783C5E"/>
    <w:multiLevelType w:val="hybridMultilevel"/>
    <w:tmpl w:val="96A6FBC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35C5A1C"/>
    <w:multiLevelType w:val="multilevel"/>
    <w:tmpl w:val="420ADE9A"/>
    <w:styleLink w:val="WW8Num50"/>
    <w:lvl w:ilvl="0">
      <w:start w:val="1"/>
      <w:numFmt w:val="decimal"/>
      <w:lvlText w:val="%1."/>
      <w:lvlJc w:val="left"/>
      <w:pPr>
        <w:ind w:left="720" w:hanging="360"/>
      </w:pPr>
      <w:rPr>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44AA6B13"/>
    <w:multiLevelType w:val="multilevel"/>
    <w:tmpl w:val="0CAC9B56"/>
    <w:styleLink w:val="WW8Num88"/>
    <w:lvl w:ilvl="0">
      <w:start w:val="1"/>
      <w:numFmt w:val="decimal"/>
      <w:lvlText w:val="%1."/>
      <w:lvlJc w:val="left"/>
      <w:rPr>
        <w:color w:val="000000"/>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1" w15:restartNumberingAfterBreak="0">
    <w:nsid w:val="46E50728"/>
    <w:multiLevelType w:val="hybridMultilevel"/>
    <w:tmpl w:val="A3C09A82"/>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AB1DAA"/>
    <w:multiLevelType w:val="multilevel"/>
    <w:tmpl w:val="6FBC0FE4"/>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3" w15:restartNumberingAfterBreak="0">
    <w:nsid w:val="4A7F4160"/>
    <w:multiLevelType w:val="hybridMultilevel"/>
    <w:tmpl w:val="D5B293BA"/>
    <w:lvl w:ilvl="0" w:tplc="0409000F">
      <w:start w:val="1"/>
      <w:numFmt w:val="decimal"/>
      <w:lvlText w:val="%1."/>
      <w:lvlJc w:val="left"/>
      <w:pPr>
        <w:ind w:left="1080" w:hanging="360"/>
      </w:pPr>
      <w:rPr>
        <w:b w:val="0"/>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74" w15:restartNumberingAfterBreak="0">
    <w:nsid w:val="4B4CFAC0"/>
    <w:multiLevelType w:val="hybridMultilevel"/>
    <w:tmpl w:val="354A12E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4CC43719"/>
    <w:multiLevelType w:val="multilevel"/>
    <w:tmpl w:val="F5821258"/>
    <w:styleLink w:val="WW8Num5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6" w15:restartNumberingAfterBreak="0">
    <w:nsid w:val="4CFD4C92"/>
    <w:multiLevelType w:val="multilevel"/>
    <w:tmpl w:val="6A3CE94E"/>
    <w:styleLink w:val="WW8Num13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7" w15:restartNumberingAfterBreak="0">
    <w:nsid w:val="4E9E38B3"/>
    <w:multiLevelType w:val="multilevel"/>
    <w:tmpl w:val="D2FC9692"/>
    <w:styleLink w:val="WW8Num35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8" w15:restartNumberingAfterBreak="0">
    <w:nsid w:val="4F194323"/>
    <w:multiLevelType w:val="hybridMultilevel"/>
    <w:tmpl w:val="3B769EF0"/>
    <w:lvl w:ilvl="0" w:tplc="E9842D4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9" w15:restartNumberingAfterBreak="0">
    <w:nsid w:val="501D3A21"/>
    <w:multiLevelType w:val="hybridMultilevel"/>
    <w:tmpl w:val="6A78D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1E46CCB"/>
    <w:multiLevelType w:val="multilevel"/>
    <w:tmpl w:val="CE088244"/>
    <w:styleLink w:val="WW8Num20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1" w15:restartNumberingAfterBreak="0">
    <w:nsid w:val="57F35EEF"/>
    <w:multiLevelType w:val="multilevel"/>
    <w:tmpl w:val="A0CE7036"/>
    <w:styleLink w:val="WW8Num254"/>
    <w:lvl w:ilvl="0">
      <w:start w:val="1"/>
      <w:numFmt w:val="decimal"/>
      <w:lvlText w:val="%1."/>
      <w:lvlJc w:val="left"/>
      <w:rPr>
        <w:color w:val="00000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15:restartNumberingAfterBreak="0">
    <w:nsid w:val="582C666F"/>
    <w:multiLevelType w:val="multilevel"/>
    <w:tmpl w:val="11229838"/>
    <w:styleLink w:val="WW8Num283"/>
    <w:lvl w:ilvl="0">
      <w:start w:val="1"/>
      <w:numFmt w:val="decimal"/>
      <w:lvlText w:val="%1."/>
      <w:lvlJc w:val="left"/>
      <w:rPr>
        <w:bC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3" w15:restartNumberingAfterBreak="0">
    <w:nsid w:val="594735F8"/>
    <w:multiLevelType w:val="multilevel"/>
    <w:tmpl w:val="329E4D36"/>
    <w:styleLink w:val="WW8Num32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4" w15:restartNumberingAfterBreak="0">
    <w:nsid w:val="5A500360"/>
    <w:multiLevelType w:val="multilevel"/>
    <w:tmpl w:val="5388E974"/>
    <w:styleLink w:val="WW8Num39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5" w15:restartNumberingAfterBreak="0">
    <w:nsid w:val="5A92639B"/>
    <w:multiLevelType w:val="multilevel"/>
    <w:tmpl w:val="E6DC0A76"/>
    <w:styleLink w:val="WW8Num29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6" w15:restartNumberingAfterBreak="0">
    <w:nsid w:val="5AC15C20"/>
    <w:multiLevelType w:val="hybridMultilevel"/>
    <w:tmpl w:val="17DE05FA"/>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7" w15:restartNumberingAfterBreak="0">
    <w:nsid w:val="5B8E1B14"/>
    <w:multiLevelType w:val="multilevel"/>
    <w:tmpl w:val="25A476FE"/>
    <w:styleLink w:val="WW8Num58"/>
    <w:lvl w:ilvl="0">
      <w:start w:val="1"/>
      <w:numFmt w:val="decimal"/>
      <w:lvlText w:val="%1."/>
      <w:lvlJc w:val="left"/>
      <w:rPr>
        <w:rFonts w:ascii="Times New Roman" w:hAnsi="Times New Roman" w:cs="Times New Roman"/>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8" w15:restartNumberingAfterBreak="0">
    <w:nsid w:val="5BA215A4"/>
    <w:multiLevelType w:val="multilevel"/>
    <w:tmpl w:val="C6C87BB6"/>
    <w:styleLink w:val="WW8Num274"/>
    <w:lvl w:ilvl="0">
      <w:start w:val="1"/>
      <w:numFmt w:val="decimal"/>
      <w:lvlText w:val="%1."/>
      <w:lvlJc w:val="left"/>
      <w:rPr>
        <w:b w:val="0"/>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9" w15:restartNumberingAfterBreak="0">
    <w:nsid w:val="5D7E06A5"/>
    <w:multiLevelType w:val="multilevel"/>
    <w:tmpl w:val="168A2B0C"/>
    <w:styleLink w:val="WW8Num31"/>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0" w15:restartNumberingAfterBreak="0">
    <w:nsid w:val="5DF433E2"/>
    <w:multiLevelType w:val="hybridMultilevel"/>
    <w:tmpl w:val="ECA8AB78"/>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0EC0AC6"/>
    <w:multiLevelType w:val="hybridMultilevel"/>
    <w:tmpl w:val="EB4EAD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61567551"/>
    <w:multiLevelType w:val="multilevel"/>
    <w:tmpl w:val="D84EA4E4"/>
    <w:styleLink w:val="WW8Num216"/>
    <w:lvl w:ilvl="0">
      <w:start w:val="1"/>
      <w:numFmt w:val="decimal"/>
      <w:lvlText w:val="%1."/>
      <w:lvlJc w:val="left"/>
      <w:rPr>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3" w15:restartNumberingAfterBreak="0">
    <w:nsid w:val="62314624"/>
    <w:multiLevelType w:val="multilevel"/>
    <w:tmpl w:val="4E383B64"/>
    <w:styleLink w:val="WW8Num16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4" w15:restartNumberingAfterBreak="0">
    <w:nsid w:val="62DD77EB"/>
    <w:multiLevelType w:val="multilevel"/>
    <w:tmpl w:val="A1D6FEC2"/>
    <w:styleLink w:val="WW8Num173"/>
    <w:lvl w:ilvl="0">
      <w:start w:val="1"/>
      <w:numFmt w:val="decimal"/>
      <w:lvlText w:val="%1."/>
      <w:lvlJc w:val="left"/>
      <w:rPr>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5" w15:restartNumberingAfterBreak="0">
    <w:nsid w:val="635A2E14"/>
    <w:multiLevelType w:val="multilevel"/>
    <w:tmpl w:val="FD5A1422"/>
    <w:styleLink w:val="WW8Num279"/>
    <w:lvl w:ilvl="0">
      <w:start w:val="1"/>
      <w:numFmt w:val="decimal"/>
      <w:lvlText w:val="%1."/>
      <w:lvlJc w:val="left"/>
      <w:rPr>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6" w15:restartNumberingAfterBreak="0">
    <w:nsid w:val="64154212"/>
    <w:multiLevelType w:val="hybridMultilevel"/>
    <w:tmpl w:val="F3743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4FA26E6"/>
    <w:multiLevelType w:val="multilevel"/>
    <w:tmpl w:val="189455AA"/>
    <w:styleLink w:val="WW8Num6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8" w15:restartNumberingAfterBreak="0">
    <w:nsid w:val="651771A6"/>
    <w:multiLevelType w:val="multilevel"/>
    <w:tmpl w:val="A0C63CC2"/>
    <w:styleLink w:val="WW8Num55"/>
    <w:lvl w:ilvl="0">
      <w:start w:val="1"/>
      <w:numFmt w:val="decimal"/>
      <w:lvlText w:val="%1."/>
      <w:lvlJc w:val="left"/>
      <w:rPr>
        <w:color w:val="000000"/>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9" w15:restartNumberingAfterBreak="0">
    <w:nsid w:val="659D7596"/>
    <w:multiLevelType w:val="multilevel"/>
    <w:tmpl w:val="92A8DD4E"/>
    <w:styleLink w:val="WW8Num6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0" w15:restartNumberingAfterBreak="0">
    <w:nsid w:val="67642682"/>
    <w:multiLevelType w:val="multilevel"/>
    <w:tmpl w:val="27904B54"/>
    <w:styleLink w:val="WW8Num3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1" w15:restartNumberingAfterBreak="0">
    <w:nsid w:val="67F6176C"/>
    <w:multiLevelType w:val="multilevel"/>
    <w:tmpl w:val="98BE24C8"/>
    <w:styleLink w:val="WW8Num170"/>
    <w:lvl w:ilvl="0">
      <w:start w:val="1"/>
      <w:numFmt w:val="decimal"/>
      <w:lvlText w:val="%1."/>
      <w:lvlJc w:val="left"/>
    </w:lvl>
    <w:lvl w:ilvl="1">
      <w:start w:val="1"/>
      <w:numFmt w:val="decimal"/>
      <w:lvlText w:val="%2."/>
      <w:lvlJc w:val="left"/>
      <w:rPr>
        <w:color w:val="000000"/>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2" w15:restartNumberingAfterBreak="0">
    <w:nsid w:val="69C45E08"/>
    <w:multiLevelType w:val="multilevel"/>
    <w:tmpl w:val="5C00D466"/>
    <w:styleLink w:val="WW8Num102"/>
    <w:lvl w:ilvl="0">
      <w:start w:val="1"/>
      <w:numFmt w:val="decimal"/>
      <w:lvlText w:val="%1."/>
      <w:lvlJc w:val="left"/>
      <w:rPr>
        <w:rFonts w:ascii="Times New Roman" w:hAnsi="Times New Roman" w:cs="Times New Roman"/>
        <w:color w:val="000000"/>
        <w:spacing w:val="-9"/>
        <w:w w:val="1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3" w15:restartNumberingAfterBreak="0">
    <w:nsid w:val="69CC1208"/>
    <w:multiLevelType w:val="multilevel"/>
    <w:tmpl w:val="F89AF036"/>
    <w:styleLink w:val="WW8Num115"/>
    <w:lvl w:ilvl="0">
      <w:start w:val="1"/>
      <w:numFmt w:val="decimal"/>
      <w:lvlText w:val="%1."/>
      <w:lvlJc w:val="left"/>
      <w:rPr>
        <w:bCs/>
        <w:kern w:val="3"/>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4" w15:restartNumberingAfterBreak="0">
    <w:nsid w:val="6A42415F"/>
    <w:multiLevelType w:val="multilevel"/>
    <w:tmpl w:val="20A01E70"/>
    <w:styleLink w:val="WW8Num158"/>
    <w:lvl w:ilvl="0">
      <w:start w:val="1"/>
      <w:numFmt w:val="decimal"/>
      <w:lvlText w:val="%1."/>
      <w:lvlJc w:val="left"/>
      <w:rPr>
        <w:b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15:restartNumberingAfterBreak="0">
    <w:nsid w:val="6AD95EB8"/>
    <w:multiLevelType w:val="multilevel"/>
    <w:tmpl w:val="E84652BC"/>
    <w:styleLink w:val="WW8Num353"/>
    <w:lvl w:ilvl="0">
      <w:start w:val="1"/>
      <w:numFmt w:val="decimal"/>
      <w:lvlText w:val="%1."/>
      <w:lvlJc w:val="left"/>
      <w:rPr>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6" w15:restartNumberingAfterBreak="0">
    <w:nsid w:val="6B1A0AC7"/>
    <w:multiLevelType w:val="multilevel"/>
    <w:tmpl w:val="4F7A69FE"/>
    <w:styleLink w:val="WW8Num35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7" w15:restartNumberingAfterBreak="0">
    <w:nsid w:val="6D4008B8"/>
    <w:multiLevelType w:val="multilevel"/>
    <w:tmpl w:val="5EA8CDC0"/>
    <w:styleLink w:val="WW8Num60"/>
    <w:lvl w:ilvl="0">
      <w:start w:val="1"/>
      <w:numFmt w:val="decimal"/>
      <w:lvlText w:val="%1."/>
      <w:lvlJc w:val="left"/>
      <w:rPr>
        <w:bCs/>
        <w:iCs/>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8" w15:restartNumberingAfterBreak="0">
    <w:nsid w:val="6DAF1956"/>
    <w:multiLevelType w:val="multilevel"/>
    <w:tmpl w:val="5A40AA90"/>
    <w:styleLink w:val="WW8Num278"/>
    <w:lvl w:ilvl="0">
      <w:start w:val="1"/>
      <w:numFmt w:val="decimal"/>
      <w:lvlText w:val="%1."/>
      <w:lvlJc w:val="left"/>
      <w:rPr>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9" w15:restartNumberingAfterBreak="0">
    <w:nsid w:val="6E2608AE"/>
    <w:multiLevelType w:val="multilevel"/>
    <w:tmpl w:val="7310B810"/>
    <w:styleLink w:val="WW8Num22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0" w15:restartNumberingAfterBreak="0">
    <w:nsid w:val="6E51766F"/>
    <w:multiLevelType w:val="multilevel"/>
    <w:tmpl w:val="B7548434"/>
    <w:styleLink w:val="WW8Num374"/>
    <w:lvl w:ilvl="0">
      <w:start w:val="1"/>
      <w:numFmt w:val="decimal"/>
      <w:lvlText w:val="%1."/>
      <w:lvlJc w:val="left"/>
      <w:rPr>
        <w:b w:val="0"/>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1" w15:restartNumberingAfterBreak="0">
    <w:nsid w:val="6E562E74"/>
    <w:multiLevelType w:val="multilevel"/>
    <w:tmpl w:val="8FF2B698"/>
    <w:styleLink w:val="WW8Num106"/>
    <w:lvl w:ilvl="0">
      <w:start w:val="1"/>
      <w:numFmt w:val="decimal"/>
      <w:lvlText w:val="%1."/>
      <w:lvlJc w:val="left"/>
      <w:rPr>
        <w:rFonts w:ascii="Times New Roman" w:eastAsia="Times New Roman" w:hAnsi="Times New Roman" w:cs="Times New Roman"/>
        <w:color w:val="000000"/>
        <w:spacing w:val="-21"/>
        <w:w w:val="99"/>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15:restartNumberingAfterBreak="0">
    <w:nsid w:val="6ED4142A"/>
    <w:multiLevelType w:val="multilevel"/>
    <w:tmpl w:val="65D62534"/>
    <w:styleLink w:val="WW8Num204"/>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3" w15:restartNumberingAfterBreak="0">
    <w:nsid w:val="6EF740AA"/>
    <w:multiLevelType w:val="multilevel"/>
    <w:tmpl w:val="FC2A8DD6"/>
    <w:styleLink w:val="WW8Num35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4" w15:restartNumberingAfterBreak="0">
    <w:nsid w:val="6F573D50"/>
    <w:multiLevelType w:val="multilevel"/>
    <w:tmpl w:val="E20C7D0C"/>
    <w:styleLink w:val="WW8Num136"/>
    <w:lvl w:ilvl="0">
      <w:start w:val="1"/>
      <w:numFmt w:val="decimal"/>
      <w:lvlText w:val="%1."/>
      <w:lvlJc w:val="left"/>
      <w:rPr>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5" w15:restartNumberingAfterBreak="0">
    <w:nsid w:val="703C7A3D"/>
    <w:multiLevelType w:val="multilevel"/>
    <w:tmpl w:val="AE686030"/>
    <w:styleLink w:val="WW8Num146"/>
    <w:lvl w:ilvl="0">
      <w:start w:val="1"/>
      <w:numFmt w:val="decimal"/>
      <w:lvlText w:val="%1."/>
      <w:lvlJc w:val="left"/>
      <w:rPr>
        <w:bCs/>
        <w:color w:val="000000"/>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6" w15:restartNumberingAfterBreak="0">
    <w:nsid w:val="70FD7588"/>
    <w:multiLevelType w:val="multilevel"/>
    <w:tmpl w:val="4DFACF80"/>
    <w:styleLink w:val="WW8Num3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7" w15:restartNumberingAfterBreak="0">
    <w:nsid w:val="71063044"/>
    <w:multiLevelType w:val="multilevel"/>
    <w:tmpl w:val="D586FA82"/>
    <w:styleLink w:val="WW8Num4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8" w15:restartNumberingAfterBreak="0">
    <w:nsid w:val="71B16044"/>
    <w:multiLevelType w:val="multilevel"/>
    <w:tmpl w:val="97BC9F32"/>
    <w:styleLink w:val="WW8Num103"/>
    <w:lvl w:ilvl="0">
      <w:start w:val="1"/>
      <w:numFmt w:val="decimal"/>
      <w:lvlText w:val="%1."/>
      <w:lvlJc w:val="left"/>
      <w:rPr>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9" w15:restartNumberingAfterBreak="0">
    <w:nsid w:val="72AA2B25"/>
    <w:multiLevelType w:val="hybridMultilevel"/>
    <w:tmpl w:val="A794726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0" w15:restartNumberingAfterBreak="0">
    <w:nsid w:val="7499566A"/>
    <w:multiLevelType w:val="multilevel"/>
    <w:tmpl w:val="E646C71E"/>
    <w:styleLink w:val="WW8Num82"/>
    <w:lvl w:ilvl="0">
      <w:start w:val="1"/>
      <w:numFmt w:val="decimal"/>
      <w:lvlText w:val="%1."/>
      <w:lvlJc w:val="left"/>
      <w:pPr>
        <w:ind w:left="720" w:hanging="360"/>
      </w:pPr>
      <w:rPr>
        <w:rFonts w:ascii="Times New Roman" w:hAnsi="Times New Roman" w:cs="Times New Roman"/>
        <w:b w:val="0"/>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76C37B65"/>
    <w:multiLevelType w:val="multilevel"/>
    <w:tmpl w:val="49906F12"/>
    <w:styleLink w:val="WW8Num235"/>
    <w:lvl w:ilvl="0">
      <w:start w:val="1"/>
      <w:numFmt w:val="decimal"/>
      <w:lvlText w:val="%1."/>
      <w:lvlJc w:val="left"/>
      <w:rPr>
        <w:b w:val="0"/>
        <w:color w:val="000000"/>
        <w:sz w:val="24"/>
        <w:szCs w:val="24"/>
      </w:rPr>
    </w:lvl>
    <w:lvl w:ilvl="1">
      <w:start w:val="1"/>
      <w:numFmt w:val="lowerLetter"/>
      <w:lvlText w:val="%2."/>
      <w:lvlJc w:val="left"/>
      <w:rPr>
        <w:b w:val="0"/>
        <w:color w:val="000000"/>
        <w:sz w:val="24"/>
        <w:szCs w:val="24"/>
      </w:rPr>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rPr>
        <w:b w:val="0"/>
        <w:color w:val="000000"/>
        <w:sz w:val="24"/>
        <w:szCs w:val="24"/>
      </w:rPr>
    </w:lvl>
    <w:lvl w:ilvl="7">
      <w:start w:val="1"/>
      <w:numFmt w:val="lowerLetter"/>
      <w:lvlText w:val="%8."/>
      <w:lvlJc w:val="left"/>
    </w:lvl>
    <w:lvl w:ilvl="8">
      <w:start w:val="1"/>
      <w:numFmt w:val="lowerRoman"/>
      <w:lvlText w:val="%9."/>
      <w:lvlJc w:val="right"/>
    </w:lvl>
  </w:abstractNum>
  <w:abstractNum w:abstractNumId="122" w15:restartNumberingAfterBreak="0">
    <w:nsid w:val="78621DAE"/>
    <w:multiLevelType w:val="hybridMultilevel"/>
    <w:tmpl w:val="C458D6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788F58D0"/>
    <w:multiLevelType w:val="multilevel"/>
    <w:tmpl w:val="C434815A"/>
    <w:styleLink w:val="WW8Num12"/>
    <w:lvl w:ilvl="0">
      <w:start w:val="1"/>
      <w:numFmt w:val="decimal"/>
      <w:lvlText w:val="%1."/>
      <w:lvlJc w:val="left"/>
      <w:rPr>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4" w15:restartNumberingAfterBreak="0">
    <w:nsid w:val="7A793EB3"/>
    <w:multiLevelType w:val="multilevel"/>
    <w:tmpl w:val="1EBEDEA4"/>
    <w:styleLink w:val="WW8Num33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5" w15:restartNumberingAfterBreak="0">
    <w:nsid w:val="7B6A745A"/>
    <w:multiLevelType w:val="multilevel"/>
    <w:tmpl w:val="0142AC7A"/>
    <w:styleLink w:val="WW8Num162"/>
    <w:lvl w:ilvl="0">
      <w:start w:val="1"/>
      <w:numFmt w:val="decimal"/>
      <w:lvlText w:val="%1."/>
      <w:lvlJc w:val="left"/>
      <w:rPr>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6" w15:restartNumberingAfterBreak="0">
    <w:nsid w:val="7BB34C7E"/>
    <w:multiLevelType w:val="multilevel"/>
    <w:tmpl w:val="8E8AB512"/>
    <w:styleLink w:val="WW8Num65"/>
    <w:lvl w:ilvl="0">
      <w:start w:val="1"/>
      <w:numFmt w:val="decimal"/>
      <w:lvlText w:val="%1."/>
      <w:lvlJc w:val="left"/>
      <w:rPr>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7" w15:restartNumberingAfterBreak="0">
    <w:nsid w:val="7C4779FC"/>
    <w:multiLevelType w:val="multilevel"/>
    <w:tmpl w:val="0EAAFD66"/>
    <w:styleLink w:val="WW8Num291"/>
    <w:lvl w:ilvl="0">
      <w:start w:val="1"/>
      <w:numFmt w:val="decimal"/>
      <w:lvlText w:val="%1."/>
      <w:lvlJc w:val="left"/>
      <w:rPr>
        <w:b w:val="0"/>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8" w15:restartNumberingAfterBreak="0">
    <w:nsid w:val="7E14182A"/>
    <w:multiLevelType w:val="multilevel"/>
    <w:tmpl w:val="913C5636"/>
    <w:styleLink w:val="WW8Num100"/>
    <w:lvl w:ilvl="0">
      <w:start w:val="1"/>
      <w:numFmt w:val="decimal"/>
      <w:lvlText w:val="%1."/>
      <w:lvlJc w:val="left"/>
      <w:pPr>
        <w:ind w:left="720" w:hanging="360"/>
      </w:pPr>
      <w:rPr>
        <w:sz w:val="24"/>
        <w:szCs w:val="24"/>
        <w:lang w:val="en-US" w:bidi="hi-IN"/>
      </w:rPr>
    </w:lvl>
    <w:lvl w:ilvl="1">
      <w:start w:val="1"/>
      <w:numFmt w:val="decimal"/>
      <w:lvlText w:val="%2."/>
      <w:lvlJc w:val="left"/>
      <w:pPr>
        <w:ind w:left="1080" w:hanging="360"/>
      </w:pPr>
    </w:lvl>
    <w:lvl w:ilvl="2">
      <w:start w:val="1"/>
      <w:numFmt w:val="decimal"/>
      <w:lvlText w:val="%3."/>
      <w:lvlJc w:val="left"/>
      <w:pPr>
        <w:ind w:left="810" w:hanging="360"/>
      </w:pPr>
      <w:rPr>
        <w:rFonts w:ascii="Times New Roman" w:hAnsi="Times New Roman" w:cs="Times New Roman"/>
        <w:color w:val="000000"/>
        <w:szCs w:val="22"/>
      </w:rPr>
    </w:lvl>
    <w:lvl w:ilvl="3">
      <w:start w:val="1"/>
      <w:numFmt w:val="decimal"/>
      <w:lvlText w:val="%4."/>
      <w:lvlJc w:val="left"/>
      <w:pPr>
        <w:ind w:left="1800" w:hanging="360"/>
      </w:pPr>
      <w:rPr>
        <w:bCs/>
        <w:sz w:val="24"/>
        <w:szCs w:val="24"/>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3"/>
  </w:num>
  <w:num w:numId="2">
    <w:abstractNumId w:val="91"/>
  </w:num>
  <w:num w:numId="3">
    <w:abstractNumId w:val="79"/>
  </w:num>
  <w:num w:numId="4">
    <w:abstractNumId w:val="90"/>
  </w:num>
  <w:num w:numId="5">
    <w:abstractNumId w:val="66"/>
  </w:num>
  <w:num w:numId="6">
    <w:abstractNumId w:val="46"/>
  </w:num>
  <w:num w:numId="7">
    <w:abstractNumId w:val="68"/>
  </w:num>
  <w:num w:numId="8">
    <w:abstractNumId w:val="73"/>
  </w:num>
  <w:num w:numId="9">
    <w:abstractNumId w:val="60"/>
  </w:num>
  <w:num w:numId="10">
    <w:abstractNumId w:val="63"/>
  </w:num>
  <w:num w:numId="11">
    <w:abstractNumId w:val="78"/>
  </w:num>
  <w:num w:numId="12">
    <w:abstractNumId w:val="122"/>
  </w:num>
  <w:num w:numId="13">
    <w:abstractNumId w:val="67"/>
  </w:num>
  <w:num w:numId="14">
    <w:abstractNumId w:val="41"/>
  </w:num>
  <w:num w:numId="15">
    <w:abstractNumId w:val="71"/>
  </w:num>
  <w:num w:numId="16">
    <w:abstractNumId w:val="96"/>
  </w:num>
  <w:num w:numId="17">
    <w:abstractNumId w:val="74"/>
  </w:num>
  <w:num w:numId="18">
    <w:abstractNumId w:val="47"/>
  </w:num>
  <w:num w:numId="19">
    <w:abstractNumId w:val="56"/>
  </w:num>
  <w:num w:numId="20">
    <w:abstractNumId w:val="34"/>
  </w:num>
  <w:num w:numId="21">
    <w:abstractNumId w:val="28"/>
  </w:num>
  <w:num w:numId="22">
    <w:abstractNumId w:val="36"/>
  </w:num>
  <w:num w:numId="23">
    <w:abstractNumId w:val="86"/>
  </w:num>
  <w:num w:numId="24">
    <w:abstractNumId w:val="119"/>
  </w:num>
  <w:num w:numId="25">
    <w:abstractNumId w:val="48"/>
  </w:num>
  <w:num w:numId="26">
    <w:abstractNumId w:val="52"/>
  </w:num>
  <w:num w:numId="27">
    <w:abstractNumId w:val="50"/>
  </w:num>
  <w:num w:numId="28">
    <w:abstractNumId w:val="54"/>
  </w:num>
  <w:num w:numId="29">
    <w:abstractNumId w:val="106"/>
  </w:num>
  <w:num w:numId="30">
    <w:abstractNumId w:val="99"/>
  </w:num>
  <w:num w:numId="31">
    <w:abstractNumId w:val="81"/>
  </w:num>
  <w:num w:numId="32">
    <w:abstractNumId w:val="59"/>
  </w:num>
  <w:num w:numId="33">
    <w:abstractNumId w:val="93"/>
  </w:num>
  <w:num w:numId="34">
    <w:abstractNumId w:val="89"/>
  </w:num>
  <w:num w:numId="35">
    <w:abstractNumId w:val="100"/>
  </w:num>
  <w:num w:numId="36">
    <w:abstractNumId w:val="37"/>
  </w:num>
  <w:num w:numId="37">
    <w:abstractNumId w:val="88"/>
  </w:num>
  <w:num w:numId="38">
    <w:abstractNumId w:val="58"/>
  </w:num>
  <w:num w:numId="39">
    <w:abstractNumId w:val="110"/>
  </w:num>
  <w:num w:numId="40">
    <w:abstractNumId w:val="40"/>
  </w:num>
  <w:num w:numId="41">
    <w:abstractNumId w:val="76"/>
  </w:num>
  <w:num w:numId="42">
    <w:abstractNumId w:val="114"/>
  </w:num>
  <w:num w:numId="43">
    <w:abstractNumId w:val="103"/>
  </w:num>
  <w:num w:numId="44">
    <w:abstractNumId w:val="123"/>
  </w:num>
  <w:num w:numId="45">
    <w:abstractNumId w:val="75"/>
  </w:num>
  <w:num w:numId="46">
    <w:abstractNumId w:val="31"/>
  </w:num>
  <w:num w:numId="47">
    <w:abstractNumId w:val="44"/>
  </w:num>
  <w:num w:numId="48">
    <w:abstractNumId w:val="92"/>
  </w:num>
  <w:num w:numId="49">
    <w:abstractNumId w:val="97"/>
  </w:num>
  <w:num w:numId="50">
    <w:abstractNumId w:val="104"/>
  </w:num>
  <w:num w:numId="51">
    <w:abstractNumId w:val="127"/>
  </w:num>
  <w:num w:numId="52">
    <w:abstractNumId w:val="112"/>
  </w:num>
  <w:num w:numId="53">
    <w:abstractNumId w:val="125"/>
  </w:num>
  <w:num w:numId="54">
    <w:abstractNumId w:val="45"/>
  </w:num>
  <w:num w:numId="55">
    <w:abstractNumId w:val="29"/>
  </w:num>
  <w:num w:numId="56">
    <w:abstractNumId w:val="39"/>
  </w:num>
  <w:num w:numId="57">
    <w:abstractNumId w:val="61"/>
  </w:num>
  <w:num w:numId="58">
    <w:abstractNumId w:val="64"/>
  </w:num>
  <w:num w:numId="59">
    <w:abstractNumId w:val="101"/>
  </w:num>
  <w:num w:numId="60">
    <w:abstractNumId w:val="49"/>
  </w:num>
  <w:num w:numId="61">
    <w:abstractNumId w:val="82"/>
  </w:num>
  <w:num w:numId="62">
    <w:abstractNumId w:val="30"/>
  </w:num>
  <w:num w:numId="63">
    <w:abstractNumId w:val="108"/>
  </w:num>
  <w:num w:numId="64">
    <w:abstractNumId w:val="118"/>
  </w:num>
  <w:num w:numId="65">
    <w:abstractNumId w:val="84"/>
  </w:num>
  <w:num w:numId="66">
    <w:abstractNumId w:val="80"/>
  </w:num>
  <w:num w:numId="67">
    <w:abstractNumId w:val="113"/>
  </w:num>
  <w:num w:numId="68">
    <w:abstractNumId w:val="105"/>
  </w:num>
  <w:num w:numId="69">
    <w:abstractNumId w:val="126"/>
  </w:num>
  <w:num w:numId="70">
    <w:abstractNumId w:val="38"/>
  </w:num>
  <w:num w:numId="71">
    <w:abstractNumId w:val="121"/>
  </w:num>
  <w:num w:numId="72">
    <w:abstractNumId w:val="43"/>
  </w:num>
  <w:num w:numId="73">
    <w:abstractNumId w:val="65"/>
  </w:num>
  <w:num w:numId="74">
    <w:abstractNumId w:val="95"/>
  </w:num>
  <w:num w:numId="75">
    <w:abstractNumId w:val="94"/>
  </w:num>
  <w:num w:numId="76">
    <w:abstractNumId w:val="116"/>
  </w:num>
  <w:num w:numId="77">
    <w:abstractNumId w:val="109"/>
  </w:num>
  <w:num w:numId="78">
    <w:abstractNumId w:val="117"/>
  </w:num>
  <w:num w:numId="79">
    <w:abstractNumId w:val="115"/>
  </w:num>
  <w:num w:numId="80">
    <w:abstractNumId w:val="70"/>
  </w:num>
  <w:num w:numId="81">
    <w:abstractNumId w:val="32"/>
  </w:num>
  <w:num w:numId="82">
    <w:abstractNumId w:val="85"/>
  </w:num>
  <w:num w:numId="83">
    <w:abstractNumId w:val="83"/>
  </w:num>
  <w:num w:numId="84">
    <w:abstractNumId w:val="72"/>
  </w:num>
  <w:num w:numId="85">
    <w:abstractNumId w:val="77"/>
  </w:num>
  <w:num w:numId="86">
    <w:abstractNumId w:val="124"/>
  </w:num>
  <w:num w:numId="87">
    <w:abstractNumId w:val="98"/>
  </w:num>
  <w:num w:numId="88">
    <w:abstractNumId w:val="42"/>
  </w:num>
  <w:num w:numId="89">
    <w:abstractNumId w:val="51"/>
  </w:num>
  <w:num w:numId="90">
    <w:abstractNumId w:val="107"/>
  </w:num>
  <w:num w:numId="91">
    <w:abstractNumId w:val="87"/>
  </w:num>
  <w:num w:numId="92">
    <w:abstractNumId w:val="55"/>
  </w:num>
  <w:num w:numId="93">
    <w:abstractNumId w:val="33"/>
  </w:num>
  <w:num w:numId="94">
    <w:abstractNumId w:val="128"/>
  </w:num>
  <w:num w:numId="95">
    <w:abstractNumId w:val="120"/>
  </w:num>
  <w:num w:numId="96">
    <w:abstractNumId w:val="57"/>
  </w:num>
  <w:num w:numId="97">
    <w:abstractNumId w:val="69"/>
  </w:num>
  <w:num w:numId="98">
    <w:abstractNumId w:val="102"/>
  </w:num>
  <w:num w:numId="99">
    <w:abstractNumId w:val="111"/>
  </w:num>
  <w:num w:numId="100">
    <w:abstractNumId w:val="62"/>
  </w:num>
  <w:num w:numId="101">
    <w:abstractNumId w:val="35"/>
    <w:lvlOverride w:ilvl="0">
      <w:lvl w:ilvl="0">
        <w:start w:val="1"/>
        <w:numFmt w:val="decimal"/>
        <w:lvlText w:val="%1."/>
        <w:lvlJc w:val="left"/>
        <w:rPr>
          <w:rFonts w:eastAsia="Calibri"/>
          <w:b w:val="0"/>
          <w:sz w:val="24"/>
          <w:szCs w:val="24"/>
        </w:rPr>
      </w:lvl>
    </w:lvlOverride>
    <w:lvlOverride w:ilvl="1">
      <w:lvl w:ilvl="1">
        <w:start w:val="1"/>
        <w:numFmt w:val="lowerLetter"/>
        <w:lvlText w:val="%2."/>
        <w:lvlJc w:val="left"/>
      </w:lvl>
    </w:lvlOverride>
    <w:lvlOverride w:ilvl="2">
      <w:lvl w:ilvl="2">
        <w:start w:val="1"/>
        <w:numFmt w:val="lowerRoman"/>
        <w:lvlText w:val="%3."/>
        <w:lvlJc w:val="righ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righ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right"/>
      </w:lvl>
    </w:lvlOverride>
  </w:num>
  <w:num w:numId="102">
    <w:abstractNumId w:val="3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091"/>
    <w:rsid w:val="004F692A"/>
    <w:rsid w:val="0063708B"/>
    <w:rsid w:val="00761091"/>
    <w:rsid w:val="00891294"/>
    <w:rsid w:val="00931934"/>
    <w:rsid w:val="00E5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AB7A"/>
  <w15:chartTrackingRefBased/>
  <w15:docId w15:val="{20B3EAB3-46B0-4C31-B121-48CA2965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091"/>
    <w:pPr>
      <w:widowControl w:val="0"/>
      <w:suppressAutoHyphens/>
      <w:spacing w:after="0" w:line="240" w:lineRule="auto"/>
    </w:pPr>
    <w:rPr>
      <w:rFonts w:ascii="Liberation Serif" w:eastAsia="Droid Sans" w:hAnsi="Liberation Serif" w:cs="FreeSans"/>
      <w:sz w:val="24"/>
      <w:szCs w:val="24"/>
      <w:lang w:val="en-IN" w:eastAsia="zh-CN" w:bidi="hi-IN"/>
    </w:rPr>
  </w:style>
  <w:style w:type="paragraph" w:styleId="Heading1">
    <w:name w:val="heading 1"/>
    <w:basedOn w:val="Normal"/>
    <w:next w:val="Normal"/>
    <w:link w:val="Heading1Char"/>
    <w:qFormat/>
    <w:rsid w:val="00761091"/>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nhideWhenUsed/>
    <w:qFormat/>
    <w:rsid w:val="00761091"/>
    <w:pPr>
      <w:keepNext/>
      <w:widowControl/>
      <w:suppressAutoHyphens w:val="0"/>
      <w:spacing w:before="240" w:after="60"/>
      <w:outlineLvl w:val="1"/>
    </w:pPr>
    <w:rPr>
      <w:rFonts w:ascii="Cambria" w:eastAsia="Times New Roman" w:hAnsi="Cambria" w:cs="Times New Roman"/>
      <w:b/>
      <w:bCs/>
      <w:i/>
      <w:iCs/>
      <w:sz w:val="28"/>
      <w:szCs w:val="28"/>
      <w:lang w:eastAsia="en-IN" w:bidi="ar-SA"/>
    </w:rPr>
  </w:style>
  <w:style w:type="paragraph" w:styleId="Heading3">
    <w:name w:val="heading 3"/>
    <w:basedOn w:val="Normal"/>
    <w:next w:val="Normal"/>
    <w:link w:val="Heading3Char"/>
    <w:unhideWhenUsed/>
    <w:qFormat/>
    <w:rsid w:val="00761091"/>
    <w:pPr>
      <w:keepNext/>
      <w:spacing w:before="240" w:after="60"/>
      <w:outlineLvl w:val="2"/>
    </w:pPr>
    <w:rPr>
      <w:rFonts w:ascii="Cambria" w:eastAsia="Times New Roman" w:hAnsi="Cambria" w:cs="Mangal"/>
      <w:b/>
      <w:bCs/>
      <w:sz w:val="26"/>
      <w:szCs w:val="23"/>
    </w:rPr>
  </w:style>
  <w:style w:type="paragraph" w:styleId="Heading4">
    <w:name w:val="heading 4"/>
    <w:basedOn w:val="Normal"/>
    <w:next w:val="Normal"/>
    <w:link w:val="Heading4Char"/>
    <w:unhideWhenUsed/>
    <w:qFormat/>
    <w:rsid w:val="00761091"/>
    <w:pPr>
      <w:keepNext/>
      <w:spacing w:before="240" w:after="60"/>
      <w:outlineLvl w:val="3"/>
    </w:pPr>
    <w:rPr>
      <w:rFonts w:ascii="Calibri" w:eastAsia="Times New Roman" w:hAnsi="Calibri" w:cs="Mangal"/>
      <w:b/>
      <w:bCs/>
      <w:sz w:val="28"/>
      <w:szCs w:val="25"/>
    </w:rPr>
  </w:style>
  <w:style w:type="paragraph" w:styleId="Heading5">
    <w:name w:val="heading 5"/>
    <w:basedOn w:val="Normal"/>
    <w:next w:val="Normal"/>
    <w:link w:val="Heading5Char"/>
    <w:qFormat/>
    <w:rsid w:val="00761091"/>
    <w:pPr>
      <w:keepNext/>
      <w:framePr w:wrap="auto" w:hAnchor="text" w:x="-108"/>
      <w:widowControl/>
      <w:suppressAutoHyphens w:val="0"/>
      <w:spacing w:before="60" w:after="60"/>
      <w:outlineLvl w:val="4"/>
    </w:pPr>
    <w:rPr>
      <w:rFonts w:ascii="Garamond" w:eastAsia="Times New Roman" w:hAnsi="Garamond" w:cs="Times New Roman"/>
      <w:b/>
      <w:bCs/>
      <w:color w:val="3366FF"/>
      <w:szCs w:val="23"/>
      <w:lang w:val="x-none" w:eastAsia="x-none" w:bidi="ar-SA"/>
    </w:rPr>
  </w:style>
  <w:style w:type="paragraph" w:styleId="Heading6">
    <w:name w:val="heading 6"/>
    <w:basedOn w:val="Normal"/>
    <w:next w:val="Normal"/>
    <w:link w:val="Heading6Char"/>
    <w:qFormat/>
    <w:rsid w:val="00761091"/>
    <w:pPr>
      <w:widowControl/>
      <w:suppressAutoHyphens w:val="0"/>
      <w:autoSpaceDE w:val="0"/>
      <w:autoSpaceDN w:val="0"/>
      <w:adjustRightInd w:val="0"/>
      <w:spacing w:before="240" w:after="60"/>
      <w:outlineLvl w:val="5"/>
    </w:pPr>
    <w:rPr>
      <w:rFonts w:ascii="Gatineau" w:eastAsia="Times New Roman" w:hAnsi="Gatineau" w:cs="Times New Roman"/>
      <w:b/>
      <w:bCs/>
      <w:sz w:val="22"/>
      <w:szCs w:val="22"/>
      <w:lang w:val="x-none" w:eastAsia="x-none" w:bidi="ar-SA"/>
    </w:rPr>
  </w:style>
  <w:style w:type="paragraph" w:styleId="Heading7">
    <w:name w:val="heading 7"/>
    <w:basedOn w:val="Normal"/>
    <w:next w:val="Normal"/>
    <w:link w:val="Heading7Char"/>
    <w:qFormat/>
    <w:rsid w:val="00761091"/>
    <w:pPr>
      <w:keepNext/>
      <w:widowControl/>
      <w:suppressAutoHyphens w:val="0"/>
      <w:jc w:val="center"/>
      <w:outlineLvl w:val="6"/>
    </w:pPr>
    <w:rPr>
      <w:rFonts w:ascii="Gatineau" w:eastAsia="Times New Roman" w:hAnsi="Gatineau" w:cs="Times New Roman"/>
      <w:b/>
      <w:bCs/>
      <w:color w:val="FFE500"/>
      <w:spacing w:val="15"/>
      <w:sz w:val="32"/>
      <w:szCs w:val="32"/>
      <w:lang w:val="x-none" w:eastAsia="x-none" w:bidi="ar-SA"/>
    </w:rPr>
  </w:style>
  <w:style w:type="paragraph" w:styleId="Heading8">
    <w:name w:val="heading 8"/>
    <w:basedOn w:val="Normal"/>
    <w:next w:val="Normal"/>
    <w:link w:val="Heading8Char"/>
    <w:qFormat/>
    <w:rsid w:val="00761091"/>
    <w:pPr>
      <w:keepNext/>
      <w:widowControl/>
      <w:suppressAutoHyphens w:val="0"/>
      <w:spacing w:before="60" w:after="60"/>
      <w:outlineLvl w:val="7"/>
    </w:pPr>
    <w:rPr>
      <w:rFonts w:ascii="Garamond" w:eastAsia="Times New Roman" w:hAnsi="Garamond" w:cs="Times New Roman"/>
      <w:b/>
      <w:bCs/>
      <w:color w:val="3366FF"/>
      <w:szCs w:val="23"/>
      <w:lang w:val="x-none" w:eastAsia="x-none" w:bidi="ar-SA"/>
    </w:rPr>
  </w:style>
  <w:style w:type="paragraph" w:styleId="Heading9">
    <w:name w:val="heading 9"/>
    <w:basedOn w:val="Normal"/>
    <w:next w:val="Normal"/>
    <w:link w:val="Heading9Char"/>
    <w:qFormat/>
    <w:rsid w:val="00761091"/>
    <w:pPr>
      <w:keepNext/>
      <w:widowControl/>
      <w:suppressAutoHyphens w:val="0"/>
      <w:spacing w:before="40" w:after="40"/>
      <w:outlineLvl w:val="8"/>
    </w:pPr>
    <w:rPr>
      <w:rFonts w:ascii="Garamond" w:eastAsia="Times New Roman" w:hAnsi="Garamond" w:cs="Times New Roman"/>
      <w:b/>
      <w:bCs/>
      <w:color w:val="00000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6109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styleId="ListParagraph">
    <w:name w:val="List Paragraph"/>
    <w:basedOn w:val="Normal"/>
    <w:link w:val="ListParagraphChar"/>
    <w:qFormat/>
    <w:rsid w:val="00761091"/>
    <w:pPr>
      <w:ind w:left="720"/>
      <w:contextualSpacing/>
    </w:pPr>
    <w:rPr>
      <w:rFonts w:cs="Mangal"/>
      <w:szCs w:val="21"/>
    </w:rPr>
  </w:style>
  <w:style w:type="character" w:customStyle="1" w:styleId="ListParagraphChar">
    <w:name w:val="List Paragraph Char"/>
    <w:link w:val="ListParagraph"/>
    <w:locked/>
    <w:rsid w:val="00761091"/>
    <w:rPr>
      <w:rFonts w:ascii="Liberation Serif" w:eastAsia="Droid Sans" w:hAnsi="Liberation Serif" w:cs="Mangal"/>
      <w:sz w:val="24"/>
      <w:szCs w:val="21"/>
      <w:lang w:val="en-IN" w:eastAsia="zh-CN" w:bidi="hi-IN"/>
    </w:rPr>
  </w:style>
  <w:style w:type="paragraph" w:customStyle="1" w:styleId="Default">
    <w:name w:val="Default"/>
    <w:rsid w:val="00761091"/>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styleId="BodyText">
    <w:name w:val="Body Text"/>
    <w:basedOn w:val="Normal"/>
    <w:link w:val="BodyTextChar"/>
    <w:qFormat/>
    <w:rsid w:val="00761091"/>
    <w:pPr>
      <w:widowControl/>
      <w:suppressAutoHyphens w:val="0"/>
      <w:jc w:val="both"/>
    </w:pPr>
    <w:rPr>
      <w:rFonts w:ascii="Times New Roman" w:eastAsia="Times New Roman" w:hAnsi="Times New Roman" w:cs="Times New Roman"/>
      <w:lang w:val="en-US" w:eastAsia="en-US" w:bidi="ar-SA"/>
    </w:rPr>
  </w:style>
  <w:style w:type="character" w:customStyle="1" w:styleId="BodyTextChar">
    <w:name w:val="Body Text Char"/>
    <w:basedOn w:val="DefaultParagraphFont"/>
    <w:link w:val="BodyText"/>
    <w:rsid w:val="00761091"/>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61091"/>
    <w:rPr>
      <w:rFonts w:ascii="Cambria" w:eastAsia="Times New Roman" w:hAnsi="Cambria" w:cs="Mangal"/>
      <w:b/>
      <w:bCs/>
      <w:kern w:val="32"/>
      <w:sz w:val="32"/>
      <w:szCs w:val="29"/>
      <w:lang w:val="en-IN" w:eastAsia="zh-CN" w:bidi="hi-IN"/>
    </w:rPr>
  </w:style>
  <w:style w:type="character" w:customStyle="1" w:styleId="Heading2Char">
    <w:name w:val="Heading 2 Char"/>
    <w:basedOn w:val="DefaultParagraphFont"/>
    <w:link w:val="Heading2"/>
    <w:rsid w:val="00761091"/>
    <w:rPr>
      <w:rFonts w:ascii="Cambria" w:eastAsia="Times New Roman" w:hAnsi="Cambria" w:cs="Times New Roman"/>
      <w:b/>
      <w:bCs/>
      <w:i/>
      <w:iCs/>
      <w:sz w:val="28"/>
      <w:szCs w:val="28"/>
      <w:lang w:val="en-IN" w:eastAsia="en-IN"/>
    </w:rPr>
  </w:style>
  <w:style w:type="character" w:customStyle="1" w:styleId="Heading3Char">
    <w:name w:val="Heading 3 Char"/>
    <w:basedOn w:val="DefaultParagraphFont"/>
    <w:link w:val="Heading3"/>
    <w:rsid w:val="00761091"/>
    <w:rPr>
      <w:rFonts w:ascii="Cambria" w:eastAsia="Times New Roman" w:hAnsi="Cambria" w:cs="Mangal"/>
      <w:b/>
      <w:bCs/>
      <w:sz w:val="26"/>
      <w:szCs w:val="23"/>
      <w:lang w:val="en-IN" w:eastAsia="zh-CN" w:bidi="hi-IN"/>
    </w:rPr>
  </w:style>
  <w:style w:type="character" w:customStyle="1" w:styleId="Heading4Char">
    <w:name w:val="Heading 4 Char"/>
    <w:basedOn w:val="DefaultParagraphFont"/>
    <w:link w:val="Heading4"/>
    <w:rsid w:val="00761091"/>
    <w:rPr>
      <w:rFonts w:ascii="Calibri" w:eastAsia="Times New Roman" w:hAnsi="Calibri" w:cs="Mangal"/>
      <w:b/>
      <w:bCs/>
      <w:sz w:val="28"/>
      <w:szCs w:val="25"/>
      <w:lang w:val="en-IN" w:eastAsia="zh-CN" w:bidi="hi-IN"/>
    </w:rPr>
  </w:style>
  <w:style w:type="character" w:customStyle="1" w:styleId="Heading5Char">
    <w:name w:val="Heading 5 Char"/>
    <w:basedOn w:val="DefaultParagraphFont"/>
    <w:link w:val="Heading5"/>
    <w:rsid w:val="00761091"/>
    <w:rPr>
      <w:rFonts w:ascii="Garamond" w:eastAsia="Times New Roman" w:hAnsi="Garamond" w:cs="Times New Roman"/>
      <w:b/>
      <w:bCs/>
      <w:color w:val="3366FF"/>
      <w:sz w:val="24"/>
      <w:szCs w:val="23"/>
      <w:lang w:val="x-none" w:eastAsia="x-none"/>
    </w:rPr>
  </w:style>
  <w:style w:type="character" w:customStyle="1" w:styleId="Heading6Char">
    <w:name w:val="Heading 6 Char"/>
    <w:basedOn w:val="DefaultParagraphFont"/>
    <w:link w:val="Heading6"/>
    <w:rsid w:val="00761091"/>
    <w:rPr>
      <w:rFonts w:ascii="Gatineau" w:eastAsia="Times New Roman" w:hAnsi="Gatineau" w:cs="Times New Roman"/>
      <w:b/>
      <w:bCs/>
      <w:lang w:val="x-none" w:eastAsia="x-none"/>
    </w:rPr>
  </w:style>
  <w:style w:type="character" w:customStyle="1" w:styleId="Heading7Char">
    <w:name w:val="Heading 7 Char"/>
    <w:basedOn w:val="DefaultParagraphFont"/>
    <w:link w:val="Heading7"/>
    <w:rsid w:val="00761091"/>
    <w:rPr>
      <w:rFonts w:ascii="Gatineau" w:eastAsia="Times New Roman" w:hAnsi="Gatineau" w:cs="Times New Roman"/>
      <w:b/>
      <w:bCs/>
      <w:color w:val="FFE500"/>
      <w:spacing w:val="15"/>
      <w:sz w:val="32"/>
      <w:szCs w:val="32"/>
      <w:lang w:val="x-none" w:eastAsia="x-none"/>
    </w:rPr>
  </w:style>
  <w:style w:type="character" w:customStyle="1" w:styleId="Heading8Char">
    <w:name w:val="Heading 8 Char"/>
    <w:basedOn w:val="DefaultParagraphFont"/>
    <w:link w:val="Heading8"/>
    <w:rsid w:val="00761091"/>
    <w:rPr>
      <w:rFonts w:ascii="Garamond" w:eastAsia="Times New Roman" w:hAnsi="Garamond" w:cs="Times New Roman"/>
      <w:b/>
      <w:bCs/>
      <w:color w:val="3366FF"/>
      <w:sz w:val="24"/>
      <w:szCs w:val="23"/>
      <w:lang w:val="x-none" w:eastAsia="x-none"/>
    </w:rPr>
  </w:style>
  <w:style w:type="character" w:customStyle="1" w:styleId="Heading9Char">
    <w:name w:val="Heading 9 Char"/>
    <w:basedOn w:val="DefaultParagraphFont"/>
    <w:link w:val="Heading9"/>
    <w:rsid w:val="00761091"/>
    <w:rPr>
      <w:rFonts w:ascii="Garamond" w:eastAsia="Times New Roman" w:hAnsi="Garamond" w:cs="Times New Roman"/>
      <w:b/>
      <w:bCs/>
      <w:color w:val="000000"/>
      <w:sz w:val="24"/>
      <w:szCs w:val="24"/>
      <w:lang w:val="x-none" w:eastAsia="x-none"/>
    </w:rPr>
  </w:style>
  <w:style w:type="character" w:customStyle="1" w:styleId="WW8Num345z0">
    <w:name w:val="WW8Num345z0"/>
    <w:rsid w:val="00761091"/>
  </w:style>
  <w:style w:type="character" w:customStyle="1" w:styleId="InternetLink">
    <w:name w:val="Internet Link"/>
    <w:rsid w:val="00761091"/>
    <w:rPr>
      <w:color w:val="000080"/>
      <w:u w:val="single"/>
    </w:rPr>
  </w:style>
  <w:style w:type="character" w:styleId="Hyperlink">
    <w:name w:val="Hyperlink"/>
    <w:uiPriority w:val="99"/>
    <w:unhideWhenUsed/>
    <w:rsid w:val="00761091"/>
    <w:rPr>
      <w:color w:val="0000FF"/>
      <w:u w:val="single"/>
    </w:rPr>
  </w:style>
  <w:style w:type="character" w:styleId="Emphasis">
    <w:name w:val="Emphasis"/>
    <w:basedOn w:val="DefaultParagraphFont"/>
    <w:qFormat/>
    <w:rsid w:val="00761091"/>
    <w:rPr>
      <w:i/>
      <w:iCs/>
    </w:rPr>
  </w:style>
  <w:style w:type="paragraph" w:styleId="NormalWeb">
    <w:name w:val="Normal (Web)"/>
    <w:basedOn w:val="Normal"/>
    <w:uiPriority w:val="99"/>
    <w:unhideWhenUsed/>
    <w:rsid w:val="00761091"/>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paragraph" w:styleId="NoSpacing">
    <w:name w:val="No Spacing"/>
    <w:link w:val="NoSpacingChar"/>
    <w:uiPriority w:val="1"/>
    <w:qFormat/>
    <w:rsid w:val="00761091"/>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761091"/>
    <w:rPr>
      <w:rFonts w:ascii="Calibri" w:eastAsia="Times New Roman" w:hAnsi="Calibri" w:cs="Times New Roman"/>
    </w:rPr>
  </w:style>
  <w:style w:type="paragraph" w:styleId="Title">
    <w:name w:val="Title"/>
    <w:basedOn w:val="Normal"/>
    <w:next w:val="Normal"/>
    <w:link w:val="TitleChar"/>
    <w:qFormat/>
    <w:rsid w:val="00761091"/>
    <w:pPr>
      <w:widowControl/>
      <w:suppressAutoHyphens w:val="0"/>
      <w:spacing w:before="240" w:after="60" w:line="276" w:lineRule="auto"/>
      <w:jc w:val="center"/>
      <w:outlineLvl w:val="0"/>
    </w:pPr>
    <w:rPr>
      <w:rFonts w:ascii="Cambria" w:eastAsia="Times New Roman" w:hAnsi="Cambria" w:cs="Times New Roman"/>
      <w:b/>
      <w:bCs/>
      <w:kern w:val="28"/>
      <w:sz w:val="32"/>
      <w:szCs w:val="32"/>
      <w:lang w:val="en-US" w:eastAsia="en-US" w:bidi="ar-SA"/>
    </w:rPr>
  </w:style>
  <w:style w:type="character" w:customStyle="1" w:styleId="TitleChar">
    <w:name w:val="Title Char"/>
    <w:basedOn w:val="DefaultParagraphFont"/>
    <w:link w:val="Title"/>
    <w:rsid w:val="00761091"/>
    <w:rPr>
      <w:rFonts w:ascii="Cambria" w:eastAsia="Times New Roman" w:hAnsi="Cambria" w:cs="Times New Roman"/>
      <w:b/>
      <w:bCs/>
      <w:kern w:val="28"/>
      <w:sz w:val="32"/>
      <w:szCs w:val="32"/>
    </w:rPr>
  </w:style>
  <w:style w:type="character" w:customStyle="1" w:styleId="st">
    <w:name w:val="st"/>
    <w:basedOn w:val="DefaultParagraphFont"/>
    <w:rsid w:val="00761091"/>
  </w:style>
  <w:style w:type="paragraph" w:customStyle="1" w:styleId="Style14ptJustifiedLeft0mmHanging10mm">
    <w:name w:val="Style 14 pt Justified Left:  0 mm Hanging:  10 mm"/>
    <w:basedOn w:val="Normal"/>
    <w:autoRedefine/>
    <w:rsid w:val="00761091"/>
    <w:pPr>
      <w:widowControl/>
      <w:tabs>
        <w:tab w:val="left" w:pos="450"/>
        <w:tab w:val="left" w:pos="567"/>
      </w:tabs>
      <w:suppressAutoHyphens w:val="0"/>
      <w:ind w:left="720" w:hanging="720"/>
    </w:pPr>
    <w:rPr>
      <w:rFonts w:ascii="Times New Roman" w:eastAsia="Times New Roman" w:hAnsi="Times New Roman" w:cs="Times New Roman"/>
      <w:szCs w:val="20"/>
      <w:lang w:val="de-DE" w:eastAsia="en-US" w:bidi="ar-SA"/>
    </w:rPr>
  </w:style>
  <w:style w:type="character" w:customStyle="1" w:styleId="apple-converted-space">
    <w:name w:val="apple-converted-space"/>
    <w:basedOn w:val="DefaultParagraphFont"/>
    <w:rsid w:val="00761091"/>
  </w:style>
  <w:style w:type="character" w:customStyle="1" w:styleId="contributors">
    <w:name w:val="contributors"/>
    <w:basedOn w:val="DefaultParagraphFont"/>
    <w:rsid w:val="00761091"/>
  </w:style>
  <w:style w:type="character" w:styleId="Strong">
    <w:name w:val="Strong"/>
    <w:basedOn w:val="DefaultParagraphFont"/>
    <w:uiPriority w:val="22"/>
    <w:qFormat/>
    <w:rsid w:val="00761091"/>
    <w:rPr>
      <w:b/>
      <w:bCs/>
    </w:rPr>
  </w:style>
  <w:style w:type="numbering" w:customStyle="1" w:styleId="WW8Num354">
    <w:name w:val="WW8Num354"/>
    <w:basedOn w:val="NoList"/>
    <w:rsid w:val="00761091"/>
    <w:pPr>
      <w:numPr>
        <w:numId w:val="29"/>
      </w:numPr>
    </w:pPr>
  </w:style>
  <w:style w:type="numbering" w:customStyle="1" w:styleId="WW8Num69">
    <w:name w:val="WW8Num69"/>
    <w:basedOn w:val="NoList"/>
    <w:rsid w:val="00761091"/>
    <w:pPr>
      <w:numPr>
        <w:numId w:val="30"/>
      </w:numPr>
    </w:pPr>
  </w:style>
  <w:style w:type="numbering" w:customStyle="1" w:styleId="WW8Num254">
    <w:name w:val="WW8Num254"/>
    <w:basedOn w:val="NoList"/>
    <w:rsid w:val="00761091"/>
    <w:pPr>
      <w:numPr>
        <w:numId w:val="31"/>
      </w:numPr>
    </w:pPr>
  </w:style>
  <w:style w:type="numbering" w:customStyle="1" w:styleId="WW8Num180">
    <w:name w:val="WW8Num180"/>
    <w:basedOn w:val="NoList"/>
    <w:rsid w:val="00761091"/>
    <w:pPr>
      <w:numPr>
        <w:numId w:val="32"/>
      </w:numPr>
    </w:pPr>
  </w:style>
  <w:style w:type="numbering" w:customStyle="1" w:styleId="WW8Num163">
    <w:name w:val="WW8Num163"/>
    <w:basedOn w:val="NoList"/>
    <w:rsid w:val="00761091"/>
    <w:pPr>
      <w:numPr>
        <w:numId w:val="33"/>
      </w:numPr>
    </w:pPr>
  </w:style>
  <w:style w:type="numbering" w:customStyle="1" w:styleId="WW8Num31">
    <w:name w:val="WW8Num31"/>
    <w:basedOn w:val="NoList"/>
    <w:rsid w:val="00761091"/>
    <w:pPr>
      <w:numPr>
        <w:numId w:val="34"/>
      </w:numPr>
    </w:pPr>
  </w:style>
  <w:style w:type="numbering" w:customStyle="1" w:styleId="WW8Num30">
    <w:name w:val="WW8Num30"/>
    <w:basedOn w:val="NoList"/>
    <w:rsid w:val="00761091"/>
    <w:pPr>
      <w:numPr>
        <w:numId w:val="35"/>
      </w:numPr>
    </w:pPr>
  </w:style>
  <w:style w:type="numbering" w:customStyle="1" w:styleId="WW8Num40">
    <w:name w:val="WW8Num40"/>
    <w:basedOn w:val="NoList"/>
    <w:rsid w:val="00761091"/>
    <w:pPr>
      <w:numPr>
        <w:numId w:val="36"/>
      </w:numPr>
    </w:pPr>
  </w:style>
  <w:style w:type="character" w:customStyle="1" w:styleId="Internetlink0">
    <w:name w:val="Internet link"/>
    <w:rsid w:val="00761091"/>
    <w:rPr>
      <w:color w:val="0000FF"/>
      <w:u w:val="single"/>
    </w:rPr>
  </w:style>
  <w:style w:type="character" w:customStyle="1" w:styleId="bxgy-byline-text">
    <w:name w:val="bxgy-byline-text"/>
    <w:basedOn w:val="DefaultParagraphFont"/>
    <w:rsid w:val="00761091"/>
  </w:style>
  <w:style w:type="numbering" w:customStyle="1" w:styleId="WW8Num274">
    <w:name w:val="WW8Num274"/>
    <w:basedOn w:val="NoList"/>
    <w:rsid w:val="00761091"/>
    <w:pPr>
      <w:numPr>
        <w:numId w:val="37"/>
      </w:numPr>
    </w:pPr>
  </w:style>
  <w:style w:type="numbering" w:customStyle="1" w:styleId="WW8Num380">
    <w:name w:val="WW8Num380"/>
    <w:basedOn w:val="NoList"/>
    <w:rsid w:val="00761091"/>
    <w:pPr>
      <w:numPr>
        <w:numId w:val="38"/>
      </w:numPr>
    </w:pPr>
  </w:style>
  <w:style w:type="numbering" w:customStyle="1" w:styleId="WW8Num374">
    <w:name w:val="WW8Num374"/>
    <w:basedOn w:val="NoList"/>
    <w:rsid w:val="00761091"/>
    <w:pPr>
      <w:numPr>
        <w:numId w:val="39"/>
      </w:numPr>
    </w:pPr>
  </w:style>
  <w:style w:type="numbering" w:customStyle="1" w:styleId="WW8Num3">
    <w:name w:val="WW8Num3"/>
    <w:basedOn w:val="NoList"/>
    <w:rsid w:val="00761091"/>
    <w:pPr>
      <w:numPr>
        <w:numId w:val="40"/>
      </w:numPr>
    </w:pPr>
  </w:style>
  <w:style w:type="numbering" w:customStyle="1" w:styleId="WW8Num137">
    <w:name w:val="WW8Num137"/>
    <w:basedOn w:val="NoList"/>
    <w:rsid w:val="00761091"/>
    <w:pPr>
      <w:numPr>
        <w:numId w:val="41"/>
      </w:numPr>
    </w:pPr>
  </w:style>
  <w:style w:type="numbering" w:customStyle="1" w:styleId="WW8Num136">
    <w:name w:val="WW8Num136"/>
    <w:basedOn w:val="NoList"/>
    <w:rsid w:val="00761091"/>
    <w:pPr>
      <w:numPr>
        <w:numId w:val="42"/>
      </w:numPr>
    </w:pPr>
  </w:style>
  <w:style w:type="numbering" w:customStyle="1" w:styleId="WW8Num115">
    <w:name w:val="WW8Num115"/>
    <w:basedOn w:val="NoList"/>
    <w:rsid w:val="00761091"/>
    <w:pPr>
      <w:numPr>
        <w:numId w:val="43"/>
      </w:numPr>
    </w:pPr>
  </w:style>
  <w:style w:type="numbering" w:customStyle="1" w:styleId="WW8Num12">
    <w:name w:val="WW8Num12"/>
    <w:basedOn w:val="NoList"/>
    <w:rsid w:val="00761091"/>
    <w:pPr>
      <w:numPr>
        <w:numId w:val="44"/>
      </w:numPr>
    </w:pPr>
  </w:style>
  <w:style w:type="numbering" w:customStyle="1" w:styleId="WW8Num56">
    <w:name w:val="WW8Num56"/>
    <w:basedOn w:val="NoList"/>
    <w:rsid w:val="00761091"/>
    <w:pPr>
      <w:numPr>
        <w:numId w:val="45"/>
      </w:numPr>
    </w:pPr>
  </w:style>
  <w:style w:type="numbering" w:customStyle="1" w:styleId="WW8Num207">
    <w:name w:val="WW8Num207"/>
    <w:basedOn w:val="NoList"/>
    <w:rsid w:val="00761091"/>
    <w:pPr>
      <w:numPr>
        <w:numId w:val="46"/>
      </w:numPr>
    </w:pPr>
  </w:style>
  <w:style w:type="numbering" w:customStyle="1" w:styleId="WW8Num293">
    <w:name w:val="WW8Num293"/>
    <w:basedOn w:val="NoList"/>
    <w:rsid w:val="00761091"/>
    <w:pPr>
      <w:numPr>
        <w:numId w:val="47"/>
      </w:numPr>
    </w:pPr>
  </w:style>
  <w:style w:type="numbering" w:customStyle="1" w:styleId="WW8Num216">
    <w:name w:val="WW8Num216"/>
    <w:basedOn w:val="NoList"/>
    <w:rsid w:val="00761091"/>
    <w:pPr>
      <w:numPr>
        <w:numId w:val="48"/>
      </w:numPr>
    </w:pPr>
  </w:style>
  <w:style w:type="numbering" w:customStyle="1" w:styleId="WW8Num61">
    <w:name w:val="WW8Num61"/>
    <w:basedOn w:val="NoList"/>
    <w:rsid w:val="00761091"/>
    <w:pPr>
      <w:numPr>
        <w:numId w:val="49"/>
      </w:numPr>
    </w:pPr>
  </w:style>
  <w:style w:type="numbering" w:customStyle="1" w:styleId="WW8Num158">
    <w:name w:val="WW8Num158"/>
    <w:basedOn w:val="NoList"/>
    <w:rsid w:val="00761091"/>
    <w:pPr>
      <w:numPr>
        <w:numId w:val="50"/>
      </w:numPr>
    </w:pPr>
  </w:style>
  <w:style w:type="numbering" w:customStyle="1" w:styleId="WW8Num291">
    <w:name w:val="WW8Num291"/>
    <w:basedOn w:val="NoList"/>
    <w:rsid w:val="00761091"/>
    <w:pPr>
      <w:numPr>
        <w:numId w:val="51"/>
      </w:numPr>
    </w:pPr>
  </w:style>
  <w:style w:type="numbering" w:customStyle="1" w:styleId="WW8Num204">
    <w:name w:val="WW8Num204"/>
    <w:basedOn w:val="NoList"/>
    <w:rsid w:val="00761091"/>
    <w:pPr>
      <w:numPr>
        <w:numId w:val="52"/>
      </w:numPr>
    </w:pPr>
  </w:style>
  <w:style w:type="numbering" w:customStyle="1" w:styleId="WW8Num162">
    <w:name w:val="WW8Num162"/>
    <w:basedOn w:val="NoList"/>
    <w:rsid w:val="00761091"/>
    <w:pPr>
      <w:numPr>
        <w:numId w:val="53"/>
      </w:numPr>
    </w:pPr>
  </w:style>
  <w:style w:type="numbering" w:customStyle="1" w:styleId="WW8Num99">
    <w:name w:val="WW8Num99"/>
    <w:basedOn w:val="NoList"/>
    <w:rsid w:val="00761091"/>
    <w:pPr>
      <w:numPr>
        <w:numId w:val="54"/>
      </w:numPr>
    </w:pPr>
  </w:style>
  <w:style w:type="numbering" w:customStyle="1" w:styleId="WW8Num166">
    <w:name w:val="WW8Num166"/>
    <w:basedOn w:val="NoList"/>
    <w:rsid w:val="00761091"/>
    <w:pPr>
      <w:numPr>
        <w:numId w:val="55"/>
      </w:numPr>
    </w:pPr>
  </w:style>
  <w:style w:type="numbering" w:customStyle="1" w:styleId="WW8Num122">
    <w:name w:val="WW8Num122"/>
    <w:basedOn w:val="NoList"/>
    <w:rsid w:val="00761091"/>
    <w:pPr>
      <w:numPr>
        <w:numId w:val="56"/>
      </w:numPr>
    </w:pPr>
  </w:style>
  <w:style w:type="paragraph" w:customStyle="1" w:styleId="Textbody">
    <w:name w:val="Text body"/>
    <w:basedOn w:val="Standard"/>
    <w:rsid w:val="00761091"/>
    <w:pPr>
      <w:spacing w:after="140" w:line="288" w:lineRule="auto"/>
    </w:pPr>
  </w:style>
  <w:style w:type="paragraph" w:customStyle="1" w:styleId="Textbodyindent">
    <w:name w:val="Text body indent"/>
    <w:basedOn w:val="Standard"/>
    <w:rsid w:val="00761091"/>
    <w:pPr>
      <w:spacing w:after="120"/>
      <w:ind w:left="360"/>
    </w:pPr>
  </w:style>
  <w:style w:type="numbering" w:customStyle="1" w:styleId="WW8Num338">
    <w:name w:val="WW8Num338"/>
    <w:basedOn w:val="NoList"/>
    <w:rsid w:val="00761091"/>
    <w:pPr>
      <w:numPr>
        <w:numId w:val="57"/>
      </w:numPr>
    </w:pPr>
  </w:style>
  <w:style w:type="numbering" w:customStyle="1" w:styleId="WW8Num128">
    <w:name w:val="WW8Num128"/>
    <w:basedOn w:val="NoList"/>
    <w:rsid w:val="00761091"/>
    <w:pPr>
      <w:numPr>
        <w:numId w:val="58"/>
      </w:numPr>
    </w:pPr>
  </w:style>
  <w:style w:type="numbering" w:customStyle="1" w:styleId="WW8Num170">
    <w:name w:val="WW8Num170"/>
    <w:basedOn w:val="NoList"/>
    <w:rsid w:val="00761091"/>
    <w:pPr>
      <w:numPr>
        <w:numId w:val="59"/>
      </w:numPr>
    </w:pPr>
  </w:style>
  <w:style w:type="numbering" w:customStyle="1" w:styleId="WW8Num164">
    <w:name w:val="WW8Num164"/>
    <w:basedOn w:val="NoList"/>
    <w:rsid w:val="00761091"/>
    <w:pPr>
      <w:numPr>
        <w:numId w:val="60"/>
      </w:numPr>
    </w:pPr>
  </w:style>
  <w:style w:type="numbering" w:customStyle="1" w:styleId="WW8Num283">
    <w:name w:val="WW8Num283"/>
    <w:basedOn w:val="NoList"/>
    <w:rsid w:val="00761091"/>
    <w:pPr>
      <w:numPr>
        <w:numId w:val="61"/>
      </w:numPr>
    </w:pPr>
  </w:style>
  <w:style w:type="numbering" w:customStyle="1" w:styleId="WW8Num285">
    <w:name w:val="WW8Num285"/>
    <w:basedOn w:val="NoList"/>
    <w:rsid w:val="00761091"/>
    <w:pPr>
      <w:numPr>
        <w:numId w:val="62"/>
      </w:numPr>
    </w:pPr>
  </w:style>
  <w:style w:type="numbering" w:customStyle="1" w:styleId="WW8Num278">
    <w:name w:val="WW8Num278"/>
    <w:basedOn w:val="NoList"/>
    <w:rsid w:val="00761091"/>
    <w:pPr>
      <w:numPr>
        <w:numId w:val="63"/>
      </w:numPr>
    </w:pPr>
  </w:style>
  <w:style w:type="numbering" w:customStyle="1" w:styleId="WW8Num103">
    <w:name w:val="WW8Num103"/>
    <w:basedOn w:val="NoList"/>
    <w:rsid w:val="00761091"/>
    <w:pPr>
      <w:numPr>
        <w:numId w:val="64"/>
      </w:numPr>
    </w:pPr>
  </w:style>
  <w:style w:type="numbering" w:customStyle="1" w:styleId="WW8Num397">
    <w:name w:val="WW8Num397"/>
    <w:basedOn w:val="NoList"/>
    <w:rsid w:val="00761091"/>
    <w:pPr>
      <w:numPr>
        <w:numId w:val="65"/>
      </w:numPr>
    </w:pPr>
  </w:style>
  <w:style w:type="numbering" w:customStyle="1" w:styleId="WW8Num209">
    <w:name w:val="WW8Num209"/>
    <w:basedOn w:val="NoList"/>
    <w:rsid w:val="00761091"/>
    <w:pPr>
      <w:numPr>
        <w:numId w:val="66"/>
      </w:numPr>
    </w:pPr>
  </w:style>
  <w:style w:type="numbering" w:customStyle="1" w:styleId="WW8Num358">
    <w:name w:val="WW8Num358"/>
    <w:basedOn w:val="NoList"/>
    <w:rsid w:val="00761091"/>
    <w:pPr>
      <w:numPr>
        <w:numId w:val="67"/>
      </w:numPr>
    </w:pPr>
  </w:style>
  <w:style w:type="numbering" w:customStyle="1" w:styleId="WW8Num353">
    <w:name w:val="WW8Num353"/>
    <w:basedOn w:val="NoList"/>
    <w:rsid w:val="00761091"/>
    <w:pPr>
      <w:numPr>
        <w:numId w:val="68"/>
      </w:numPr>
    </w:pPr>
  </w:style>
  <w:style w:type="numbering" w:customStyle="1" w:styleId="WW8Num65">
    <w:name w:val="WW8Num65"/>
    <w:basedOn w:val="NoList"/>
    <w:rsid w:val="00761091"/>
    <w:pPr>
      <w:numPr>
        <w:numId w:val="69"/>
      </w:numPr>
    </w:pPr>
  </w:style>
  <w:style w:type="numbering" w:customStyle="1" w:styleId="WW8Num259">
    <w:name w:val="WW8Num259"/>
    <w:basedOn w:val="NoList"/>
    <w:rsid w:val="00761091"/>
    <w:pPr>
      <w:numPr>
        <w:numId w:val="70"/>
      </w:numPr>
    </w:pPr>
  </w:style>
  <w:style w:type="numbering" w:customStyle="1" w:styleId="WW8Num235">
    <w:name w:val="WW8Num235"/>
    <w:basedOn w:val="NoList"/>
    <w:rsid w:val="00761091"/>
    <w:pPr>
      <w:numPr>
        <w:numId w:val="71"/>
      </w:numPr>
    </w:pPr>
  </w:style>
  <w:style w:type="paragraph" w:customStyle="1" w:styleId="3Unit">
    <w:name w:val="3 Unit"/>
    <w:rsid w:val="00761091"/>
    <w:pPr>
      <w:suppressAutoHyphens/>
      <w:autoSpaceDE w:val="0"/>
      <w:autoSpaceDN w:val="0"/>
      <w:spacing w:before="170" w:after="57" w:line="236" w:lineRule="atLeast"/>
      <w:jc w:val="both"/>
      <w:textAlignment w:val="baseline"/>
    </w:pPr>
    <w:rPr>
      <w:rFonts w:ascii="Arial" w:eastAsia="Times New Roman" w:hAnsi="Arial" w:cs="Arial"/>
      <w:b/>
      <w:bCs/>
      <w:caps/>
      <w:color w:val="000000"/>
      <w:kern w:val="3"/>
      <w:sz w:val="18"/>
      <w:szCs w:val="18"/>
      <w:lang w:eastAsia="zh-CN"/>
    </w:rPr>
  </w:style>
  <w:style w:type="paragraph" w:customStyle="1" w:styleId="4Books">
    <w:name w:val="4 Books"/>
    <w:rsid w:val="00761091"/>
    <w:pPr>
      <w:tabs>
        <w:tab w:val="left" w:pos="850"/>
        <w:tab w:val="left" w:pos="1134"/>
      </w:tabs>
      <w:suppressAutoHyphens/>
      <w:autoSpaceDE w:val="0"/>
      <w:autoSpaceDN w:val="0"/>
      <w:spacing w:before="170" w:after="57" w:line="236" w:lineRule="atLeast"/>
      <w:ind w:left="567" w:hanging="567"/>
      <w:textAlignment w:val="baseline"/>
    </w:pPr>
    <w:rPr>
      <w:rFonts w:ascii="Arial" w:eastAsia="Times New Roman" w:hAnsi="Arial" w:cs="Arial"/>
      <w:b/>
      <w:bCs/>
      <w:caps/>
      <w:color w:val="000000"/>
      <w:kern w:val="3"/>
      <w:sz w:val="18"/>
      <w:szCs w:val="18"/>
      <w:lang w:eastAsia="zh-CN"/>
    </w:rPr>
  </w:style>
  <w:style w:type="paragraph" w:customStyle="1" w:styleId="para3">
    <w:name w:val="para3"/>
    <w:rsid w:val="00761091"/>
    <w:pPr>
      <w:tabs>
        <w:tab w:val="left" w:pos="850"/>
        <w:tab w:val="left" w:pos="1134"/>
      </w:tabs>
      <w:suppressAutoHyphens/>
      <w:autoSpaceDE w:val="0"/>
      <w:autoSpaceDN w:val="0"/>
      <w:spacing w:after="57" w:line="236" w:lineRule="atLeast"/>
      <w:ind w:left="567" w:hanging="567"/>
      <w:jc w:val="both"/>
      <w:textAlignment w:val="baseline"/>
    </w:pPr>
    <w:rPr>
      <w:rFonts w:ascii="Arial" w:eastAsia="Times New Roman" w:hAnsi="Arial" w:cs="Arial"/>
      <w:color w:val="000000"/>
      <w:kern w:val="3"/>
      <w:sz w:val="18"/>
      <w:szCs w:val="18"/>
      <w:lang w:eastAsia="zh-CN"/>
    </w:rPr>
  </w:style>
  <w:style w:type="numbering" w:customStyle="1" w:styleId="WW8Num355">
    <w:name w:val="WW8Num355"/>
    <w:basedOn w:val="NoList"/>
    <w:rsid w:val="00761091"/>
    <w:pPr>
      <w:numPr>
        <w:numId w:val="72"/>
      </w:numPr>
    </w:pPr>
  </w:style>
  <w:style w:type="numbering" w:customStyle="1" w:styleId="WW8Num72">
    <w:name w:val="WW8Num72"/>
    <w:basedOn w:val="NoList"/>
    <w:rsid w:val="00761091"/>
    <w:pPr>
      <w:numPr>
        <w:numId w:val="73"/>
      </w:numPr>
    </w:pPr>
  </w:style>
  <w:style w:type="numbering" w:customStyle="1" w:styleId="WW8Num279">
    <w:name w:val="WW8Num279"/>
    <w:basedOn w:val="NoList"/>
    <w:rsid w:val="00761091"/>
    <w:pPr>
      <w:numPr>
        <w:numId w:val="74"/>
      </w:numPr>
    </w:pPr>
  </w:style>
  <w:style w:type="numbering" w:customStyle="1" w:styleId="WW8Num173">
    <w:name w:val="WW8Num173"/>
    <w:basedOn w:val="NoList"/>
    <w:rsid w:val="00761091"/>
    <w:pPr>
      <w:numPr>
        <w:numId w:val="75"/>
      </w:numPr>
    </w:pPr>
  </w:style>
  <w:style w:type="numbering" w:customStyle="1" w:styleId="WW8Num36">
    <w:name w:val="WW8Num36"/>
    <w:basedOn w:val="NoList"/>
    <w:rsid w:val="00761091"/>
    <w:pPr>
      <w:numPr>
        <w:numId w:val="76"/>
      </w:numPr>
    </w:pPr>
  </w:style>
  <w:style w:type="numbering" w:customStyle="1" w:styleId="WW8Num224">
    <w:name w:val="WW8Num224"/>
    <w:basedOn w:val="NoList"/>
    <w:rsid w:val="00761091"/>
    <w:pPr>
      <w:numPr>
        <w:numId w:val="77"/>
      </w:numPr>
    </w:pPr>
  </w:style>
  <w:style w:type="numbering" w:customStyle="1" w:styleId="WW8Num411">
    <w:name w:val="WW8Num411"/>
    <w:basedOn w:val="NoList"/>
    <w:rsid w:val="00761091"/>
    <w:pPr>
      <w:numPr>
        <w:numId w:val="78"/>
      </w:numPr>
    </w:pPr>
  </w:style>
  <w:style w:type="numbering" w:customStyle="1" w:styleId="WW8Num146">
    <w:name w:val="WW8Num146"/>
    <w:basedOn w:val="NoList"/>
    <w:rsid w:val="00761091"/>
    <w:pPr>
      <w:numPr>
        <w:numId w:val="79"/>
      </w:numPr>
    </w:pPr>
  </w:style>
  <w:style w:type="numbering" w:customStyle="1" w:styleId="WW8Num88">
    <w:name w:val="WW8Num88"/>
    <w:basedOn w:val="NoList"/>
    <w:rsid w:val="00761091"/>
    <w:pPr>
      <w:numPr>
        <w:numId w:val="80"/>
      </w:numPr>
    </w:pPr>
  </w:style>
  <w:style w:type="numbering" w:customStyle="1" w:styleId="WW8Num27">
    <w:name w:val="WW8Num27"/>
    <w:basedOn w:val="NoList"/>
    <w:rsid w:val="00761091"/>
    <w:pPr>
      <w:numPr>
        <w:numId w:val="81"/>
      </w:numPr>
    </w:pPr>
  </w:style>
  <w:style w:type="numbering" w:customStyle="1" w:styleId="WW8Num297">
    <w:name w:val="WW8Num297"/>
    <w:basedOn w:val="NoList"/>
    <w:rsid w:val="00761091"/>
    <w:pPr>
      <w:numPr>
        <w:numId w:val="82"/>
      </w:numPr>
    </w:pPr>
  </w:style>
  <w:style w:type="numbering" w:customStyle="1" w:styleId="WW8Num323">
    <w:name w:val="WW8Num323"/>
    <w:basedOn w:val="NoList"/>
    <w:rsid w:val="00761091"/>
    <w:pPr>
      <w:numPr>
        <w:numId w:val="83"/>
      </w:numPr>
    </w:pPr>
  </w:style>
  <w:style w:type="numbering" w:customStyle="1" w:styleId="WW8Num2">
    <w:name w:val="WW8Num2"/>
    <w:basedOn w:val="NoList"/>
    <w:rsid w:val="00761091"/>
    <w:pPr>
      <w:numPr>
        <w:numId w:val="84"/>
      </w:numPr>
    </w:pPr>
  </w:style>
  <w:style w:type="numbering" w:customStyle="1" w:styleId="WW8Num350">
    <w:name w:val="WW8Num350"/>
    <w:basedOn w:val="NoList"/>
    <w:rsid w:val="00761091"/>
    <w:pPr>
      <w:numPr>
        <w:numId w:val="85"/>
      </w:numPr>
    </w:pPr>
  </w:style>
  <w:style w:type="numbering" w:customStyle="1" w:styleId="WW8Num334">
    <w:name w:val="WW8Num334"/>
    <w:basedOn w:val="NoList"/>
    <w:rsid w:val="00761091"/>
    <w:pPr>
      <w:numPr>
        <w:numId w:val="86"/>
      </w:numPr>
    </w:pPr>
  </w:style>
  <w:style w:type="numbering" w:customStyle="1" w:styleId="WW8Num55">
    <w:name w:val="WW8Num55"/>
    <w:basedOn w:val="NoList"/>
    <w:rsid w:val="00761091"/>
    <w:pPr>
      <w:numPr>
        <w:numId w:val="87"/>
      </w:numPr>
    </w:pPr>
  </w:style>
  <w:style w:type="numbering" w:customStyle="1" w:styleId="WW8Num168">
    <w:name w:val="WW8Num168"/>
    <w:basedOn w:val="NoList"/>
    <w:rsid w:val="00761091"/>
    <w:pPr>
      <w:numPr>
        <w:numId w:val="88"/>
      </w:numPr>
    </w:pPr>
  </w:style>
  <w:style w:type="numbering" w:customStyle="1" w:styleId="WW8Num192">
    <w:name w:val="WW8Num192"/>
    <w:basedOn w:val="NoList"/>
    <w:rsid w:val="00761091"/>
    <w:pPr>
      <w:numPr>
        <w:numId w:val="89"/>
      </w:numPr>
    </w:pPr>
  </w:style>
  <w:style w:type="numbering" w:customStyle="1" w:styleId="WW8Num60">
    <w:name w:val="WW8Num60"/>
    <w:basedOn w:val="NoList"/>
    <w:rsid w:val="00761091"/>
    <w:pPr>
      <w:numPr>
        <w:numId w:val="90"/>
      </w:numPr>
    </w:pPr>
  </w:style>
  <w:style w:type="numbering" w:customStyle="1" w:styleId="WW8Num58">
    <w:name w:val="WW8Num58"/>
    <w:basedOn w:val="NoList"/>
    <w:rsid w:val="00761091"/>
    <w:pPr>
      <w:numPr>
        <w:numId w:val="91"/>
      </w:numPr>
    </w:pPr>
  </w:style>
  <w:style w:type="numbering" w:customStyle="1" w:styleId="WW8Num47">
    <w:name w:val="WW8Num47"/>
    <w:basedOn w:val="NoList"/>
    <w:rsid w:val="00761091"/>
    <w:pPr>
      <w:numPr>
        <w:numId w:val="92"/>
      </w:numPr>
    </w:pPr>
  </w:style>
  <w:style w:type="paragraph" w:styleId="Header">
    <w:name w:val="header"/>
    <w:basedOn w:val="Normal"/>
    <w:link w:val="HeaderChar"/>
    <w:uiPriority w:val="99"/>
    <w:unhideWhenUsed/>
    <w:rsid w:val="0076109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61091"/>
    <w:rPr>
      <w:rFonts w:ascii="Liberation Serif" w:eastAsia="Droid Sans" w:hAnsi="Liberation Serif" w:cs="Mangal"/>
      <w:sz w:val="24"/>
      <w:szCs w:val="21"/>
      <w:lang w:val="en-IN" w:eastAsia="zh-CN" w:bidi="hi-IN"/>
    </w:rPr>
  </w:style>
  <w:style w:type="paragraph" w:styleId="Footer">
    <w:name w:val="footer"/>
    <w:basedOn w:val="Normal"/>
    <w:link w:val="FooterChar"/>
    <w:uiPriority w:val="99"/>
    <w:unhideWhenUsed/>
    <w:rsid w:val="0076109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61091"/>
    <w:rPr>
      <w:rFonts w:ascii="Liberation Serif" w:eastAsia="Droid Sans" w:hAnsi="Liberation Serif" w:cs="Mangal"/>
      <w:sz w:val="24"/>
      <w:szCs w:val="21"/>
      <w:lang w:val="en-IN" w:eastAsia="zh-CN" w:bidi="hi-IN"/>
    </w:rPr>
  </w:style>
  <w:style w:type="paragraph" w:customStyle="1" w:styleId="TableParagraph">
    <w:name w:val="Table Paragraph"/>
    <w:basedOn w:val="Normal"/>
    <w:uiPriority w:val="1"/>
    <w:qFormat/>
    <w:rsid w:val="00761091"/>
    <w:pPr>
      <w:suppressAutoHyphens w:val="0"/>
      <w:spacing w:before="78"/>
      <w:jc w:val="center"/>
    </w:pPr>
    <w:rPr>
      <w:rFonts w:ascii="Times New Roman" w:eastAsia="Times New Roman" w:hAnsi="Times New Roman" w:cs="Times New Roman"/>
      <w:sz w:val="22"/>
      <w:szCs w:val="22"/>
      <w:lang w:val="en-US" w:eastAsia="en-US" w:bidi="ar-SA"/>
    </w:rPr>
  </w:style>
  <w:style w:type="character" w:customStyle="1" w:styleId="a-size-small">
    <w:name w:val="a-size-small"/>
    <w:basedOn w:val="DefaultParagraphFont"/>
    <w:rsid w:val="00761091"/>
  </w:style>
  <w:style w:type="character" w:customStyle="1" w:styleId="field-content">
    <w:name w:val="field-content"/>
    <w:basedOn w:val="DefaultParagraphFont"/>
    <w:rsid w:val="00761091"/>
  </w:style>
  <w:style w:type="paragraph" w:styleId="ListBullet">
    <w:name w:val="List Bullet"/>
    <w:basedOn w:val="Normal"/>
    <w:rsid w:val="00761091"/>
    <w:pPr>
      <w:widowControl/>
      <w:numPr>
        <w:numId w:val="10"/>
      </w:numPr>
      <w:suppressAutoHyphens w:val="0"/>
    </w:pPr>
    <w:rPr>
      <w:rFonts w:ascii="Times New Roman" w:eastAsia="Times New Roman" w:hAnsi="Times New Roman" w:cs="Times New Roman"/>
      <w:sz w:val="22"/>
      <w:szCs w:val="22"/>
      <w:lang w:val="en-US" w:eastAsia="en-US" w:bidi="ar-SA"/>
    </w:rPr>
  </w:style>
  <w:style w:type="paragraph" w:customStyle="1" w:styleId="TextBody0">
    <w:name w:val="Text Body"/>
    <w:basedOn w:val="Normal"/>
    <w:uiPriority w:val="1"/>
    <w:qFormat/>
    <w:rsid w:val="00761091"/>
    <w:pPr>
      <w:spacing w:after="140" w:line="288" w:lineRule="auto"/>
    </w:pPr>
    <w:rPr>
      <w:rFonts w:ascii="Times New Roman" w:eastAsia="Times New Roman" w:hAnsi="Times New Roman" w:cs="Times New Roman"/>
      <w:b/>
      <w:bCs/>
      <w:color w:val="00000A"/>
      <w:lang w:val="en-US" w:eastAsia="en-US" w:bidi="ar-SA"/>
    </w:rPr>
  </w:style>
  <w:style w:type="paragraph" w:customStyle="1" w:styleId="Style">
    <w:name w:val="Style"/>
    <w:rsid w:val="00761091"/>
    <w:pPr>
      <w:widowControl w:val="0"/>
      <w:autoSpaceDE w:val="0"/>
      <w:autoSpaceDN w:val="0"/>
      <w:adjustRightInd w:val="0"/>
      <w:spacing w:after="0" w:line="240" w:lineRule="auto"/>
    </w:pPr>
    <w:rPr>
      <w:rFonts w:ascii="Calibri" w:eastAsia="Times New Roman" w:hAnsi="Calibri" w:cs="Times New Roman"/>
      <w:sz w:val="24"/>
      <w:szCs w:val="24"/>
    </w:rPr>
  </w:style>
  <w:style w:type="character" w:customStyle="1" w:styleId="bylinepipe">
    <w:name w:val="bylinepipe"/>
    <w:basedOn w:val="DefaultParagraphFont"/>
    <w:rsid w:val="00761091"/>
  </w:style>
  <w:style w:type="character" w:customStyle="1" w:styleId="muted">
    <w:name w:val="muted"/>
    <w:basedOn w:val="DefaultParagraphFont"/>
    <w:rsid w:val="00761091"/>
  </w:style>
  <w:style w:type="table" w:styleId="TableGrid">
    <w:name w:val="Table Grid"/>
    <w:basedOn w:val="TableNormal"/>
    <w:uiPriority w:val="59"/>
    <w:rsid w:val="0076109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761091"/>
    <w:rPr>
      <w:i/>
      <w:iCs/>
    </w:rPr>
  </w:style>
  <w:style w:type="paragraph" w:customStyle="1" w:styleId="m3178208068946395565gmail-msolistparagraph">
    <w:name w:val="m_3178208068946395565gmail-msolistparagraph"/>
    <w:basedOn w:val="Normal"/>
    <w:rsid w:val="00761091"/>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customStyle="1" w:styleId="FooterChar1">
    <w:name w:val="Footer Char1"/>
    <w:uiPriority w:val="99"/>
    <w:locked/>
    <w:rsid w:val="00761091"/>
    <w:rPr>
      <w:rFonts w:ascii="Times New Roman" w:eastAsia="Times New Roman" w:hAnsi="Times New Roman" w:cs="Times New Roman"/>
      <w:sz w:val="28"/>
      <w:szCs w:val="28"/>
      <w:lang w:val="en-IN" w:eastAsia="en-IN"/>
    </w:rPr>
  </w:style>
  <w:style w:type="character" w:customStyle="1" w:styleId="il">
    <w:name w:val="il"/>
    <w:basedOn w:val="DefaultParagraphFont"/>
    <w:rsid w:val="00761091"/>
  </w:style>
  <w:style w:type="numbering" w:customStyle="1" w:styleId="WW8Num100">
    <w:name w:val="WW8Num100"/>
    <w:basedOn w:val="NoList"/>
    <w:rsid w:val="00761091"/>
    <w:pPr>
      <w:numPr>
        <w:numId w:val="94"/>
      </w:numPr>
    </w:pPr>
  </w:style>
  <w:style w:type="numbering" w:customStyle="1" w:styleId="WW8Num82">
    <w:name w:val="WW8Num82"/>
    <w:basedOn w:val="NoList"/>
    <w:rsid w:val="00761091"/>
    <w:pPr>
      <w:numPr>
        <w:numId w:val="95"/>
      </w:numPr>
    </w:pPr>
  </w:style>
  <w:style w:type="numbering" w:customStyle="1" w:styleId="WW8Num217">
    <w:name w:val="WW8Num217"/>
    <w:basedOn w:val="NoList"/>
    <w:rsid w:val="00761091"/>
    <w:pPr>
      <w:numPr>
        <w:numId w:val="96"/>
      </w:numPr>
    </w:pPr>
  </w:style>
  <w:style w:type="numbering" w:customStyle="1" w:styleId="WW8Num50">
    <w:name w:val="WW8Num50"/>
    <w:basedOn w:val="NoList"/>
    <w:rsid w:val="00761091"/>
    <w:pPr>
      <w:numPr>
        <w:numId w:val="97"/>
      </w:numPr>
    </w:pPr>
  </w:style>
  <w:style w:type="numbering" w:customStyle="1" w:styleId="WW8Num102">
    <w:name w:val="WW8Num102"/>
    <w:basedOn w:val="NoList"/>
    <w:rsid w:val="00761091"/>
    <w:pPr>
      <w:numPr>
        <w:numId w:val="98"/>
      </w:numPr>
    </w:pPr>
  </w:style>
  <w:style w:type="numbering" w:customStyle="1" w:styleId="WW8Num106">
    <w:name w:val="WW8Num106"/>
    <w:basedOn w:val="NoList"/>
    <w:rsid w:val="00761091"/>
    <w:pPr>
      <w:numPr>
        <w:numId w:val="99"/>
      </w:numPr>
    </w:pPr>
  </w:style>
  <w:style w:type="numbering" w:customStyle="1" w:styleId="WW8Num250">
    <w:name w:val="WW8Num250"/>
    <w:basedOn w:val="NoList"/>
    <w:rsid w:val="00761091"/>
    <w:pPr>
      <w:numPr>
        <w:numId w:val="100"/>
      </w:numPr>
    </w:pPr>
  </w:style>
  <w:style w:type="numbering" w:customStyle="1" w:styleId="WW8Num280">
    <w:name w:val="WW8Num280"/>
    <w:basedOn w:val="NoList"/>
    <w:rsid w:val="00761091"/>
    <w:pPr>
      <w:numPr>
        <w:numId w:val="102"/>
      </w:numPr>
    </w:pPr>
  </w:style>
  <w:style w:type="paragraph" w:customStyle="1" w:styleId="m6963965457128374249gmail-msolistparagraph">
    <w:name w:val="m_6963965457128374249gmail-msolistparagraph"/>
    <w:basedOn w:val="Normal"/>
    <w:rsid w:val="00761091"/>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paragraph" w:customStyle="1" w:styleId="bodytextabcd1">
    <w:name w:val="body text abcd+1"/>
    <w:basedOn w:val="Default"/>
    <w:next w:val="Default"/>
    <w:uiPriority w:val="99"/>
    <w:rsid w:val="00761091"/>
    <w:rPr>
      <w:rFonts w:eastAsia="Calibri"/>
      <w:color w:val="auto"/>
      <w:lang w:eastAsia="en-US"/>
    </w:rPr>
  </w:style>
  <w:style w:type="paragraph" w:customStyle="1" w:styleId="indentedtext1">
    <w:name w:val="indented text+1"/>
    <w:basedOn w:val="Default"/>
    <w:next w:val="Default"/>
    <w:uiPriority w:val="99"/>
    <w:rsid w:val="00761091"/>
    <w:rPr>
      <w:rFonts w:eastAsia="Calibri"/>
      <w:color w:val="auto"/>
      <w:lang w:eastAsia="en-US"/>
    </w:rPr>
  </w:style>
  <w:style w:type="paragraph" w:customStyle="1" w:styleId="1onwards1">
    <w:name w:val="(1) onwards+1"/>
    <w:basedOn w:val="Default"/>
    <w:next w:val="Default"/>
    <w:uiPriority w:val="99"/>
    <w:rsid w:val="00761091"/>
    <w:rPr>
      <w:rFonts w:eastAsia="Calibri"/>
      <w:color w:val="auto"/>
      <w:lang w:eastAsia="en-US"/>
    </w:rPr>
  </w:style>
  <w:style w:type="paragraph" w:customStyle="1" w:styleId="bodytextabcd2">
    <w:name w:val="body text abcd+2"/>
    <w:basedOn w:val="Default"/>
    <w:next w:val="Default"/>
    <w:uiPriority w:val="99"/>
    <w:rsid w:val="00761091"/>
    <w:rPr>
      <w:rFonts w:eastAsia="Calibri"/>
      <w:color w:val="auto"/>
      <w:lang w:eastAsia="en-US"/>
    </w:rPr>
  </w:style>
  <w:style w:type="paragraph" w:customStyle="1" w:styleId="bodytextabcd7">
    <w:name w:val="body text abcd+7"/>
    <w:basedOn w:val="Default"/>
    <w:next w:val="Default"/>
    <w:uiPriority w:val="99"/>
    <w:rsid w:val="00761091"/>
    <w:rPr>
      <w:rFonts w:eastAsia="Calibri"/>
      <w:color w:val="auto"/>
      <w:lang w:eastAsia="en-US"/>
    </w:rPr>
  </w:style>
  <w:style w:type="paragraph" w:customStyle="1" w:styleId="bodytextbullet2">
    <w:name w:val="body text bullet+2"/>
    <w:basedOn w:val="Default"/>
    <w:next w:val="Default"/>
    <w:uiPriority w:val="99"/>
    <w:rsid w:val="00761091"/>
    <w:rPr>
      <w:rFonts w:eastAsia="Calibri"/>
      <w:color w:val="auto"/>
      <w:lang w:eastAsia="en-US"/>
    </w:rPr>
  </w:style>
  <w:style w:type="paragraph" w:customStyle="1" w:styleId="Programin4">
    <w:name w:val="Program in+4"/>
    <w:basedOn w:val="Default"/>
    <w:next w:val="Default"/>
    <w:uiPriority w:val="99"/>
    <w:rsid w:val="00761091"/>
    <w:rPr>
      <w:rFonts w:eastAsia="Calibri"/>
      <w:color w:val="auto"/>
      <w:lang w:eastAsia="en-US"/>
    </w:rPr>
  </w:style>
  <w:style w:type="paragraph" w:styleId="HTMLPreformatted">
    <w:name w:val="HTML Preformatted"/>
    <w:basedOn w:val="Normal"/>
    <w:link w:val="HTMLPreformattedChar"/>
    <w:uiPriority w:val="99"/>
    <w:semiHidden/>
    <w:unhideWhenUsed/>
    <w:rsid w:val="00761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761091"/>
    <w:rPr>
      <w:rFonts w:ascii="Courier New" w:eastAsia="Times New Roman" w:hAnsi="Courier New" w:cs="Courier New"/>
      <w:sz w:val="20"/>
      <w:szCs w:val="20"/>
    </w:rPr>
  </w:style>
  <w:style w:type="character" w:customStyle="1" w:styleId="a-size-large">
    <w:name w:val="a-size-large"/>
    <w:basedOn w:val="DefaultParagraphFont"/>
    <w:rsid w:val="00761091"/>
  </w:style>
  <w:style w:type="character" w:customStyle="1" w:styleId="a-size-medium">
    <w:name w:val="a-size-medium"/>
    <w:basedOn w:val="DefaultParagraphFont"/>
    <w:rsid w:val="00761091"/>
  </w:style>
  <w:style w:type="character" w:customStyle="1" w:styleId="a-declarative">
    <w:name w:val="a-declarative"/>
    <w:basedOn w:val="DefaultParagraphFont"/>
    <w:rsid w:val="00761091"/>
  </w:style>
  <w:style w:type="character" w:customStyle="1" w:styleId="ColorfulList-Accent1Char">
    <w:name w:val="Colorful List - Accent 1 Char"/>
    <w:link w:val="ColorfulList-Accent1"/>
    <w:uiPriority w:val="99"/>
    <w:locked/>
    <w:rsid w:val="00761091"/>
    <w:rPr>
      <w:rFonts w:ascii="Liberation Serif" w:eastAsia="Droid Sans" w:hAnsi="Liberation Serif" w:cs="Mangal"/>
      <w:sz w:val="24"/>
      <w:szCs w:val="21"/>
      <w:lang w:val="en-IN" w:eastAsia="zh-CN" w:bidi="hi-IN"/>
    </w:rPr>
  </w:style>
  <w:style w:type="table" w:styleId="ColorfulList-Accent1">
    <w:name w:val="Colorful List Accent 1"/>
    <w:basedOn w:val="TableNormal"/>
    <w:link w:val="ColorfulList-Accent1Char"/>
    <w:uiPriority w:val="99"/>
    <w:rsid w:val="00761091"/>
    <w:pPr>
      <w:spacing w:after="0" w:line="240" w:lineRule="auto"/>
    </w:pPr>
    <w:rPr>
      <w:rFonts w:ascii="Liberation Serif" w:eastAsia="Droid Sans" w:hAnsi="Liberation Serif" w:cs="Mangal"/>
      <w:sz w:val="24"/>
      <w:szCs w:val="21"/>
      <w:lang w:val="en-IN" w:eastAsia="zh-CN" w:bidi="hi-IN"/>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ListLabel26">
    <w:name w:val="ListLabel 26"/>
    <w:rsid w:val="00761091"/>
  </w:style>
  <w:style w:type="character" w:customStyle="1" w:styleId="ListLabel27">
    <w:name w:val="ListLabel 27"/>
    <w:rsid w:val="00761091"/>
    <w:rPr>
      <w:bCs/>
      <w:spacing w:val="5"/>
    </w:rPr>
  </w:style>
  <w:style w:type="character" w:styleId="FollowedHyperlink">
    <w:name w:val="FollowedHyperlink"/>
    <w:basedOn w:val="DefaultParagraphFont"/>
    <w:uiPriority w:val="99"/>
    <w:semiHidden/>
    <w:unhideWhenUsed/>
    <w:rsid w:val="007610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6F635-128A-4AF6-8723-6E043250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3707</Words>
  <Characters>21135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Hari Krishna Pulagam</dc:creator>
  <cp:keywords/>
  <dc:description/>
  <cp:lastModifiedBy>Tejaswi G</cp:lastModifiedBy>
  <cp:revision>3</cp:revision>
  <dcterms:created xsi:type="dcterms:W3CDTF">2020-07-03T15:48:00Z</dcterms:created>
  <dcterms:modified xsi:type="dcterms:W3CDTF">2020-07-29T14:37:00Z</dcterms:modified>
</cp:coreProperties>
</file>